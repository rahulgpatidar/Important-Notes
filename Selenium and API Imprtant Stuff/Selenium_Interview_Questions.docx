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24720C" w14:textId="30FC924D" w:rsidR="00A27279" w:rsidRDefault="00A27279" w:rsidP="00A27279">
      <w:pPr>
        <w:ind w:left="2880"/>
        <w:rPr>
          <w:rFonts w:asciiTheme="minorHAnsi" w:hAnsiTheme="minorHAnsi" w:cstheme="minorHAnsi"/>
          <w:sz w:val="22"/>
          <w:szCs w:val="22"/>
          <w:lang w:val="en-IN"/>
        </w:rPr>
      </w:pPr>
      <w:r w:rsidRPr="00CC13C4">
        <w:rPr>
          <w:rFonts w:asciiTheme="minorHAnsi" w:hAnsiTheme="minorHAnsi" w:cstheme="minorHAnsi"/>
          <w:sz w:val="22"/>
          <w:szCs w:val="22"/>
          <w:lang w:val="en-IN"/>
        </w:rPr>
        <w:t>Selenium Documents</w:t>
      </w:r>
    </w:p>
    <w:p w14:paraId="4D10E1BD" w14:textId="37052D73" w:rsidR="00B652A4" w:rsidRPr="00B652A4" w:rsidRDefault="00B652A4" w:rsidP="00B652A4">
      <w:pPr>
        <w:rPr>
          <w:rFonts w:asciiTheme="minorHAnsi" w:hAnsiTheme="minorHAnsi" w:cstheme="minorHAnsi"/>
          <w:sz w:val="22"/>
          <w:szCs w:val="22"/>
          <w:lang w:val="en-IN"/>
        </w:rPr>
      </w:pPr>
    </w:p>
    <w:p w14:paraId="1BB0ECF3" w14:textId="77777777" w:rsidR="00B652A4" w:rsidRPr="00B652A4" w:rsidRDefault="00B652A4" w:rsidP="00B652A4">
      <w:pPr>
        <w:rPr>
          <w:rFonts w:asciiTheme="minorHAnsi" w:hAnsiTheme="minorHAnsi" w:cstheme="minorHAnsi"/>
          <w:sz w:val="22"/>
          <w:szCs w:val="22"/>
          <w:lang w:val="en-IN"/>
        </w:rPr>
      </w:pPr>
    </w:p>
    <w:p w14:paraId="6D7EDF38" w14:textId="6E47AAC2"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 xml:space="preserve">Absolute xpath = complete address of that particular element from parent node to child node - Not Recommended -Performance </w:t>
      </w:r>
      <w:r w:rsidR="00E16DE7" w:rsidRPr="00B652A4">
        <w:rPr>
          <w:rFonts w:asciiTheme="minorHAnsi" w:hAnsiTheme="minorHAnsi" w:cstheme="minorHAnsi"/>
          <w:sz w:val="22"/>
          <w:szCs w:val="22"/>
          <w:lang w:val="en-IN"/>
        </w:rPr>
        <w:t>issue, not</w:t>
      </w:r>
      <w:r w:rsidRPr="00B652A4">
        <w:rPr>
          <w:rFonts w:asciiTheme="minorHAnsi" w:hAnsiTheme="minorHAnsi" w:cstheme="minorHAnsi"/>
          <w:sz w:val="22"/>
          <w:szCs w:val="22"/>
          <w:lang w:val="en-IN"/>
        </w:rPr>
        <w:t xml:space="preserve"> </w:t>
      </w:r>
      <w:r w:rsidR="00E16DE7" w:rsidRPr="00B652A4">
        <w:rPr>
          <w:rFonts w:asciiTheme="minorHAnsi" w:hAnsiTheme="minorHAnsi" w:cstheme="minorHAnsi"/>
          <w:sz w:val="22"/>
          <w:szCs w:val="22"/>
          <w:lang w:val="en-IN"/>
        </w:rPr>
        <w:t>reliable, can</w:t>
      </w:r>
      <w:r w:rsidRPr="00B652A4">
        <w:rPr>
          <w:rFonts w:asciiTheme="minorHAnsi" w:hAnsiTheme="minorHAnsi" w:cstheme="minorHAnsi"/>
          <w:sz w:val="22"/>
          <w:szCs w:val="22"/>
          <w:lang w:val="en-IN"/>
        </w:rPr>
        <w:t xml:space="preserve"> be change any time</w:t>
      </w:r>
    </w:p>
    <w:p w14:paraId="37466958" w14:textId="0BCDF560" w:rsidR="00B652A4" w:rsidRPr="00B652A4" w:rsidRDefault="00E16DE7"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Example</w:t>
      </w:r>
      <w:r w:rsidR="00B652A4" w:rsidRPr="00B652A4">
        <w:rPr>
          <w:rFonts w:asciiTheme="minorHAnsi" w:hAnsiTheme="minorHAnsi" w:cstheme="minorHAnsi"/>
          <w:sz w:val="22"/>
          <w:szCs w:val="22"/>
          <w:lang w:val="en-IN"/>
        </w:rPr>
        <w:t xml:space="preserve"> - div/table/tbody/tr/td/a</w:t>
      </w:r>
    </w:p>
    <w:p w14:paraId="23443481" w14:textId="77777777" w:rsidR="00B652A4" w:rsidRPr="00B652A4" w:rsidRDefault="00B652A4" w:rsidP="00B652A4">
      <w:pPr>
        <w:rPr>
          <w:rFonts w:asciiTheme="minorHAnsi" w:hAnsiTheme="minorHAnsi" w:cstheme="minorHAnsi"/>
          <w:sz w:val="22"/>
          <w:szCs w:val="22"/>
          <w:lang w:val="en-IN"/>
        </w:rPr>
      </w:pPr>
    </w:p>
    <w:p w14:paraId="0A9F030C"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Relative xpath =</w:t>
      </w:r>
    </w:p>
    <w:p w14:paraId="11449018" w14:textId="77777777" w:rsidR="00B652A4" w:rsidRPr="00B652A4" w:rsidRDefault="00B652A4" w:rsidP="00B652A4">
      <w:pPr>
        <w:rPr>
          <w:rFonts w:asciiTheme="minorHAnsi" w:hAnsiTheme="minorHAnsi" w:cstheme="minorHAnsi"/>
          <w:sz w:val="22"/>
          <w:szCs w:val="22"/>
          <w:lang w:val="en-IN"/>
        </w:rPr>
      </w:pPr>
    </w:p>
    <w:p w14:paraId="0E58AD0F"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//div[@class='dropdown']//button[@type='button' and @class='btn btn-secondary dropdown-toggle' and @id='dropdownMenuButton']</w:t>
      </w:r>
    </w:p>
    <w:p w14:paraId="7AF3BEBC" w14:textId="77777777" w:rsidR="00B652A4" w:rsidRPr="00B652A4" w:rsidRDefault="00B652A4" w:rsidP="00B652A4">
      <w:pPr>
        <w:rPr>
          <w:rFonts w:asciiTheme="minorHAnsi" w:hAnsiTheme="minorHAnsi" w:cstheme="minorHAnsi"/>
          <w:sz w:val="22"/>
          <w:szCs w:val="22"/>
          <w:lang w:val="en-IN"/>
        </w:rPr>
      </w:pPr>
    </w:p>
    <w:p w14:paraId="73E92B87" w14:textId="77777777" w:rsidR="00B652A4" w:rsidRPr="00B652A4" w:rsidRDefault="00B652A4" w:rsidP="00B652A4">
      <w:pPr>
        <w:rPr>
          <w:rFonts w:asciiTheme="minorHAnsi" w:hAnsiTheme="minorHAnsi" w:cstheme="minorHAnsi"/>
          <w:sz w:val="22"/>
          <w:szCs w:val="22"/>
          <w:lang w:val="en-IN"/>
        </w:rPr>
      </w:pPr>
    </w:p>
    <w:p w14:paraId="5337D659"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++preceding-sibling:</w:t>
      </w:r>
    </w:p>
    <w:p w14:paraId="2026FB5C"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//a[text()='test2 test2']//parent::td[@class='datalistrow']//preceding-sibling::td[@class='datalistrow']//input</w:t>
      </w:r>
    </w:p>
    <w:p w14:paraId="1285C8E6" w14:textId="77777777" w:rsidR="00B652A4" w:rsidRPr="00B652A4" w:rsidRDefault="00B652A4" w:rsidP="00B652A4">
      <w:pPr>
        <w:rPr>
          <w:rFonts w:asciiTheme="minorHAnsi" w:hAnsiTheme="minorHAnsi" w:cstheme="minorHAnsi"/>
          <w:sz w:val="22"/>
          <w:szCs w:val="22"/>
          <w:lang w:val="en-IN"/>
        </w:rPr>
      </w:pPr>
    </w:p>
    <w:p w14:paraId="3178D62E"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++parent &amp; preceding-sibling:</w:t>
      </w:r>
    </w:p>
    <w:p w14:paraId="03BD6627" w14:textId="77777777" w:rsidR="00B652A4" w:rsidRPr="00B652A4" w:rsidRDefault="00B652A4" w:rsidP="00B652A4">
      <w:pPr>
        <w:rPr>
          <w:rFonts w:asciiTheme="minorHAnsi" w:hAnsiTheme="minorHAnsi" w:cstheme="minorHAnsi"/>
          <w:sz w:val="22"/>
          <w:szCs w:val="22"/>
          <w:lang w:val="en-IN"/>
        </w:rPr>
      </w:pPr>
    </w:p>
    <w:p w14:paraId="14048591"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//a[text()='test2 test2']//parent::td[@class='datalistrow']//preceding-sibling::td[@class='datalistrow']//input[@name='contact_id']</w:t>
      </w:r>
    </w:p>
    <w:p w14:paraId="0C84C347" w14:textId="77777777" w:rsidR="00B652A4" w:rsidRPr="00B652A4" w:rsidRDefault="00B652A4" w:rsidP="00B652A4">
      <w:pPr>
        <w:rPr>
          <w:rFonts w:asciiTheme="minorHAnsi" w:hAnsiTheme="minorHAnsi" w:cstheme="minorHAnsi"/>
          <w:sz w:val="22"/>
          <w:szCs w:val="22"/>
          <w:lang w:val="en-IN"/>
        </w:rPr>
      </w:pPr>
    </w:p>
    <w:p w14:paraId="5C4425BA" w14:textId="77777777" w:rsidR="00B652A4" w:rsidRPr="00B652A4" w:rsidRDefault="00B652A4" w:rsidP="00B652A4">
      <w:pPr>
        <w:rPr>
          <w:rFonts w:asciiTheme="minorHAnsi" w:hAnsiTheme="minorHAnsi" w:cstheme="minorHAnsi"/>
          <w:sz w:val="22"/>
          <w:szCs w:val="22"/>
          <w:lang w:val="en-IN"/>
        </w:rPr>
      </w:pPr>
    </w:p>
    <w:p w14:paraId="3D682D7B"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Handle Dynamic Search Using Dynamic XPath - Google Search:</w:t>
      </w:r>
    </w:p>
    <w:p w14:paraId="60A5AA83" w14:textId="77777777" w:rsidR="00B652A4" w:rsidRPr="00B652A4" w:rsidRDefault="00B652A4" w:rsidP="00B652A4">
      <w:pPr>
        <w:rPr>
          <w:rFonts w:asciiTheme="minorHAnsi" w:hAnsiTheme="minorHAnsi" w:cstheme="minorHAnsi"/>
          <w:sz w:val="22"/>
          <w:szCs w:val="22"/>
          <w:lang w:val="en-IN"/>
        </w:rPr>
      </w:pPr>
    </w:p>
    <w:p w14:paraId="4E8B53D5"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Steps:</w:t>
      </w:r>
    </w:p>
    <w:p w14:paraId="521BEFF7"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1. Google Search – pick a value from suggestions</w:t>
      </w:r>
    </w:p>
    <w:p w14:paraId="14D1AB8D"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2. Search using Xpath</w:t>
      </w:r>
    </w:p>
    <w:p w14:paraId="4AAF0B60"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3. Get the total count of suggestions</w:t>
      </w:r>
    </w:p>
    <w:p w14:paraId="385442D5"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4. Use if condition to match the value</w:t>
      </w:r>
    </w:p>
    <w:p w14:paraId="1394C0DF"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5. Click on matched value</w:t>
      </w:r>
    </w:p>
    <w:p w14:paraId="4CB7D62C" w14:textId="77777777" w:rsidR="00B652A4" w:rsidRPr="00B652A4" w:rsidRDefault="00B652A4" w:rsidP="00B652A4">
      <w:pPr>
        <w:rPr>
          <w:rFonts w:asciiTheme="minorHAnsi" w:hAnsiTheme="minorHAnsi" w:cstheme="minorHAnsi"/>
          <w:sz w:val="22"/>
          <w:szCs w:val="22"/>
          <w:lang w:val="en-IN"/>
        </w:rPr>
      </w:pPr>
    </w:p>
    <w:p w14:paraId="43A02170"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double slace (//) - means total number of child elements</w:t>
      </w:r>
    </w:p>
    <w:p w14:paraId="712F9C27"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descendant - number of childs(child of child, child of child....)</w:t>
      </w:r>
    </w:p>
    <w:p w14:paraId="4A867589" w14:textId="77777777" w:rsidR="00B652A4" w:rsidRPr="00B652A4" w:rsidRDefault="00B652A4" w:rsidP="00B652A4">
      <w:pPr>
        <w:rPr>
          <w:rFonts w:asciiTheme="minorHAnsi" w:hAnsiTheme="minorHAnsi" w:cstheme="minorHAnsi"/>
          <w:sz w:val="22"/>
          <w:szCs w:val="22"/>
          <w:lang w:val="en-IN"/>
        </w:rPr>
      </w:pPr>
    </w:p>
    <w:p w14:paraId="2357DBDE"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//ul[@role='rolelist']//li/descendant::div[text()='testing'] - return the list than iterate using for loop</w:t>
      </w:r>
    </w:p>
    <w:p w14:paraId="7C9A97FB" w14:textId="77777777" w:rsidR="00B652A4" w:rsidRPr="00B652A4" w:rsidRDefault="00B652A4" w:rsidP="00B652A4">
      <w:pPr>
        <w:rPr>
          <w:rFonts w:asciiTheme="minorHAnsi" w:hAnsiTheme="minorHAnsi" w:cstheme="minorHAnsi"/>
          <w:sz w:val="22"/>
          <w:szCs w:val="22"/>
          <w:lang w:val="en-IN"/>
        </w:rPr>
      </w:pPr>
    </w:p>
    <w:p w14:paraId="51C56B33" w14:textId="77777777" w:rsidR="00B652A4" w:rsidRPr="00B652A4" w:rsidRDefault="00B652A4" w:rsidP="00B652A4">
      <w:pPr>
        <w:rPr>
          <w:rFonts w:asciiTheme="minorHAnsi" w:hAnsiTheme="minorHAnsi" w:cstheme="minorHAnsi"/>
          <w:sz w:val="22"/>
          <w:szCs w:val="22"/>
          <w:lang w:val="en-IN"/>
        </w:rPr>
      </w:pPr>
    </w:p>
    <w:p w14:paraId="1DAE567A"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How to handle dynamic WebTable In Selenium</w:t>
      </w:r>
    </w:p>
    <w:p w14:paraId="44383CB8" w14:textId="77777777" w:rsidR="00B652A4" w:rsidRPr="00B652A4" w:rsidRDefault="00B652A4" w:rsidP="00B652A4">
      <w:pPr>
        <w:rPr>
          <w:rFonts w:asciiTheme="minorHAnsi" w:hAnsiTheme="minorHAnsi" w:cstheme="minorHAnsi"/>
          <w:sz w:val="22"/>
          <w:szCs w:val="22"/>
          <w:lang w:val="en-IN"/>
        </w:rPr>
      </w:pPr>
    </w:p>
    <w:p w14:paraId="3C7E33BD"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There are two ways of handling WebTable:</w:t>
      </w:r>
    </w:p>
    <w:p w14:paraId="5093ABC8" w14:textId="77777777" w:rsidR="00B652A4" w:rsidRPr="00B652A4" w:rsidRDefault="00B652A4" w:rsidP="00B652A4">
      <w:pPr>
        <w:rPr>
          <w:rFonts w:asciiTheme="minorHAnsi" w:hAnsiTheme="minorHAnsi" w:cstheme="minorHAnsi"/>
          <w:sz w:val="22"/>
          <w:szCs w:val="22"/>
          <w:lang w:val="en-IN"/>
        </w:rPr>
      </w:pPr>
    </w:p>
    <w:p w14:paraId="4C31F47E"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Method – 1:</w:t>
      </w:r>
    </w:p>
    <w:p w14:paraId="337D61A3"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 xml:space="preserve">• Iterate row and column and get the cell value. </w:t>
      </w:r>
    </w:p>
    <w:p w14:paraId="6C177836"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 Using for loop</w:t>
      </w:r>
    </w:p>
    <w:p w14:paraId="5B6BB331"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 Get total rows and iterate table</w:t>
      </w:r>
    </w:p>
    <w:p w14:paraId="4DC63724"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 Put if(string matches) then select the respective checkbox</w:t>
      </w:r>
    </w:p>
    <w:p w14:paraId="483E3FD6"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 Lengthy method</w:t>
      </w:r>
    </w:p>
    <w:p w14:paraId="1723D3D4" w14:textId="77777777" w:rsidR="00B652A4" w:rsidRPr="00B652A4" w:rsidRDefault="00B652A4" w:rsidP="00B652A4">
      <w:pPr>
        <w:rPr>
          <w:rFonts w:asciiTheme="minorHAnsi" w:hAnsiTheme="minorHAnsi" w:cstheme="minorHAnsi"/>
          <w:sz w:val="22"/>
          <w:szCs w:val="22"/>
          <w:lang w:val="en-IN"/>
        </w:rPr>
      </w:pPr>
    </w:p>
    <w:p w14:paraId="548232BF"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Method – 2:</w:t>
      </w:r>
    </w:p>
    <w:p w14:paraId="21E1B536"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 xml:space="preserve">• Using custom XPath </w:t>
      </w:r>
    </w:p>
    <w:p w14:paraId="6AF19AB4"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lastRenderedPageBreak/>
        <w:t>• Using parent and preceding-sibling tags</w:t>
      </w:r>
    </w:p>
    <w:p w14:paraId="51C8CD2C"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 No need to write for loop</w:t>
      </w:r>
    </w:p>
    <w:p w14:paraId="1F73EC79"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 No full iteration of table</w:t>
      </w:r>
    </w:p>
    <w:p w14:paraId="3D43AF7B"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 Single line statement</w:t>
      </w:r>
    </w:p>
    <w:p w14:paraId="68AFCD22"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 More dynamic</w:t>
      </w:r>
    </w:p>
    <w:p w14:paraId="3B5D8E2F"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 Efficient and fast</w:t>
      </w:r>
    </w:p>
    <w:p w14:paraId="0F246C15" w14:textId="77777777" w:rsidR="00B652A4" w:rsidRPr="00B652A4" w:rsidRDefault="00B652A4" w:rsidP="00B652A4">
      <w:pPr>
        <w:rPr>
          <w:rFonts w:asciiTheme="minorHAnsi" w:hAnsiTheme="minorHAnsi" w:cstheme="minorHAnsi"/>
          <w:sz w:val="22"/>
          <w:szCs w:val="22"/>
          <w:lang w:val="en-IN"/>
        </w:rPr>
      </w:pPr>
    </w:p>
    <w:p w14:paraId="03530E4A"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Steps to handle calendar in Selenium Webdriver:</w:t>
      </w:r>
    </w:p>
    <w:p w14:paraId="2457EA40"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 xml:space="preserve"> 1- Click on calendar</w:t>
      </w:r>
    </w:p>
    <w:p w14:paraId="5BC26A06" w14:textId="146AE5BA"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 xml:space="preserve"> 2- Get all td of tables using findElements </w:t>
      </w:r>
      <w:r w:rsidR="00A614F2" w:rsidRPr="00B652A4">
        <w:rPr>
          <w:rFonts w:asciiTheme="minorHAnsi" w:hAnsiTheme="minorHAnsi" w:cstheme="minorHAnsi"/>
          <w:sz w:val="22"/>
          <w:szCs w:val="22"/>
          <w:lang w:val="en-IN"/>
        </w:rPr>
        <w:t>method?</w:t>
      </w:r>
    </w:p>
    <w:p w14:paraId="4C6A51AE"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 xml:space="preserve"> 3- using for loop get text of all elements</w:t>
      </w:r>
    </w:p>
    <w:p w14:paraId="25CC5076" w14:textId="4F181573"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 xml:space="preserve"> 4- </w:t>
      </w:r>
      <w:r w:rsidR="00A614F2" w:rsidRPr="00B652A4">
        <w:rPr>
          <w:rFonts w:asciiTheme="minorHAnsi" w:hAnsiTheme="minorHAnsi" w:cstheme="minorHAnsi"/>
          <w:sz w:val="22"/>
          <w:szCs w:val="22"/>
          <w:lang w:val="en-IN"/>
        </w:rPr>
        <w:t>Using</w:t>
      </w:r>
      <w:r w:rsidRPr="00B652A4">
        <w:rPr>
          <w:rFonts w:asciiTheme="minorHAnsi" w:hAnsiTheme="minorHAnsi" w:cstheme="minorHAnsi"/>
          <w:sz w:val="22"/>
          <w:szCs w:val="22"/>
          <w:lang w:val="en-IN"/>
        </w:rPr>
        <w:t xml:space="preserve"> if else condition we will check specific date</w:t>
      </w:r>
    </w:p>
    <w:p w14:paraId="2A3786F3"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 xml:space="preserve"> 5- If date is matched then click and break the loop. </w:t>
      </w:r>
    </w:p>
    <w:p w14:paraId="2F40E814"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 xml:space="preserve"> 6- Handle NoSuchElementException in case of (31st day)</w:t>
      </w:r>
    </w:p>
    <w:p w14:paraId="68140BE6"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 xml:space="preserve"> </w:t>
      </w:r>
    </w:p>
    <w:p w14:paraId="64195F14" w14:textId="29D8CFA1"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Handle Calendar/</w:t>
      </w:r>
      <w:r w:rsidR="00A614F2" w:rsidRPr="00B652A4">
        <w:rPr>
          <w:rFonts w:asciiTheme="minorHAnsi" w:hAnsiTheme="minorHAnsi" w:cstheme="minorHAnsi"/>
          <w:sz w:val="22"/>
          <w:szCs w:val="22"/>
          <w:lang w:val="en-IN"/>
        </w:rPr>
        <w:t>Date Picker</w:t>
      </w:r>
      <w:r w:rsidRPr="00B652A4">
        <w:rPr>
          <w:rFonts w:asciiTheme="minorHAnsi" w:hAnsiTheme="minorHAnsi" w:cstheme="minorHAnsi"/>
          <w:sz w:val="22"/>
          <w:szCs w:val="22"/>
          <w:lang w:val="en-IN"/>
        </w:rPr>
        <w:t xml:space="preserve"> using </w:t>
      </w:r>
      <w:r w:rsidR="00A614F2" w:rsidRPr="00B652A4">
        <w:rPr>
          <w:rFonts w:asciiTheme="minorHAnsi" w:hAnsiTheme="minorHAnsi" w:cstheme="minorHAnsi"/>
          <w:sz w:val="22"/>
          <w:szCs w:val="22"/>
          <w:lang w:val="en-IN"/>
        </w:rPr>
        <w:t>JavaScriptExecutor:</w:t>
      </w:r>
    </w:p>
    <w:p w14:paraId="3C616B04" w14:textId="77777777" w:rsidR="00B652A4" w:rsidRPr="00B652A4" w:rsidRDefault="00B652A4" w:rsidP="00B652A4">
      <w:pPr>
        <w:rPr>
          <w:rFonts w:asciiTheme="minorHAnsi" w:hAnsiTheme="minorHAnsi" w:cstheme="minorHAnsi"/>
          <w:sz w:val="22"/>
          <w:szCs w:val="22"/>
          <w:lang w:val="en-IN"/>
        </w:rPr>
      </w:pPr>
    </w:p>
    <w:p w14:paraId="00534FC0"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 xml:space="preserve">+Use JavaScriptExecutor to inject JavaScript into DatePicker/Calendar field. </w:t>
      </w:r>
    </w:p>
    <w:p w14:paraId="17271D51"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+Very Fast approach</w:t>
      </w:r>
    </w:p>
    <w:p w14:paraId="529C787B"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+Direct injection of date into DOM - HTML</w:t>
      </w:r>
    </w:p>
    <w:p w14:paraId="57C6D68A" w14:textId="13E363C8" w:rsidR="00B652A4" w:rsidRPr="00B652A4" w:rsidRDefault="00A614F2"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Selenium</w:t>
      </w:r>
      <w:r w:rsidR="00B652A4" w:rsidRPr="00B652A4">
        <w:rPr>
          <w:rFonts w:asciiTheme="minorHAnsi" w:hAnsiTheme="minorHAnsi" w:cstheme="minorHAnsi"/>
          <w:sz w:val="22"/>
          <w:szCs w:val="22"/>
          <w:lang w:val="en-IN"/>
        </w:rPr>
        <w:t xml:space="preserve"> </w:t>
      </w:r>
      <w:r w:rsidRPr="00B652A4">
        <w:rPr>
          <w:rFonts w:asciiTheme="minorHAnsi" w:hAnsiTheme="minorHAnsi" w:cstheme="minorHAnsi"/>
          <w:sz w:val="22"/>
          <w:szCs w:val="22"/>
          <w:lang w:val="en-IN"/>
        </w:rPr>
        <w:t>cannot</w:t>
      </w:r>
      <w:r w:rsidR="00B652A4" w:rsidRPr="00B652A4">
        <w:rPr>
          <w:rFonts w:asciiTheme="minorHAnsi" w:hAnsiTheme="minorHAnsi" w:cstheme="minorHAnsi"/>
          <w:sz w:val="22"/>
          <w:szCs w:val="22"/>
          <w:lang w:val="en-IN"/>
        </w:rPr>
        <w:t xml:space="preserve"> change any HTML Dom structure but </w:t>
      </w:r>
      <w:r w:rsidRPr="00B652A4">
        <w:rPr>
          <w:rFonts w:asciiTheme="minorHAnsi" w:hAnsiTheme="minorHAnsi" w:cstheme="minorHAnsi"/>
          <w:sz w:val="22"/>
          <w:szCs w:val="22"/>
          <w:lang w:val="en-IN"/>
        </w:rPr>
        <w:t>JavaScript</w:t>
      </w:r>
      <w:r w:rsidR="00B652A4" w:rsidRPr="00B652A4">
        <w:rPr>
          <w:rFonts w:asciiTheme="minorHAnsi" w:hAnsiTheme="minorHAnsi" w:cstheme="minorHAnsi"/>
          <w:sz w:val="22"/>
          <w:szCs w:val="22"/>
          <w:lang w:val="en-IN"/>
        </w:rPr>
        <w:t xml:space="preserve"> can do</w:t>
      </w:r>
    </w:p>
    <w:p w14:paraId="02213F9B" w14:textId="77777777" w:rsidR="00B652A4" w:rsidRPr="00B652A4" w:rsidRDefault="00B652A4" w:rsidP="00B652A4">
      <w:pPr>
        <w:rPr>
          <w:rFonts w:asciiTheme="minorHAnsi" w:hAnsiTheme="minorHAnsi" w:cstheme="minorHAnsi"/>
          <w:sz w:val="22"/>
          <w:szCs w:val="22"/>
          <w:lang w:val="en-IN"/>
        </w:rPr>
      </w:pPr>
    </w:p>
    <w:p w14:paraId="5091DE1F" w14:textId="0FA0790C"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 xml:space="preserve">  public static void selectDateByJS(WebElement element, WebDriver </w:t>
      </w:r>
      <w:r w:rsidR="00A614F2" w:rsidRPr="00B652A4">
        <w:rPr>
          <w:rFonts w:asciiTheme="minorHAnsi" w:hAnsiTheme="minorHAnsi" w:cstheme="minorHAnsi"/>
          <w:sz w:val="22"/>
          <w:szCs w:val="22"/>
          <w:lang w:val="en-IN"/>
        </w:rPr>
        <w:t>driver, String</w:t>
      </w:r>
      <w:r w:rsidRPr="00B652A4">
        <w:rPr>
          <w:rFonts w:asciiTheme="minorHAnsi" w:hAnsiTheme="minorHAnsi" w:cstheme="minorHAnsi"/>
          <w:sz w:val="22"/>
          <w:szCs w:val="22"/>
          <w:lang w:val="en-IN"/>
        </w:rPr>
        <w:t xml:space="preserve"> dateValue)</w:t>
      </w:r>
    </w:p>
    <w:p w14:paraId="070329AD"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ab/>
        <w:t>{</w:t>
      </w:r>
    </w:p>
    <w:p w14:paraId="1F62973C"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 xml:space="preserve">    </w:t>
      </w:r>
      <w:r w:rsidRPr="00B652A4">
        <w:rPr>
          <w:rFonts w:asciiTheme="minorHAnsi" w:hAnsiTheme="minorHAnsi" w:cstheme="minorHAnsi"/>
          <w:sz w:val="22"/>
          <w:szCs w:val="22"/>
          <w:lang w:val="en-IN"/>
        </w:rPr>
        <w:tab/>
        <w:t>JavascriptExecutor js = ((JavascriptExecutor) driver);</w:t>
      </w:r>
    </w:p>
    <w:p w14:paraId="245093EB"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 xml:space="preserve">    </w:t>
      </w:r>
      <w:r w:rsidRPr="00B652A4">
        <w:rPr>
          <w:rFonts w:asciiTheme="minorHAnsi" w:hAnsiTheme="minorHAnsi" w:cstheme="minorHAnsi"/>
          <w:sz w:val="22"/>
          <w:szCs w:val="22"/>
          <w:lang w:val="en-IN"/>
        </w:rPr>
        <w:tab/>
        <w:t>js.executeScript("arguments[0].setAttribute('value','"+dateValue+"');", element);</w:t>
      </w:r>
    </w:p>
    <w:p w14:paraId="42475DE9"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 xml:space="preserve">    }</w:t>
      </w:r>
    </w:p>
    <w:p w14:paraId="46EA8EAF"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ab/>
      </w:r>
    </w:p>
    <w:p w14:paraId="2F709DA7" w14:textId="77777777" w:rsidR="00B652A4" w:rsidRPr="00B652A4" w:rsidRDefault="00B652A4" w:rsidP="00B652A4">
      <w:pPr>
        <w:rPr>
          <w:rFonts w:asciiTheme="minorHAnsi" w:hAnsiTheme="minorHAnsi" w:cstheme="minorHAnsi"/>
          <w:sz w:val="22"/>
          <w:szCs w:val="22"/>
          <w:lang w:val="en-IN"/>
        </w:rPr>
      </w:pPr>
    </w:p>
    <w:p w14:paraId="0E5CCD7D"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What is HTML DOM - Document Object Model? Why we get StaleElement Exception in Selenium.</w:t>
      </w:r>
    </w:p>
    <w:p w14:paraId="1943E245" w14:textId="77777777" w:rsidR="00B652A4" w:rsidRPr="00B652A4" w:rsidRDefault="00B652A4" w:rsidP="00B652A4">
      <w:pPr>
        <w:rPr>
          <w:rFonts w:asciiTheme="minorHAnsi" w:hAnsiTheme="minorHAnsi" w:cstheme="minorHAnsi"/>
          <w:sz w:val="22"/>
          <w:szCs w:val="22"/>
          <w:lang w:val="en-IN"/>
        </w:rPr>
      </w:pPr>
    </w:p>
    <w:p w14:paraId="5C4C2AD6" w14:textId="1C1AA1DB"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 xml:space="preserve">• DOM is an API Interface provided by browser (kind of </w:t>
      </w:r>
      <w:r w:rsidR="00A614F2" w:rsidRPr="00B652A4">
        <w:rPr>
          <w:rFonts w:asciiTheme="minorHAnsi" w:hAnsiTheme="minorHAnsi" w:cstheme="minorHAnsi"/>
          <w:sz w:val="22"/>
          <w:szCs w:val="22"/>
          <w:lang w:val="en-IN"/>
        </w:rPr>
        <w:t>platform</w:t>
      </w:r>
      <w:r w:rsidRPr="00B652A4">
        <w:rPr>
          <w:rFonts w:asciiTheme="minorHAnsi" w:hAnsiTheme="minorHAnsi" w:cstheme="minorHAnsi"/>
          <w:sz w:val="22"/>
          <w:szCs w:val="22"/>
          <w:lang w:val="en-IN"/>
        </w:rPr>
        <w:t xml:space="preserve"> and provided by specific browser)</w:t>
      </w:r>
    </w:p>
    <w:p w14:paraId="71142F4D"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 When a web page is loaded, browser creates a DOM of the page.</w:t>
      </w:r>
    </w:p>
    <w:p w14:paraId="2E679BD4"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DOM is divided page wise</w:t>
      </w:r>
    </w:p>
    <w:p w14:paraId="57D1DB6C" w14:textId="173A2C80"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 xml:space="preserve">Although most of the DOM </w:t>
      </w:r>
      <w:r w:rsidR="00A614F2" w:rsidRPr="00B652A4">
        <w:rPr>
          <w:rFonts w:asciiTheme="minorHAnsi" w:hAnsiTheme="minorHAnsi" w:cstheme="minorHAnsi"/>
          <w:sz w:val="22"/>
          <w:szCs w:val="22"/>
          <w:lang w:val="en-IN"/>
        </w:rPr>
        <w:t>structure</w:t>
      </w:r>
      <w:r w:rsidRPr="00B652A4">
        <w:rPr>
          <w:rFonts w:asciiTheme="minorHAnsi" w:hAnsiTheme="minorHAnsi" w:cstheme="minorHAnsi"/>
          <w:sz w:val="22"/>
          <w:szCs w:val="22"/>
          <w:lang w:val="en-IN"/>
        </w:rPr>
        <w:t xml:space="preserve"> will be same in all the browser but these are provided by specific browser</w:t>
      </w:r>
    </w:p>
    <w:p w14:paraId="28DB9C0C" w14:textId="77777777" w:rsidR="00B652A4" w:rsidRPr="00B652A4" w:rsidRDefault="00B652A4" w:rsidP="00B652A4">
      <w:pPr>
        <w:rPr>
          <w:rFonts w:asciiTheme="minorHAnsi" w:hAnsiTheme="minorHAnsi" w:cstheme="minorHAnsi"/>
          <w:sz w:val="22"/>
          <w:szCs w:val="22"/>
          <w:lang w:val="en-IN"/>
        </w:rPr>
      </w:pPr>
    </w:p>
    <w:p w14:paraId="0BFE3BB9" w14:textId="77777777" w:rsidR="00B652A4" w:rsidRPr="00B652A4" w:rsidRDefault="00B652A4" w:rsidP="00B652A4">
      <w:pPr>
        <w:rPr>
          <w:rFonts w:asciiTheme="minorHAnsi" w:hAnsiTheme="minorHAnsi" w:cstheme="minorHAnsi"/>
          <w:sz w:val="22"/>
          <w:szCs w:val="22"/>
          <w:lang w:val="en-IN"/>
        </w:rPr>
      </w:pPr>
    </w:p>
    <w:p w14:paraId="3345E6FF"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 xml:space="preserve">With the document object model, JavaScript gets all the power it needs to create dynamic HTML: </w:t>
      </w:r>
    </w:p>
    <w:p w14:paraId="1BBBA6B8" w14:textId="77777777" w:rsidR="00B652A4" w:rsidRPr="00B652A4" w:rsidRDefault="00B652A4" w:rsidP="00B652A4">
      <w:pPr>
        <w:rPr>
          <w:rFonts w:asciiTheme="minorHAnsi" w:hAnsiTheme="minorHAnsi" w:cstheme="minorHAnsi"/>
          <w:sz w:val="22"/>
          <w:szCs w:val="22"/>
          <w:lang w:val="en-IN"/>
        </w:rPr>
      </w:pPr>
    </w:p>
    <w:p w14:paraId="08F7B1C5"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 JavaScript can change all the HTML elements in the page</w:t>
      </w:r>
    </w:p>
    <w:p w14:paraId="216B8CA3"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 JavaScript can change all the HTML attributes in the page</w:t>
      </w:r>
    </w:p>
    <w:p w14:paraId="35FF1A4A"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 JavaScript can change all the CSS styles in the page</w:t>
      </w:r>
    </w:p>
    <w:p w14:paraId="16A050E4"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 JavaScript can remove existing HTML elements and attributes</w:t>
      </w:r>
    </w:p>
    <w:p w14:paraId="1F4C03A9"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 JavaScript can add new HTML elements and attributes</w:t>
      </w:r>
    </w:p>
    <w:p w14:paraId="42353326" w14:textId="77777777" w:rsidR="00B652A4" w:rsidRPr="00B652A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 JavaScript can react to all existing HTML events in the page</w:t>
      </w:r>
    </w:p>
    <w:p w14:paraId="35C852F4" w14:textId="0DF820F5" w:rsidR="00B652A4" w:rsidRPr="00CC13C4" w:rsidRDefault="00B652A4" w:rsidP="00B652A4">
      <w:pPr>
        <w:rPr>
          <w:rFonts w:asciiTheme="minorHAnsi" w:hAnsiTheme="minorHAnsi" w:cstheme="minorHAnsi"/>
          <w:sz w:val="22"/>
          <w:szCs w:val="22"/>
          <w:lang w:val="en-IN"/>
        </w:rPr>
      </w:pPr>
      <w:r w:rsidRPr="00B652A4">
        <w:rPr>
          <w:rFonts w:asciiTheme="minorHAnsi" w:hAnsiTheme="minorHAnsi" w:cstheme="minorHAnsi"/>
          <w:sz w:val="22"/>
          <w:szCs w:val="22"/>
          <w:lang w:val="en-IN"/>
        </w:rPr>
        <w:t>• JavaScript can create new HTML events in the page</w:t>
      </w:r>
    </w:p>
    <w:p w14:paraId="669DA5A8" w14:textId="48E91B16" w:rsidR="00A27279" w:rsidRPr="00CC13C4" w:rsidRDefault="00A27279" w:rsidP="00A27279">
      <w:pPr>
        <w:rPr>
          <w:rFonts w:asciiTheme="minorHAnsi" w:hAnsiTheme="minorHAnsi" w:cstheme="minorHAnsi"/>
          <w:sz w:val="22"/>
          <w:szCs w:val="22"/>
          <w:lang w:val="en-IN"/>
        </w:rPr>
      </w:pPr>
    </w:p>
    <w:p w14:paraId="686616CB" w14:textId="099CABF5"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Selenium- </w:t>
      </w:r>
      <w:r w:rsidR="00A614F2" w:rsidRPr="00CC13C4">
        <w:rPr>
          <w:rFonts w:asciiTheme="minorHAnsi" w:hAnsiTheme="minorHAnsi" w:cstheme="minorHAnsi"/>
          <w:sz w:val="22"/>
          <w:szCs w:val="22"/>
          <w:lang w:val="en-IN"/>
        </w:rPr>
        <w:t>Jason</w:t>
      </w:r>
      <w:r w:rsidRPr="00CC13C4">
        <w:rPr>
          <w:rFonts w:asciiTheme="minorHAnsi" w:hAnsiTheme="minorHAnsi" w:cstheme="minorHAnsi"/>
          <w:sz w:val="22"/>
          <w:szCs w:val="22"/>
          <w:lang w:val="en-IN"/>
        </w:rPr>
        <w:t xml:space="preserve"> Huggins - Tho</w:t>
      </w:r>
      <w:r w:rsidR="00453973">
        <w:rPr>
          <w:rFonts w:asciiTheme="minorHAnsi" w:hAnsiTheme="minorHAnsi" w:cstheme="minorHAnsi"/>
          <w:sz w:val="22"/>
          <w:szCs w:val="22"/>
          <w:lang w:val="en-IN"/>
        </w:rPr>
        <w:t>u</w:t>
      </w:r>
      <w:r w:rsidRPr="00CC13C4">
        <w:rPr>
          <w:rFonts w:asciiTheme="minorHAnsi" w:hAnsiTheme="minorHAnsi" w:cstheme="minorHAnsi"/>
          <w:sz w:val="22"/>
          <w:szCs w:val="22"/>
          <w:lang w:val="en-IN"/>
        </w:rPr>
        <w:t>ghtwork - 2004</w:t>
      </w:r>
    </w:p>
    <w:p w14:paraId="2F8566E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WebDriver- Simon Stewart- Google - 2006</w:t>
      </w:r>
    </w:p>
    <w:p w14:paraId="2BC8864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Selenium WebDriver - 2008</w:t>
      </w:r>
    </w:p>
    <w:p w14:paraId="46D32E26" w14:textId="77777777" w:rsidR="00A27279" w:rsidRPr="00CC13C4" w:rsidRDefault="00A27279" w:rsidP="00A27279">
      <w:pPr>
        <w:rPr>
          <w:rFonts w:asciiTheme="minorHAnsi" w:hAnsiTheme="minorHAnsi" w:cstheme="minorHAnsi"/>
          <w:sz w:val="22"/>
          <w:szCs w:val="22"/>
          <w:lang w:val="en-IN"/>
        </w:rPr>
      </w:pPr>
    </w:p>
    <w:p w14:paraId="2E9E4D09" w14:textId="7D396850"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Selenium - have 4 flavour/tool- IDE, RC, WebDriver, </w:t>
      </w:r>
      <w:r w:rsidR="00A614F2" w:rsidRPr="00CC13C4">
        <w:rPr>
          <w:rFonts w:asciiTheme="minorHAnsi" w:hAnsiTheme="minorHAnsi" w:cstheme="minorHAnsi"/>
          <w:sz w:val="22"/>
          <w:szCs w:val="22"/>
          <w:lang w:val="en-IN"/>
        </w:rPr>
        <w:t>and Grid</w:t>
      </w:r>
    </w:p>
    <w:p w14:paraId="09FE14F6" w14:textId="77777777" w:rsidR="00A27279" w:rsidRPr="00CC13C4" w:rsidRDefault="00A27279" w:rsidP="00A27279">
      <w:pPr>
        <w:rPr>
          <w:rFonts w:asciiTheme="minorHAnsi" w:hAnsiTheme="minorHAnsi" w:cstheme="minorHAnsi"/>
          <w:sz w:val="22"/>
          <w:szCs w:val="22"/>
          <w:lang w:val="en-IN"/>
        </w:rPr>
      </w:pPr>
    </w:p>
    <w:p w14:paraId="7376C7CD" w14:textId="733C0B25"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Because of the </w:t>
      </w:r>
      <w:r w:rsidR="00A614F2" w:rsidRPr="00CC13C4">
        <w:rPr>
          <w:rFonts w:asciiTheme="minorHAnsi" w:hAnsiTheme="minorHAnsi" w:cstheme="minorHAnsi"/>
          <w:sz w:val="22"/>
          <w:szCs w:val="22"/>
          <w:lang w:val="en-IN"/>
        </w:rPr>
        <w:t>JavaScript</w:t>
      </w:r>
      <w:r w:rsidRPr="00CC13C4">
        <w:rPr>
          <w:rFonts w:asciiTheme="minorHAnsi" w:hAnsiTheme="minorHAnsi" w:cstheme="minorHAnsi"/>
          <w:sz w:val="22"/>
          <w:szCs w:val="22"/>
          <w:lang w:val="en-IN"/>
        </w:rPr>
        <w:t xml:space="preserve"> injection to the browser and because of security reason RC is </w:t>
      </w:r>
      <w:r w:rsidR="00A614F2" w:rsidRPr="00CC13C4">
        <w:rPr>
          <w:rFonts w:asciiTheme="minorHAnsi" w:hAnsiTheme="minorHAnsi" w:cstheme="minorHAnsi"/>
          <w:sz w:val="22"/>
          <w:szCs w:val="22"/>
          <w:lang w:val="en-IN"/>
        </w:rPr>
        <w:t>deprecated</w:t>
      </w:r>
      <w:r w:rsidRPr="00CC13C4">
        <w:rPr>
          <w:rFonts w:asciiTheme="minorHAnsi" w:hAnsiTheme="minorHAnsi" w:cstheme="minorHAnsi"/>
          <w:sz w:val="22"/>
          <w:szCs w:val="22"/>
          <w:lang w:val="en-IN"/>
        </w:rPr>
        <w:t xml:space="preserve"> officially, most of the browser are not </w:t>
      </w:r>
      <w:r w:rsidR="00A614F2" w:rsidRPr="00CC13C4">
        <w:rPr>
          <w:rFonts w:asciiTheme="minorHAnsi" w:hAnsiTheme="minorHAnsi" w:cstheme="minorHAnsi"/>
          <w:sz w:val="22"/>
          <w:szCs w:val="22"/>
          <w:lang w:val="en-IN"/>
        </w:rPr>
        <w:t>allowing</w:t>
      </w:r>
      <w:r w:rsidRPr="00CC13C4">
        <w:rPr>
          <w:rFonts w:asciiTheme="minorHAnsi" w:hAnsiTheme="minorHAnsi" w:cstheme="minorHAnsi"/>
          <w:sz w:val="22"/>
          <w:szCs w:val="22"/>
          <w:lang w:val="en-IN"/>
        </w:rPr>
        <w:t xml:space="preserve"> JS injection to </w:t>
      </w:r>
      <w:r w:rsidR="00A614F2" w:rsidRPr="00CC13C4">
        <w:rPr>
          <w:rFonts w:asciiTheme="minorHAnsi" w:hAnsiTheme="minorHAnsi" w:cstheme="minorHAnsi"/>
          <w:sz w:val="22"/>
          <w:szCs w:val="22"/>
          <w:lang w:val="en-IN"/>
        </w:rPr>
        <w:t>their</w:t>
      </w:r>
      <w:r w:rsidR="00453973">
        <w:rPr>
          <w:rFonts w:asciiTheme="minorHAnsi" w:hAnsiTheme="minorHAnsi" w:cstheme="minorHAnsi"/>
          <w:sz w:val="22"/>
          <w:szCs w:val="22"/>
          <w:lang w:val="en-IN"/>
        </w:rPr>
        <w:t xml:space="preserve"> sites, So WebD</w:t>
      </w:r>
      <w:r w:rsidRPr="00CC13C4">
        <w:rPr>
          <w:rFonts w:asciiTheme="minorHAnsi" w:hAnsiTheme="minorHAnsi" w:cstheme="minorHAnsi"/>
          <w:sz w:val="22"/>
          <w:szCs w:val="22"/>
          <w:lang w:val="en-IN"/>
        </w:rPr>
        <w:t>river came into picture.</w:t>
      </w:r>
    </w:p>
    <w:p w14:paraId="2EDC0AA5" w14:textId="77777777" w:rsidR="00A27279" w:rsidRPr="00CC13C4" w:rsidRDefault="00A27279" w:rsidP="00A27279">
      <w:pPr>
        <w:rPr>
          <w:rFonts w:asciiTheme="minorHAnsi" w:hAnsiTheme="minorHAnsi" w:cstheme="minorHAnsi"/>
          <w:sz w:val="22"/>
          <w:szCs w:val="22"/>
          <w:lang w:val="en-IN"/>
        </w:rPr>
      </w:pPr>
    </w:p>
    <w:p w14:paraId="4A91297E"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Selenium RC - API</w:t>
      </w:r>
    </w:p>
    <w:p w14:paraId="3DF1A08A" w14:textId="418657C4"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Selenium WebDriver - API</w:t>
      </w:r>
      <w:r w:rsidR="00A614F2" w:rsidRPr="00CC13C4">
        <w:rPr>
          <w:rFonts w:asciiTheme="minorHAnsi" w:hAnsiTheme="minorHAnsi" w:cstheme="minorHAnsi"/>
          <w:sz w:val="22"/>
          <w:szCs w:val="22"/>
          <w:lang w:val="en-IN"/>
        </w:rPr>
        <w:t>, well</w:t>
      </w:r>
      <w:r w:rsidRPr="00CC13C4">
        <w:rPr>
          <w:rFonts w:asciiTheme="minorHAnsi" w:hAnsiTheme="minorHAnsi" w:cstheme="minorHAnsi"/>
          <w:sz w:val="22"/>
          <w:szCs w:val="22"/>
          <w:lang w:val="en-IN"/>
        </w:rPr>
        <w:t xml:space="preserve">-designed object-oriented </w:t>
      </w:r>
      <w:r w:rsidR="00A614F2" w:rsidRPr="00CC13C4">
        <w:rPr>
          <w:rFonts w:asciiTheme="minorHAnsi" w:hAnsiTheme="minorHAnsi" w:cstheme="minorHAnsi"/>
          <w:sz w:val="22"/>
          <w:szCs w:val="22"/>
          <w:lang w:val="en-IN"/>
        </w:rPr>
        <w:t>API, and Selenium</w:t>
      </w:r>
      <w:r w:rsidRPr="00CC13C4">
        <w:rPr>
          <w:rFonts w:asciiTheme="minorHAnsi" w:hAnsiTheme="minorHAnsi" w:cstheme="minorHAnsi"/>
          <w:sz w:val="22"/>
          <w:szCs w:val="22"/>
          <w:lang w:val="en-IN"/>
        </w:rPr>
        <w:t>-WebDriver makes direct calls to the browser using each browser’s native support for automation. Again, it drives the browser directly using the browser’s built in support for automation.</w:t>
      </w:r>
    </w:p>
    <w:p w14:paraId="79A898D5" w14:textId="77777777" w:rsidR="00A27279" w:rsidRPr="00CC13C4" w:rsidRDefault="00A27279" w:rsidP="00A27279">
      <w:pPr>
        <w:rPr>
          <w:rFonts w:asciiTheme="minorHAnsi" w:hAnsiTheme="minorHAnsi" w:cstheme="minorHAnsi"/>
          <w:sz w:val="22"/>
          <w:szCs w:val="22"/>
          <w:lang w:val="en-IN"/>
        </w:rPr>
      </w:pPr>
    </w:p>
    <w:p w14:paraId="53FC2740" w14:textId="0749060B"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Selenium 2(WebDriver) still runs Selenium </w:t>
      </w:r>
      <w:r w:rsidR="00A614F2" w:rsidRPr="00CC13C4">
        <w:rPr>
          <w:rFonts w:asciiTheme="minorHAnsi" w:hAnsiTheme="minorHAnsi" w:cstheme="minorHAnsi"/>
          <w:sz w:val="22"/>
          <w:szCs w:val="22"/>
          <w:lang w:val="en-IN"/>
        </w:rPr>
        <w:t>1’s (Selenium</w:t>
      </w:r>
      <w:r w:rsidRPr="00CC13C4">
        <w:rPr>
          <w:rFonts w:asciiTheme="minorHAnsi" w:hAnsiTheme="minorHAnsi" w:cstheme="minorHAnsi"/>
          <w:sz w:val="22"/>
          <w:szCs w:val="22"/>
          <w:lang w:val="en-IN"/>
        </w:rPr>
        <w:t xml:space="preserve"> RC) interface for backwards compatibility.</w:t>
      </w:r>
    </w:p>
    <w:p w14:paraId="0B7AB678" w14:textId="77777777" w:rsidR="00A27279" w:rsidRPr="00CC13C4" w:rsidRDefault="00A27279" w:rsidP="00A27279">
      <w:pPr>
        <w:rPr>
          <w:rFonts w:asciiTheme="minorHAnsi" w:hAnsiTheme="minorHAnsi" w:cstheme="minorHAnsi"/>
          <w:sz w:val="22"/>
          <w:szCs w:val="22"/>
          <w:lang w:val="en-IN"/>
        </w:rPr>
      </w:pPr>
    </w:p>
    <w:p w14:paraId="7DB6C280" w14:textId="5F421A93"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Selenium IDE </w:t>
      </w:r>
      <w:r w:rsidR="00A614F2" w:rsidRPr="00CC13C4">
        <w:rPr>
          <w:rFonts w:asciiTheme="minorHAnsi" w:hAnsiTheme="minorHAnsi" w:cstheme="minorHAnsi"/>
          <w:sz w:val="22"/>
          <w:szCs w:val="22"/>
          <w:lang w:val="en-IN"/>
        </w:rPr>
        <w:t>- (</w:t>
      </w:r>
      <w:r w:rsidRPr="00CC13C4">
        <w:rPr>
          <w:rFonts w:asciiTheme="minorHAnsi" w:hAnsiTheme="minorHAnsi" w:cstheme="minorHAnsi"/>
          <w:sz w:val="22"/>
          <w:szCs w:val="22"/>
          <w:lang w:val="en-IN"/>
        </w:rPr>
        <w:t>Integrated Development Environment) is a prototyping tool for building test scripts. It is a Firefox plugin and provides an easy-to-use interface for developing automated tests. Selenium IDE has a recording feature, which records user actions as they are performed and then exports them as a reusable script in one of many programming languages that can be later executed.</w:t>
      </w:r>
    </w:p>
    <w:p w14:paraId="6750AF72" w14:textId="77777777" w:rsidR="00A27279" w:rsidRPr="00CC13C4" w:rsidRDefault="00A27279" w:rsidP="00A27279">
      <w:pPr>
        <w:rPr>
          <w:rFonts w:asciiTheme="minorHAnsi" w:hAnsiTheme="minorHAnsi" w:cstheme="minorHAnsi"/>
          <w:sz w:val="22"/>
          <w:szCs w:val="22"/>
          <w:lang w:val="en-IN"/>
        </w:rPr>
      </w:pPr>
    </w:p>
    <w:p w14:paraId="1D67878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Even though Selenium IDE has a “Save” feature that allows users to keep the tests in a table-based format for later import and execution, it is not designed to run your test passes nor is it designed to build all the automated tests you will need. Specifically, Selenium IDE doesn’t provide iteration or conditional statements for test scripts</w:t>
      </w:r>
    </w:p>
    <w:p w14:paraId="27C6003C" w14:textId="77777777" w:rsidR="00A27279" w:rsidRPr="00CC13C4" w:rsidRDefault="00A27279" w:rsidP="00A27279">
      <w:pPr>
        <w:rPr>
          <w:rFonts w:asciiTheme="minorHAnsi" w:hAnsiTheme="minorHAnsi" w:cstheme="minorHAnsi"/>
          <w:sz w:val="22"/>
          <w:szCs w:val="22"/>
          <w:lang w:val="en-IN"/>
        </w:rPr>
      </w:pPr>
    </w:p>
    <w:p w14:paraId="7203C34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Selenium Grid- Selenium Grid allows you to run your tests in parallel, that is, different tests can be run at the same time on different remote machines. Improve the Performance and reduce the Time for execution.</w:t>
      </w:r>
    </w:p>
    <w:p w14:paraId="15667D11" w14:textId="77777777" w:rsidR="00A27279" w:rsidRPr="00CC13C4" w:rsidRDefault="00A27279" w:rsidP="00A27279">
      <w:pPr>
        <w:rPr>
          <w:rFonts w:asciiTheme="minorHAnsi" w:hAnsiTheme="minorHAnsi" w:cstheme="minorHAnsi"/>
          <w:sz w:val="22"/>
          <w:szCs w:val="22"/>
          <w:lang w:val="en-IN"/>
        </w:rPr>
      </w:pPr>
    </w:p>
    <w:p w14:paraId="17D8B0B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WebDriver and the Selenium-Server</w:t>
      </w:r>
    </w:p>
    <w:p w14:paraId="6F01525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You may, or may not, need the Selenium Server, depending on how you intend to use Selenium-WebDriver. If your browser and tests will all run on the same machine, and your tests only use the WebDriver API, then you do not need to run the Selenium-Server; WebDriver will run the browser directly.</w:t>
      </w:r>
    </w:p>
    <w:p w14:paraId="20C1EF30" w14:textId="77777777" w:rsidR="00A27279" w:rsidRPr="00CC13C4" w:rsidRDefault="00A27279" w:rsidP="00A27279">
      <w:pPr>
        <w:rPr>
          <w:rFonts w:asciiTheme="minorHAnsi" w:hAnsiTheme="minorHAnsi" w:cstheme="minorHAnsi"/>
          <w:sz w:val="22"/>
          <w:szCs w:val="22"/>
          <w:lang w:val="en-IN"/>
        </w:rPr>
      </w:pPr>
    </w:p>
    <w:p w14:paraId="4B01D4D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There are some reasons though to use the Selenium-Server with Selenium-WebDriver.</w:t>
      </w:r>
    </w:p>
    <w:p w14:paraId="204EEBC3" w14:textId="77777777" w:rsidR="00A27279" w:rsidRPr="00CC13C4" w:rsidRDefault="00A27279" w:rsidP="00A27279">
      <w:pPr>
        <w:rPr>
          <w:rFonts w:asciiTheme="minorHAnsi" w:hAnsiTheme="minorHAnsi" w:cstheme="minorHAnsi"/>
          <w:sz w:val="22"/>
          <w:szCs w:val="22"/>
          <w:lang w:val="en-IN"/>
        </w:rPr>
      </w:pPr>
    </w:p>
    <w:p w14:paraId="0EB75F6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You are using Selenium-Grid to distribute your tests over multiple machines or virtual machines (VMs).</w:t>
      </w:r>
    </w:p>
    <w:p w14:paraId="2BD3917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You want to connect to a remote machine that has a particular browser version that is not on your current machine.</w:t>
      </w:r>
    </w:p>
    <w:p w14:paraId="6E7F572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You are not using the Java bindings (i.e. Python, C#, or Ruby) and would like to use HtmlUnit Driver</w:t>
      </w:r>
    </w:p>
    <w:p w14:paraId="263FF287" w14:textId="77777777" w:rsidR="00A27279" w:rsidRPr="00CC13C4" w:rsidRDefault="00A27279" w:rsidP="00A27279">
      <w:pPr>
        <w:rPr>
          <w:rFonts w:asciiTheme="minorHAnsi" w:hAnsiTheme="minorHAnsi" w:cstheme="minorHAnsi"/>
          <w:sz w:val="22"/>
          <w:szCs w:val="22"/>
          <w:lang w:val="en-IN"/>
        </w:rPr>
      </w:pPr>
    </w:p>
    <w:p w14:paraId="7E47D9B7" w14:textId="77777777" w:rsidR="00A27279" w:rsidRPr="00CC13C4" w:rsidRDefault="00A27279" w:rsidP="00A27279">
      <w:pPr>
        <w:rPr>
          <w:rFonts w:asciiTheme="minorHAnsi" w:hAnsiTheme="minorHAnsi" w:cstheme="minorHAnsi"/>
          <w:sz w:val="22"/>
          <w:szCs w:val="22"/>
          <w:lang w:val="en-IN"/>
        </w:rPr>
      </w:pPr>
    </w:p>
    <w:p w14:paraId="257835E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HtmlUnit Driver</w:t>
      </w:r>
    </w:p>
    <w:p w14:paraId="0FB95CB4" w14:textId="70A746F3"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This is currently the fastest and most lightweight implementation of WebDriver. As the name suggests, this is based on HtmlUnit. HtmlUnit is a java based implementation of a </w:t>
      </w:r>
      <w:r w:rsidR="00A614F2" w:rsidRPr="00CC13C4">
        <w:rPr>
          <w:rFonts w:asciiTheme="minorHAnsi" w:hAnsiTheme="minorHAnsi" w:cstheme="minorHAnsi"/>
          <w:sz w:val="22"/>
          <w:szCs w:val="22"/>
          <w:lang w:val="en-IN"/>
        </w:rPr>
        <w:t>Web Browser</w:t>
      </w:r>
      <w:r w:rsidRPr="00CC13C4">
        <w:rPr>
          <w:rFonts w:asciiTheme="minorHAnsi" w:hAnsiTheme="minorHAnsi" w:cstheme="minorHAnsi"/>
          <w:sz w:val="22"/>
          <w:szCs w:val="22"/>
          <w:lang w:val="en-IN"/>
        </w:rPr>
        <w:t xml:space="preserve"> without a GUI. For any language binding (other than java) the Selenium Server is required to use this driver.</w:t>
      </w:r>
    </w:p>
    <w:p w14:paraId="5526212F" w14:textId="77777777" w:rsidR="00A27279" w:rsidRPr="00CC13C4" w:rsidRDefault="00A27279" w:rsidP="00A27279">
      <w:pPr>
        <w:rPr>
          <w:rFonts w:asciiTheme="minorHAnsi" w:hAnsiTheme="minorHAnsi" w:cstheme="minorHAnsi"/>
          <w:sz w:val="22"/>
          <w:szCs w:val="22"/>
          <w:lang w:val="en-IN"/>
        </w:rPr>
      </w:pPr>
    </w:p>
    <w:p w14:paraId="32D3DFF7" w14:textId="77777777" w:rsidR="00A27279" w:rsidRPr="00CC13C4" w:rsidRDefault="00A27279" w:rsidP="00A27279">
      <w:pPr>
        <w:rPr>
          <w:rFonts w:asciiTheme="minorHAnsi" w:hAnsiTheme="minorHAnsi" w:cstheme="minorHAnsi"/>
          <w:sz w:val="22"/>
          <w:szCs w:val="22"/>
          <w:lang w:val="en-IN"/>
        </w:rPr>
      </w:pPr>
    </w:p>
    <w:p w14:paraId="3E6DF27F" w14:textId="1AFCBD24" w:rsidR="005F710E"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WARNING: Do not mix implicit and explicit waits. Doing so can cause unpredictable wait times</w:t>
      </w:r>
      <w:r w:rsidR="005F710E">
        <w:rPr>
          <w:rFonts w:asciiTheme="minorHAnsi" w:hAnsiTheme="minorHAnsi" w:cstheme="minorHAnsi"/>
          <w:sz w:val="22"/>
          <w:szCs w:val="22"/>
          <w:lang w:val="en-IN"/>
        </w:rPr>
        <w:t xml:space="preserve"> </w:t>
      </w:r>
      <w:r w:rsidRPr="00CC13C4">
        <w:rPr>
          <w:rFonts w:asciiTheme="minorHAnsi" w:hAnsiTheme="minorHAnsi" w:cstheme="minorHAnsi"/>
          <w:sz w:val="22"/>
          <w:szCs w:val="22"/>
          <w:lang w:val="en-IN"/>
        </w:rPr>
        <w:t xml:space="preserve">. </w:t>
      </w:r>
    </w:p>
    <w:p w14:paraId="0543E30C" w14:textId="751EECC3"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lastRenderedPageBreak/>
        <w:t>For example setting an implicit wait of 10 seconds and an explicit wait of 15 seconds, could cause a timeout to occur after 20 seconds.WebDriverWait by default calls the ExpectedCondition every 500 milliseconds until it returns successfully. A successful return value for the ExpectedCondition function type is a Boolean value of true, or a non-null object.</w:t>
      </w:r>
    </w:p>
    <w:p w14:paraId="1869EE72" w14:textId="77777777" w:rsidR="00A27279" w:rsidRPr="00CC13C4" w:rsidRDefault="00A27279" w:rsidP="00A27279">
      <w:pPr>
        <w:rPr>
          <w:rFonts w:asciiTheme="minorHAnsi" w:hAnsiTheme="minorHAnsi" w:cstheme="minorHAnsi"/>
          <w:sz w:val="22"/>
          <w:szCs w:val="22"/>
          <w:lang w:val="en-IN"/>
        </w:rPr>
      </w:pPr>
    </w:p>
    <w:p w14:paraId="32ED4FE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Implicit Waits</w:t>
      </w:r>
    </w:p>
    <w:p w14:paraId="7768364D" w14:textId="77777777" w:rsidR="009C2B35"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An implicit wait is to tell WebDriver to poll the DOM for a certain amount of time when trying to find an element or elements if they are not immediately available. The default setting is 0.</w:t>
      </w:r>
    </w:p>
    <w:p w14:paraId="551F0524" w14:textId="73F82852"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Once set, the implicit wait is set for the life of the WebDriver object instance.</w:t>
      </w:r>
    </w:p>
    <w:p w14:paraId="22152712" w14:textId="77777777" w:rsidR="00A27279" w:rsidRPr="00CC13C4" w:rsidRDefault="00A27279" w:rsidP="00A27279">
      <w:pPr>
        <w:rPr>
          <w:rFonts w:asciiTheme="minorHAnsi" w:hAnsiTheme="minorHAnsi" w:cstheme="minorHAnsi"/>
          <w:sz w:val="22"/>
          <w:szCs w:val="22"/>
          <w:lang w:val="en-IN"/>
        </w:rPr>
      </w:pPr>
    </w:p>
    <w:p w14:paraId="2088B415" w14:textId="77777777" w:rsidR="00A27279" w:rsidRPr="00CC13C4" w:rsidRDefault="00A27279" w:rsidP="00A27279">
      <w:pPr>
        <w:rPr>
          <w:rFonts w:asciiTheme="minorHAnsi" w:hAnsiTheme="minorHAnsi" w:cstheme="minorHAnsi"/>
          <w:sz w:val="22"/>
          <w:szCs w:val="22"/>
          <w:lang w:val="en-IN"/>
        </w:rPr>
      </w:pPr>
    </w:p>
    <w:p w14:paraId="37715B9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When you are working with Chrome Browser or IE browser you need to set the property otherwise will get illegalStateException</w:t>
      </w:r>
    </w:p>
    <w:p w14:paraId="12D3F1D9" w14:textId="77777777" w:rsidR="00A27279" w:rsidRPr="00CC13C4" w:rsidRDefault="00A27279" w:rsidP="00A27279">
      <w:pPr>
        <w:rPr>
          <w:rFonts w:asciiTheme="minorHAnsi" w:hAnsiTheme="minorHAnsi" w:cstheme="minorHAnsi"/>
          <w:sz w:val="22"/>
          <w:szCs w:val="22"/>
          <w:lang w:val="en-IN"/>
        </w:rPr>
      </w:pPr>
    </w:p>
    <w:p w14:paraId="16D178C0" w14:textId="77777777" w:rsidR="009C2B35"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public static void main(String[] args) </w:t>
      </w:r>
    </w:p>
    <w:p w14:paraId="42B507A7" w14:textId="389076BA"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System.setProp</w:t>
      </w:r>
      <w:r w:rsidR="009C2B35">
        <w:rPr>
          <w:rFonts w:asciiTheme="minorHAnsi" w:hAnsiTheme="minorHAnsi" w:cstheme="minorHAnsi"/>
          <w:sz w:val="22"/>
          <w:szCs w:val="22"/>
          <w:lang w:val="en-IN"/>
        </w:rPr>
        <w:t>erty("webdriver.chrome.driver",</w:t>
      </w:r>
      <w:r w:rsidRPr="00CC13C4">
        <w:rPr>
          <w:rFonts w:asciiTheme="minorHAnsi" w:hAnsiTheme="minorHAnsi" w:cstheme="minorHAnsi"/>
          <w:sz w:val="22"/>
          <w:szCs w:val="22"/>
          <w:lang w:val="en-IN"/>
        </w:rPr>
        <w:t>"E:\\Selenium_Driver\\chromedriver.exe");</w:t>
      </w:r>
    </w:p>
    <w:p w14:paraId="35F375EC" w14:textId="159662C1" w:rsidR="00A27279" w:rsidRPr="00CC13C4" w:rsidRDefault="009C2B35" w:rsidP="00A27279">
      <w:pPr>
        <w:rPr>
          <w:rFonts w:asciiTheme="minorHAnsi" w:hAnsiTheme="minorHAnsi" w:cstheme="minorHAnsi"/>
          <w:sz w:val="22"/>
          <w:szCs w:val="22"/>
          <w:lang w:val="en-IN"/>
        </w:rPr>
      </w:pPr>
      <w:r>
        <w:rPr>
          <w:rFonts w:asciiTheme="minorHAnsi" w:hAnsiTheme="minorHAnsi" w:cstheme="minorHAnsi"/>
          <w:sz w:val="22"/>
          <w:szCs w:val="22"/>
          <w:lang w:val="en-IN"/>
        </w:rPr>
        <w:tab/>
      </w:r>
      <w:r w:rsidR="00A27279" w:rsidRPr="00CC13C4">
        <w:rPr>
          <w:rFonts w:asciiTheme="minorHAnsi" w:hAnsiTheme="minorHAnsi" w:cstheme="minorHAnsi"/>
          <w:sz w:val="22"/>
          <w:szCs w:val="22"/>
          <w:lang w:val="en-IN"/>
        </w:rPr>
        <w:t xml:space="preserve">WebDriver driver=new </w:t>
      </w:r>
      <w:r w:rsidRPr="00CC13C4">
        <w:rPr>
          <w:rFonts w:asciiTheme="minorHAnsi" w:hAnsiTheme="minorHAnsi" w:cstheme="minorHAnsi"/>
          <w:sz w:val="22"/>
          <w:szCs w:val="22"/>
          <w:lang w:val="en-IN"/>
        </w:rPr>
        <w:t>ChromeDriver (</w:t>
      </w:r>
      <w:r w:rsidR="00A27279" w:rsidRPr="00CC13C4">
        <w:rPr>
          <w:rFonts w:asciiTheme="minorHAnsi" w:hAnsiTheme="minorHAnsi" w:cstheme="minorHAnsi"/>
          <w:sz w:val="22"/>
          <w:szCs w:val="22"/>
          <w:lang w:val="en-IN"/>
        </w:rPr>
        <w:t>);</w:t>
      </w:r>
    </w:p>
    <w:p w14:paraId="57FFB9EC" w14:textId="4DE9E00D"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t>driver.get("https://www.ebay.in/");</w:t>
      </w:r>
    </w:p>
    <w:p w14:paraId="088C6EC0" w14:textId="19278F52"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p>
    <w:p w14:paraId="0E81715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p>
    <w:p w14:paraId="16E55220" w14:textId="77777777" w:rsidR="00A27279" w:rsidRPr="00CC13C4" w:rsidRDefault="00A27279" w:rsidP="00A27279">
      <w:pPr>
        <w:rPr>
          <w:rFonts w:asciiTheme="minorHAnsi" w:hAnsiTheme="minorHAnsi" w:cstheme="minorHAnsi"/>
          <w:sz w:val="22"/>
          <w:szCs w:val="22"/>
          <w:lang w:val="en-IN"/>
        </w:rPr>
      </w:pPr>
    </w:p>
    <w:p w14:paraId="768C485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When you are working with IE Browser you need to set property otherwise will get illegalStateException</w:t>
      </w:r>
    </w:p>
    <w:p w14:paraId="7EC07D68" w14:textId="77777777" w:rsidR="00A27279" w:rsidRPr="00CC13C4" w:rsidRDefault="00A27279" w:rsidP="00A27279">
      <w:pPr>
        <w:rPr>
          <w:rFonts w:asciiTheme="minorHAnsi" w:hAnsiTheme="minorHAnsi" w:cstheme="minorHAnsi"/>
          <w:sz w:val="22"/>
          <w:szCs w:val="22"/>
          <w:lang w:val="en-IN"/>
        </w:rPr>
      </w:pPr>
    </w:p>
    <w:p w14:paraId="3998016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public static void main(String[] args) {</w:t>
      </w:r>
    </w:p>
    <w:p w14:paraId="1779D72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System.setProperty("webdriver.ie.driver", "E:\\IEDriverServer.exe");</w:t>
      </w:r>
    </w:p>
    <w:p w14:paraId="383FE91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WebDriver driver=new InternetExplorerDriver();</w:t>
      </w:r>
    </w:p>
    <w:p w14:paraId="06DE86E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driver.get("https://www.ebay.in/");</w:t>
      </w:r>
    </w:p>
    <w:p w14:paraId="21EA1A7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t>}</w:t>
      </w:r>
    </w:p>
    <w:p w14:paraId="2D0548AE" w14:textId="77777777" w:rsidR="00A27279" w:rsidRPr="00CC13C4" w:rsidRDefault="00A27279" w:rsidP="00A27279">
      <w:pPr>
        <w:rPr>
          <w:rFonts w:asciiTheme="minorHAnsi" w:hAnsiTheme="minorHAnsi" w:cstheme="minorHAnsi"/>
          <w:sz w:val="22"/>
          <w:szCs w:val="22"/>
          <w:lang w:val="en-IN"/>
        </w:rPr>
      </w:pPr>
    </w:p>
    <w:p w14:paraId="3EC1F6B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and when working with IE browser - </w:t>
      </w:r>
    </w:p>
    <w:p w14:paraId="322239C6" w14:textId="799FA8CC"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-Zoom level should be=100</w:t>
      </w:r>
      <w:r w:rsidR="00A614F2" w:rsidRPr="00CC13C4">
        <w:rPr>
          <w:rFonts w:asciiTheme="minorHAnsi" w:hAnsiTheme="minorHAnsi" w:cstheme="minorHAnsi"/>
          <w:sz w:val="22"/>
          <w:szCs w:val="22"/>
          <w:lang w:val="en-IN"/>
        </w:rPr>
        <w:t>% else</w:t>
      </w:r>
      <w:r w:rsidRPr="00CC13C4">
        <w:rPr>
          <w:rFonts w:asciiTheme="minorHAnsi" w:hAnsiTheme="minorHAnsi" w:cstheme="minorHAnsi"/>
          <w:sz w:val="22"/>
          <w:szCs w:val="22"/>
          <w:lang w:val="en-IN"/>
        </w:rPr>
        <w:t xml:space="preserve"> SessionNotFoundException will appear</w:t>
      </w:r>
      <w:r w:rsidRPr="00CC13C4">
        <w:rPr>
          <w:rFonts w:asciiTheme="minorHAnsi" w:hAnsiTheme="minorHAnsi" w:cstheme="minorHAnsi"/>
          <w:sz w:val="22"/>
          <w:szCs w:val="22"/>
          <w:lang w:val="en-IN"/>
        </w:rPr>
        <w:tab/>
      </w:r>
    </w:p>
    <w:p w14:paraId="660F275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-Protected mode should be same for all -otherwise SessionNotFoundException will appear</w:t>
      </w:r>
      <w:r w:rsidRPr="00CC13C4">
        <w:rPr>
          <w:rFonts w:asciiTheme="minorHAnsi" w:hAnsiTheme="minorHAnsi" w:cstheme="minorHAnsi"/>
          <w:sz w:val="22"/>
          <w:szCs w:val="22"/>
          <w:lang w:val="en-IN"/>
        </w:rPr>
        <w:tab/>
      </w:r>
    </w:p>
    <w:p w14:paraId="6E65EAB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-xpath changes in IE</w:t>
      </w:r>
    </w:p>
    <w:p w14:paraId="56EB00DE" w14:textId="305DC2D2"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-sendkeys performance (64 bit version is worst for IE </w:t>
      </w:r>
      <w:r w:rsidR="00A614F2" w:rsidRPr="00CC13C4">
        <w:rPr>
          <w:rFonts w:asciiTheme="minorHAnsi" w:hAnsiTheme="minorHAnsi" w:cstheme="minorHAnsi"/>
          <w:sz w:val="22"/>
          <w:szCs w:val="22"/>
          <w:lang w:val="en-IN"/>
        </w:rPr>
        <w:t>don’t</w:t>
      </w:r>
      <w:r w:rsidRPr="00CC13C4">
        <w:rPr>
          <w:rFonts w:asciiTheme="minorHAnsi" w:hAnsiTheme="minorHAnsi" w:cstheme="minorHAnsi"/>
          <w:sz w:val="22"/>
          <w:szCs w:val="22"/>
          <w:lang w:val="en-IN"/>
        </w:rPr>
        <w:t xml:space="preserve"> use- it will type character very slow-sendkeys </w:t>
      </w:r>
      <w:r w:rsidR="00A614F2" w:rsidRPr="00CC13C4">
        <w:rPr>
          <w:rFonts w:asciiTheme="minorHAnsi" w:hAnsiTheme="minorHAnsi" w:cstheme="minorHAnsi"/>
          <w:sz w:val="22"/>
          <w:szCs w:val="22"/>
          <w:lang w:val="en-IN"/>
        </w:rPr>
        <w:t>performance</w:t>
      </w:r>
      <w:r w:rsidRPr="00CC13C4">
        <w:rPr>
          <w:rFonts w:asciiTheme="minorHAnsi" w:hAnsiTheme="minorHAnsi" w:cstheme="minorHAnsi"/>
          <w:sz w:val="22"/>
          <w:szCs w:val="22"/>
          <w:lang w:val="en-IN"/>
        </w:rPr>
        <w:t xml:space="preserve"> will worst for it)</w:t>
      </w:r>
    </w:p>
    <w:p w14:paraId="108D2516" w14:textId="77777777" w:rsidR="00A27279" w:rsidRPr="00CC13C4" w:rsidRDefault="00A27279" w:rsidP="00A27279">
      <w:pPr>
        <w:rPr>
          <w:rFonts w:asciiTheme="minorHAnsi" w:hAnsiTheme="minorHAnsi" w:cstheme="minorHAnsi"/>
          <w:sz w:val="22"/>
          <w:szCs w:val="22"/>
          <w:lang w:val="en-IN"/>
        </w:rPr>
      </w:pPr>
    </w:p>
    <w:p w14:paraId="11D467B4" w14:textId="4481354C" w:rsidR="00A27279" w:rsidRPr="00CC13C4" w:rsidRDefault="00A614F2"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For</w:t>
      </w:r>
      <w:r w:rsidR="00A27279" w:rsidRPr="00CC13C4">
        <w:rPr>
          <w:rFonts w:asciiTheme="minorHAnsi" w:hAnsiTheme="minorHAnsi" w:cstheme="minorHAnsi"/>
          <w:sz w:val="22"/>
          <w:szCs w:val="22"/>
          <w:lang w:val="en-IN"/>
        </w:rPr>
        <w:t xml:space="preserve"> the </w:t>
      </w:r>
      <w:r w:rsidRPr="00CC13C4">
        <w:rPr>
          <w:rFonts w:asciiTheme="minorHAnsi" w:hAnsiTheme="minorHAnsi" w:cstheme="minorHAnsi"/>
          <w:sz w:val="22"/>
          <w:szCs w:val="22"/>
          <w:lang w:val="en-IN"/>
        </w:rPr>
        <w:t>gecko driver</w:t>
      </w:r>
      <w:r w:rsidR="00A27279" w:rsidRPr="00CC13C4">
        <w:rPr>
          <w:rFonts w:asciiTheme="minorHAnsi" w:hAnsiTheme="minorHAnsi" w:cstheme="minorHAnsi"/>
          <w:sz w:val="22"/>
          <w:szCs w:val="22"/>
          <w:lang w:val="en-IN"/>
        </w:rPr>
        <w:t xml:space="preserve"> also we need to set the property like IE and chrome (working with selenium 3 - than we need gecko driver else not needed)</w:t>
      </w:r>
    </w:p>
    <w:p w14:paraId="1C9B2C66" w14:textId="6A1B407F"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00C80280">
        <w:rPr>
          <w:rFonts w:asciiTheme="minorHAnsi" w:hAnsiTheme="minorHAnsi" w:cstheme="minorHAnsi"/>
          <w:sz w:val="22"/>
          <w:szCs w:val="22"/>
          <w:lang w:val="en-IN"/>
        </w:rPr>
        <w:t>---------------------</w:t>
      </w:r>
    </w:p>
    <w:p w14:paraId="08030DE4" w14:textId="77777777" w:rsidR="00A27279" w:rsidRPr="00CC13C4" w:rsidRDefault="00A27279" w:rsidP="00A27279">
      <w:pPr>
        <w:rPr>
          <w:rFonts w:asciiTheme="minorHAnsi" w:hAnsiTheme="minorHAnsi" w:cstheme="minorHAnsi"/>
          <w:sz w:val="22"/>
          <w:szCs w:val="22"/>
          <w:lang w:val="en-IN"/>
        </w:rPr>
      </w:pPr>
    </w:p>
    <w:p w14:paraId="78388638" w14:textId="4306E50A" w:rsidR="00A27279" w:rsidRPr="00CC13C4" w:rsidRDefault="00A614F2"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How</w:t>
      </w:r>
      <w:r w:rsidR="00A27279" w:rsidRPr="00CC13C4">
        <w:rPr>
          <w:rFonts w:asciiTheme="minorHAnsi" w:hAnsiTheme="minorHAnsi" w:cstheme="minorHAnsi"/>
          <w:sz w:val="22"/>
          <w:szCs w:val="22"/>
          <w:lang w:val="en-IN"/>
        </w:rPr>
        <w:t xml:space="preserve"> to solve not connected exception- only will get in Firefox (stable -means properly tested and 2nd is Beta-still testing is going)</w:t>
      </w:r>
    </w:p>
    <w:p w14:paraId="2B81FA7F" w14:textId="20B5F046" w:rsidR="00A27279" w:rsidRPr="00CC13C4" w:rsidRDefault="00A614F2"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For</w:t>
      </w:r>
      <w:r w:rsidR="00A27279" w:rsidRPr="00CC13C4">
        <w:rPr>
          <w:rFonts w:asciiTheme="minorHAnsi" w:hAnsiTheme="minorHAnsi" w:cstheme="minorHAnsi"/>
          <w:sz w:val="22"/>
          <w:szCs w:val="22"/>
          <w:lang w:val="en-IN"/>
        </w:rPr>
        <w:t xml:space="preserve"> avoid this issue-</w:t>
      </w:r>
    </w:p>
    <w:p w14:paraId="3473A03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-use selenium latest JARS</w:t>
      </w:r>
    </w:p>
    <w:p w14:paraId="52D571A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-use Firefox stable version</w:t>
      </w:r>
    </w:p>
    <w:p w14:paraId="61753B07" w14:textId="77777777" w:rsidR="00A27279" w:rsidRPr="00CC13C4" w:rsidRDefault="00A27279" w:rsidP="00A27279">
      <w:pPr>
        <w:rPr>
          <w:rFonts w:asciiTheme="minorHAnsi" w:hAnsiTheme="minorHAnsi" w:cstheme="minorHAnsi"/>
          <w:sz w:val="22"/>
          <w:szCs w:val="22"/>
          <w:lang w:val="en-IN"/>
        </w:rPr>
      </w:pPr>
    </w:p>
    <w:p w14:paraId="696659F3" w14:textId="6D994452"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00F711C1">
        <w:rPr>
          <w:rFonts w:asciiTheme="minorHAnsi" w:hAnsiTheme="minorHAnsi" w:cstheme="minorHAnsi"/>
          <w:sz w:val="22"/>
          <w:szCs w:val="22"/>
          <w:lang w:val="en-IN"/>
        </w:rPr>
        <w:t>-----------------------</w:t>
      </w:r>
    </w:p>
    <w:p w14:paraId="1695BA63" w14:textId="7571EE31" w:rsidR="00A27279" w:rsidRPr="00CC13C4" w:rsidRDefault="00A614F2"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Whenever</w:t>
      </w:r>
      <w:r w:rsidR="00A27279" w:rsidRPr="00CC13C4">
        <w:rPr>
          <w:rFonts w:asciiTheme="minorHAnsi" w:hAnsiTheme="minorHAnsi" w:cstheme="minorHAnsi"/>
          <w:sz w:val="22"/>
          <w:szCs w:val="22"/>
          <w:lang w:val="en-IN"/>
        </w:rPr>
        <w:t xml:space="preserve"> website is Dynamic- go with XPATH or CSS</w:t>
      </w:r>
    </w:p>
    <w:p w14:paraId="091C2C27" w14:textId="77777777" w:rsidR="00A27279" w:rsidRPr="00CC13C4" w:rsidRDefault="00A27279" w:rsidP="00A27279">
      <w:pPr>
        <w:rPr>
          <w:rFonts w:asciiTheme="minorHAnsi" w:hAnsiTheme="minorHAnsi" w:cstheme="minorHAnsi"/>
          <w:sz w:val="22"/>
          <w:szCs w:val="22"/>
          <w:lang w:val="en-IN"/>
        </w:rPr>
      </w:pPr>
    </w:p>
    <w:p w14:paraId="18D692E3" w14:textId="2EC3071D" w:rsidR="00A27279" w:rsidRPr="00CC13C4" w:rsidRDefault="00A614F2"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Difference</w:t>
      </w:r>
      <w:r w:rsidR="00A27279" w:rsidRPr="00CC13C4">
        <w:rPr>
          <w:rFonts w:asciiTheme="minorHAnsi" w:hAnsiTheme="minorHAnsi" w:cstheme="minorHAnsi"/>
          <w:sz w:val="22"/>
          <w:szCs w:val="22"/>
          <w:lang w:val="en-IN"/>
        </w:rPr>
        <w:t xml:space="preserve"> b/w CSS and XPATH</w:t>
      </w:r>
    </w:p>
    <w:p w14:paraId="7ACDC336" w14:textId="6538156A"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-CSS is faster and the reason is in XPATH-XPATH engine is evaluate your XPATH and locate element but CSS does not have any engine and it </w:t>
      </w:r>
      <w:r w:rsidR="00A614F2" w:rsidRPr="00CC13C4">
        <w:rPr>
          <w:rFonts w:asciiTheme="minorHAnsi" w:hAnsiTheme="minorHAnsi" w:cstheme="minorHAnsi"/>
          <w:sz w:val="22"/>
          <w:szCs w:val="22"/>
          <w:lang w:val="en-IN"/>
        </w:rPr>
        <w:t>directly</w:t>
      </w:r>
      <w:r w:rsidRPr="00CC13C4">
        <w:rPr>
          <w:rFonts w:asciiTheme="minorHAnsi" w:hAnsiTheme="minorHAnsi" w:cstheme="minorHAnsi"/>
          <w:sz w:val="22"/>
          <w:szCs w:val="22"/>
          <w:lang w:val="en-IN"/>
        </w:rPr>
        <w:t xml:space="preserve"> identify an object</w:t>
      </w:r>
    </w:p>
    <w:p w14:paraId="42C6EA0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-CSS will not change with Browser but XPATH may change in IE</w:t>
      </w:r>
    </w:p>
    <w:p w14:paraId="640CC850" w14:textId="0ACD086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00F711C1">
        <w:rPr>
          <w:rFonts w:asciiTheme="minorHAnsi" w:hAnsiTheme="minorHAnsi" w:cstheme="minorHAnsi"/>
          <w:sz w:val="22"/>
          <w:szCs w:val="22"/>
          <w:lang w:val="en-IN"/>
        </w:rPr>
        <w:t>------------------------------</w:t>
      </w:r>
    </w:p>
    <w:p w14:paraId="596D80A0" w14:textId="477343E5" w:rsidR="00A27279" w:rsidRPr="00CC13C4" w:rsidRDefault="00A614F2"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How</w:t>
      </w:r>
      <w:r w:rsidR="00A27279" w:rsidRPr="00CC13C4">
        <w:rPr>
          <w:rFonts w:asciiTheme="minorHAnsi" w:hAnsiTheme="minorHAnsi" w:cstheme="minorHAnsi"/>
          <w:sz w:val="22"/>
          <w:szCs w:val="22"/>
          <w:lang w:val="en-IN"/>
        </w:rPr>
        <w:t xml:space="preserve"> can we find </w:t>
      </w:r>
      <w:r w:rsidRPr="00CC13C4">
        <w:rPr>
          <w:rFonts w:asciiTheme="minorHAnsi" w:hAnsiTheme="minorHAnsi" w:cstheme="minorHAnsi"/>
          <w:sz w:val="22"/>
          <w:szCs w:val="22"/>
          <w:lang w:val="en-IN"/>
        </w:rPr>
        <w:t>CSS?</w:t>
      </w:r>
    </w:p>
    <w:p w14:paraId="58EC529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1.  tagname[attribute='value']</w:t>
      </w:r>
    </w:p>
    <w:p w14:paraId="7D2A3EB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2.  tagname[attribute='value'][attribute2='value2']</w:t>
      </w:r>
    </w:p>
    <w:p w14:paraId="58B562C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3.  #id</w:t>
      </w:r>
    </w:p>
    <w:p w14:paraId="419B33D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4.  .classname   -if spaces is present in classname than remove those spaces and give dot on that places</w:t>
      </w:r>
    </w:p>
    <w:p w14:paraId="7A20F793" w14:textId="77777777" w:rsidR="00A27279" w:rsidRPr="00CC13C4" w:rsidRDefault="00A27279" w:rsidP="00A27279">
      <w:pPr>
        <w:rPr>
          <w:rFonts w:asciiTheme="minorHAnsi" w:hAnsiTheme="minorHAnsi" w:cstheme="minorHAnsi"/>
          <w:sz w:val="22"/>
          <w:szCs w:val="22"/>
          <w:lang w:val="en-IN"/>
        </w:rPr>
      </w:pPr>
    </w:p>
    <w:p w14:paraId="5DC6CA3F" w14:textId="2B5B1524" w:rsidR="00A27279" w:rsidRPr="00CC13C4" w:rsidRDefault="00A614F2"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While</w:t>
      </w:r>
      <w:r w:rsidR="00A27279" w:rsidRPr="00CC13C4">
        <w:rPr>
          <w:rFonts w:asciiTheme="minorHAnsi" w:hAnsiTheme="minorHAnsi" w:cstheme="minorHAnsi"/>
          <w:sz w:val="22"/>
          <w:szCs w:val="22"/>
          <w:lang w:val="en-IN"/>
        </w:rPr>
        <w:t xml:space="preserve"> working with dynamic element</w:t>
      </w:r>
    </w:p>
    <w:p w14:paraId="2E49B8DE" w14:textId="1520E490" w:rsidR="00A27279" w:rsidRPr="00CC13C4" w:rsidRDefault="00A614F2"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Example-</w:t>
      </w:r>
    </w:p>
    <w:p w14:paraId="5D45D84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id=customer365User</w:t>
      </w:r>
    </w:p>
    <w:p w14:paraId="5B877F33" w14:textId="07EB4A96" w:rsidR="00A27279" w:rsidRPr="00CC13C4" w:rsidRDefault="00A614F2"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Next</w:t>
      </w:r>
      <w:r w:rsidR="00A27279" w:rsidRPr="00CC13C4">
        <w:rPr>
          <w:rFonts w:asciiTheme="minorHAnsi" w:hAnsiTheme="minorHAnsi" w:cstheme="minorHAnsi"/>
          <w:sz w:val="22"/>
          <w:szCs w:val="22"/>
          <w:lang w:val="en-IN"/>
        </w:rPr>
        <w:t xml:space="preserve"> time</w:t>
      </w:r>
    </w:p>
    <w:p w14:paraId="7827AC1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id=customer324User</w:t>
      </w:r>
    </w:p>
    <w:p w14:paraId="25017254" w14:textId="77777777" w:rsidR="00A27279" w:rsidRPr="00CC13C4" w:rsidRDefault="00A27279" w:rsidP="00A27279">
      <w:pPr>
        <w:rPr>
          <w:rFonts w:asciiTheme="minorHAnsi" w:hAnsiTheme="minorHAnsi" w:cstheme="minorHAnsi"/>
          <w:sz w:val="22"/>
          <w:szCs w:val="22"/>
          <w:lang w:val="en-IN"/>
        </w:rPr>
      </w:pPr>
    </w:p>
    <w:p w14:paraId="438BCC1E"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startwith and endwith plays very important role</w:t>
      </w:r>
    </w:p>
    <w:p w14:paraId="65227F4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5.  input[id^='customer'][name='log'] </w:t>
      </w:r>
      <w:r w:rsidRPr="00CC13C4">
        <w:rPr>
          <w:rFonts w:asciiTheme="minorHAnsi" w:hAnsiTheme="minorHAnsi" w:cstheme="minorHAnsi"/>
          <w:sz w:val="22"/>
          <w:szCs w:val="22"/>
          <w:lang w:val="en-IN"/>
        </w:rPr>
        <w:tab/>
        <w:t>- startwith example</w:t>
      </w:r>
    </w:p>
    <w:p w14:paraId="777A961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6.  input[id$='Login']</w:t>
      </w: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 endwith example</w:t>
      </w:r>
    </w:p>
    <w:p w14:paraId="34DD10D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7.  input[id*='Email']</w:t>
      </w: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 contains example</w:t>
      </w:r>
    </w:p>
    <w:p w14:paraId="1FDC5809" w14:textId="77777777" w:rsidR="00A27279" w:rsidRPr="00CC13C4" w:rsidRDefault="00A27279" w:rsidP="00A27279">
      <w:pPr>
        <w:rPr>
          <w:rFonts w:asciiTheme="minorHAnsi" w:hAnsiTheme="minorHAnsi" w:cstheme="minorHAnsi"/>
          <w:sz w:val="22"/>
          <w:szCs w:val="22"/>
          <w:lang w:val="en-IN"/>
        </w:rPr>
      </w:pPr>
    </w:p>
    <w:p w14:paraId="632A06C4" w14:textId="77777777" w:rsidR="00A27279" w:rsidRPr="00CC13C4" w:rsidRDefault="00A27279" w:rsidP="00A27279">
      <w:pPr>
        <w:rPr>
          <w:rFonts w:asciiTheme="minorHAnsi" w:hAnsiTheme="minorHAnsi" w:cstheme="minorHAnsi"/>
          <w:sz w:val="22"/>
          <w:szCs w:val="22"/>
          <w:lang w:val="en-IN"/>
        </w:rPr>
      </w:pPr>
    </w:p>
    <w:p w14:paraId="5E528191" w14:textId="74F99731"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00F711C1">
        <w:rPr>
          <w:rFonts w:asciiTheme="minorHAnsi" w:hAnsiTheme="minorHAnsi" w:cstheme="minorHAnsi"/>
          <w:sz w:val="22"/>
          <w:szCs w:val="22"/>
          <w:lang w:val="en-IN"/>
        </w:rPr>
        <w:t>-----------------------</w:t>
      </w:r>
    </w:p>
    <w:p w14:paraId="1E4174E4" w14:textId="51939F73" w:rsidR="00A27279" w:rsidRPr="00CC13C4" w:rsidRDefault="00A614F2"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How</w:t>
      </w:r>
      <w:r w:rsidR="00A27279" w:rsidRPr="00CC13C4">
        <w:rPr>
          <w:rFonts w:asciiTheme="minorHAnsi" w:hAnsiTheme="minorHAnsi" w:cstheme="minorHAnsi"/>
          <w:sz w:val="22"/>
          <w:szCs w:val="22"/>
          <w:lang w:val="en-IN"/>
        </w:rPr>
        <w:t xml:space="preserve"> to write XPATH</w:t>
      </w:r>
    </w:p>
    <w:p w14:paraId="502E00CE" w14:textId="77777777" w:rsidR="00A27279" w:rsidRPr="00CC13C4" w:rsidRDefault="00A27279" w:rsidP="00A27279">
      <w:pPr>
        <w:rPr>
          <w:rFonts w:asciiTheme="minorHAnsi" w:hAnsiTheme="minorHAnsi" w:cstheme="minorHAnsi"/>
          <w:sz w:val="22"/>
          <w:szCs w:val="22"/>
          <w:lang w:val="en-IN"/>
        </w:rPr>
      </w:pPr>
    </w:p>
    <w:p w14:paraId="0FE1BE99" w14:textId="7EAA9990" w:rsidR="00A27279" w:rsidRPr="00CC13C4" w:rsidRDefault="00A614F2"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1. Using</w:t>
      </w:r>
      <w:r w:rsidR="00A27279" w:rsidRPr="00CC13C4">
        <w:rPr>
          <w:rFonts w:asciiTheme="minorHAnsi" w:hAnsiTheme="minorHAnsi" w:cstheme="minorHAnsi"/>
          <w:sz w:val="22"/>
          <w:szCs w:val="22"/>
          <w:lang w:val="en-IN"/>
        </w:rPr>
        <w:t xml:space="preserve"> single attribute</w:t>
      </w:r>
    </w:p>
    <w:p w14:paraId="6259AC4D" w14:textId="77777777" w:rsidR="00A27279" w:rsidRPr="00CC13C4" w:rsidRDefault="00A27279" w:rsidP="00A27279">
      <w:pPr>
        <w:rPr>
          <w:rFonts w:asciiTheme="minorHAnsi" w:hAnsiTheme="minorHAnsi" w:cstheme="minorHAnsi"/>
          <w:sz w:val="22"/>
          <w:szCs w:val="22"/>
          <w:lang w:val="en-IN"/>
        </w:rPr>
      </w:pPr>
    </w:p>
    <w:p w14:paraId="2533F31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tagname[@attribute=’value1’]</w:t>
      </w:r>
    </w:p>
    <w:p w14:paraId="5500BEFF" w14:textId="77777777" w:rsidR="00A27279" w:rsidRPr="00CC13C4" w:rsidRDefault="00A27279" w:rsidP="00A27279">
      <w:pPr>
        <w:rPr>
          <w:rFonts w:asciiTheme="minorHAnsi" w:hAnsiTheme="minorHAnsi" w:cstheme="minorHAnsi"/>
          <w:sz w:val="22"/>
          <w:szCs w:val="22"/>
          <w:lang w:val="en-IN"/>
        </w:rPr>
      </w:pPr>
    </w:p>
    <w:p w14:paraId="18AC251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Example</w:t>
      </w:r>
    </w:p>
    <w:p w14:paraId="1F179EC7" w14:textId="77777777" w:rsidR="00A27279" w:rsidRPr="00CC13C4" w:rsidRDefault="00A27279" w:rsidP="00A27279">
      <w:pPr>
        <w:rPr>
          <w:rFonts w:asciiTheme="minorHAnsi" w:hAnsiTheme="minorHAnsi" w:cstheme="minorHAnsi"/>
          <w:sz w:val="22"/>
          <w:szCs w:val="22"/>
          <w:lang w:val="en-IN"/>
        </w:rPr>
      </w:pPr>
    </w:p>
    <w:p w14:paraId="6832ED5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a [@href=’http://www.google.com’]</w:t>
      </w:r>
    </w:p>
    <w:p w14:paraId="04C81387" w14:textId="77777777" w:rsidR="00A27279" w:rsidRPr="00CC13C4" w:rsidRDefault="00A27279" w:rsidP="00A27279">
      <w:pPr>
        <w:rPr>
          <w:rFonts w:asciiTheme="minorHAnsi" w:hAnsiTheme="minorHAnsi" w:cstheme="minorHAnsi"/>
          <w:sz w:val="22"/>
          <w:szCs w:val="22"/>
          <w:lang w:val="en-IN"/>
        </w:rPr>
      </w:pPr>
    </w:p>
    <w:p w14:paraId="0AA1CB4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//input[@id=’name’ OR @class='abc']</w:t>
      </w:r>
    </w:p>
    <w:p w14:paraId="7BFF52B4" w14:textId="77777777" w:rsidR="00A27279" w:rsidRPr="00CC13C4" w:rsidRDefault="00A27279" w:rsidP="00A27279">
      <w:pPr>
        <w:rPr>
          <w:rFonts w:asciiTheme="minorHAnsi" w:hAnsiTheme="minorHAnsi" w:cstheme="minorHAnsi"/>
          <w:sz w:val="22"/>
          <w:szCs w:val="22"/>
          <w:lang w:val="en-IN"/>
        </w:rPr>
      </w:pPr>
    </w:p>
    <w:p w14:paraId="0D14B84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//input[@name=’username’ AND @class='abc']</w:t>
      </w:r>
    </w:p>
    <w:p w14:paraId="6EEE636B" w14:textId="77777777" w:rsidR="00A27279" w:rsidRPr="00CC13C4" w:rsidRDefault="00A27279" w:rsidP="00A27279">
      <w:pPr>
        <w:rPr>
          <w:rFonts w:asciiTheme="minorHAnsi" w:hAnsiTheme="minorHAnsi" w:cstheme="minorHAnsi"/>
          <w:sz w:val="22"/>
          <w:szCs w:val="22"/>
          <w:lang w:val="en-IN"/>
        </w:rPr>
      </w:pPr>
    </w:p>
    <w:p w14:paraId="4A68E1B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//img[@alt=’sometext’]</w:t>
      </w:r>
    </w:p>
    <w:p w14:paraId="34A87F1A" w14:textId="77777777" w:rsidR="00A27279" w:rsidRPr="00CC13C4" w:rsidRDefault="00A27279" w:rsidP="00A27279">
      <w:pPr>
        <w:rPr>
          <w:rFonts w:asciiTheme="minorHAnsi" w:hAnsiTheme="minorHAnsi" w:cstheme="minorHAnsi"/>
          <w:sz w:val="22"/>
          <w:szCs w:val="22"/>
          <w:lang w:val="en-IN"/>
        </w:rPr>
      </w:pPr>
    </w:p>
    <w:p w14:paraId="3F20DCD1" w14:textId="77777777" w:rsidR="00A27279" w:rsidRPr="00CC13C4" w:rsidRDefault="00A27279" w:rsidP="00A27279">
      <w:pPr>
        <w:rPr>
          <w:rFonts w:asciiTheme="minorHAnsi" w:hAnsiTheme="minorHAnsi" w:cstheme="minorHAnsi"/>
          <w:sz w:val="22"/>
          <w:szCs w:val="22"/>
          <w:lang w:val="en-IN"/>
        </w:rPr>
      </w:pPr>
    </w:p>
    <w:p w14:paraId="6AC405A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2.Using multiple attribute</w:t>
      </w:r>
    </w:p>
    <w:p w14:paraId="7D18EB2B" w14:textId="77777777" w:rsidR="00A27279" w:rsidRPr="00CC13C4" w:rsidRDefault="00A27279" w:rsidP="00A27279">
      <w:pPr>
        <w:rPr>
          <w:rFonts w:asciiTheme="minorHAnsi" w:hAnsiTheme="minorHAnsi" w:cstheme="minorHAnsi"/>
          <w:sz w:val="22"/>
          <w:szCs w:val="22"/>
          <w:lang w:val="en-IN"/>
        </w:rPr>
      </w:pPr>
    </w:p>
    <w:p w14:paraId="4002D03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//tagname[@attribute1=’value1’][attribute2=’value2’]</w:t>
      </w:r>
    </w:p>
    <w:p w14:paraId="46FB016F" w14:textId="77777777" w:rsidR="00A27279" w:rsidRPr="00CC13C4" w:rsidRDefault="00A27279" w:rsidP="00A27279">
      <w:pPr>
        <w:rPr>
          <w:rFonts w:asciiTheme="minorHAnsi" w:hAnsiTheme="minorHAnsi" w:cstheme="minorHAnsi"/>
          <w:sz w:val="22"/>
          <w:szCs w:val="22"/>
          <w:lang w:val="en-IN"/>
        </w:rPr>
      </w:pPr>
    </w:p>
    <w:p w14:paraId="2672DA4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//a[@id=’id1’][@name=’namevalue1’]</w:t>
      </w:r>
    </w:p>
    <w:p w14:paraId="1F2D0FFE" w14:textId="77777777" w:rsidR="00A27279" w:rsidRPr="00CC13C4" w:rsidRDefault="00A27279" w:rsidP="00A27279">
      <w:pPr>
        <w:rPr>
          <w:rFonts w:asciiTheme="minorHAnsi" w:hAnsiTheme="minorHAnsi" w:cstheme="minorHAnsi"/>
          <w:sz w:val="22"/>
          <w:szCs w:val="22"/>
          <w:lang w:val="en-IN"/>
        </w:rPr>
      </w:pPr>
    </w:p>
    <w:p w14:paraId="1ECB453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//img[@src=’’][@href=’’]</w:t>
      </w:r>
    </w:p>
    <w:p w14:paraId="772AFC75" w14:textId="77777777" w:rsidR="00A27279" w:rsidRPr="00CC13C4" w:rsidRDefault="00A27279" w:rsidP="00A27279">
      <w:pPr>
        <w:rPr>
          <w:rFonts w:asciiTheme="minorHAnsi" w:hAnsiTheme="minorHAnsi" w:cstheme="minorHAnsi"/>
          <w:sz w:val="22"/>
          <w:szCs w:val="22"/>
          <w:lang w:val="en-IN"/>
        </w:rPr>
      </w:pPr>
    </w:p>
    <w:p w14:paraId="47241E86" w14:textId="77777777" w:rsidR="00A27279" w:rsidRPr="00CC13C4" w:rsidRDefault="00A27279" w:rsidP="00A27279">
      <w:pPr>
        <w:rPr>
          <w:rFonts w:asciiTheme="minorHAnsi" w:hAnsiTheme="minorHAnsi" w:cstheme="minorHAnsi"/>
          <w:sz w:val="22"/>
          <w:szCs w:val="22"/>
          <w:lang w:val="en-IN"/>
        </w:rPr>
      </w:pPr>
    </w:p>
    <w:p w14:paraId="4FB3C4A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3.Using contains method</w:t>
      </w:r>
    </w:p>
    <w:p w14:paraId="3E8B5F68" w14:textId="77777777" w:rsidR="00A27279" w:rsidRPr="00CC13C4" w:rsidRDefault="00A27279" w:rsidP="00A27279">
      <w:pPr>
        <w:rPr>
          <w:rFonts w:asciiTheme="minorHAnsi" w:hAnsiTheme="minorHAnsi" w:cstheme="minorHAnsi"/>
          <w:sz w:val="22"/>
          <w:szCs w:val="22"/>
          <w:lang w:val="en-IN"/>
        </w:rPr>
      </w:pPr>
    </w:p>
    <w:p w14:paraId="03D7E97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//tagname[contains(@attribute,’value1’)]</w:t>
      </w:r>
    </w:p>
    <w:p w14:paraId="0D24DF37" w14:textId="77777777" w:rsidR="00A27279" w:rsidRPr="00CC13C4" w:rsidRDefault="00A27279" w:rsidP="00A27279">
      <w:pPr>
        <w:rPr>
          <w:rFonts w:asciiTheme="minorHAnsi" w:hAnsiTheme="minorHAnsi" w:cstheme="minorHAnsi"/>
          <w:sz w:val="22"/>
          <w:szCs w:val="22"/>
          <w:lang w:val="en-IN"/>
        </w:rPr>
      </w:pPr>
    </w:p>
    <w:p w14:paraId="5A93F80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//input[contains(@id,’’)]</w:t>
      </w:r>
    </w:p>
    <w:p w14:paraId="799FF7F7" w14:textId="77777777" w:rsidR="00A27279" w:rsidRPr="00CC13C4" w:rsidRDefault="00A27279" w:rsidP="00A27279">
      <w:pPr>
        <w:rPr>
          <w:rFonts w:asciiTheme="minorHAnsi" w:hAnsiTheme="minorHAnsi" w:cstheme="minorHAnsi"/>
          <w:sz w:val="22"/>
          <w:szCs w:val="22"/>
          <w:lang w:val="en-IN"/>
        </w:rPr>
      </w:pPr>
    </w:p>
    <w:p w14:paraId="08F8B87E"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//input[contains(@name,’’)]</w:t>
      </w:r>
    </w:p>
    <w:p w14:paraId="48CA73B1" w14:textId="77777777" w:rsidR="00A27279" w:rsidRPr="00CC13C4" w:rsidRDefault="00A27279" w:rsidP="00A27279">
      <w:pPr>
        <w:rPr>
          <w:rFonts w:asciiTheme="minorHAnsi" w:hAnsiTheme="minorHAnsi" w:cstheme="minorHAnsi"/>
          <w:sz w:val="22"/>
          <w:szCs w:val="22"/>
          <w:lang w:val="en-IN"/>
        </w:rPr>
      </w:pPr>
    </w:p>
    <w:p w14:paraId="19C536C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//a[contains(@href,’’)][text()='abc']</w:t>
      </w:r>
    </w:p>
    <w:p w14:paraId="3DD426B9" w14:textId="77777777" w:rsidR="00A27279" w:rsidRPr="00CC13C4" w:rsidRDefault="00A27279" w:rsidP="00A27279">
      <w:pPr>
        <w:rPr>
          <w:rFonts w:asciiTheme="minorHAnsi" w:hAnsiTheme="minorHAnsi" w:cstheme="minorHAnsi"/>
          <w:sz w:val="22"/>
          <w:szCs w:val="22"/>
          <w:lang w:val="en-IN"/>
        </w:rPr>
      </w:pPr>
    </w:p>
    <w:p w14:paraId="0EDE4F4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//img[contains(@src,’’)]</w:t>
      </w:r>
    </w:p>
    <w:p w14:paraId="019499B0" w14:textId="77777777" w:rsidR="00A27279" w:rsidRPr="00CC13C4" w:rsidRDefault="00A27279" w:rsidP="00A27279">
      <w:pPr>
        <w:rPr>
          <w:rFonts w:asciiTheme="minorHAnsi" w:hAnsiTheme="minorHAnsi" w:cstheme="minorHAnsi"/>
          <w:sz w:val="22"/>
          <w:szCs w:val="22"/>
          <w:lang w:val="en-IN"/>
        </w:rPr>
      </w:pPr>
    </w:p>
    <w:p w14:paraId="3CD8933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//div[contains(@id,’’)]</w:t>
      </w:r>
    </w:p>
    <w:p w14:paraId="5B9440C7" w14:textId="77777777" w:rsidR="00A27279" w:rsidRPr="00CC13C4" w:rsidRDefault="00A27279" w:rsidP="00A27279">
      <w:pPr>
        <w:rPr>
          <w:rFonts w:asciiTheme="minorHAnsi" w:hAnsiTheme="minorHAnsi" w:cstheme="minorHAnsi"/>
          <w:sz w:val="22"/>
          <w:szCs w:val="22"/>
          <w:lang w:val="en-IN"/>
        </w:rPr>
      </w:pPr>
    </w:p>
    <w:p w14:paraId="61860681" w14:textId="77777777" w:rsidR="00A27279" w:rsidRPr="00CC13C4" w:rsidRDefault="00A27279" w:rsidP="00A27279">
      <w:pPr>
        <w:rPr>
          <w:rFonts w:asciiTheme="minorHAnsi" w:hAnsiTheme="minorHAnsi" w:cstheme="minorHAnsi"/>
          <w:sz w:val="22"/>
          <w:szCs w:val="22"/>
          <w:lang w:val="en-IN"/>
        </w:rPr>
      </w:pPr>
    </w:p>
    <w:p w14:paraId="6DB4788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4.Using starts-with method</w:t>
      </w:r>
    </w:p>
    <w:p w14:paraId="3F7FA715" w14:textId="77777777" w:rsidR="00A27279" w:rsidRPr="00CC13C4" w:rsidRDefault="00A27279" w:rsidP="00A27279">
      <w:pPr>
        <w:rPr>
          <w:rFonts w:asciiTheme="minorHAnsi" w:hAnsiTheme="minorHAnsi" w:cstheme="minorHAnsi"/>
          <w:sz w:val="22"/>
          <w:szCs w:val="22"/>
          <w:lang w:val="en-IN"/>
        </w:rPr>
      </w:pPr>
    </w:p>
    <w:p w14:paraId="1F39AFB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//tagname[starts-with(@attribute-name,’’)]</w:t>
      </w:r>
    </w:p>
    <w:p w14:paraId="0316C638" w14:textId="77777777" w:rsidR="00A27279" w:rsidRPr="00CC13C4" w:rsidRDefault="00A27279" w:rsidP="00A27279">
      <w:pPr>
        <w:rPr>
          <w:rFonts w:asciiTheme="minorHAnsi" w:hAnsiTheme="minorHAnsi" w:cstheme="minorHAnsi"/>
          <w:sz w:val="22"/>
          <w:szCs w:val="22"/>
          <w:lang w:val="en-IN"/>
        </w:rPr>
      </w:pPr>
    </w:p>
    <w:p w14:paraId="1BBEF17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//id[starts-with(@id,’’)]</w:t>
      </w:r>
    </w:p>
    <w:p w14:paraId="07413E25" w14:textId="77777777" w:rsidR="00A27279" w:rsidRPr="00CC13C4" w:rsidRDefault="00A27279" w:rsidP="00A27279">
      <w:pPr>
        <w:rPr>
          <w:rFonts w:asciiTheme="minorHAnsi" w:hAnsiTheme="minorHAnsi" w:cstheme="minorHAnsi"/>
          <w:sz w:val="22"/>
          <w:szCs w:val="22"/>
          <w:lang w:val="en-IN"/>
        </w:rPr>
      </w:pPr>
    </w:p>
    <w:p w14:paraId="6CF9BD7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//a[starts-with(@href=’’)]</w:t>
      </w:r>
    </w:p>
    <w:p w14:paraId="43E7A9D9" w14:textId="77777777" w:rsidR="00A27279" w:rsidRPr="00CC13C4" w:rsidRDefault="00A27279" w:rsidP="00A27279">
      <w:pPr>
        <w:rPr>
          <w:rFonts w:asciiTheme="minorHAnsi" w:hAnsiTheme="minorHAnsi" w:cstheme="minorHAnsi"/>
          <w:sz w:val="22"/>
          <w:szCs w:val="22"/>
          <w:lang w:val="en-IN"/>
        </w:rPr>
      </w:pPr>
    </w:p>
    <w:p w14:paraId="296BB54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//img[starts-with(@src=’’)]</w:t>
      </w:r>
    </w:p>
    <w:p w14:paraId="241687FD" w14:textId="77777777" w:rsidR="00A27279" w:rsidRPr="00CC13C4" w:rsidRDefault="00A27279" w:rsidP="00A27279">
      <w:pPr>
        <w:rPr>
          <w:rFonts w:asciiTheme="minorHAnsi" w:hAnsiTheme="minorHAnsi" w:cstheme="minorHAnsi"/>
          <w:sz w:val="22"/>
          <w:szCs w:val="22"/>
          <w:lang w:val="en-IN"/>
        </w:rPr>
      </w:pPr>
    </w:p>
    <w:p w14:paraId="0F6BBFE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//div[starts-with(@id=’’)]</w:t>
      </w:r>
    </w:p>
    <w:p w14:paraId="33AE4708" w14:textId="77777777" w:rsidR="00A27279" w:rsidRPr="00CC13C4" w:rsidRDefault="00A27279" w:rsidP="00A27279">
      <w:pPr>
        <w:rPr>
          <w:rFonts w:asciiTheme="minorHAnsi" w:hAnsiTheme="minorHAnsi" w:cstheme="minorHAnsi"/>
          <w:sz w:val="22"/>
          <w:szCs w:val="22"/>
          <w:lang w:val="en-IN"/>
        </w:rPr>
      </w:pPr>
    </w:p>
    <w:p w14:paraId="3FE7BB4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//input[starts-with(@id=’’)]</w:t>
      </w:r>
    </w:p>
    <w:p w14:paraId="38083D34" w14:textId="77777777" w:rsidR="00A27279" w:rsidRPr="00CC13C4" w:rsidRDefault="00A27279" w:rsidP="00A27279">
      <w:pPr>
        <w:rPr>
          <w:rFonts w:asciiTheme="minorHAnsi" w:hAnsiTheme="minorHAnsi" w:cstheme="minorHAnsi"/>
          <w:sz w:val="22"/>
          <w:szCs w:val="22"/>
          <w:lang w:val="en-IN"/>
        </w:rPr>
      </w:pPr>
    </w:p>
    <w:p w14:paraId="2F20C66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//button[starts-with(@id,’’)]</w:t>
      </w:r>
    </w:p>
    <w:p w14:paraId="17679D48" w14:textId="77777777" w:rsidR="00A27279" w:rsidRPr="00CC13C4" w:rsidRDefault="00A27279" w:rsidP="00A27279">
      <w:pPr>
        <w:rPr>
          <w:rFonts w:asciiTheme="minorHAnsi" w:hAnsiTheme="minorHAnsi" w:cstheme="minorHAnsi"/>
          <w:sz w:val="22"/>
          <w:szCs w:val="22"/>
          <w:lang w:val="en-IN"/>
        </w:rPr>
      </w:pPr>
    </w:p>
    <w:p w14:paraId="7D099A69" w14:textId="77777777" w:rsidR="00A27279" w:rsidRPr="00CC13C4" w:rsidRDefault="00A27279" w:rsidP="00A27279">
      <w:pPr>
        <w:rPr>
          <w:rFonts w:asciiTheme="minorHAnsi" w:hAnsiTheme="minorHAnsi" w:cstheme="minorHAnsi"/>
          <w:sz w:val="22"/>
          <w:szCs w:val="22"/>
          <w:lang w:val="en-IN"/>
        </w:rPr>
      </w:pPr>
    </w:p>
    <w:p w14:paraId="7475A46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5.Using Following node</w:t>
      </w:r>
    </w:p>
    <w:p w14:paraId="60300F5A" w14:textId="77777777" w:rsidR="00A27279" w:rsidRPr="00CC13C4" w:rsidRDefault="00A27279" w:rsidP="00A27279">
      <w:pPr>
        <w:rPr>
          <w:rFonts w:asciiTheme="minorHAnsi" w:hAnsiTheme="minorHAnsi" w:cstheme="minorHAnsi"/>
          <w:sz w:val="22"/>
          <w:szCs w:val="22"/>
          <w:lang w:val="en-IN"/>
        </w:rPr>
      </w:pPr>
    </w:p>
    <w:p w14:paraId="2EC9E21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Xpath/following::again-ur-regular-path</w:t>
      </w:r>
    </w:p>
    <w:p w14:paraId="11F43407" w14:textId="77777777" w:rsidR="00A27279" w:rsidRPr="00CC13C4" w:rsidRDefault="00A27279" w:rsidP="00A27279">
      <w:pPr>
        <w:rPr>
          <w:rFonts w:asciiTheme="minorHAnsi" w:hAnsiTheme="minorHAnsi" w:cstheme="minorHAnsi"/>
          <w:sz w:val="22"/>
          <w:szCs w:val="22"/>
          <w:lang w:val="en-IN"/>
        </w:rPr>
      </w:pPr>
    </w:p>
    <w:p w14:paraId="607C9A9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//input[@id=’’]/following::input[1]</w:t>
      </w:r>
    </w:p>
    <w:p w14:paraId="2742F5C9" w14:textId="77777777" w:rsidR="00A27279" w:rsidRPr="00CC13C4" w:rsidRDefault="00A27279" w:rsidP="00A27279">
      <w:pPr>
        <w:rPr>
          <w:rFonts w:asciiTheme="minorHAnsi" w:hAnsiTheme="minorHAnsi" w:cstheme="minorHAnsi"/>
          <w:sz w:val="22"/>
          <w:szCs w:val="22"/>
          <w:lang w:val="en-IN"/>
        </w:rPr>
      </w:pPr>
    </w:p>
    <w:p w14:paraId="4EDBE79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//a[@href=’’]/following::a[1]</w:t>
      </w:r>
    </w:p>
    <w:p w14:paraId="654FDE26" w14:textId="77777777" w:rsidR="00A27279" w:rsidRPr="00CC13C4" w:rsidRDefault="00A27279" w:rsidP="00A27279">
      <w:pPr>
        <w:rPr>
          <w:rFonts w:asciiTheme="minorHAnsi" w:hAnsiTheme="minorHAnsi" w:cstheme="minorHAnsi"/>
          <w:sz w:val="22"/>
          <w:szCs w:val="22"/>
          <w:lang w:val="en-IN"/>
        </w:rPr>
      </w:pPr>
    </w:p>
    <w:p w14:paraId="440A394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//img[@src=’’]/following::img[1]</w:t>
      </w:r>
    </w:p>
    <w:p w14:paraId="57448B6C" w14:textId="77777777" w:rsidR="00A27279" w:rsidRPr="00CC13C4" w:rsidRDefault="00A27279" w:rsidP="00A27279">
      <w:pPr>
        <w:rPr>
          <w:rFonts w:asciiTheme="minorHAnsi" w:hAnsiTheme="minorHAnsi" w:cstheme="minorHAnsi"/>
          <w:sz w:val="22"/>
          <w:szCs w:val="22"/>
          <w:lang w:val="en-IN"/>
        </w:rPr>
      </w:pPr>
    </w:p>
    <w:p w14:paraId="7BA58945" w14:textId="77777777" w:rsidR="00A27279" w:rsidRPr="00CC13C4" w:rsidRDefault="00A27279" w:rsidP="00A27279">
      <w:pPr>
        <w:rPr>
          <w:rFonts w:asciiTheme="minorHAnsi" w:hAnsiTheme="minorHAnsi" w:cstheme="minorHAnsi"/>
          <w:sz w:val="22"/>
          <w:szCs w:val="22"/>
          <w:lang w:val="en-IN"/>
        </w:rPr>
      </w:pPr>
    </w:p>
    <w:p w14:paraId="1890108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6. Using preceding node</w:t>
      </w:r>
    </w:p>
    <w:p w14:paraId="69D60931" w14:textId="77777777" w:rsidR="00A27279" w:rsidRPr="00CC13C4" w:rsidRDefault="00A27279" w:rsidP="00A27279">
      <w:pPr>
        <w:rPr>
          <w:rFonts w:asciiTheme="minorHAnsi" w:hAnsiTheme="minorHAnsi" w:cstheme="minorHAnsi"/>
          <w:sz w:val="22"/>
          <w:szCs w:val="22"/>
          <w:lang w:val="en-IN"/>
        </w:rPr>
      </w:pPr>
    </w:p>
    <w:p w14:paraId="532B7EF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Xpath/preceding::again-ur-regular-path</w:t>
      </w:r>
    </w:p>
    <w:p w14:paraId="46B254E5" w14:textId="77777777" w:rsidR="00A27279" w:rsidRPr="00CC13C4" w:rsidRDefault="00A27279" w:rsidP="00A27279">
      <w:pPr>
        <w:rPr>
          <w:rFonts w:asciiTheme="minorHAnsi" w:hAnsiTheme="minorHAnsi" w:cstheme="minorHAnsi"/>
          <w:sz w:val="22"/>
          <w:szCs w:val="22"/>
          <w:lang w:val="en-IN"/>
        </w:rPr>
      </w:pPr>
    </w:p>
    <w:p w14:paraId="426FB18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//input[@id=’’]/ preceding::input[1]</w:t>
      </w:r>
    </w:p>
    <w:p w14:paraId="51F9734F" w14:textId="77777777" w:rsidR="00A27279" w:rsidRPr="00CC13C4" w:rsidRDefault="00A27279" w:rsidP="00A27279">
      <w:pPr>
        <w:rPr>
          <w:rFonts w:asciiTheme="minorHAnsi" w:hAnsiTheme="minorHAnsi" w:cstheme="minorHAnsi"/>
          <w:sz w:val="22"/>
          <w:szCs w:val="22"/>
          <w:lang w:val="en-IN"/>
        </w:rPr>
      </w:pPr>
    </w:p>
    <w:p w14:paraId="69C9888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//a[@href=’’]/ preceding::a[1]</w:t>
      </w:r>
    </w:p>
    <w:p w14:paraId="73883D72" w14:textId="77777777" w:rsidR="00A27279" w:rsidRPr="00CC13C4" w:rsidRDefault="00A27279" w:rsidP="00A27279">
      <w:pPr>
        <w:rPr>
          <w:rFonts w:asciiTheme="minorHAnsi" w:hAnsiTheme="minorHAnsi" w:cstheme="minorHAnsi"/>
          <w:sz w:val="22"/>
          <w:szCs w:val="22"/>
          <w:lang w:val="en-IN"/>
        </w:rPr>
      </w:pPr>
    </w:p>
    <w:p w14:paraId="4CAA2F6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//img[@src=’’]/ preceding::img[1]</w:t>
      </w:r>
    </w:p>
    <w:p w14:paraId="37E97F53" w14:textId="77777777" w:rsidR="00A27279" w:rsidRPr="00CC13C4" w:rsidRDefault="00A27279" w:rsidP="00A27279">
      <w:pPr>
        <w:rPr>
          <w:rFonts w:asciiTheme="minorHAnsi" w:hAnsiTheme="minorHAnsi" w:cstheme="minorHAnsi"/>
          <w:sz w:val="22"/>
          <w:szCs w:val="22"/>
          <w:lang w:val="en-IN"/>
        </w:rPr>
      </w:pPr>
    </w:p>
    <w:p w14:paraId="13C66520" w14:textId="77777777" w:rsidR="00A27279" w:rsidRPr="00CC13C4" w:rsidRDefault="00A27279" w:rsidP="00A27279">
      <w:pPr>
        <w:rPr>
          <w:rFonts w:asciiTheme="minorHAnsi" w:hAnsiTheme="minorHAnsi" w:cstheme="minorHAnsi"/>
          <w:sz w:val="22"/>
          <w:szCs w:val="22"/>
          <w:lang w:val="en-IN"/>
        </w:rPr>
      </w:pPr>
    </w:p>
    <w:p w14:paraId="3D224B8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7. Absolute XPath method</w:t>
      </w:r>
    </w:p>
    <w:p w14:paraId="67B837C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/html/head/body/div/input</w:t>
      </w:r>
    </w:p>
    <w:p w14:paraId="2140E746" w14:textId="77777777" w:rsidR="00A27279" w:rsidRPr="00CC13C4" w:rsidRDefault="00A27279" w:rsidP="00A27279">
      <w:pPr>
        <w:rPr>
          <w:rFonts w:asciiTheme="minorHAnsi" w:hAnsiTheme="minorHAnsi" w:cstheme="minorHAnsi"/>
          <w:sz w:val="22"/>
          <w:szCs w:val="22"/>
          <w:lang w:val="en-IN"/>
        </w:rPr>
      </w:pPr>
    </w:p>
    <w:p w14:paraId="51F5265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8. Relative and Absolute XPath method</w:t>
      </w:r>
    </w:p>
    <w:p w14:paraId="44CBF2FA" w14:textId="77777777" w:rsidR="00A27279" w:rsidRPr="00CC13C4" w:rsidRDefault="00A27279" w:rsidP="00A27279">
      <w:pPr>
        <w:rPr>
          <w:rFonts w:asciiTheme="minorHAnsi" w:hAnsiTheme="minorHAnsi" w:cstheme="minorHAnsi"/>
          <w:sz w:val="22"/>
          <w:szCs w:val="22"/>
          <w:lang w:val="en-IN"/>
        </w:rPr>
      </w:pPr>
    </w:p>
    <w:p w14:paraId="5F353CD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//parent-xpath/absolute xpath</w:t>
      </w:r>
    </w:p>
    <w:p w14:paraId="186B9352" w14:textId="77777777" w:rsidR="00A27279" w:rsidRPr="00CC13C4" w:rsidRDefault="00A27279" w:rsidP="00A27279">
      <w:pPr>
        <w:rPr>
          <w:rFonts w:asciiTheme="minorHAnsi" w:hAnsiTheme="minorHAnsi" w:cstheme="minorHAnsi"/>
          <w:sz w:val="22"/>
          <w:szCs w:val="22"/>
          <w:lang w:val="en-IN"/>
        </w:rPr>
      </w:pPr>
    </w:p>
    <w:p w14:paraId="71FF5F6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//input[@id=’section’]/div/input</w:t>
      </w:r>
    </w:p>
    <w:p w14:paraId="6CFB7EC7" w14:textId="122717A6"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00F711C1">
        <w:rPr>
          <w:rFonts w:asciiTheme="minorHAnsi" w:hAnsiTheme="minorHAnsi" w:cstheme="minorHAnsi"/>
          <w:sz w:val="22"/>
          <w:szCs w:val="22"/>
          <w:lang w:val="en-IN"/>
        </w:rPr>
        <w:t>----------------------</w:t>
      </w:r>
    </w:p>
    <w:p w14:paraId="073B9773" w14:textId="77777777" w:rsidR="00A27279" w:rsidRPr="00CC13C4" w:rsidRDefault="00A27279" w:rsidP="00A27279">
      <w:pPr>
        <w:rPr>
          <w:rFonts w:asciiTheme="minorHAnsi" w:hAnsiTheme="minorHAnsi" w:cstheme="minorHAnsi"/>
          <w:sz w:val="22"/>
          <w:szCs w:val="22"/>
          <w:lang w:val="en-IN"/>
        </w:rPr>
      </w:pPr>
    </w:p>
    <w:p w14:paraId="142DD3B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If 1 XPATH matches with 2 or more than 2 node it will always perform operation on 1st matching node only</w:t>
      </w:r>
    </w:p>
    <w:p w14:paraId="3D1F20FE" w14:textId="005B9F74"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00F711C1">
        <w:rPr>
          <w:rFonts w:asciiTheme="minorHAnsi" w:hAnsiTheme="minorHAnsi" w:cstheme="minorHAnsi"/>
          <w:sz w:val="22"/>
          <w:szCs w:val="22"/>
          <w:lang w:val="en-IN"/>
        </w:rPr>
        <w:t>----------------------</w:t>
      </w:r>
    </w:p>
    <w:p w14:paraId="6E417521" w14:textId="77777777" w:rsidR="00A27279" w:rsidRPr="00CC13C4" w:rsidRDefault="00A27279" w:rsidP="00A27279">
      <w:pPr>
        <w:rPr>
          <w:rFonts w:asciiTheme="minorHAnsi" w:hAnsiTheme="minorHAnsi" w:cstheme="minorHAnsi"/>
          <w:sz w:val="22"/>
          <w:szCs w:val="22"/>
          <w:lang w:val="en-IN"/>
        </w:rPr>
      </w:pPr>
    </w:p>
    <w:p w14:paraId="6037706B" w14:textId="697C9133" w:rsidR="00A27279" w:rsidRPr="00CC13C4" w:rsidRDefault="00A614F2"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When</w:t>
      </w:r>
      <w:r w:rsidR="00A27279" w:rsidRPr="00CC13C4">
        <w:rPr>
          <w:rFonts w:asciiTheme="minorHAnsi" w:hAnsiTheme="minorHAnsi" w:cstheme="minorHAnsi"/>
          <w:sz w:val="22"/>
          <w:szCs w:val="22"/>
          <w:lang w:val="en-IN"/>
        </w:rPr>
        <w:t xml:space="preserve"> dealing with Bootstrap Login/popup/</w:t>
      </w:r>
      <w:r w:rsidRPr="00CC13C4">
        <w:rPr>
          <w:rFonts w:asciiTheme="minorHAnsi" w:hAnsiTheme="minorHAnsi" w:cstheme="minorHAnsi"/>
          <w:sz w:val="22"/>
          <w:szCs w:val="22"/>
          <w:lang w:val="en-IN"/>
        </w:rPr>
        <w:t>window (</w:t>
      </w:r>
      <w:r w:rsidR="00A27279" w:rsidRPr="00CC13C4">
        <w:rPr>
          <w:rFonts w:asciiTheme="minorHAnsi" w:hAnsiTheme="minorHAnsi" w:cstheme="minorHAnsi"/>
          <w:sz w:val="22"/>
          <w:szCs w:val="22"/>
          <w:lang w:val="en-IN"/>
        </w:rPr>
        <w:t xml:space="preserve">Flipcart login or redbus login </w:t>
      </w:r>
      <w:r w:rsidRPr="00CC13C4">
        <w:rPr>
          <w:rFonts w:asciiTheme="minorHAnsi" w:hAnsiTheme="minorHAnsi" w:cstheme="minorHAnsi"/>
          <w:sz w:val="22"/>
          <w:szCs w:val="22"/>
          <w:lang w:val="en-IN"/>
        </w:rPr>
        <w:t>etc.</w:t>
      </w:r>
      <w:r w:rsidR="00A27279" w:rsidRPr="00CC13C4">
        <w:rPr>
          <w:rFonts w:asciiTheme="minorHAnsi" w:hAnsiTheme="minorHAnsi" w:cstheme="minorHAnsi"/>
          <w:sz w:val="22"/>
          <w:szCs w:val="22"/>
          <w:lang w:val="en-IN"/>
        </w:rPr>
        <w:t xml:space="preserve">)- remember most of the time window will come under Frame so 1st we need to switch to Frame </w:t>
      </w:r>
      <w:r w:rsidRPr="00CC13C4">
        <w:rPr>
          <w:rFonts w:asciiTheme="minorHAnsi" w:hAnsiTheme="minorHAnsi" w:cstheme="minorHAnsi"/>
          <w:sz w:val="22"/>
          <w:szCs w:val="22"/>
          <w:lang w:val="en-IN"/>
        </w:rPr>
        <w:t>and then</w:t>
      </w:r>
      <w:r w:rsidR="00A27279" w:rsidRPr="00CC13C4">
        <w:rPr>
          <w:rFonts w:asciiTheme="minorHAnsi" w:hAnsiTheme="minorHAnsi" w:cstheme="minorHAnsi"/>
          <w:sz w:val="22"/>
          <w:szCs w:val="22"/>
          <w:lang w:val="en-IN"/>
        </w:rPr>
        <w:t xml:space="preserve"> we can perform operations and if it is normal window than we can directly perform operations.</w:t>
      </w:r>
    </w:p>
    <w:p w14:paraId="49E09568" w14:textId="77777777" w:rsidR="00A27279" w:rsidRPr="00CC13C4" w:rsidRDefault="00A27279" w:rsidP="00A27279">
      <w:pPr>
        <w:rPr>
          <w:rFonts w:asciiTheme="minorHAnsi" w:hAnsiTheme="minorHAnsi" w:cstheme="minorHAnsi"/>
          <w:sz w:val="22"/>
          <w:szCs w:val="22"/>
          <w:lang w:val="en-IN"/>
        </w:rPr>
      </w:pPr>
    </w:p>
    <w:p w14:paraId="47D09D22" w14:textId="13566875" w:rsidR="00A27279" w:rsidRPr="00CC13C4" w:rsidRDefault="00A614F2"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After</w:t>
      </w:r>
      <w:r w:rsidR="00A27279" w:rsidRPr="00CC13C4">
        <w:rPr>
          <w:rFonts w:asciiTheme="minorHAnsi" w:hAnsiTheme="minorHAnsi" w:cstheme="minorHAnsi"/>
          <w:sz w:val="22"/>
          <w:szCs w:val="22"/>
          <w:lang w:val="en-IN"/>
        </w:rPr>
        <w:t xml:space="preserve"> </w:t>
      </w:r>
      <w:r w:rsidRPr="00CC13C4">
        <w:rPr>
          <w:rFonts w:asciiTheme="minorHAnsi" w:hAnsiTheme="minorHAnsi" w:cstheme="minorHAnsi"/>
          <w:sz w:val="22"/>
          <w:szCs w:val="22"/>
          <w:lang w:val="en-IN"/>
        </w:rPr>
        <w:t>switching, it</w:t>
      </w:r>
      <w:r w:rsidR="00A27279" w:rsidRPr="00CC13C4">
        <w:rPr>
          <w:rFonts w:asciiTheme="minorHAnsi" w:hAnsiTheme="minorHAnsi" w:cstheme="minorHAnsi"/>
          <w:sz w:val="22"/>
          <w:szCs w:val="22"/>
          <w:lang w:val="en-IN"/>
        </w:rPr>
        <w:t xml:space="preserve"> is now a separate window /alert-you can directly perform any operations</w:t>
      </w:r>
    </w:p>
    <w:p w14:paraId="2928FFD6" w14:textId="77777777" w:rsidR="00A27279" w:rsidRPr="00CC13C4" w:rsidRDefault="00A27279" w:rsidP="00A27279">
      <w:pPr>
        <w:rPr>
          <w:rFonts w:asciiTheme="minorHAnsi" w:hAnsiTheme="minorHAnsi" w:cstheme="minorHAnsi"/>
          <w:sz w:val="22"/>
          <w:szCs w:val="22"/>
          <w:lang w:val="en-IN"/>
        </w:rPr>
      </w:pPr>
    </w:p>
    <w:p w14:paraId="24EB907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public static void main(String[] args) throws Exception {</w:t>
      </w:r>
    </w:p>
    <w:p w14:paraId="7C11989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WebDriver driver = new FirefoxDriver();</w:t>
      </w:r>
    </w:p>
    <w:p w14:paraId="4A16D82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driver.get("https://www.goibibo.com/");</w:t>
      </w:r>
    </w:p>
    <w:p w14:paraId="696E41B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driver.manage().window().maximize();</w:t>
      </w:r>
    </w:p>
    <w:p w14:paraId="45DC714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driver.manage().timeouts().implicitlyWait(10, TimeUnit.SECONDS);</w:t>
      </w:r>
    </w:p>
    <w:p w14:paraId="34F3BD6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driver.findElement(By.xpath(".//*[@id='get_sign_up']")).click();</w:t>
      </w:r>
    </w:p>
    <w:p w14:paraId="05B5691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driver.switchTo().frame("authiframe");</w:t>
      </w:r>
    </w:p>
    <w:p w14:paraId="1B8C6C7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driver.findElement(By.xpath(".//*[@id='authMobile']")).sendKeys("99999999999");</w:t>
      </w:r>
    </w:p>
    <w:p w14:paraId="75291EE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t>}</w:t>
      </w:r>
    </w:p>
    <w:p w14:paraId="4592E3A0" w14:textId="1E40D06B"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007917DB">
        <w:rPr>
          <w:rFonts w:asciiTheme="minorHAnsi" w:hAnsiTheme="minorHAnsi" w:cstheme="minorHAnsi"/>
          <w:sz w:val="22"/>
          <w:szCs w:val="22"/>
          <w:lang w:val="en-IN"/>
        </w:rPr>
        <w:t>-------------------------------</w:t>
      </w:r>
    </w:p>
    <w:p w14:paraId="2F334007" w14:textId="536697A6" w:rsidR="00A27279" w:rsidRPr="00CC13C4" w:rsidRDefault="00A614F2"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Bootstrap</w:t>
      </w:r>
      <w:r w:rsidR="00A27279" w:rsidRPr="00CC13C4">
        <w:rPr>
          <w:rFonts w:asciiTheme="minorHAnsi" w:hAnsiTheme="minorHAnsi" w:cstheme="minorHAnsi"/>
          <w:sz w:val="22"/>
          <w:szCs w:val="22"/>
          <w:lang w:val="en-IN"/>
        </w:rPr>
        <w:t xml:space="preserve"> </w:t>
      </w:r>
      <w:r w:rsidRPr="00CC13C4">
        <w:rPr>
          <w:rFonts w:asciiTheme="minorHAnsi" w:hAnsiTheme="minorHAnsi" w:cstheme="minorHAnsi"/>
          <w:sz w:val="22"/>
          <w:szCs w:val="22"/>
          <w:lang w:val="en-IN"/>
        </w:rPr>
        <w:t>Dropdown</w:t>
      </w:r>
      <w:r w:rsidR="00A27279" w:rsidRPr="00CC13C4">
        <w:rPr>
          <w:rFonts w:asciiTheme="minorHAnsi" w:hAnsiTheme="minorHAnsi" w:cstheme="minorHAnsi"/>
          <w:sz w:val="22"/>
          <w:szCs w:val="22"/>
          <w:lang w:val="en-IN"/>
        </w:rPr>
        <w:t>- The bootstrap dropdown is enhanced part of dropdown where you will deal with UL and LI tag of HTML.</w:t>
      </w:r>
    </w:p>
    <w:p w14:paraId="5C2C0A4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To handle this kind of drop-down we have to use findElements method and then we can run a for loop to get specific elements.</w:t>
      </w:r>
    </w:p>
    <w:p w14:paraId="20935FC6" w14:textId="77777777" w:rsidR="00A27279" w:rsidRPr="00CC13C4" w:rsidRDefault="00A27279" w:rsidP="00A27279">
      <w:pPr>
        <w:rPr>
          <w:rFonts w:asciiTheme="minorHAnsi" w:hAnsiTheme="minorHAnsi" w:cstheme="minorHAnsi"/>
          <w:sz w:val="22"/>
          <w:szCs w:val="22"/>
          <w:lang w:val="en-IN"/>
        </w:rPr>
      </w:pPr>
    </w:p>
    <w:p w14:paraId="50CDECD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public static void main(String[] args) throws Exception {</w:t>
      </w:r>
    </w:p>
    <w:p w14:paraId="07030F7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WebDriver driver = new FirefoxDriver();</w:t>
      </w:r>
    </w:p>
    <w:p w14:paraId="1B75975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driver.get("https://www.ebay.in/");</w:t>
      </w:r>
    </w:p>
    <w:p w14:paraId="093B73D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driver.manage().window().maximize();</w:t>
      </w:r>
    </w:p>
    <w:p w14:paraId="48D6EDE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driver.manage().timeouts().implicitlyWait(10, TimeUnit.SECONDS);</w:t>
      </w:r>
    </w:p>
    <w:p w14:paraId="7871434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driver.findElement(By.xpath(".//*[@id='gh-shop-a']")).click();</w:t>
      </w:r>
    </w:p>
    <w:p w14:paraId="2C2EF9D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List&lt;WebElement&gt; dd_menu=driver.findElements(By.xpath(".//*[@id='gh-sbc']/tbody/tr/td/ul/li/a"));</w:t>
      </w:r>
    </w:p>
    <w:p w14:paraId="2134BC4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System.out.println(dd_menu.size());</w:t>
      </w:r>
    </w:p>
    <w:p w14:paraId="7F26ADB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System.out.println("----------------------------------------");</w:t>
      </w:r>
    </w:p>
    <w:p w14:paraId="09E3A78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for (int i = 0; i &lt; dd_menu.size(); i++) {</w:t>
      </w:r>
    </w:p>
    <w:p w14:paraId="7D9F336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WebElement element=dd_menu.get(i);</w:t>
      </w:r>
    </w:p>
    <w:p w14:paraId="5F848B5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lastRenderedPageBreak/>
        <w:tab/>
      </w: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String innerHTML=element.getAttribute("innerHTML");</w:t>
      </w:r>
    </w:p>
    <w:p w14:paraId="7AE2E2B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if (innerHTML.contentEquals("Digital Cameras")) {</w:t>
      </w:r>
    </w:p>
    <w:p w14:paraId="6D20A3A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element.click();</w:t>
      </w:r>
    </w:p>
    <w:p w14:paraId="1834275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break;</w:t>
      </w:r>
    </w:p>
    <w:p w14:paraId="23D652C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w:t>
      </w:r>
    </w:p>
    <w:p w14:paraId="7032872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System.out.println(innerHTML);</w:t>
      </w:r>
    </w:p>
    <w:p w14:paraId="5D774AA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w:t>
      </w:r>
    </w:p>
    <w:p w14:paraId="44784CD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r>
    </w:p>
    <w:p w14:paraId="5628182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t>}</w:t>
      </w:r>
    </w:p>
    <w:p w14:paraId="5B33D11B" w14:textId="713BB979"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002357AE">
        <w:rPr>
          <w:rFonts w:asciiTheme="minorHAnsi" w:hAnsiTheme="minorHAnsi" w:cstheme="minorHAnsi"/>
          <w:sz w:val="22"/>
          <w:szCs w:val="22"/>
          <w:lang w:val="en-IN"/>
        </w:rPr>
        <w:t>----------------------------</w:t>
      </w:r>
    </w:p>
    <w:p w14:paraId="6DE9EE7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Dropdown- print all the values from dropdown</w:t>
      </w:r>
    </w:p>
    <w:p w14:paraId="426D6BFF" w14:textId="77777777" w:rsidR="00A27279" w:rsidRPr="00CC13C4" w:rsidRDefault="00A27279" w:rsidP="00A27279">
      <w:pPr>
        <w:rPr>
          <w:rFonts w:asciiTheme="minorHAnsi" w:hAnsiTheme="minorHAnsi" w:cstheme="minorHAnsi"/>
          <w:sz w:val="22"/>
          <w:szCs w:val="22"/>
          <w:lang w:val="en-IN"/>
        </w:rPr>
      </w:pPr>
    </w:p>
    <w:p w14:paraId="7AD4F4B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WebElement element = driver.findElement(By.xpath(".//*[@id='gh-cat']"));</w:t>
      </w:r>
    </w:p>
    <w:p w14:paraId="56BD23F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Thread.sleep(2000);</w:t>
      </w:r>
    </w:p>
    <w:p w14:paraId="31189A0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Select select = new Select(element);</w:t>
      </w:r>
    </w:p>
    <w:p w14:paraId="17D9272E"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List&lt;WebElement&gt; list = select.getOptions();</w:t>
      </w:r>
    </w:p>
    <w:p w14:paraId="00C0CB2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System.out.println(list.size());</w:t>
      </w:r>
    </w:p>
    <w:p w14:paraId="7F3D8C6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System.out.println("-------------------------------------------");</w:t>
      </w:r>
    </w:p>
    <w:p w14:paraId="774015F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for (int i = 0; i &lt; list.size(); i++) {</w:t>
      </w:r>
    </w:p>
    <w:p w14:paraId="7097CCA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System.out.println(list.get(i).getText());</w:t>
      </w:r>
    </w:p>
    <w:p w14:paraId="0A92B20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w:t>
      </w:r>
    </w:p>
    <w:p w14:paraId="38C49986" w14:textId="77777777" w:rsidR="00A27279" w:rsidRPr="00CC13C4" w:rsidRDefault="00A27279" w:rsidP="00A27279">
      <w:pPr>
        <w:rPr>
          <w:rFonts w:asciiTheme="minorHAnsi" w:hAnsiTheme="minorHAnsi" w:cstheme="minorHAnsi"/>
          <w:sz w:val="22"/>
          <w:szCs w:val="22"/>
          <w:lang w:val="en-IN"/>
        </w:rPr>
      </w:pPr>
    </w:p>
    <w:p w14:paraId="6942817E"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p>
    <w:p w14:paraId="376EBA7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Alert - Alert is an Interface</w:t>
      </w:r>
    </w:p>
    <w:p w14:paraId="2DF4D64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will use switchTo() method for- Alert/Frame/windowHandle</w:t>
      </w:r>
    </w:p>
    <w:p w14:paraId="24CC3FBA" w14:textId="77777777" w:rsidR="00A27279" w:rsidRPr="00CC13C4" w:rsidRDefault="00A27279" w:rsidP="00A27279">
      <w:pPr>
        <w:rPr>
          <w:rFonts w:asciiTheme="minorHAnsi" w:hAnsiTheme="minorHAnsi" w:cstheme="minorHAnsi"/>
          <w:sz w:val="22"/>
          <w:szCs w:val="22"/>
          <w:lang w:val="en-IN"/>
        </w:rPr>
      </w:pPr>
    </w:p>
    <w:p w14:paraId="4AB57A5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Note– alert is separate window so before using accept() or dismiss() methods we have to switch to alert window using switchTo() method</w:t>
      </w:r>
    </w:p>
    <w:p w14:paraId="2F2254A9" w14:textId="77777777" w:rsidR="00A27279" w:rsidRPr="00CC13C4" w:rsidRDefault="00A27279" w:rsidP="00A27279">
      <w:pPr>
        <w:rPr>
          <w:rFonts w:asciiTheme="minorHAnsi" w:hAnsiTheme="minorHAnsi" w:cstheme="minorHAnsi"/>
          <w:sz w:val="22"/>
          <w:szCs w:val="22"/>
          <w:lang w:val="en-IN"/>
        </w:rPr>
      </w:pPr>
    </w:p>
    <w:p w14:paraId="5316AC1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Example:-</w:t>
      </w:r>
    </w:p>
    <w:p w14:paraId="27D3C565" w14:textId="77777777" w:rsidR="00A27279" w:rsidRPr="00CC13C4" w:rsidRDefault="00A27279" w:rsidP="00A27279">
      <w:pPr>
        <w:rPr>
          <w:rFonts w:asciiTheme="minorHAnsi" w:hAnsiTheme="minorHAnsi" w:cstheme="minorHAnsi"/>
          <w:sz w:val="22"/>
          <w:szCs w:val="22"/>
          <w:lang w:val="en-IN"/>
        </w:rPr>
      </w:pPr>
    </w:p>
    <w:p w14:paraId="0248768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driver.findElement(By.xpath(".//*[@id='Table_3']/tbody/tr[1]/td[2]/div/a")).click();</w:t>
      </w:r>
    </w:p>
    <w:p w14:paraId="30F7F3C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 Switch to alert window and capture the text and print</w:t>
      </w:r>
    </w:p>
    <w:p w14:paraId="3350183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System.out.println(driver.switchTo().alert().getText());</w:t>
      </w:r>
    </w:p>
    <w:p w14:paraId="22BE280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 Pause testcase for 5 second</w:t>
      </w:r>
    </w:p>
    <w:p w14:paraId="7411C4BE"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Thread.sleep(5000);</w:t>
      </w:r>
    </w:p>
    <w:p w14:paraId="68B59C1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 click on ok button</w:t>
      </w:r>
    </w:p>
    <w:p w14:paraId="1A31198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r w:rsidRPr="00CC13C4">
        <w:rPr>
          <w:rFonts w:asciiTheme="minorHAnsi" w:hAnsiTheme="minorHAnsi" w:cstheme="minorHAnsi"/>
          <w:sz w:val="22"/>
          <w:szCs w:val="22"/>
          <w:lang w:val="en-IN"/>
        </w:rPr>
        <w:tab/>
        <w:t>driver.switchTo().alert().accept();</w:t>
      </w:r>
    </w:p>
    <w:p w14:paraId="68AC683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 Close browser </w:t>
      </w:r>
    </w:p>
    <w:p w14:paraId="3926031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driver.quit();</w:t>
      </w:r>
    </w:p>
    <w:p w14:paraId="025109F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79F7C0D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p>
    <w:p w14:paraId="30AEB55B" w14:textId="77777777" w:rsidR="00A27279" w:rsidRPr="00CC13C4" w:rsidRDefault="00A27279" w:rsidP="00A27279">
      <w:pPr>
        <w:rPr>
          <w:rFonts w:asciiTheme="minorHAnsi" w:hAnsiTheme="minorHAnsi" w:cstheme="minorHAnsi"/>
          <w:sz w:val="22"/>
          <w:szCs w:val="22"/>
          <w:lang w:val="en-IN"/>
        </w:rPr>
      </w:pPr>
    </w:p>
    <w:p w14:paraId="3970312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Now consider a scenario where alert window comes when certain condition true for this we can create method which will check if alert window present then only it will execute otherwise it will skip this part</w:t>
      </w:r>
    </w:p>
    <w:p w14:paraId="201AC837" w14:textId="77777777" w:rsidR="00A27279" w:rsidRPr="00CC13C4" w:rsidRDefault="00A27279" w:rsidP="00A27279">
      <w:pPr>
        <w:rPr>
          <w:rFonts w:asciiTheme="minorHAnsi" w:hAnsiTheme="minorHAnsi" w:cstheme="minorHAnsi"/>
          <w:sz w:val="22"/>
          <w:szCs w:val="22"/>
          <w:lang w:val="en-IN"/>
        </w:rPr>
      </w:pPr>
    </w:p>
    <w:p w14:paraId="3E7FA30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public static void handleAlert(WebDriver ldriver){</w:t>
      </w:r>
    </w:p>
    <w:p w14:paraId="419EDE9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06CF5CB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if(isAlertPresent(ldriver)){</w:t>
      </w:r>
    </w:p>
    <w:p w14:paraId="5C25BCD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lastRenderedPageBreak/>
        <w:t xml:space="preserve"> </w:t>
      </w:r>
    </w:p>
    <w:p w14:paraId="2ECA597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Alert alert = ldriver.switchTo().alert();</w:t>
      </w:r>
    </w:p>
    <w:p w14:paraId="23D6665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7321287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System.out.println(alert.getText());</w:t>
      </w:r>
    </w:p>
    <w:p w14:paraId="5A19552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18E4E52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alert.accept();</w:t>
      </w:r>
    </w:p>
    <w:p w14:paraId="2036F7A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77C7CB9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46DB08D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5BF02DC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2817F75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3A77ACB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1C2A2E4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Important point- If alert in not present in the window and still we try to switchTo alert window then Selenium will throw NoAlertPresentException which will terminate your program so better you should use exception handle also in your script.</w:t>
      </w:r>
    </w:p>
    <w:p w14:paraId="193EBB1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169CB5B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public static boolean isAlertPresent(WebDriver ldriver){</w:t>
      </w:r>
    </w:p>
    <w:p w14:paraId="14F38B6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5E373C5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try{</w:t>
      </w:r>
    </w:p>
    <w:p w14:paraId="0813AF1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763140D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ldriver.switchTo().alert();</w:t>
      </w:r>
    </w:p>
    <w:p w14:paraId="5A90CA5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7FAEACB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return true;</w:t>
      </w:r>
    </w:p>
    <w:p w14:paraId="6B25BFA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2236403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}catch(NoAlertPresentException ex){</w:t>
      </w:r>
    </w:p>
    <w:p w14:paraId="164A29A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362D34A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return false;</w:t>
      </w:r>
    </w:p>
    <w:p w14:paraId="7F48BE1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24B205C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5C9543D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65587C0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0E9BDC9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p>
    <w:p w14:paraId="0C6B1701" w14:textId="77777777" w:rsidR="00A27279" w:rsidRPr="00CC13C4" w:rsidRDefault="00A27279" w:rsidP="00A27279">
      <w:pPr>
        <w:rPr>
          <w:rFonts w:asciiTheme="minorHAnsi" w:hAnsiTheme="minorHAnsi" w:cstheme="minorHAnsi"/>
          <w:sz w:val="22"/>
          <w:szCs w:val="22"/>
          <w:lang w:val="en-IN"/>
        </w:rPr>
      </w:pPr>
    </w:p>
    <w:p w14:paraId="035E3C0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Mouse hover- print all the links </w:t>
      </w:r>
    </w:p>
    <w:p w14:paraId="5131E15C" w14:textId="77777777" w:rsidR="00A27279" w:rsidRPr="00CC13C4" w:rsidRDefault="00A27279" w:rsidP="00A27279">
      <w:pPr>
        <w:rPr>
          <w:rFonts w:asciiTheme="minorHAnsi" w:hAnsiTheme="minorHAnsi" w:cstheme="minorHAnsi"/>
          <w:sz w:val="22"/>
          <w:szCs w:val="22"/>
          <w:lang w:val="en-IN"/>
        </w:rPr>
      </w:pPr>
    </w:p>
    <w:p w14:paraId="019F7A3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WebElement element=driver.findElement(By.xpath(".//*[@id='nav-link-accountList']"));</w:t>
      </w:r>
    </w:p>
    <w:p w14:paraId="5E1F4F4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Actions act=new Actions(driver);</w:t>
      </w:r>
    </w:p>
    <w:p w14:paraId="7230B6A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act.moveToElement(element).build().perform();</w:t>
      </w:r>
    </w:p>
    <w:p w14:paraId="51DBE687" w14:textId="77777777" w:rsidR="00A27279" w:rsidRPr="00CC13C4" w:rsidRDefault="00A27279" w:rsidP="00A27279">
      <w:pPr>
        <w:rPr>
          <w:rFonts w:asciiTheme="minorHAnsi" w:hAnsiTheme="minorHAnsi" w:cstheme="minorHAnsi"/>
          <w:sz w:val="22"/>
          <w:szCs w:val="22"/>
          <w:lang w:val="en-IN"/>
        </w:rPr>
      </w:pPr>
    </w:p>
    <w:p w14:paraId="7C27BC5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//XPATH is very very important for this type of problem</w:t>
      </w:r>
    </w:p>
    <w:p w14:paraId="1B71DDCE" w14:textId="77777777" w:rsidR="00A27279" w:rsidRPr="00CC13C4" w:rsidRDefault="00A27279" w:rsidP="00A27279">
      <w:pPr>
        <w:rPr>
          <w:rFonts w:asciiTheme="minorHAnsi" w:hAnsiTheme="minorHAnsi" w:cstheme="minorHAnsi"/>
          <w:sz w:val="22"/>
          <w:szCs w:val="22"/>
          <w:lang w:val="en-IN"/>
        </w:rPr>
      </w:pPr>
    </w:p>
    <w:p w14:paraId="7A56ED4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List&lt;WebElement&gt;links=driver.findElements(By.xpath(".//*[@id='nav-flyout-accountList']//a"));</w:t>
      </w:r>
    </w:p>
    <w:p w14:paraId="73DA3EB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for (int i = 0; i &lt; links.size(); i++) {</w:t>
      </w:r>
    </w:p>
    <w:p w14:paraId="16A4149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System.out.println(links.get(i).getText());</w:t>
      </w:r>
    </w:p>
    <w:p w14:paraId="2FB6F4A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w:t>
      </w:r>
    </w:p>
    <w:p w14:paraId="18D4273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r>
    </w:p>
    <w:p w14:paraId="1DF181E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p>
    <w:p w14:paraId="55119711" w14:textId="77777777" w:rsidR="00A27279" w:rsidRPr="00CC13C4" w:rsidRDefault="00A27279" w:rsidP="00A27279">
      <w:pPr>
        <w:rPr>
          <w:rFonts w:asciiTheme="minorHAnsi" w:hAnsiTheme="minorHAnsi" w:cstheme="minorHAnsi"/>
          <w:sz w:val="22"/>
          <w:szCs w:val="22"/>
          <w:lang w:val="en-IN"/>
        </w:rPr>
      </w:pPr>
    </w:p>
    <w:p w14:paraId="1EDD55B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lastRenderedPageBreak/>
        <w:t>Element is not Clickable Exception-</w:t>
      </w:r>
    </w:p>
    <w:p w14:paraId="2C2D646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-Mostly will get in Chrome and in Safari browser</w:t>
      </w:r>
    </w:p>
    <w:p w14:paraId="6472B6D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-Try with diffrent XPATH</w:t>
      </w:r>
    </w:p>
    <w:p w14:paraId="1FDD18A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-mouse hover (best solution- click on middle of the element)</w:t>
      </w:r>
    </w:p>
    <w:p w14:paraId="000730C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p>
    <w:p w14:paraId="2EE837E3" w14:textId="77777777" w:rsidR="00A27279" w:rsidRPr="00CC13C4" w:rsidRDefault="00A27279" w:rsidP="00A27279">
      <w:pPr>
        <w:rPr>
          <w:rFonts w:asciiTheme="minorHAnsi" w:hAnsiTheme="minorHAnsi" w:cstheme="minorHAnsi"/>
          <w:sz w:val="22"/>
          <w:szCs w:val="22"/>
          <w:lang w:val="en-IN"/>
        </w:rPr>
      </w:pPr>
    </w:p>
    <w:p w14:paraId="1DB4CC4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Frames-</w:t>
      </w:r>
    </w:p>
    <w:p w14:paraId="3C0D3B2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By default selenium will focus on parent window</w:t>
      </w:r>
    </w:p>
    <w:p w14:paraId="62A2F09A" w14:textId="1B475BF5"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-you need to perform any operation on Frame than you need to sw</w:t>
      </w:r>
      <w:r w:rsidR="002357AE">
        <w:rPr>
          <w:rFonts w:asciiTheme="minorHAnsi" w:hAnsiTheme="minorHAnsi" w:cstheme="minorHAnsi"/>
          <w:sz w:val="22"/>
          <w:szCs w:val="22"/>
          <w:lang w:val="en-IN"/>
        </w:rPr>
        <w:t>i</w:t>
      </w:r>
      <w:r w:rsidRPr="00CC13C4">
        <w:rPr>
          <w:rFonts w:asciiTheme="minorHAnsi" w:hAnsiTheme="minorHAnsi" w:cstheme="minorHAnsi"/>
          <w:sz w:val="22"/>
          <w:szCs w:val="22"/>
          <w:lang w:val="en-IN"/>
        </w:rPr>
        <w:t>tchTo that frame first and come back to parent window</w:t>
      </w:r>
    </w:p>
    <w:p w14:paraId="1FF52EF2" w14:textId="77777777" w:rsidR="00A27279" w:rsidRPr="00CC13C4" w:rsidRDefault="00A27279" w:rsidP="00A27279">
      <w:pPr>
        <w:rPr>
          <w:rFonts w:asciiTheme="minorHAnsi" w:hAnsiTheme="minorHAnsi" w:cstheme="minorHAnsi"/>
          <w:sz w:val="22"/>
          <w:szCs w:val="22"/>
          <w:lang w:val="en-IN"/>
        </w:rPr>
      </w:pPr>
    </w:p>
    <w:p w14:paraId="1C16BC1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how to identify Frames ?</w:t>
      </w:r>
    </w:p>
    <w:p w14:paraId="2F3A0DA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ans- Source code (iframe/ frameset)</w:t>
      </w:r>
    </w:p>
    <w:p w14:paraId="612A96F5" w14:textId="77777777" w:rsidR="00A27279" w:rsidRPr="00CC13C4" w:rsidRDefault="00A27279" w:rsidP="00A27279">
      <w:pPr>
        <w:rPr>
          <w:rFonts w:asciiTheme="minorHAnsi" w:hAnsiTheme="minorHAnsi" w:cstheme="minorHAnsi"/>
          <w:sz w:val="22"/>
          <w:szCs w:val="22"/>
          <w:lang w:val="en-IN"/>
        </w:rPr>
      </w:pPr>
    </w:p>
    <w:p w14:paraId="39EE264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3 ways to switch to frame-index/id/webelement</w:t>
      </w:r>
    </w:p>
    <w:p w14:paraId="003FFDAA" w14:textId="44AC0299"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if we </w:t>
      </w:r>
      <w:r w:rsidR="002357AE" w:rsidRPr="00CC13C4">
        <w:rPr>
          <w:rFonts w:asciiTheme="minorHAnsi" w:hAnsiTheme="minorHAnsi" w:cstheme="minorHAnsi"/>
          <w:sz w:val="22"/>
          <w:szCs w:val="22"/>
          <w:lang w:val="en-IN"/>
        </w:rPr>
        <w:t>don’t</w:t>
      </w:r>
      <w:r w:rsidRPr="00CC13C4">
        <w:rPr>
          <w:rFonts w:asciiTheme="minorHAnsi" w:hAnsiTheme="minorHAnsi" w:cstheme="minorHAnsi"/>
          <w:sz w:val="22"/>
          <w:szCs w:val="22"/>
          <w:lang w:val="en-IN"/>
        </w:rPr>
        <w:t xml:space="preserve"> have any</w:t>
      </w:r>
      <w:r w:rsidR="002357AE">
        <w:rPr>
          <w:rFonts w:asciiTheme="minorHAnsi" w:hAnsiTheme="minorHAnsi" w:cstheme="minorHAnsi"/>
          <w:sz w:val="22"/>
          <w:szCs w:val="22"/>
          <w:lang w:val="en-IN"/>
        </w:rPr>
        <w:t xml:space="preserve"> id to find iframe- than so man</w:t>
      </w:r>
      <w:r w:rsidRPr="00CC13C4">
        <w:rPr>
          <w:rFonts w:asciiTheme="minorHAnsi" w:hAnsiTheme="minorHAnsi" w:cstheme="minorHAnsi"/>
          <w:sz w:val="22"/>
          <w:szCs w:val="22"/>
          <w:lang w:val="en-IN"/>
        </w:rPr>
        <w:t xml:space="preserve">y </w:t>
      </w:r>
      <w:r w:rsidR="002357AE" w:rsidRPr="00CC13C4">
        <w:rPr>
          <w:rFonts w:asciiTheme="minorHAnsi" w:hAnsiTheme="minorHAnsi" w:cstheme="minorHAnsi"/>
          <w:sz w:val="22"/>
          <w:szCs w:val="22"/>
          <w:lang w:val="en-IN"/>
        </w:rPr>
        <w:t>attribute</w:t>
      </w:r>
      <w:r w:rsidRPr="00CC13C4">
        <w:rPr>
          <w:rFonts w:asciiTheme="minorHAnsi" w:hAnsiTheme="minorHAnsi" w:cstheme="minorHAnsi"/>
          <w:sz w:val="22"/>
          <w:szCs w:val="22"/>
          <w:lang w:val="en-IN"/>
        </w:rPr>
        <w:t xml:space="preserve"> will be there to find (you will get iframe id or attribute in HTML tag)</w:t>
      </w:r>
    </w:p>
    <w:p w14:paraId="31F3243F" w14:textId="7F2FF600"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in Mozilla- you can directly check there is frame or not but in Chrome/IE you </w:t>
      </w:r>
      <w:r w:rsidR="002357AE" w:rsidRPr="00CC13C4">
        <w:rPr>
          <w:rFonts w:asciiTheme="minorHAnsi" w:hAnsiTheme="minorHAnsi" w:cstheme="minorHAnsi"/>
          <w:sz w:val="22"/>
          <w:szCs w:val="22"/>
          <w:lang w:val="en-IN"/>
        </w:rPr>
        <w:t>need</w:t>
      </w:r>
      <w:r w:rsidRPr="00CC13C4">
        <w:rPr>
          <w:rFonts w:asciiTheme="minorHAnsi" w:hAnsiTheme="minorHAnsi" w:cstheme="minorHAnsi"/>
          <w:sz w:val="22"/>
          <w:szCs w:val="22"/>
          <w:lang w:val="en-IN"/>
        </w:rPr>
        <w:t xml:space="preserve"> to find manually</w:t>
      </w:r>
    </w:p>
    <w:p w14:paraId="57C25549" w14:textId="77777777" w:rsidR="00A27279" w:rsidRPr="00CC13C4" w:rsidRDefault="00A27279" w:rsidP="00A27279">
      <w:pPr>
        <w:rPr>
          <w:rFonts w:asciiTheme="minorHAnsi" w:hAnsiTheme="minorHAnsi" w:cstheme="minorHAnsi"/>
          <w:sz w:val="22"/>
          <w:szCs w:val="22"/>
          <w:lang w:val="en-IN"/>
        </w:rPr>
      </w:pPr>
    </w:p>
    <w:p w14:paraId="554EB5E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how to handle ?</w:t>
      </w:r>
    </w:p>
    <w:p w14:paraId="47A607D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ans- switch to frame-perform operation-switch back to parent window</w:t>
      </w:r>
    </w:p>
    <w:p w14:paraId="478856B1" w14:textId="77777777" w:rsidR="00A27279" w:rsidRPr="00CC13C4" w:rsidRDefault="00A27279" w:rsidP="00A27279">
      <w:pPr>
        <w:rPr>
          <w:rFonts w:asciiTheme="minorHAnsi" w:hAnsiTheme="minorHAnsi" w:cstheme="minorHAnsi"/>
          <w:sz w:val="22"/>
          <w:szCs w:val="22"/>
          <w:lang w:val="en-IN"/>
        </w:rPr>
      </w:pPr>
    </w:p>
    <w:p w14:paraId="5472A0F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how to find no of frames ?</w:t>
      </w:r>
    </w:p>
    <w:p w14:paraId="4C96D7D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ans-driver.findelements(By.tagname("iframe")).size();</w:t>
      </w:r>
    </w:p>
    <w:p w14:paraId="294A3FA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driver.switchTo().frame(indexnumber);</w:t>
      </w:r>
    </w:p>
    <w:p w14:paraId="2077ED7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driver.switchTo().frame(“framename”);</w:t>
      </w:r>
    </w:p>
    <w:p w14:paraId="33DCB56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driver.switchTo().defaultContent();</w:t>
      </w:r>
    </w:p>
    <w:p w14:paraId="35274652" w14:textId="77777777" w:rsidR="00A27279" w:rsidRPr="00CC13C4" w:rsidRDefault="00A27279" w:rsidP="00A27279">
      <w:pPr>
        <w:rPr>
          <w:rFonts w:asciiTheme="minorHAnsi" w:hAnsiTheme="minorHAnsi" w:cstheme="minorHAnsi"/>
          <w:sz w:val="22"/>
          <w:szCs w:val="22"/>
          <w:lang w:val="en-IN"/>
        </w:rPr>
      </w:pPr>
    </w:p>
    <w:p w14:paraId="3EC189D6" w14:textId="77777777" w:rsidR="00A27279" w:rsidRPr="00CC13C4" w:rsidRDefault="00A27279" w:rsidP="00A27279">
      <w:pPr>
        <w:rPr>
          <w:rFonts w:asciiTheme="minorHAnsi" w:hAnsiTheme="minorHAnsi" w:cstheme="minorHAnsi"/>
          <w:sz w:val="22"/>
          <w:szCs w:val="22"/>
          <w:lang w:val="en-IN"/>
        </w:rPr>
      </w:pPr>
    </w:p>
    <w:p w14:paraId="21D1AC9D" w14:textId="75DD21EB" w:rsidR="00A27279" w:rsidRPr="00CC13C4" w:rsidRDefault="00A614F2"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Now</w:t>
      </w:r>
      <w:r w:rsidR="00A27279" w:rsidRPr="00CC13C4">
        <w:rPr>
          <w:rFonts w:asciiTheme="minorHAnsi" w:hAnsiTheme="minorHAnsi" w:cstheme="minorHAnsi"/>
          <w:sz w:val="22"/>
          <w:szCs w:val="22"/>
          <w:lang w:val="en-IN"/>
        </w:rPr>
        <w:t xml:space="preserve"> if you want to find with the help of webelement</w:t>
      </w:r>
    </w:p>
    <w:p w14:paraId="03D7BCA9" w14:textId="77777777" w:rsidR="00A27279" w:rsidRPr="00CC13C4" w:rsidRDefault="00A27279" w:rsidP="00A27279">
      <w:pPr>
        <w:rPr>
          <w:rFonts w:asciiTheme="minorHAnsi" w:hAnsiTheme="minorHAnsi" w:cstheme="minorHAnsi"/>
          <w:sz w:val="22"/>
          <w:szCs w:val="22"/>
          <w:lang w:val="en-IN"/>
        </w:rPr>
      </w:pPr>
    </w:p>
    <w:p w14:paraId="066D46A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try {</w:t>
      </w:r>
    </w:p>
    <w:p w14:paraId="293C7BC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1064D4C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WebElement button=driver.findElement(By.xpath(""));  </w:t>
      </w:r>
    </w:p>
    <w:p w14:paraId="074400E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56E38E9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driver.switchTo().frame(button);</w:t>
      </w:r>
    </w:p>
    <w:p w14:paraId="72E2D7B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0379F6D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p>
    <w:p w14:paraId="78FFB06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catch (NoSuchFrameException e)</w:t>
      </w:r>
    </w:p>
    <w:p w14:paraId="041E795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          </w:t>
      </w:r>
    </w:p>
    <w:p w14:paraId="2022D60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System.out.println(e.getMessage());     </w:t>
      </w:r>
    </w:p>
    <w:p w14:paraId="7378A97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7709666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3EA9B410" w14:textId="77777777" w:rsidR="00A27279" w:rsidRPr="00CC13C4" w:rsidRDefault="00A27279" w:rsidP="00A27279">
      <w:pPr>
        <w:rPr>
          <w:rFonts w:asciiTheme="minorHAnsi" w:hAnsiTheme="minorHAnsi" w:cstheme="minorHAnsi"/>
          <w:sz w:val="22"/>
          <w:szCs w:val="22"/>
          <w:lang w:val="en-IN"/>
        </w:rPr>
      </w:pPr>
    </w:p>
    <w:p w14:paraId="0F6DAA6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example-:</w:t>
      </w:r>
    </w:p>
    <w:p w14:paraId="7D2EC3B2" w14:textId="77777777" w:rsidR="00A27279" w:rsidRPr="00CC13C4" w:rsidRDefault="00A27279" w:rsidP="00A27279">
      <w:pPr>
        <w:rPr>
          <w:rFonts w:asciiTheme="minorHAnsi" w:hAnsiTheme="minorHAnsi" w:cstheme="minorHAnsi"/>
          <w:sz w:val="22"/>
          <w:szCs w:val="22"/>
          <w:lang w:val="en-IN"/>
        </w:rPr>
      </w:pPr>
    </w:p>
    <w:p w14:paraId="0616902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t>int total_frame=driver.findElements(By.tagName("iframe")).size();</w:t>
      </w:r>
      <w:r w:rsidRPr="00CC13C4">
        <w:rPr>
          <w:rFonts w:asciiTheme="minorHAnsi" w:hAnsiTheme="minorHAnsi" w:cstheme="minorHAnsi"/>
          <w:sz w:val="22"/>
          <w:szCs w:val="22"/>
          <w:lang w:val="en-IN"/>
        </w:rPr>
        <w:tab/>
      </w:r>
    </w:p>
    <w:p w14:paraId="2AA5183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t>System.out.println(total_frame);</w:t>
      </w:r>
    </w:p>
    <w:p w14:paraId="1A9DB21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t>WebElement my_frame=driver.findElement(By.xpath("//iframe[@title='selenium_news']"));</w:t>
      </w:r>
    </w:p>
    <w:p w14:paraId="2EC70A1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t>driver.switchTo().frame(my_frame);</w:t>
      </w:r>
    </w:p>
    <w:p w14:paraId="24DA91A9" w14:textId="77777777" w:rsidR="00A27279" w:rsidRPr="00CC13C4" w:rsidRDefault="00A27279" w:rsidP="00A27279">
      <w:pPr>
        <w:rPr>
          <w:rFonts w:asciiTheme="minorHAnsi" w:hAnsiTheme="minorHAnsi" w:cstheme="minorHAnsi"/>
          <w:sz w:val="22"/>
          <w:szCs w:val="22"/>
          <w:lang w:val="en-IN"/>
        </w:rPr>
      </w:pPr>
    </w:p>
    <w:p w14:paraId="7012C58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perform operation on frame now and than come back to parent window</w:t>
      </w:r>
    </w:p>
    <w:p w14:paraId="1B31A52A" w14:textId="77777777" w:rsidR="00A27279" w:rsidRPr="00CC13C4" w:rsidRDefault="00A27279" w:rsidP="00A27279">
      <w:pPr>
        <w:rPr>
          <w:rFonts w:asciiTheme="minorHAnsi" w:hAnsiTheme="minorHAnsi" w:cstheme="minorHAnsi"/>
          <w:sz w:val="22"/>
          <w:szCs w:val="22"/>
          <w:lang w:val="en-IN"/>
        </w:rPr>
      </w:pPr>
    </w:p>
    <w:p w14:paraId="5A9A084F" w14:textId="77777777" w:rsidR="00A27279" w:rsidRPr="00CC13C4" w:rsidRDefault="00A27279" w:rsidP="00A27279">
      <w:pPr>
        <w:rPr>
          <w:rFonts w:asciiTheme="minorHAnsi" w:hAnsiTheme="minorHAnsi" w:cstheme="minorHAnsi"/>
          <w:sz w:val="22"/>
          <w:szCs w:val="22"/>
          <w:lang w:val="en-IN"/>
        </w:rPr>
      </w:pPr>
    </w:p>
    <w:p w14:paraId="623DA68C" w14:textId="77777777" w:rsidR="00A27279" w:rsidRPr="00CC13C4" w:rsidRDefault="00A27279" w:rsidP="00A27279">
      <w:pPr>
        <w:rPr>
          <w:rFonts w:asciiTheme="minorHAnsi" w:hAnsiTheme="minorHAnsi" w:cstheme="minorHAnsi"/>
          <w:sz w:val="22"/>
          <w:szCs w:val="22"/>
          <w:lang w:val="en-IN"/>
        </w:rPr>
      </w:pPr>
    </w:p>
    <w:p w14:paraId="722B3F9E"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p>
    <w:p w14:paraId="00348CC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How to Scroll into view in Selenium Webdriver ?</w:t>
      </w:r>
    </w:p>
    <w:p w14:paraId="7B099C36" w14:textId="263297C1" w:rsidR="00A27279" w:rsidRPr="00CC13C4" w:rsidRDefault="00A614F2"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Ans-</w:t>
      </w:r>
      <w:r w:rsidR="00A27279" w:rsidRPr="00CC13C4">
        <w:rPr>
          <w:rFonts w:asciiTheme="minorHAnsi" w:hAnsiTheme="minorHAnsi" w:cstheme="minorHAnsi"/>
          <w:sz w:val="22"/>
          <w:szCs w:val="22"/>
          <w:lang w:val="en-IN"/>
        </w:rPr>
        <w:t xml:space="preserve"> Selenium does not have inbuilt method which allow us to scroll into view but </w:t>
      </w:r>
      <w:r w:rsidRPr="00CC13C4">
        <w:rPr>
          <w:rFonts w:asciiTheme="minorHAnsi" w:hAnsiTheme="minorHAnsi" w:cstheme="minorHAnsi"/>
          <w:sz w:val="22"/>
          <w:szCs w:val="22"/>
          <w:lang w:val="en-IN"/>
        </w:rPr>
        <w:t>we</w:t>
      </w:r>
      <w:r w:rsidR="00A27279" w:rsidRPr="00CC13C4">
        <w:rPr>
          <w:rFonts w:asciiTheme="minorHAnsi" w:hAnsiTheme="minorHAnsi" w:cstheme="minorHAnsi"/>
          <w:sz w:val="22"/>
          <w:szCs w:val="22"/>
          <w:lang w:val="en-IN"/>
        </w:rPr>
        <w:t xml:space="preserve"> can scroll into view in Selenium using JavaScript executor.</w:t>
      </w:r>
    </w:p>
    <w:p w14:paraId="3ABAAF5E" w14:textId="77777777" w:rsidR="00A27279" w:rsidRPr="00CC13C4" w:rsidRDefault="00A27279" w:rsidP="00A27279">
      <w:pPr>
        <w:rPr>
          <w:rFonts w:asciiTheme="minorHAnsi" w:hAnsiTheme="minorHAnsi" w:cstheme="minorHAnsi"/>
          <w:sz w:val="22"/>
          <w:szCs w:val="22"/>
          <w:lang w:val="en-IN"/>
        </w:rPr>
      </w:pPr>
    </w:p>
    <w:p w14:paraId="26E672A8" w14:textId="77777777" w:rsidR="00A27279" w:rsidRPr="00CC13C4" w:rsidRDefault="00A27279" w:rsidP="00A27279">
      <w:pPr>
        <w:rPr>
          <w:rFonts w:asciiTheme="minorHAnsi" w:hAnsiTheme="minorHAnsi" w:cstheme="minorHAnsi"/>
          <w:sz w:val="22"/>
          <w:szCs w:val="22"/>
          <w:lang w:val="en-IN"/>
        </w:rPr>
      </w:pPr>
    </w:p>
    <w:p w14:paraId="71C951C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public static void main(String[] args) {</w:t>
      </w:r>
    </w:p>
    <w:p w14:paraId="5353025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 Start browser</w:t>
      </w:r>
    </w:p>
    <w:p w14:paraId="328E266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WebDriver driver = new FirefoxDriver();</w:t>
      </w:r>
    </w:p>
    <w:p w14:paraId="126483AE"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 Maximize browser</w:t>
      </w:r>
    </w:p>
    <w:p w14:paraId="351C758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driver.manage().window().maximize();</w:t>
      </w:r>
    </w:p>
    <w:p w14:paraId="1FD5117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 Pass application URL</w:t>
      </w:r>
    </w:p>
    <w:p w14:paraId="4C0C954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driver.get("http://manos.malihu.gr/repository/custom-scrollbar/demo/examples/complete_examples.html");</w:t>
      </w:r>
    </w:p>
    <w:p w14:paraId="19C83085" w14:textId="77777777" w:rsidR="00A27279" w:rsidRPr="00CC13C4" w:rsidRDefault="00A27279" w:rsidP="00A27279">
      <w:pPr>
        <w:rPr>
          <w:rFonts w:asciiTheme="minorHAnsi" w:hAnsiTheme="minorHAnsi" w:cstheme="minorHAnsi"/>
          <w:sz w:val="22"/>
          <w:szCs w:val="22"/>
          <w:lang w:val="en-IN"/>
        </w:rPr>
      </w:pPr>
    </w:p>
    <w:p w14:paraId="2FFA22B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 Create instance of Javascript executor</w:t>
      </w:r>
    </w:p>
    <w:p w14:paraId="2A130D3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JavascriptExecutor je = (JavascriptExecutor) driver;</w:t>
      </w:r>
    </w:p>
    <w:p w14:paraId="37EDDF8D" w14:textId="77777777" w:rsidR="00A27279" w:rsidRPr="00CC13C4" w:rsidRDefault="00A27279" w:rsidP="00A27279">
      <w:pPr>
        <w:rPr>
          <w:rFonts w:asciiTheme="minorHAnsi" w:hAnsiTheme="minorHAnsi" w:cstheme="minorHAnsi"/>
          <w:sz w:val="22"/>
          <w:szCs w:val="22"/>
          <w:lang w:val="en-IN"/>
        </w:rPr>
      </w:pPr>
    </w:p>
    <w:p w14:paraId="3BA5FA64" w14:textId="2BE0ED0C"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 xml:space="preserve">// </w:t>
      </w:r>
      <w:r w:rsidR="00A614F2" w:rsidRPr="00CC13C4">
        <w:rPr>
          <w:rFonts w:asciiTheme="minorHAnsi" w:hAnsiTheme="minorHAnsi" w:cstheme="minorHAnsi"/>
          <w:sz w:val="22"/>
          <w:szCs w:val="22"/>
          <w:lang w:val="en-IN"/>
        </w:rPr>
        <w:t>identify</w:t>
      </w:r>
      <w:r w:rsidRPr="00CC13C4">
        <w:rPr>
          <w:rFonts w:asciiTheme="minorHAnsi" w:hAnsiTheme="minorHAnsi" w:cstheme="minorHAnsi"/>
          <w:sz w:val="22"/>
          <w:szCs w:val="22"/>
          <w:lang w:val="en-IN"/>
        </w:rPr>
        <w:t xml:space="preserve"> the WebElement which will appear after scrolling down</w:t>
      </w:r>
    </w:p>
    <w:p w14:paraId="6983A3D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WebElement element = driver.findElement(By.xpath(".//*[@id='mCSB_3_container']/p[3]"));</w:t>
      </w:r>
    </w:p>
    <w:p w14:paraId="7A3092CA" w14:textId="77777777" w:rsidR="00A27279" w:rsidRPr="00CC13C4" w:rsidRDefault="00A27279" w:rsidP="00A27279">
      <w:pPr>
        <w:rPr>
          <w:rFonts w:asciiTheme="minorHAnsi" w:hAnsiTheme="minorHAnsi" w:cstheme="minorHAnsi"/>
          <w:sz w:val="22"/>
          <w:szCs w:val="22"/>
          <w:lang w:val="en-IN"/>
        </w:rPr>
      </w:pPr>
    </w:p>
    <w:p w14:paraId="347C57F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 now execute query which actually will scroll until that element is not appeared on page.</w:t>
      </w:r>
    </w:p>
    <w:p w14:paraId="2147F0C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je.executeScript("arguments[0].scrollIntoView(true);", element);</w:t>
      </w:r>
    </w:p>
    <w:p w14:paraId="5FEBFB45" w14:textId="77777777" w:rsidR="00A27279" w:rsidRPr="00CC13C4" w:rsidRDefault="00A27279" w:rsidP="00A27279">
      <w:pPr>
        <w:rPr>
          <w:rFonts w:asciiTheme="minorHAnsi" w:hAnsiTheme="minorHAnsi" w:cstheme="minorHAnsi"/>
          <w:sz w:val="22"/>
          <w:szCs w:val="22"/>
          <w:lang w:val="en-IN"/>
        </w:rPr>
      </w:pPr>
    </w:p>
    <w:p w14:paraId="7B137A2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 Extract the text and verify</w:t>
      </w:r>
    </w:p>
    <w:p w14:paraId="35412BB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System.out.println(element.getText());</w:t>
      </w:r>
    </w:p>
    <w:p w14:paraId="2035E7C4" w14:textId="77777777" w:rsidR="00A27279" w:rsidRPr="00CC13C4" w:rsidRDefault="00A27279" w:rsidP="00A27279">
      <w:pPr>
        <w:rPr>
          <w:rFonts w:asciiTheme="minorHAnsi" w:hAnsiTheme="minorHAnsi" w:cstheme="minorHAnsi"/>
          <w:sz w:val="22"/>
          <w:szCs w:val="22"/>
          <w:lang w:val="en-IN"/>
        </w:rPr>
      </w:pPr>
    </w:p>
    <w:p w14:paraId="4F09021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t>}</w:t>
      </w:r>
    </w:p>
    <w:p w14:paraId="27A26641" w14:textId="77777777" w:rsidR="00A27279" w:rsidRPr="00CC13C4" w:rsidRDefault="00A27279" w:rsidP="00A27279">
      <w:pPr>
        <w:rPr>
          <w:rFonts w:asciiTheme="minorHAnsi" w:hAnsiTheme="minorHAnsi" w:cstheme="minorHAnsi"/>
          <w:sz w:val="22"/>
          <w:szCs w:val="22"/>
          <w:lang w:val="en-IN"/>
        </w:rPr>
      </w:pPr>
    </w:p>
    <w:p w14:paraId="1C39980B" w14:textId="77777777" w:rsidR="00A27279" w:rsidRPr="00CC13C4" w:rsidRDefault="00A27279" w:rsidP="00A27279">
      <w:pPr>
        <w:rPr>
          <w:rFonts w:asciiTheme="minorHAnsi" w:hAnsiTheme="minorHAnsi" w:cstheme="minorHAnsi"/>
          <w:sz w:val="22"/>
          <w:szCs w:val="22"/>
          <w:lang w:val="en-IN"/>
        </w:rPr>
      </w:pPr>
    </w:p>
    <w:p w14:paraId="688A9BF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What is JavaScript</w:t>
      </w:r>
    </w:p>
    <w:p w14:paraId="288E0E86" w14:textId="77777777" w:rsidR="00A27279" w:rsidRPr="00CC13C4" w:rsidRDefault="00A27279" w:rsidP="00A27279">
      <w:pPr>
        <w:rPr>
          <w:rFonts w:asciiTheme="minorHAnsi" w:hAnsiTheme="minorHAnsi" w:cstheme="minorHAnsi"/>
          <w:sz w:val="22"/>
          <w:szCs w:val="22"/>
          <w:lang w:val="en-IN"/>
        </w:rPr>
      </w:pPr>
    </w:p>
    <w:p w14:paraId="6CD0029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JavaScript is one of the programming languages of the Web.</w:t>
      </w:r>
    </w:p>
    <w:p w14:paraId="02FF775B" w14:textId="77777777" w:rsidR="00A27279" w:rsidRPr="00CC13C4" w:rsidRDefault="00A27279" w:rsidP="00A27279">
      <w:pPr>
        <w:rPr>
          <w:rFonts w:asciiTheme="minorHAnsi" w:hAnsiTheme="minorHAnsi" w:cstheme="minorHAnsi"/>
          <w:sz w:val="22"/>
          <w:szCs w:val="22"/>
          <w:lang w:val="en-IN"/>
        </w:rPr>
      </w:pPr>
    </w:p>
    <w:p w14:paraId="1D928925" w14:textId="2DD82F76"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JavascriptExecutor is an Interfac</w:t>
      </w:r>
      <w:r w:rsidR="002357AE">
        <w:rPr>
          <w:rFonts w:asciiTheme="minorHAnsi" w:hAnsiTheme="minorHAnsi" w:cstheme="minorHAnsi"/>
          <w:sz w:val="22"/>
          <w:szCs w:val="22"/>
          <w:lang w:val="en-IN"/>
        </w:rPr>
        <w:t>e which is available in package</w:t>
      </w:r>
      <w:r w:rsidRPr="00CC13C4">
        <w:rPr>
          <w:rFonts w:asciiTheme="minorHAnsi" w:hAnsiTheme="minorHAnsi" w:cstheme="minorHAnsi"/>
          <w:sz w:val="22"/>
          <w:szCs w:val="22"/>
          <w:lang w:val="en-IN"/>
        </w:rPr>
        <w:t xml:space="preserve"> org.openqa.selenium.JavascriptExecutor;</w:t>
      </w:r>
    </w:p>
    <w:p w14:paraId="19A414EE" w14:textId="77777777" w:rsidR="00A27279" w:rsidRPr="00CC13C4" w:rsidRDefault="00A27279" w:rsidP="00A27279">
      <w:pPr>
        <w:rPr>
          <w:rFonts w:asciiTheme="minorHAnsi" w:hAnsiTheme="minorHAnsi" w:cstheme="minorHAnsi"/>
          <w:sz w:val="22"/>
          <w:szCs w:val="22"/>
          <w:lang w:val="en-IN"/>
        </w:rPr>
      </w:pPr>
    </w:p>
    <w:p w14:paraId="46C3B9B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Inside this Interface we have some predefined method called executeScript()- so whatever script you will pass as a String  It will be executed by JavascriptExecutor.</w:t>
      </w:r>
    </w:p>
    <w:p w14:paraId="5DB77CD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Note- This is the most common question in the interview that how to type in Selenium without using the sendKeys method.</w:t>
      </w:r>
    </w:p>
    <w:p w14:paraId="633E01A6" w14:textId="77777777" w:rsidR="00A27279" w:rsidRPr="00CC13C4" w:rsidRDefault="00A27279" w:rsidP="00A27279">
      <w:pPr>
        <w:rPr>
          <w:rFonts w:asciiTheme="minorHAnsi" w:hAnsiTheme="minorHAnsi" w:cstheme="minorHAnsi"/>
          <w:sz w:val="22"/>
          <w:szCs w:val="22"/>
          <w:lang w:val="en-IN"/>
        </w:rPr>
      </w:pPr>
    </w:p>
    <w:p w14:paraId="5CD23590" w14:textId="77777777" w:rsidR="00A27279" w:rsidRPr="00CC13C4" w:rsidRDefault="00A27279" w:rsidP="00A27279">
      <w:pPr>
        <w:rPr>
          <w:rFonts w:asciiTheme="minorHAnsi" w:hAnsiTheme="minorHAnsi" w:cstheme="minorHAnsi"/>
          <w:sz w:val="22"/>
          <w:szCs w:val="22"/>
          <w:lang w:val="en-IN"/>
        </w:rPr>
      </w:pPr>
    </w:p>
    <w:p w14:paraId="075DC39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lastRenderedPageBreak/>
        <w:t>Program 1- How to type in Selenium without using sendKeys() method</w:t>
      </w:r>
    </w:p>
    <w:p w14:paraId="3325F989" w14:textId="77777777" w:rsidR="00A27279" w:rsidRPr="00CC13C4" w:rsidRDefault="00A27279" w:rsidP="00A27279">
      <w:pPr>
        <w:rPr>
          <w:rFonts w:asciiTheme="minorHAnsi" w:hAnsiTheme="minorHAnsi" w:cstheme="minorHAnsi"/>
          <w:sz w:val="22"/>
          <w:szCs w:val="22"/>
          <w:lang w:val="en-IN"/>
        </w:rPr>
      </w:pPr>
    </w:p>
    <w:p w14:paraId="52E2C9A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import org.openqa.selenium.JavascriptExecutor;</w:t>
      </w:r>
    </w:p>
    <w:p w14:paraId="615EA6B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import org.openqa.selenium.firefox.FirefoxDriver;</w:t>
      </w:r>
    </w:p>
    <w:p w14:paraId="072EAA47" w14:textId="77777777" w:rsidR="00A27279" w:rsidRPr="00CC13C4" w:rsidRDefault="00A27279" w:rsidP="00A27279">
      <w:pPr>
        <w:rPr>
          <w:rFonts w:asciiTheme="minorHAnsi" w:hAnsiTheme="minorHAnsi" w:cstheme="minorHAnsi"/>
          <w:sz w:val="22"/>
          <w:szCs w:val="22"/>
          <w:lang w:val="en-IN"/>
        </w:rPr>
      </w:pPr>
    </w:p>
    <w:p w14:paraId="2447199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public class TestFirefox {</w:t>
      </w:r>
    </w:p>
    <w:p w14:paraId="56ACBD38" w14:textId="77777777" w:rsidR="00A27279" w:rsidRPr="00CC13C4" w:rsidRDefault="00A27279" w:rsidP="00A27279">
      <w:pPr>
        <w:rPr>
          <w:rFonts w:asciiTheme="minorHAnsi" w:hAnsiTheme="minorHAnsi" w:cstheme="minorHAnsi"/>
          <w:sz w:val="22"/>
          <w:szCs w:val="22"/>
          <w:lang w:val="en-IN"/>
        </w:rPr>
      </w:pPr>
    </w:p>
    <w:p w14:paraId="3BE3FC9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public static void main(String[] args) throws InterruptedException {</w:t>
      </w:r>
    </w:p>
    <w:p w14:paraId="345EE2C3" w14:textId="77777777" w:rsidR="00A27279" w:rsidRPr="00CC13C4" w:rsidRDefault="00A27279" w:rsidP="00A27279">
      <w:pPr>
        <w:rPr>
          <w:rFonts w:asciiTheme="minorHAnsi" w:hAnsiTheme="minorHAnsi" w:cstheme="minorHAnsi"/>
          <w:sz w:val="22"/>
          <w:szCs w:val="22"/>
          <w:lang w:val="en-IN"/>
        </w:rPr>
      </w:pPr>
    </w:p>
    <w:p w14:paraId="372E108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Open Firefox browser</w:t>
      </w:r>
    </w:p>
    <w:p w14:paraId="7D3C118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FirefoxDriver driver=new FirefoxDriver();</w:t>
      </w:r>
    </w:p>
    <w:p w14:paraId="0478909B" w14:textId="77777777" w:rsidR="00A27279" w:rsidRPr="00CC13C4" w:rsidRDefault="00A27279" w:rsidP="00A27279">
      <w:pPr>
        <w:rPr>
          <w:rFonts w:asciiTheme="minorHAnsi" w:hAnsiTheme="minorHAnsi" w:cstheme="minorHAnsi"/>
          <w:sz w:val="22"/>
          <w:szCs w:val="22"/>
          <w:lang w:val="en-IN"/>
        </w:rPr>
      </w:pPr>
    </w:p>
    <w:p w14:paraId="20503ED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Maximize the window</w:t>
      </w:r>
    </w:p>
    <w:p w14:paraId="418757E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driver.manage().window().maximize();</w:t>
      </w:r>
    </w:p>
    <w:p w14:paraId="00433F2A" w14:textId="77777777" w:rsidR="00A27279" w:rsidRPr="00CC13C4" w:rsidRDefault="00A27279" w:rsidP="00A27279">
      <w:pPr>
        <w:rPr>
          <w:rFonts w:asciiTheme="minorHAnsi" w:hAnsiTheme="minorHAnsi" w:cstheme="minorHAnsi"/>
          <w:sz w:val="22"/>
          <w:szCs w:val="22"/>
          <w:lang w:val="en-IN"/>
        </w:rPr>
      </w:pPr>
    </w:p>
    <w:p w14:paraId="2EDADB5E"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Open applicatiion</w:t>
      </w:r>
    </w:p>
    <w:p w14:paraId="1D1E65F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driver.get("enter your application URL");</w:t>
      </w:r>
    </w:p>
    <w:p w14:paraId="323A7B2A" w14:textId="77777777" w:rsidR="00A27279" w:rsidRPr="00CC13C4" w:rsidRDefault="00A27279" w:rsidP="00A27279">
      <w:pPr>
        <w:rPr>
          <w:rFonts w:asciiTheme="minorHAnsi" w:hAnsiTheme="minorHAnsi" w:cstheme="minorHAnsi"/>
          <w:sz w:val="22"/>
          <w:szCs w:val="22"/>
          <w:lang w:val="en-IN"/>
        </w:rPr>
      </w:pPr>
    </w:p>
    <w:p w14:paraId="0893CA3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This will execute JavaScript in your script</w:t>
      </w:r>
    </w:p>
    <w:p w14:paraId="28C125D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((JavascriptExecutor)driver).executeScript("document.getElementById('some id').value='mukesh';");</w:t>
      </w:r>
    </w:p>
    <w:p w14:paraId="14D4EFF0" w14:textId="77777777" w:rsidR="00A27279" w:rsidRPr="00CC13C4" w:rsidRDefault="00A27279" w:rsidP="00A27279">
      <w:pPr>
        <w:rPr>
          <w:rFonts w:asciiTheme="minorHAnsi" w:hAnsiTheme="minorHAnsi" w:cstheme="minorHAnsi"/>
          <w:sz w:val="22"/>
          <w:szCs w:val="22"/>
          <w:lang w:val="en-IN"/>
        </w:rPr>
      </w:pPr>
    </w:p>
    <w:p w14:paraId="48058D5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p>
    <w:p w14:paraId="180B7967" w14:textId="77777777" w:rsidR="00A27279" w:rsidRPr="00CC13C4" w:rsidRDefault="00A27279" w:rsidP="00A27279">
      <w:pPr>
        <w:rPr>
          <w:rFonts w:asciiTheme="minorHAnsi" w:hAnsiTheme="minorHAnsi" w:cstheme="minorHAnsi"/>
          <w:sz w:val="22"/>
          <w:szCs w:val="22"/>
          <w:lang w:val="en-IN"/>
        </w:rPr>
      </w:pPr>
    </w:p>
    <w:p w14:paraId="0B3D2C8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p>
    <w:p w14:paraId="44E0FA4C" w14:textId="77777777" w:rsidR="00A27279" w:rsidRPr="00CC13C4" w:rsidRDefault="00A27279" w:rsidP="00A27279">
      <w:pPr>
        <w:rPr>
          <w:rFonts w:asciiTheme="minorHAnsi" w:hAnsiTheme="minorHAnsi" w:cstheme="minorHAnsi"/>
          <w:sz w:val="22"/>
          <w:szCs w:val="22"/>
          <w:lang w:val="en-IN"/>
        </w:rPr>
      </w:pPr>
    </w:p>
    <w:p w14:paraId="05EF209C" w14:textId="77777777" w:rsidR="00A27279" w:rsidRPr="00CC13C4" w:rsidRDefault="00A27279" w:rsidP="00A27279">
      <w:pPr>
        <w:rPr>
          <w:rFonts w:asciiTheme="minorHAnsi" w:hAnsiTheme="minorHAnsi" w:cstheme="minorHAnsi"/>
          <w:sz w:val="22"/>
          <w:szCs w:val="22"/>
          <w:lang w:val="en-IN"/>
        </w:rPr>
      </w:pPr>
    </w:p>
    <w:p w14:paraId="41C2C2D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Program 2- How to click in Selenium if button or radio button is disable</w:t>
      </w:r>
    </w:p>
    <w:p w14:paraId="67B94E2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package seleniumday1;</w:t>
      </w:r>
    </w:p>
    <w:p w14:paraId="4AF71F4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0577D81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import org.openqa.selenium.JavascriptExecutor;</w:t>
      </w:r>
    </w:p>
    <w:p w14:paraId="61A9900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import org.openqa.selenium.firefox.FirefoxDriver;</w:t>
      </w:r>
    </w:p>
    <w:p w14:paraId="4107DDD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65D69E3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public class TestFirefox {</w:t>
      </w:r>
    </w:p>
    <w:p w14:paraId="7581137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73D410B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public static void main(String[] args) throws InterruptedException {</w:t>
      </w:r>
    </w:p>
    <w:p w14:paraId="2991687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4A62459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Open Firefox browser</w:t>
      </w:r>
    </w:p>
    <w:p w14:paraId="3713DAC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FirefoxDriver driver=new FirefoxDriver();</w:t>
      </w:r>
    </w:p>
    <w:p w14:paraId="0FBD4EA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6C800DC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Maximize the window</w:t>
      </w:r>
    </w:p>
    <w:p w14:paraId="079D575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driver.manage().window().maximize();</w:t>
      </w:r>
    </w:p>
    <w:p w14:paraId="3A2CB2E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5FD7D28E"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Open applicatiion</w:t>
      </w:r>
    </w:p>
    <w:p w14:paraId="75B589D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driver.get("enter your application URL");</w:t>
      </w:r>
    </w:p>
    <w:p w14:paraId="507611C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5C944E1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This will execute JavaScript in your script</w:t>
      </w:r>
    </w:p>
    <w:p w14:paraId="4083AF0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((JavascriptExecutor)driver).executeScript("document.getElementById('enter your element id').click();");</w:t>
      </w:r>
    </w:p>
    <w:p w14:paraId="16DF6D8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147890E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p>
    <w:p w14:paraId="705CD49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3454DF2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lastRenderedPageBreak/>
        <w:t>}</w:t>
      </w:r>
    </w:p>
    <w:p w14:paraId="3700BE0B" w14:textId="77777777" w:rsidR="00A27279" w:rsidRPr="00CC13C4" w:rsidRDefault="00A27279" w:rsidP="00A27279">
      <w:pPr>
        <w:rPr>
          <w:rFonts w:asciiTheme="minorHAnsi" w:hAnsiTheme="minorHAnsi" w:cstheme="minorHAnsi"/>
          <w:sz w:val="22"/>
          <w:szCs w:val="22"/>
          <w:lang w:val="en-IN"/>
        </w:rPr>
      </w:pPr>
    </w:p>
    <w:p w14:paraId="328789A8" w14:textId="77777777" w:rsidR="00A27279" w:rsidRPr="00CC13C4" w:rsidRDefault="00A27279" w:rsidP="00A27279">
      <w:pPr>
        <w:rPr>
          <w:rFonts w:asciiTheme="minorHAnsi" w:hAnsiTheme="minorHAnsi" w:cstheme="minorHAnsi"/>
          <w:sz w:val="22"/>
          <w:szCs w:val="22"/>
          <w:lang w:val="en-IN"/>
        </w:rPr>
      </w:pPr>
    </w:p>
    <w:p w14:paraId="14B8CDD2" w14:textId="77777777" w:rsidR="00A27279" w:rsidRPr="00CC13C4" w:rsidRDefault="00A27279" w:rsidP="00A27279">
      <w:pPr>
        <w:rPr>
          <w:rFonts w:asciiTheme="minorHAnsi" w:hAnsiTheme="minorHAnsi" w:cstheme="minorHAnsi"/>
          <w:sz w:val="22"/>
          <w:szCs w:val="22"/>
          <w:lang w:val="en-IN"/>
        </w:rPr>
      </w:pPr>
    </w:p>
    <w:p w14:paraId="10BCB85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Program 3- How to uncheck checkbox in Selenium if checkbox is disable</w:t>
      </w:r>
    </w:p>
    <w:p w14:paraId="32F8031F" w14:textId="77777777" w:rsidR="00A27279" w:rsidRPr="00CC13C4" w:rsidRDefault="00A27279" w:rsidP="00A27279">
      <w:pPr>
        <w:rPr>
          <w:rFonts w:asciiTheme="minorHAnsi" w:hAnsiTheme="minorHAnsi" w:cstheme="minorHAnsi"/>
          <w:sz w:val="22"/>
          <w:szCs w:val="22"/>
          <w:lang w:val="en-IN"/>
        </w:rPr>
      </w:pPr>
    </w:p>
    <w:p w14:paraId="6F9C943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package seleniumday1;</w:t>
      </w:r>
    </w:p>
    <w:p w14:paraId="64EF5859" w14:textId="77777777" w:rsidR="00A27279" w:rsidRPr="00CC13C4" w:rsidRDefault="00A27279" w:rsidP="00A27279">
      <w:pPr>
        <w:rPr>
          <w:rFonts w:asciiTheme="minorHAnsi" w:hAnsiTheme="minorHAnsi" w:cstheme="minorHAnsi"/>
          <w:sz w:val="22"/>
          <w:szCs w:val="22"/>
          <w:lang w:val="en-IN"/>
        </w:rPr>
      </w:pPr>
    </w:p>
    <w:p w14:paraId="4D1D421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import org.openqa.selenium.JavascriptExecutor;</w:t>
      </w:r>
    </w:p>
    <w:p w14:paraId="767D84E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import org.openqa.selenium.firefox.FirefoxDriver;</w:t>
      </w:r>
    </w:p>
    <w:p w14:paraId="4860B197" w14:textId="77777777" w:rsidR="00A27279" w:rsidRPr="00CC13C4" w:rsidRDefault="00A27279" w:rsidP="00A27279">
      <w:pPr>
        <w:rPr>
          <w:rFonts w:asciiTheme="minorHAnsi" w:hAnsiTheme="minorHAnsi" w:cstheme="minorHAnsi"/>
          <w:sz w:val="22"/>
          <w:szCs w:val="22"/>
          <w:lang w:val="en-IN"/>
        </w:rPr>
      </w:pPr>
    </w:p>
    <w:p w14:paraId="4089CAB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public class TestFirefox {</w:t>
      </w:r>
    </w:p>
    <w:p w14:paraId="0131C42B" w14:textId="77777777" w:rsidR="00A27279" w:rsidRPr="00CC13C4" w:rsidRDefault="00A27279" w:rsidP="00A27279">
      <w:pPr>
        <w:rPr>
          <w:rFonts w:asciiTheme="minorHAnsi" w:hAnsiTheme="minorHAnsi" w:cstheme="minorHAnsi"/>
          <w:sz w:val="22"/>
          <w:szCs w:val="22"/>
          <w:lang w:val="en-IN"/>
        </w:rPr>
      </w:pPr>
    </w:p>
    <w:p w14:paraId="6D3F4D4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public static void main(String[] args) throws InterruptedException {</w:t>
      </w:r>
    </w:p>
    <w:p w14:paraId="3083BA31" w14:textId="77777777" w:rsidR="00A27279" w:rsidRPr="00CC13C4" w:rsidRDefault="00A27279" w:rsidP="00A27279">
      <w:pPr>
        <w:rPr>
          <w:rFonts w:asciiTheme="minorHAnsi" w:hAnsiTheme="minorHAnsi" w:cstheme="minorHAnsi"/>
          <w:sz w:val="22"/>
          <w:szCs w:val="22"/>
          <w:lang w:val="en-IN"/>
        </w:rPr>
      </w:pPr>
    </w:p>
    <w:p w14:paraId="488AA75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Open Firefox browser</w:t>
      </w:r>
    </w:p>
    <w:p w14:paraId="0A41AD2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FirefoxDriver driver=new FirefoxDriver();</w:t>
      </w:r>
    </w:p>
    <w:p w14:paraId="149BE1F9" w14:textId="77777777" w:rsidR="00A27279" w:rsidRPr="00CC13C4" w:rsidRDefault="00A27279" w:rsidP="00A27279">
      <w:pPr>
        <w:rPr>
          <w:rFonts w:asciiTheme="minorHAnsi" w:hAnsiTheme="minorHAnsi" w:cstheme="minorHAnsi"/>
          <w:sz w:val="22"/>
          <w:szCs w:val="22"/>
          <w:lang w:val="en-IN"/>
        </w:rPr>
      </w:pPr>
    </w:p>
    <w:p w14:paraId="3B38C12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Maximize the window</w:t>
      </w:r>
    </w:p>
    <w:p w14:paraId="0B57021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driver.manage().window().maximize();</w:t>
      </w:r>
    </w:p>
    <w:p w14:paraId="23F8B933" w14:textId="77777777" w:rsidR="00A27279" w:rsidRPr="00CC13C4" w:rsidRDefault="00A27279" w:rsidP="00A27279">
      <w:pPr>
        <w:rPr>
          <w:rFonts w:asciiTheme="minorHAnsi" w:hAnsiTheme="minorHAnsi" w:cstheme="minorHAnsi"/>
          <w:sz w:val="22"/>
          <w:szCs w:val="22"/>
          <w:lang w:val="en-IN"/>
        </w:rPr>
      </w:pPr>
    </w:p>
    <w:p w14:paraId="17E5A8E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Open applicatiion</w:t>
      </w:r>
    </w:p>
    <w:p w14:paraId="608C80E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driver.get("enter your application URL");</w:t>
      </w:r>
    </w:p>
    <w:p w14:paraId="093ADEFD" w14:textId="77777777" w:rsidR="00A27279" w:rsidRPr="00CC13C4" w:rsidRDefault="00A27279" w:rsidP="00A27279">
      <w:pPr>
        <w:rPr>
          <w:rFonts w:asciiTheme="minorHAnsi" w:hAnsiTheme="minorHAnsi" w:cstheme="minorHAnsi"/>
          <w:sz w:val="22"/>
          <w:szCs w:val="22"/>
          <w:lang w:val="en-IN"/>
        </w:rPr>
      </w:pPr>
    </w:p>
    <w:p w14:paraId="3289500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This will execute JavaScript in your script</w:t>
      </w:r>
    </w:p>
    <w:p w14:paraId="58D0C8C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((JavascriptExecutor)driver).executeScript("document.getElementById('enter element id').checked=false;");</w:t>
      </w:r>
    </w:p>
    <w:p w14:paraId="5CB3742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p>
    <w:p w14:paraId="6B7AD6CD" w14:textId="77777777" w:rsidR="00A27279" w:rsidRPr="00CC13C4" w:rsidRDefault="00A27279" w:rsidP="00A27279">
      <w:pPr>
        <w:rPr>
          <w:rFonts w:asciiTheme="minorHAnsi" w:hAnsiTheme="minorHAnsi" w:cstheme="minorHAnsi"/>
          <w:sz w:val="22"/>
          <w:szCs w:val="22"/>
          <w:lang w:val="en-IN"/>
        </w:rPr>
      </w:pPr>
    </w:p>
    <w:p w14:paraId="628F54E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p>
    <w:p w14:paraId="2FB836D9" w14:textId="77777777" w:rsidR="00A27279" w:rsidRPr="00CC13C4" w:rsidRDefault="00A27279" w:rsidP="00A27279">
      <w:pPr>
        <w:rPr>
          <w:rFonts w:asciiTheme="minorHAnsi" w:hAnsiTheme="minorHAnsi" w:cstheme="minorHAnsi"/>
          <w:sz w:val="22"/>
          <w:szCs w:val="22"/>
          <w:lang w:val="en-IN"/>
        </w:rPr>
      </w:pPr>
    </w:p>
    <w:p w14:paraId="491CE70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p>
    <w:p w14:paraId="74D7698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How to Scroll Page in Selenium Webdriver using Java Script ?</w:t>
      </w:r>
    </w:p>
    <w:p w14:paraId="06F86186" w14:textId="77777777" w:rsidR="00A27279" w:rsidRPr="00CC13C4" w:rsidRDefault="00A27279" w:rsidP="00A27279">
      <w:pPr>
        <w:rPr>
          <w:rFonts w:asciiTheme="minorHAnsi" w:hAnsiTheme="minorHAnsi" w:cstheme="minorHAnsi"/>
          <w:sz w:val="22"/>
          <w:szCs w:val="22"/>
          <w:lang w:val="en-IN"/>
        </w:rPr>
      </w:pPr>
    </w:p>
    <w:p w14:paraId="01C2005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Selenium handle scrolling page automatically but if want to scroll page using Selenium then yes we can do easily using JavaScript.</w:t>
      </w:r>
    </w:p>
    <w:p w14:paraId="0A94A97C" w14:textId="77777777" w:rsidR="00A27279" w:rsidRPr="00CC13C4" w:rsidRDefault="00A27279" w:rsidP="00A27279">
      <w:pPr>
        <w:rPr>
          <w:rFonts w:asciiTheme="minorHAnsi" w:hAnsiTheme="minorHAnsi" w:cstheme="minorHAnsi"/>
          <w:sz w:val="22"/>
          <w:szCs w:val="22"/>
          <w:lang w:val="en-IN"/>
        </w:rPr>
      </w:pPr>
    </w:p>
    <w:p w14:paraId="0436A84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We have method scroll(horizontal, vertical) i.e. scroll(0,400)</w:t>
      </w:r>
    </w:p>
    <w:p w14:paraId="3FE29F6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Note- scroll method is not a method of Webdriver, this is a method of JavaScript.</w:t>
      </w:r>
    </w:p>
    <w:p w14:paraId="7409E10C" w14:textId="77777777" w:rsidR="00A27279" w:rsidRPr="00CC13C4" w:rsidRDefault="00A27279" w:rsidP="00A27279">
      <w:pPr>
        <w:rPr>
          <w:rFonts w:asciiTheme="minorHAnsi" w:hAnsiTheme="minorHAnsi" w:cstheme="minorHAnsi"/>
          <w:sz w:val="22"/>
          <w:szCs w:val="22"/>
          <w:lang w:val="en-IN"/>
        </w:rPr>
      </w:pPr>
    </w:p>
    <w:p w14:paraId="3A0B903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public static void main(String[] args) throws Exception {</w:t>
      </w:r>
    </w:p>
    <w:p w14:paraId="68A8FF7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365DAF3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 load browser</w:t>
      </w:r>
    </w:p>
    <w:p w14:paraId="43174D7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WebDriver driver=new FirefoxDriver();</w:t>
      </w:r>
    </w:p>
    <w:p w14:paraId="70036D1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4E7D51F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38BF452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 maximize browser</w:t>
      </w:r>
    </w:p>
    <w:p w14:paraId="1CCBE43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driver.manage().window().maximize();</w:t>
      </w:r>
    </w:p>
    <w:p w14:paraId="550015E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7F54668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63ED2FD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lastRenderedPageBreak/>
        <w:t xml:space="preserve">  // Open Application</w:t>
      </w:r>
    </w:p>
    <w:p w14:paraId="1D502D6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driver.get("http://jqueryui.com");</w:t>
      </w:r>
    </w:p>
    <w:p w14:paraId="27E9D4E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5098922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082AE66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 Wait for 5 second</w:t>
      </w:r>
    </w:p>
    <w:p w14:paraId="70D53B1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Thread.sleep(5000);</w:t>
      </w:r>
    </w:p>
    <w:p w14:paraId="3F495E2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7CAE45B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 This  will scroll page 400 pixel vertical</w:t>
      </w:r>
    </w:p>
    <w:p w14:paraId="44B4D91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((JavascriptExecutor)driver).executeScript("scroll(0,400)");</w:t>
      </w:r>
    </w:p>
    <w:p w14:paraId="68F8308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146A6C3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51C6EE5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57B1A64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p>
    <w:p w14:paraId="5545514E" w14:textId="77777777" w:rsidR="00A27279" w:rsidRPr="00CC13C4" w:rsidRDefault="00A27279" w:rsidP="00A27279">
      <w:pPr>
        <w:rPr>
          <w:rFonts w:asciiTheme="minorHAnsi" w:hAnsiTheme="minorHAnsi" w:cstheme="minorHAnsi"/>
          <w:sz w:val="22"/>
          <w:szCs w:val="22"/>
          <w:lang w:val="en-IN"/>
        </w:rPr>
      </w:pPr>
    </w:p>
    <w:p w14:paraId="5F4CF0CE"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How to highlight elements Selenium Webdriver using JavaScript ?</w:t>
      </w:r>
    </w:p>
    <w:p w14:paraId="25BEF604" w14:textId="77777777" w:rsidR="00A27279" w:rsidRPr="00CC13C4" w:rsidRDefault="00A27279" w:rsidP="00A27279">
      <w:pPr>
        <w:rPr>
          <w:rFonts w:asciiTheme="minorHAnsi" w:hAnsiTheme="minorHAnsi" w:cstheme="minorHAnsi"/>
          <w:sz w:val="22"/>
          <w:szCs w:val="22"/>
          <w:lang w:val="en-IN"/>
        </w:rPr>
      </w:pPr>
    </w:p>
    <w:p w14:paraId="29F0AF8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public class aa {</w:t>
      </w:r>
    </w:p>
    <w:p w14:paraId="1189963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6655B31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00C39E9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public static void main(String []args){</w:t>
      </w:r>
    </w:p>
    <w:p w14:paraId="6BA8EE8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4AD2ECA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18CCEE8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WebDriver driver=new FirefoxDriver();</w:t>
      </w:r>
    </w:p>
    <w:p w14:paraId="08E7653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3021F2D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driver.manage().window().maximize();</w:t>
      </w:r>
    </w:p>
    <w:p w14:paraId="216D635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7C87EC0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driver.get("http://www.facebook.com");</w:t>
      </w:r>
    </w:p>
    <w:p w14:paraId="0576749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2C640A4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14EBAAA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Inspect element</w:t>
      </w:r>
    </w:p>
    <w:p w14:paraId="2FFD8BA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WebElement username= driver.findElement(By.id("email")); </w:t>
      </w:r>
    </w:p>
    <w:p w14:paraId="2CE2484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7FFA91E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Call reuse method</w:t>
      </w:r>
    </w:p>
    <w:p w14:paraId="4ABBE57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highLightElement(driver,username);</w:t>
      </w:r>
    </w:p>
    <w:p w14:paraId="255E059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2308DD5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p>
    <w:p w14:paraId="261F9BD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25AA1CB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Element highlighter code</w:t>
      </w:r>
    </w:p>
    <w:p w14:paraId="0A1B4B6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public static void highLightElement(WebDriver driver, WebElement element)</w:t>
      </w:r>
    </w:p>
    <w:p w14:paraId="5428827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p>
    <w:p w14:paraId="3122C79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JavascriptExecutor js=(JavascriptExecutor)driver; </w:t>
      </w:r>
    </w:p>
    <w:p w14:paraId="1E50691E"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0DDD554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js.executeScript("arguments[0].setAttribute('style', 'background: yellow; border: 2px solid red;');", element);</w:t>
      </w:r>
    </w:p>
    <w:p w14:paraId="7F1D532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230C725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try </w:t>
      </w:r>
    </w:p>
    <w:p w14:paraId="2F8A2AE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p>
    <w:p w14:paraId="629B959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Thread.sleep(1000);</w:t>
      </w:r>
    </w:p>
    <w:p w14:paraId="05C7716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4F55DC7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catch (InterruptedException e) {</w:t>
      </w:r>
    </w:p>
    <w:p w14:paraId="2BF8E5CE"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lastRenderedPageBreak/>
        <w:t xml:space="preserve"> </w:t>
      </w:r>
    </w:p>
    <w:p w14:paraId="0694D85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System.out.println(e.getMessage());</w:t>
      </w:r>
    </w:p>
    <w:p w14:paraId="173D616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28CE31F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095F952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js.executeScript("arguments[0].setAttribute('style','border: solid 2px white');", element); </w:t>
      </w:r>
    </w:p>
    <w:p w14:paraId="32E959B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3D22F6C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p>
    <w:p w14:paraId="0162067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289EB25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p>
    <w:p w14:paraId="6B2D56E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Robot class is not part of Selenium it comes with Java but we can use the same here.We have to use some keyboard event to perform this.</w:t>
      </w:r>
    </w:p>
    <w:p w14:paraId="456CAFD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Step 1- We have to copy the file location in system clipboard.</w:t>
      </w:r>
    </w:p>
    <w:p w14:paraId="75A245A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Step 2- We have to click on upload button and use CTR+V and ENTER.</w:t>
      </w:r>
    </w:p>
    <w:p w14:paraId="6D564E1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Note- Robot class each key has to press and release respectively</w:t>
      </w:r>
    </w:p>
    <w:p w14:paraId="22FE941C" w14:textId="77777777" w:rsidR="00A27279" w:rsidRPr="00CC13C4" w:rsidRDefault="00A27279" w:rsidP="00A27279">
      <w:pPr>
        <w:rPr>
          <w:rFonts w:asciiTheme="minorHAnsi" w:hAnsiTheme="minorHAnsi" w:cstheme="minorHAnsi"/>
          <w:sz w:val="22"/>
          <w:szCs w:val="22"/>
          <w:lang w:val="en-IN"/>
        </w:rPr>
      </w:pPr>
    </w:p>
    <w:p w14:paraId="1B84C23A" w14:textId="77777777" w:rsidR="00A27279" w:rsidRPr="00CC13C4" w:rsidRDefault="00A27279" w:rsidP="00A27279">
      <w:pPr>
        <w:rPr>
          <w:rFonts w:asciiTheme="minorHAnsi" w:hAnsiTheme="minorHAnsi" w:cstheme="minorHAnsi"/>
          <w:sz w:val="22"/>
          <w:szCs w:val="22"/>
          <w:lang w:val="en-IN"/>
        </w:rPr>
      </w:pPr>
    </w:p>
    <w:p w14:paraId="4F1BEC8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public static void main(String[] args) throws Exception {</w:t>
      </w:r>
    </w:p>
    <w:p w14:paraId="7D4EFA58" w14:textId="77777777" w:rsidR="00A27279" w:rsidRPr="00CC13C4" w:rsidRDefault="00A27279" w:rsidP="00A27279">
      <w:pPr>
        <w:rPr>
          <w:rFonts w:asciiTheme="minorHAnsi" w:hAnsiTheme="minorHAnsi" w:cstheme="minorHAnsi"/>
          <w:sz w:val="22"/>
          <w:szCs w:val="22"/>
          <w:lang w:val="en-IN"/>
        </w:rPr>
      </w:pPr>
    </w:p>
    <w:p w14:paraId="59E6FE5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 Start browser</w:t>
      </w:r>
    </w:p>
    <w:p w14:paraId="0DB88A4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WebDriver driver = new FirefoxDriver();</w:t>
      </w:r>
    </w:p>
    <w:p w14:paraId="7B9CA4FE" w14:textId="77777777" w:rsidR="00A27279" w:rsidRPr="00CC13C4" w:rsidRDefault="00A27279" w:rsidP="00A27279">
      <w:pPr>
        <w:rPr>
          <w:rFonts w:asciiTheme="minorHAnsi" w:hAnsiTheme="minorHAnsi" w:cstheme="minorHAnsi"/>
          <w:sz w:val="22"/>
          <w:szCs w:val="22"/>
          <w:lang w:val="en-IN"/>
        </w:rPr>
      </w:pPr>
    </w:p>
    <w:p w14:paraId="4372AC1E"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 maximize browser</w:t>
      </w:r>
    </w:p>
    <w:p w14:paraId="2141E0E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driver.manage().window().maximize();</w:t>
      </w:r>
    </w:p>
    <w:p w14:paraId="775CD361" w14:textId="77777777" w:rsidR="00A27279" w:rsidRPr="00CC13C4" w:rsidRDefault="00A27279" w:rsidP="00A27279">
      <w:pPr>
        <w:rPr>
          <w:rFonts w:asciiTheme="minorHAnsi" w:hAnsiTheme="minorHAnsi" w:cstheme="minorHAnsi"/>
          <w:sz w:val="22"/>
          <w:szCs w:val="22"/>
          <w:lang w:val="en-IN"/>
        </w:rPr>
      </w:pPr>
    </w:p>
    <w:p w14:paraId="3F26208E"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 Specify the file location with extension</w:t>
      </w:r>
    </w:p>
    <w:p w14:paraId="34BBCC3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StringSelection sel = new StringSelection("C:\\Users\\rahul goru\\Desktop\\TestNG.docx");</w:t>
      </w:r>
    </w:p>
    <w:p w14:paraId="239631A6" w14:textId="77777777" w:rsidR="00A27279" w:rsidRPr="00CC13C4" w:rsidRDefault="00A27279" w:rsidP="00A27279">
      <w:pPr>
        <w:rPr>
          <w:rFonts w:asciiTheme="minorHAnsi" w:hAnsiTheme="minorHAnsi" w:cstheme="minorHAnsi"/>
          <w:sz w:val="22"/>
          <w:szCs w:val="22"/>
          <w:lang w:val="en-IN"/>
        </w:rPr>
      </w:pPr>
    </w:p>
    <w:p w14:paraId="53FB74B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 Copy to clipboard</w:t>
      </w:r>
    </w:p>
    <w:p w14:paraId="70B947E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Toolkit.getDefaultToolkit().getSystemClipboard().setContents(sel, null);</w:t>
      </w:r>
    </w:p>
    <w:p w14:paraId="0F0938D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System.out.println("selection" + sel);</w:t>
      </w:r>
    </w:p>
    <w:p w14:paraId="6FD5B584" w14:textId="77777777" w:rsidR="00A27279" w:rsidRPr="00CC13C4" w:rsidRDefault="00A27279" w:rsidP="00A27279">
      <w:pPr>
        <w:rPr>
          <w:rFonts w:asciiTheme="minorHAnsi" w:hAnsiTheme="minorHAnsi" w:cstheme="minorHAnsi"/>
          <w:sz w:val="22"/>
          <w:szCs w:val="22"/>
          <w:lang w:val="en-IN"/>
        </w:rPr>
      </w:pPr>
    </w:p>
    <w:p w14:paraId="74A1720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 Open Monster.com</w:t>
      </w:r>
    </w:p>
    <w:p w14:paraId="709F5D5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driver.get("http://my.monsterindia.com/create_account.html");</w:t>
      </w:r>
    </w:p>
    <w:p w14:paraId="2CCBB4E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Thread.sleep(2000);</w:t>
      </w:r>
    </w:p>
    <w:p w14:paraId="1DE70E7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 This will scroll down the page</w:t>
      </w:r>
    </w:p>
    <w:p w14:paraId="4422558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JavascriptExecutor js = (JavascriptExecutor) driver;</w:t>
      </w:r>
    </w:p>
    <w:p w14:paraId="7436F5C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js.executeScript("scroll(0,350)");</w:t>
      </w:r>
    </w:p>
    <w:p w14:paraId="7B7FAACE" w14:textId="77777777" w:rsidR="00A27279" w:rsidRPr="00CC13C4" w:rsidRDefault="00A27279" w:rsidP="00A27279">
      <w:pPr>
        <w:rPr>
          <w:rFonts w:asciiTheme="minorHAnsi" w:hAnsiTheme="minorHAnsi" w:cstheme="minorHAnsi"/>
          <w:sz w:val="22"/>
          <w:szCs w:val="22"/>
          <w:lang w:val="en-IN"/>
        </w:rPr>
      </w:pPr>
    </w:p>
    <w:p w14:paraId="6BC8A70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 Wait for 5 seconds</w:t>
      </w:r>
    </w:p>
    <w:p w14:paraId="0BBCC40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Thread.sleep(5000);</w:t>
      </w:r>
    </w:p>
    <w:p w14:paraId="63B956EC" w14:textId="77777777" w:rsidR="00A27279" w:rsidRPr="00CC13C4" w:rsidRDefault="00A27279" w:rsidP="00A27279">
      <w:pPr>
        <w:rPr>
          <w:rFonts w:asciiTheme="minorHAnsi" w:hAnsiTheme="minorHAnsi" w:cstheme="minorHAnsi"/>
          <w:sz w:val="22"/>
          <w:szCs w:val="22"/>
          <w:lang w:val="en-IN"/>
        </w:rPr>
      </w:pPr>
    </w:p>
    <w:p w14:paraId="58488AC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 This will click on Browse button</w:t>
      </w:r>
    </w:p>
    <w:p w14:paraId="7200D57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driver.findElement(By.id("wordresume")).click();</w:t>
      </w:r>
    </w:p>
    <w:p w14:paraId="250A735A" w14:textId="77777777" w:rsidR="00A27279" w:rsidRPr="00CC13C4" w:rsidRDefault="00A27279" w:rsidP="00A27279">
      <w:pPr>
        <w:rPr>
          <w:rFonts w:asciiTheme="minorHAnsi" w:hAnsiTheme="minorHAnsi" w:cstheme="minorHAnsi"/>
          <w:sz w:val="22"/>
          <w:szCs w:val="22"/>
          <w:lang w:val="en-IN"/>
        </w:rPr>
      </w:pPr>
    </w:p>
    <w:p w14:paraId="1CF808D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System.out.println("Browse button clicked");</w:t>
      </w:r>
    </w:p>
    <w:p w14:paraId="72788622" w14:textId="77777777" w:rsidR="00A27279" w:rsidRPr="00CC13C4" w:rsidRDefault="00A27279" w:rsidP="00A27279">
      <w:pPr>
        <w:rPr>
          <w:rFonts w:asciiTheme="minorHAnsi" w:hAnsiTheme="minorHAnsi" w:cstheme="minorHAnsi"/>
          <w:sz w:val="22"/>
          <w:szCs w:val="22"/>
          <w:lang w:val="en-IN"/>
        </w:rPr>
      </w:pPr>
    </w:p>
    <w:p w14:paraId="14BEB89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 Create object of Robot class</w:t>
      </w:r>
    </w:p>
    <w:p w14:paraId="73BD5F6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Robot robot = new Robot();</w:t>
      </w:r>
    </w:p>
    <w:p w14:paraId="4301389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Thread.sleep(1000);</w:t>
      </w:r>
    </w:p>
    <w:p w14:paraId="20E4308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lastRenderedPageBreak/>
        <w:tab/>
      </w:r>
      <w:r w:rsidRPr="00CC13C4">
        <w:rPr>
          <w:rFonts w:asciiTheme="minorHAnsi" w:hAnsiTheme="minorHAnsi" w:cstheme="minorHAnsi"/>
          <w:sz w:val="22"/>
          <w:szCs w:val="22"/>
          <w:lang w:val="en-IN"/>
        </w:rPr>
        <w:tab/>
        <w:t>// Press Enter</w:t>
      </w:r>
    </w:p>
    <w:p w14:paraId="6D27603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robot.keyPress(KeyEvent.VK_ENTER);</w:t>
      </w:r>
    </w:p>
    <w:p w14:paraId="1AA2493D" w14:textId="77777777" w:rsidR="00A27279" w:rsidRPr="00CC13C4" w:rsidRDefault="00A27279" w:rsidP="00A27279">
      <w:pPr>
        <w:rPr>
          <w:rFonts w:asciiTheme="minorHAnsi" w:hAnsiTheme="minorHAnsi" w:cstheme="minorHAnsi"/>
          <w:sz w:val="22"/>
          <w:szCs w:val="22"/>
          <w:lang w:val="en-IN"/>
        </w:rPr>
      </w:pPr>
    </w:p>
    <w:p w14:paraId="5EE0725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 Release Enter</w:t>
      </w:r>
    </w:p>
    <w:p w14:paraId="6390456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robot.keyRelease(KeyEvent.VK_ENTER);</w:t>
      </w:r>
    </w:p>
    <w:p w14:paraId="30C29426" w14:textId="77777777" w:rsidR="00A27279" w:rsidRPr="00CC13C4" w:rsidRDefault="00A27279" w:rsidP="00A27279">
      <w:pPr>
        <w:rPr>
          <w:rFonts w:asciiTheme="minorHAnsi" w:hAnsiTheme="minorHAnsi" w:cstheme="minorHAnsi"/>
          <w:sz w:val="22"/>
          <w:szCs w:val="22"/>
          <w:lang w:val="en-IN"/>
        </w:rPr>
      </w:pPr>
    </w:p>
    <w:p w14:paraId="33BA3D9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 Press CTRL+V</w:t>
      </w:r>
    </w:p>
    <w:p w14:paraId="0AD97DC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robot.keyPress(KeyEvent.VK_CONTROL);</w:t>
      </w:r>
    </w:p>
    <w:p w14:paraId="54BB36C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robot.keyPress(KeyEvent.VK_V);</w:t>
      </w:r>
    </w:p>
    <w:p w14:paraId="2D3130F5" w14:textId="77777777" w:rsidR="00A27279" w:rsidRPr="00CC13C4" w:rsidRDefault="00A27279" w:rsidP="00A27279">
      <w:pPr>
        <w:rPr>
          <w:rFonts w:asciiTheme="minorHAnsi" w:hAnsiTheme="minorHAnsi" w:cstheme="minorHAnsi"/>
          <w:sz w:val="22"/>
          <w:szCs w:val="22"/>
          <w:lang w:val="en-IN"/>
        </w:rPr>
      </w:pPr>
    </w:p>
    <w:p w14:paraId="532FF77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 Release CTRL+V</w:t>
      </w:r>
    </w:p>
    <w:p w14:paraId="7235E04E"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robot.keyRelease(KeyEvent.VK_CONTROL);</w:t>
      </w:r>
    </w:p>
    <w:p w14:paraId="17EAFA2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robot.keyRelease(KeyEvent.VK_V);</w:t>
      </w:r>
    </w:p>
    <w:p w14:paraId="2C8AD67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Thread.sleep(1000);</w:t>
      </w:r>
    </w:p>
    <w:p w14:paraId="6552BDE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System.out.println("-------------");</w:t>
      </w:r>
    </w:p>
    <w:p w14:paraId="324CB1A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 Press Enter </w:t>
      </w:r>
    </w:p>
    <w:p w14:paraId="4348CA0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robot.keyPress(KeyEvent.VK_ENTER);</w:t>
      </w:r>
    </w:p>
    <w:p w14:paraId="5A7B77B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robot.keyRelease(KeyEvent.VK_ENTER);</w:t>
      </w:r>
    </w:p>
    <w:p w14:paraId="4DAD578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System.out.println("-----------------------------------------------");</w:t>
      </w:r>
    </w:p>
    <w:p w14:paraId="0E0426B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t>}</w:t>
      </w:r>
    </w:p>
    <w:p w14:paraId="504E35A9" w14:textId="77777777" w:rsidR="00A27279" w:rsidRPr="00CC13C4" w:rsidRDefault="00A27279" w:rsidP="00A27279">
      <w:pPr>
        <w:rPr>
          <w:rFonts w:asciiTheme="minorHAnsi" w:hAnsiTheme="minorHAnsi" w:cstheme="minorHAnsi"/>
          <w:sz w:val="22"/>
          <w:szCs w:val="22"/>
          <w:lang w:val="en-IN"/>
        </w:rPr>
      </w:pPr>
    </w:p>
    <w:p w14:paraId="636D85E9" w14:textId="77777777" w:rsidR="00A27279" w:rsidRPr="00CC13C4" w:rsidRDefault="00A27279" w:rsidP="00A27279">
      <w:pPr>
        <w:rPr>
          <w:rFonts w:asciiTheme="minorHAnsi" w:hAnsiTheme="minorHAnsi" w:cstheme="minorHAnsi"/>
          <w:sz w:val="22"/>
          <w:szCs w:val="22"/>
          <w:lang w:val="en-IN"/>
        </w:rPr>
      </w:pPr>
    </w:p>
    <w:p w14:paraId="7BB71C9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p>
    <w:p w14:paraId="3AD11B6F" w14:textId="77777777" w:rsidR="00A27279" w:rsidRPr="00CC13C4" w:rsidRDefault="00A27279" w:rsidP="00A27279">
      <w:pPr>
        <w:rPr>
          <w:rFonts w:asciiTheme="minorHAnsi" w:hAnsiTheme="minorHAnsi" w:cstheme="minorHAnsi"/>
          <w:sz w:val="22"/>
          <w:szCs w:val="22"/>
          <w:lang w:val="en-IN"/>
        </w:rPr>
      </w:pPr>
    </w:p>
    <w:p w14:paraId="031642E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Program to handle calendar in Selenium Webdriver</w:t>
      </w:r>
    </w:p>
    <w:p w14:paraId="08122A29" w14:textId="77777777" w:rsidR="00A27279" w:rsidRPr="00CC13C4" w:rsidRDefault="00A27279" w:rsidP="00A27279">
      <w:pPr>
        <w:rPr>
          <w:rFonts w:asciiTheme="minorHAnsi" w:hAnsiTheme="minorHAnsi" w:cstheme="minorHAnsi"/>
          <w:sz w:val="22"/>
          <w:szCs w:val="22"/>
          <w:lang w:val="en-IN"/>
        </w:rPr>
      </w:pPr>
    </w:p>
    <w:p w14:paraId="3BE812E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public static void main(String[] args) {</w:t>
      </w:r>
    </w:p>
    <w:p w14:paraId="5129241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WebDriver driver = new FirefoxDriver();</w:t>
      </w:r>
    </w:p>
    <w:p w14:paraId="325B23AF" w14:textId="77777777" w:rsidR="00A27279" w:rsidRPr="00CC13C4" w:rsidRDefault="00A27279" w:rsidP="00A27279">
      <w:pPr>
        <w:rPr>
          <w:rFonts w:asciiTheme="minorHAnsi" w:hAnsiTheme="minorHAnsi" w:cstheme="minorHAnsi"/>
          <w:sz w:val="22"/>
          <w:szCs w:val="22"/>
          <w:lang w:val="en-IN"/>
        </w:rPr>
      </w:pPr>
    </w:p>
    <w:p w14:paraId="6D74BE6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driver.get("http://seleniumpractise.blogspot.in/2016/08/how-to-handle-calendar-in-selenium.html");</w:t>
      </w:r>
    </w:p>
    <w:p w14:paraId="32BA2ADF" w14:textId="77777777" w:rsidR="00A27279" w:rsidRPr="00CC13C4" w:rsidRDefault="00A27279" w:rsidP="00A27279">
      <w:pPr>
        <w:rPr>
          <w:rFonts w:asciiTheme="minorHAnsi" w:hAnsiTheme="minorHAnsi" w:cstheme="minorHAnsi"/>
          <w:sz w:val="22"/>
          <w:szCs w:val="22"/>
          <w:lang w:val="en-IN"/>
        </w:rPr>
      </w:pPr>
    </w:p>
    <w:p w14:paraId="2B0B8DB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driver.findElement(By.id("datepicker")).click();</w:t>
      </w:r>
    </w:p>
    <w:p w14:paraId="75499EF7" w14:textId="77777777" w:rsidR="00A27279" w:rsidRPr="00CC13C4" w:rsidRDefault="00A27279" w:rsidP="00A27279">
      <w:pPr>
        <w:rPr>
          <w:rFonts w:asciiTheme="minorHAnsi" w:hAnsiTheme="minorHAnsi" w:cstheme="minorHAnsi"/>
          <w:sz w:val="22"/>
          <w:szCs w:val="22"/>
          <w:lang w:val="en-IN"/>
        </w:rPr>
      </w:pPr>
    </w:p>
    <w:p w14:paraId="24646DF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List&lt;WebElement&gt; allDates = driver.findElements(By</w:t>
      </w:r>
    </w:p>
    <w:p w14:paraId="3BDC009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.xpath("//table[@class='ui-datepicker-calendar']//td"));</w:t>
      </w:r>
    </w:p>
    <w:p w14:paraId="020F627F" w14:textId="77777777" w:rsidR="00A27279" w:rsidRPr="00CC13C4" w:rsidRDefault="00A27279" w:rsidP="00A27279">
      <w:pPr>
        <w:rPr>
          <w:rFonts w:asciiTheme="minorHAnsi" w:hAnsiTheme="minorHAnsi" w:cstheme="minorHAnsi"/>
          <w:sz w:val="22"/>
          <w:szCs w:val="22"/>
          <w:lang w:val="en-IN"/>
        </w:rPr>
      </w:pPr>
    </w:p>
    <w:p w14:paraId="23425A1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for (WebElement ele : allDates) {</w:t>
      </w:r>
    </w:p>
    <w:p w14:paraId="4387B1F3" w14:textId="77777777" w:rsidR="00A27279" w:rsidRPr="00CC13C4" w:rsidRDefault="00A27279" w:rsidP="00A27279">
      <w:pPr>
        <w:rPr>
          <w:rFonts w:asciiTheme="minorHAnsi" w:hAnsiTheme="minorHAnsi" w:cstheme="minorHAnsi"/>
          <w:sz w:val="22"/>
          <w:szCs w:val="22"/>
          <w:lang w:val="en-IN"/>
        </w:rPr>
      </w:pPr>
    </w:p>
    <w:p w14:paraId="47C2969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String date = ele.getText();</w:t>
      </w:r>
    </w:p>
    <w:p w14:paraId="0F17D422" w14:textId="77777777" w:rsidR="00A27279" w:rsidRPr="00CC13C4" w:rsidRDefault="00A27279" w:rsidP="00A27279">
      <w:pPr>
        <w:rPr>
          <w:rFonts w:asciiTheme="minorHAnsi" w:hAnsiTheme="minorHAnsi" w:cstheme="minorHAnsi"/>
          <w:sz w:val="22"/>
          <w:szCs w:val="22"/>
          <w:lang w:val="en-IN"/>
        </w:rPr>
      </w:pPr>
    </w:p>
    <w:p w14:paraId="2031D57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if (date.equalsIgnoreCase("28")) {</w:t>
      </w:r>
    </w:p>
    <w:p w14:paraId="32D65FF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ele.click();</w:t>
      </w:r>
    </w:p>
    <w:p w14:paraId="652D442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break;</w:t>
      </w:r>
    </w:p>
    <w:p w14:paraId="149B69F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w:t>
      </w:r>
    </w:p>
    <w:p w14:paraId="293C5F74" w14:textId="77777777" w:rsidR="00A27279" w:rsidRPr="00CC13C4" w:rsidRDefault="00A27279" w:rsidP="00A27279">
      <w:pPr>
        <w:rPr>
          <w:rFonts w:asciiTheme="minorHAnsi" w:hAnsiTheme="minorHAnsi" w:cstheme="minorHAnsi"/>
          <w:sz w:val="22"/>
          <w:szCs w:val="22"/>
          <w:lang w:val="en-IN"/>
        </w:rPr>
      </w:pPr>
    </w:p>
    <w:p w14:paraId="0C26A64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t>}</w:t>
      </w:r>
    </w:p>
    <w:p w14:paraId="41C4DF88" w14:textId="77777777" w:rsidR="00A27279" w:rsidRPr="00CC13C4" w:rsidRDefault="00A27279" w:rsidP="00A27279">
      <w:pPr>
        <w:rPr>
          <w:rFonts w:asciiTheme="minorHAnsi" w:hAnsiTheme="minorHAnsi" w:cstheme="minorHAnsi"/>
          <w:sz w:val="22"/>
          <w:szCs w:val="22"/>
          <w:lang w:val="en-IN"/>
        </w:rPr>
      </w:pPr>
    </w:p>
    <w:p w14:paraId="38C04F0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t>}</w:t>
      </w:r>
    </w:p>
    <w:p w14:paraId="44A4AB9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lastRenderedPageBreak/>
        <w:t>--------------------------------------------------------------------------------------------------------------------------------------------</w:t>
      </w:r>
    </w:p>
    <w:p w14:paraId="7C5796D8" w14:textId="77777777" w:rsidR="00A27279" w:rsidRPr="00CC13C4" w:rsidRDefault="00A27279" w:rsidP="00A27279">
      <w:pPr>
        <w:rPr>
          <w:rFonts w:asciiTheme="minorHAnsi" w:hAnsiTheme="minorHAnsi" w:cstheme="minorHAnsi"/>
          <w:sz w:val="22"/>
          <w:szCs w:val="22"/>
          <w:lang w:val="en-IN"/>
        </w:rPr>
      </w:pPr>
    </w:p>
    <w:p w14:paraId="4742D84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1. What is Automation Testing?</w:t>
      </w:r>
    </w:p>
    <w:p w14:paraId="6A6EEBC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Automation testing is the process of testing the software using an automation tool to find the defects. In this process, executing the test scripts and generating the results are performed automatically by automation tools. Some most popular tools to do automation testing are HP QTP/UFT, Selenium WebDriver, etc.,</w:t>
      </w:r>
    </w:p>
    <w:p w14:paraId="3C58645F" w14:textId="77777777" w:rsidR="00A27279" w:rsidRPr="00CC13C4" w:rsidRDefault="00A27279" w:rsidP="00A27279">
      <w:pPr>
        <w:rPr>
          <w:rFonts w:asciiTheme="minorHAnsi" w:hAnsiTheme="minorHAnsi" w:cstheme="minorHAnsi"/>
          <w:sz w:val="22"/>
          <w:szCs w:val="22"/>
          <w:lang w:val="en-IN"/>
        </w:rPr>
      </w:pPr>
    </w:p>
    <w:p w14:paraId="260F6F0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2. What are the benefits of Automation Testing?</w:t>
      </w:r>
    </w:p>
    <w:p w14:paraId="3922085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Saves time and money. Automation testing is faster in execution.</w:t>
      </w:r>
    </w:p>
    <w:p w14:paraId="69A724C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Reusability of code. Create one time and execute multiple times with less or no maintenance.</w:t>
      </w:r>
    </w:p>
    <w:p w14:paraId="4C3A0BEE" w14:textId="77777777" w:rsidR="00A27279" w:rsidRPr="00CC13C4" w:rsidRDefault="00A27279" w:rsidP="00A27279">
      <w:pPr>
        <w:rPr>
          <w:rFonts w:asciiTheme="minorHAnsi" w:hAnsiTheme="minorHAnsi" w:cstheme="minorHAnsi"/>
          <w:sz w:val="22"/>
          <w:szCs w:val="22"/>
          <w:lang w:val="en-IN"/>
        </w:rPr>
      </w:pPr>
    </w:p>
    <w:p w14:paraId="69E8810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Easy reporting. It generates automatic reports after test execution.</w:t>
      </w:r>
    </w:p>
    <w:p w14:paraId="17ABB68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Easy for compatibility testing. It enables parallel execution in the combination of different OS and browser environments.</w:t>
      </w:r>
    </w:p>
    <w:p w14:paraId="3186149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Low-cost maintenance. It is cheaper compared to manual testing in a long run.</w:t>
      </w:r>
    </w:p>
    <w:p w14:paraId="7FD18E0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Automated testing is more reliable.</w:t>
      </w:r>
    </w:p>
    <w:p w14:paraId="25423E7E"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Automated testing is more powerful and versatile.</w:t>
      </w:r>
    </w:p>
    <w:p w14:paraId="7964382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It is mostly used for regression testing. Supports execution of repeated test cases.</w:t>
      </w:r>
    </w:p>
    <w:p w14:paraId="14CBC60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Minimal manual intervention. Test scripts can be run unattended.</w:t>
      </w:r>
    </w:p>
    <w:p w14:paraId="6877DBE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Maximum coverage. It helps to increase the test coverage.</w:t>
      </w:r>
    </w:p>
    <w:p w14:paraId="593CB21E" w14:textId="77777777" w:rsidR="00A27279" w:rsidRPr="00CC13C4" w:rsidRDefault="00A27279" w:rsidP="00A27279">
      <w:pPr>
        <w:rPr>
          <w:rFonts w:asciiTheme="minorHAnsi" w:hAnsiTheme="minorHAnsi" w:cstheme="minorHAnsi"/>
          <w:sz w:val="22"/>
          <w:szCs w:val="22"/>
          <w:lang w:val="en-IN"/>
        </w:rPr>
      </w:pPr>
    </w:p>
    <w:p w14:paraId="088A0A6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3. What type of tests have you automated?</w:t>
      </w:r>
    </w:p>
    <w:p w14:paraId="32BD1124" w14:textId="33B46589" w:rsidR="00A27279"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Our main focus is to automate test cases to do Regression testing, Smoke testing, and Sanity testing. Sometimes based on the project and the test time estimation, we do focus on End to End testing.</w:t>
      </w:r>
    </w:p>
    <w:p w14:paraId="2AA81A54" w14:textId="5F524447" w:rsidR="00B110B5" w:rsidRPr="00CC13C4" w:rsidRDefault="00B110B5" w:rsidP="00A27279">
      <w:pPr>
        <w:rPr>
          <w:rFonts w:asciiTheme="minorHAnsi" w:hAnsiTheme="minorHAnsi" w:cstheme="minorHAnsi"/>
          <w:sz w:val="22"/>
          <w:szCs w:val="22"/>
          <w:lang w:val="en-IN"/>
        </w:rPr>
      </w:pPr>
      <w:r>
        <w:rPr>
          <w:rFonts w:asciiTheme="minorHAnsi" w:hAnsiTheme="minorHAnsi" w:cstheme="minorHAnsi"/>
          <w:sz w:val="22"/>
          <w:szCs w:val="22"/>
          <w:lang w:val="en-IN"/>
        </w:rPr>
        <w:t>If same test case needs to execute with multiple data sets, test case needs to execute in multiple browser/OS/Environments than these are good candidates for automation.</w:t>
      </w:r>
    </w:p>
    <w:p w14:paraId="1A476D1E" w14:textId="77777777" w:rsidR="00A27279" w:rsidRPr="00CC13C4" w:rsidRDefault="00A27279" w:rsidP="00A27279">
      <w:pPr>
        <w:rPr>
          <w:rFonts w:asciiTheme="minorHAnsi" w:hAnsiTheme="minorHAnsi" w:cstheme="minorHAnsi"/>
          <w:sz w:val="22"/>
          <w:szCs w:val="22"/>
          <w:lang w:val="en-IN"/>
        </w:rPr>
      </w:pPr>
    </w:p>
    <w:p w14:paraId="4131E5F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4. How many test cases you have automated per day?</w:t>
      </w:r>
    </w:p>
    <w:p w14:paraId="325065A3" w14:textId="75031132"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It depends on Test case scenario complexity and length. I automate 2-5 test </w:t>
      </w:r>
      <w:r w:rsidR="00297CEE">
        <w:rPr>
          <w:rFonts w:asciiTheme="minorHAnsi" w:hAnsiTheme="minorHAnsi" w:cstheme="minorHAnsi"/>
          <w:sz w:val="22"/>
          <w:szCs w:val="22"/>
          <w:lang w:val="en-IN"/>
        </w:rPr>
        <w:t>cases</w:t>
      </w:r>
      <w:r w:rsidRPr="00CC13C4">
        <w:rPr>
          <w:rFonts w:asciiTheme="minorHAnsi" w:hAnsiTheme="minorHAnsi" w:cstheme="minorHAnsi"/>
          <w:sz w:val="22"/>
          <w:szCs w:val="22"/>
          <w:lang w:val="en-IN"/>
        </w:rPr>
        <w:t xml:space="preserve"> per day when the complexity is limited. Sometimes just 1 or fewer test scenarios in a day when the complexity is high.</w:t>
      </w:r>
    </w:p>
    <w:p w14:paraId="4F8EF760" w14:textId="77777777" w:rsidR="00297CEE" w:rsidRDefault="00297CEE" w:rsidP="00A27279">
      <w:pPr>
        <w:rPr>
          <w:rFonts w:asciiTheme="minorHAnsi" w:hAnsiTheme="minorHAnsi" w:cstheme="minorHAnsi"/>
          <w:sz w:val="22"/>
          <w:szCs w:val="22"/>
          <w:lang w:val="en-IN"/>
        </w:rPr>
      </w:pPr>
    </w:p>
    <w:p w14:paraId="55945B74" w14:textId="11B7B45C"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5. What is a Framework?</w:t>
      </w:r>
    </w:p>
    <w:p w14:paraId="378547F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 framework defines a set of rules or best practices which we can follow in a systematic way to achieve the desired results. There are different types of automation frameworks and the most common ones are:</w:t>
      </w:r>
    </w:p>
    <w:p w14:paraId="0F27560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Data Driven Testing Framework</w:t>
      </w:r>
    </w:p>
    <w:p w14:paraId="731C2F5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Keyword Driven Testing Framework</w:t>
      </w:r>
    </w:p>
    <w:p w14:paraId="710FDBDA" w14:textId="4D2B06A9"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Hybrid Testing Framework</w:t>
      </w:r>
    </w:p>
    <w:p w14:paraId="08723F1F" w14:textId="77777777" w:rsidR="00A27279" w:rsidRPr="00CC13C4" w:rsidRDefault="00A27279" w:rsidP="00A27279">
      <w:pPr>
        <w:rPr>
          <w:rFonts w:asciiTheme="minorHAnsi" w:hAnsiTheme="minorHAnsi" w:cstheme="minorHAnsi"/>
          <w:sz w:val="22"/>
          <w:szCs w:val="22"/>
          <w:lang w:val="en-IN"/>
        </w:rPr>
      </w:pPr>
    </w:p>
    <w:p w14:paraId="21EC44B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6. Have you created any Framework?</w:t>
      </w:r>
    </w:p>
    <w:p w14:paraId="001583D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If you are a beginner: No, I didn’t get a chance to create a framework. I have used the framework which is already available.</w:t>
      </w:r>
    </w:p>
    <w:p w14:paraId="546EA02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If you are an experienced tester: Yes, I have created a framework.  Or I have involved in the creation of the framework.</w:t>
      </w:r>
    </w:p>
    <w:p w14:paraId="3302A6A0" w14:textId="77777777" w:rsidR="00A27279" w:rsidRPr="00CC13C4" w:rsidRDefault="00A27279" w:rsidP="00A27279">
      <w:pPr>
        <w:rPr>
          <w:rFonts w:asciiTheme="minorHAnsi" w:hAnsiTheme="minorHAnsi" w:cstheme="minorHAnsi"/>
          <w:sz w:val="22"/>
          <w:szCs w:val="22"/>
          <w:lang w:val="en-IN"/>
        </w:rPr>
      </w:pPr>
    </w:p>
    <w:p w14:paraId="07BF20EB" w14:textId="77777777" w:rsidR="00A27279" w:rsidRPr="00CC13C4" w:rsidRDefault="00A27279" w:rsidP="00A27279">
      <w:pPr>
        <w:rPr>
          <w:rFonts w:asciiTheme="minorHAnsi" w:hAnsiTheme="minorHAnsi" w:cstheme="minorHAnsi"/>
          <w:sz w:val="22"/>
          <w:szCs w:val="22"/>
          <w:lang w:val="en-IN"/>
        </w:rPr>
      </w:pPr>
    </w:p>
    <w:p w14:paraId="4A5E943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7. Can you explain the Framework which you have used in your Selenium Project?</w:t>
      </w:r>
    </w:p>
    <w:p w14:paraId="2968C85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Here we have clearly explained each component of Framework. </w:t>
      </w:r>
    </w:p>
    <w:p w14:paraId="33DA7A96" w14:textId="77777777" w:rsidR="00A27279" w:rsidRPr="00CC13C4" w:rsidRDefault="00A27279" w:rsidP="00A27279">
      <w:pPr>
        <w:rPr>
          <w:rFonts w:asciiTheme="minorHAnsi" w:hAnsiTheme="minorHAnsi" w:cstheme="minorHAnsi"/>
          <w:sz w:val="22"/>
          <w:szCs w:val="22"/>
          <w:lang w:val="en-IN"/>
        </w:rPr>
      </w:pPr>
    </w:p>
    <w:p w14:paraId="5F9DA32F" w14:textId="77777777" w:rsidR="00A27279" w:rsidRPr="00CC13C4" w:rsidRDefault="00A27279" w:rsidP="00A27279">
      <w:pPr>
        <w:rPr>
          <w:rFonts w:asciiTheme="minorHAnsi" w:hAnsiTheme="minorHAnsi" w:cstheme="minorHAnsi"/>
          <w:sz w:val="22"/>
          <w:szCs w:val="22"/>
          <w:lang w:val="en-IN"/>
        </w:rPr>
      </w:pPr>
    </w:p>
    <w:p w14:paraId="3D8A21F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8. Why do you prefer Selenium Automation Tool?</w:t>
      </w:r>
    </w:p>
    <w:p w14:paraId="77468734" w14:textId="77777777" w:rsidR="00A27279" w:rsidRPr="00CC13C4" w:rsidRDefault="00A27279" w:rsidP="00A27279">
      <w:pPr>
        <w:rPr>
          <w:rFonts w:asciiTheme="minorHAnsi" w:hAnsiTheme="minorHAnsi" w:cstheme="minorHAnsi"/>
          <w:sz w:val="22"/>
          <w:szCs w:val="22"/>
          <w:lang w:val="en-IN"/>
        </w:rPr>
      </w:pPr>
    </w:p>
    <w:p w14:paraId="67BDBABE"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Free and open source</w:t>
      </w:r>
    </w:p>
    <w:p w14:paraId="74B1F7BE" w14:textId="74F8F402"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Have large user base and helping communities</w:t>
      </w:r>
    </w:p>
    <w:p w14:paraId="6A7A235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Cross browser compatibility</w:t>
      </w:r>
    </w:p>
    <w:p w14:paraId="6AABA3F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Platform compatibility</w:t>
      </w:r>
    </w:p>
    <w:p w14:paraId="55BF0EC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Multiple programming languages support</w:t>
      </w:r>
    </w:p>
    <w:p w14:paraId="1DA5E6E5" w14:textId="77777777" w:rsidR="00A27279" w:rsidRPr="00CC13C4" w:rsidRDefault="00A27279" w:rsidP="00A27279">
      <w:pPr>
        <w:rPr>
          <w:rFonts w:asciiTheme="minorHAnsi" w:hAnsiTheme="minorHAnsi" w:cstheme="minorHAnsi"/>
          <w:sz w:val="22"/>
          <w:szCs w:val="22"/>
          <w:lang w:val="en-IN"/>
        </w:rPr>
      </w:pPr>
    </w:p>
    <w:p w14:paraId="00979E6F" w14:textId="77777777" w:rsidR="00A27279" w:rsidRPr="00CC13C4" w:rsidRDefault="00A27279" w:rsidP="00A27279">
      <w:pPr>
        <w:rPr>
          <w:rFonts w:asciiTheme="minorHAnsi" w:hAnsiTheme="minorHAnsi" w:cstheme="minorHAnsi"/>
          <w:sz w:val="22"/>
          <w:szCs w:val="22"/>
          <w:lang w:val="en-IN"/>
        </w:rPr>
      </w:pPr>
    </w:p>
    <w:p w14:paraId="53A5C77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9. What is Selenium?</w:t>
      </w:r>
    </w:p>
    <w:p w14:paraId="19E2E4F9" w14:textId="153C0603"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Selenium is an open source (free) automated testing suite to test web applications. It supports different platforms and browsers. It has gained a lot of popularity in terms</w:t>
      </w:r>
      <w:r w:rsidR="00297CEE">
        <w:rPr>
          <w:rFonts w:asciiTheme="minorHAnsi" w:hAnsiTheme="minorHAnsi" w:cstheme="minorHAnsi"/>
          <w:sz w:val="22"/>
          <w:szCs w:val="22"/>
          <w:lang w:val="en-IN"/>
        </w:rPr>
        <w:t xml:space="preserve"> of web-based automated testing.</w:t>
      </w:r>
    </w:p>
    <w:p w14:paraId="3076EC3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Selenium is a set of different software tools. Each tool has a different approach in supporting web based automation testing.</w:t>
      </w:r>
    </w:p>
    <w:p w14:paraId="5D51BA7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It has four components namely,</w:t>
      </w:r>
    </w:p>
    <w:p w14:paraId="236AA2E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w:t>
      </w:r>
      <w:r w:rsidRPr="00CC13C4">
        <w:rPr>
          <w:rFonts w:asciiTheme="minorHAnsi" w:hAnsiTheme="minorHAnsi" w:cstheme="minorHAnsi"/>
          <w:sz w:val="22"/>
          <w:szCs w:val="22"/>
          <w:lang w:val="en-IN"/>
        </w:rPr>
        <w:tab/>
        <w:t>Selenium IDE (Integrated Development Environment)</w:t>
      </w:r>
    </w:p>
    <w:p w14:paraId="4CF8123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ii</w:t>
      </w:r>
      <w:r w:rsidRPr="00CC13C4">
        <w:rPr>
          <w:rFonts w:asciiTheme="minorHAnsi" w:hAnsiTheme="minorHAnsi" w:cstheme="minorHAnsi"/>
          <w:sz w:val="22"/>
          <w:szCs w:val="22"/>
          <w:lang w:val="en-IN"/>
        </w:rPr>
        <w:tab/>
        <w:t>Selenium RC (Remote Control) – selenium 1</w:t>
      </w:r>
    </w:p>
    <w:p w14:paraId="63DFBED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iii</w:t>
      </w:r>
      <w:r w:rsidRPr="00CC13C4">
        <w:rPr>
          <w:rFonts w:asciiTheme="minorHAnsi" w:hAnsiTheme="minorHAnsi" w:cstheme="minorHAnsi"/>
          <w:sz w:val="22"/>
          <w:szCs w:val="22"/>
          <w:lang w:val="en-IN"/>
        </w:rPr>
        <w:tab/>
        <w:t>Selenium WebDriver – selenium 2 &amp; 3</w:t>
      </w:r>
    </w:p>
    <w:p w14:paraId="19A834E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iv</w:t>
      </w:r>
      <w:r w:rsidRPr="00CC13C4">
        <w:rPr>
          <w:rFonts w:asciiTheme="minorHAnsi" w:hAnsiTheme="minorHAnsi" w:cstheme="minorHAnsi"/>
          <w:sz w:val="22"/>
          <w:szCs w:val="22"/>
          <w:lang w:val="en-IN"/>
        </w:rPr>
        <w:tab/>
        <w:t>Selenium Grid</w:t>
      </w:r>
    </w:p>
    <w:p w14:paraId="6502B871" w14:textId="77777777" w:rsidR="00A27279" w:rsidRPr="00CC13C4" w:rsidRDefault="00A27279" w:rsidP="00A27279">
      <w:pPr>
        <w:rPr>
          <w:rFonts w:asciiTheme="minorHAnsi" w:hAnsiTheme="minorHAnsi" w:cstheme="minorHAnsi"/>
          <w:sz w:val="22"/>
          <w:szCs w:val="22"/>
          <w:lang w:val="en-IN"/>
        </w:rPr>
      </w:pPr>
    </w:p>
    <w:p w14:paraId="346AB32C" w14:textId="77777777" w:rsidR="00A27279" w:rsidRPr="00CC13C4" w:rsidRDefault="00A27279" w:rsidP="00A27279">
      <w:pPr>
        <w:rPr>
          <w:rFonts w:asciiTheme="minorHAnsi" w:hAnsiTheme="minorHAnsi" w:cstheme="minorHAnsi"/>
          <w:sz w:val="22"/>
          <w:szCs w:val="22"/>
          <w:lang w:val="en-IN"/>
        </w:rPr>
      </w:pPr>
    </w:p>
    <w:p w14:paraId="7C687CF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10. What is Selenium IDE?</w:t>
      </w:r>
    </w:p>
    <w:p w14:paraId="4F8E213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Selenium IDE (Integrated Development Environment) is a Firefox plugin. It is the simplest framework in the Selenium Suite. It allows us to record and playback the scripts. Even though we can create scripts using Selenium IDE, we need to use Selenium RC or Selenium WebDriver to write more advanced and robust test cases.</w:t>
      </w:r>
    </w:p>
    <w:p w14:paraId="1A9CF19B" w14:textId="77777777" w:rsidR="00A27279" w:rsidRPr="00CC13C4" w:rsidRDefault="00A27279" w:rsidP="00A27279">
      <w:pPr>
        <w:rPr>
          <w:rFonts w:asciiTheme="minorHAnsi" w:hAnsiTheme="minorHAnsi" w:cstheme="minorHAnsi"/>
          <w:sz w:val="22"/>
          <w:szCs w:val="22"/>
          <w:lang w:val="en-IN"/>
        </w:rPr>
      </w:pPr>
    </w:p>
    <w:p w14:paraId="11ED8ABF" w14:textId="77777777" w:rsidR="00A27279" w:rsidRPr="00CC13C4" w:rsidRDefault="00A27279" w:rsidP="00A27279">
      <w:pPr>
        <w:rPr>
          <w:rFonts w:asciiTheme="minorHAnsi" w:hAnsiTheme="minorHAnsi" w:cstheme="minorHAnsi"/>
          <w:sz w:val="22"/>
          <w:szCs w:val="22"/>
          <w:lang w:val="en-IN"/>
        </w:rPr>
      </w:pPr>
    </w:p>
    <w:p w14:paraId="60F0872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11. What is Selenese?</w:t>
      </w:r>
    </w:p>
    <w:p w14:paraId="690F9D64" w14:textId="2AB82CEC" w:rsidR="00A27279"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Selenese is the language which is used to write test scripts in Selenium IDE.</w:t>
      </w:r>
    </w:p>
    <w:p w14:paraId="76A02AF4" w14:textId="77777777" w:rsidR="00297CEE" w:rsidRPr="00CC13C4" w:rsidRDefault="00297CEE" w:rsidP="00A27279">
      <w:pPr>
        <w:rPr>
          <w:rFonts w:asciiTheme="minorHAnsi" w:hAnsiTheme="minorHAnsi" w:cstheme="minorHAnsi"/>
          <w:sz w:val="22"/>
          <w:szCs w:val="22"/>
          <w:lang w:val="en-IN"/>
        </w:rPr>
      </w:pPr>
    </w:p>
    <w:p w14:paraId="1715E829" w14:textId="77777777" w:rsidR="00A27279" w:rsidRPr="00CC13C4" w:rsidRDefault="00A27279" w:rsidP="00A27279">
      <w:pPr>
        <w:rPr>
          <w:rFonts w:asciiTheme="minorHAnsi" w:hAnsiTheme="minorHAnsi" w:cstheme="minorHAnsi"/>
          <w:sz w:val="22"/>
          <w:szCs w:val="22"/>
          <w:lang w:val="en-IN"/>
        </w:rPr>
      </w:pPr>
    </w:p>
    <w:p w14:paraId="3E7836C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12. Which is the only browser that supports Selenium IDE to be used?</w:t>
      </w:r>
    </w:p>
    <w:p w14:paraId="24DA278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Firefox</w:t>
      </w:r>
    </w:p>
    <w:p w14:paraId="602AC7C5" w14:textId="77777777" w:rsidR="00A27279" w:rsidRPr="00CC13C4" w:rsidRDefault="00A27279" w:rsidP="00A27279">
      <w:pPr>
        <w:rPr>
          <w:rFonts w:asciiTheme="minorHAnsi" w:hAnsiTheme="minorHAnsi" w:cstheme="minorHAnsi"/>
          <w:sz w:val="22"/>
          <w:szCs w:val="22"/>
          <w:lang w:val="en-IN"/>
        </w:rPr>
      </w:pPr>
    </w:p>
    <w:p w14:paraId="643EC215" w14:textId="77777777" w:rsidR="00A27279" w:rsidRPr="00CC13C4" w:rsidRDefault="00A27279" w:rsidP="00A27279">
      <w:pPr>
        <w:rPr>
          <w:rFonts w:asciiTheme="minorHAnsi" w:hAnsiTheme="minorHAnsi" w:cstheme="minorHAnsi"/>
          <w:sz w:val="22"/>
          <w:szCs w:val="22"/>
          <w:lang w:val="en-IN"/>
        </w:rPr>
      </w:pPr>
    </w:p>
    <w:p w14:paraId="56A8809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13. What is Selenium RC?</w:t>
      </w:r>
    </w:p>
    <w:p w14:paraId="1959D5FB" w14:textId="087415F6"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Selenium RC </w:t>
      </w:r>
      <w:r w:rsidR="00297CEE">
        <w:rPr>
          <w:rFonts w:asciiTheme="minorHAnsi" w:hAnsiTheme="minorHAnsi" w:cstheme="minorHAnsi"/>
          <w:sz w:val="22"/>
          <w:szCs w:val="22"/>
          <w:lang w:val="en-IN"/>
        </w:rPr>
        <w:t xml:space="preserve">or </w:t>
      </w:r>
      <w:r w:rsidRPr="00CC13C4">
        <w:rPr>
          <w:rFonts w:asciiTheme="minorHAnsi" w:hAnsiTheme="minorHAnsi" w:cstheme="minorHAnsi"/>
          <w:sz w:val="22"/>
          <w:szCs w:val="22"/>
          <w:lang w:val="en-IN"/>
        </w:rPr>
        <w:t>Selenium 1. Selenium RC was the main Selenium project for a long time before the WebDriver merge brought up Selenium 2. Selenium 1 is still actively supported (in maintenance mode). It relies on JavaScript for automation. It supports Java, Javascript, Ruby, PHP, Python, Perl and C#. It supports almost every browser out there.</w:t>
      </w:r>
    </w:p>
    <w:p w14:paraId="2672CFB5" w14:textId="77777777" w:rsidR="00A27279" w:rsidRPr="00CC13C4" w:rsidRDefault="00A27279" w:rsidP="00A27279">
      <w:pPr>
        <w:rPr>
          <w:rFonts w:asciiTheme="minorHAnsi" w:hAnsiTheme="minorHAnsi" w:cstheme="minorHAnsi"/>
          <w:sz w:val="22"/>
          <w:szCs w:val="22"/>
          <w:lang w:val="en-IN"/>
        </w:rPr>
      </w:pPr>
    </w:p>
    <w:p w14:paraId="1D971E36" w14:textId="77777777" w:rsidR="00A27279" w:rsidRPr="00CC13C4" w:rsidRDefault="00A27279" w:rsidP="00A27279">
      <w:pPr>
        <w:rPr>
          <w:rFonts w:asciiTheme="minorHAnsi" w:hAnsiTheme="minorHAnsi" w:cstheme="minorHAnsi"/>
          <w:sz w:val="22"/>
          <w:szCs w:val="22"/>
          <w:lang w:val="en-IN"/>
        </w:rPr>
      </w:pPr>
    </w:p>
    <w:p w14:paraId="496EADB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14. What is Selenium WebDriver?</w:t>
      </w:r>
    </w:p>
    <w:p w14:paraId="360B5D36" w14:textId="707B3195"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Selenium WebDriver </w:t>
      </w:r>
      <w:r w:rsidR="00297CEE">
        <w:rPr>
          <w:rFonts w:asciiTheme="minorHAnsi" w:hAnsiTheme="minorHAnsi" w:cstheme="minorHAnsi"/>
          <w:sz w:val="22"/>
          <w:szCs w:val="22"/>
          <w:lang w:val="en-IN"/>
        </w:rPr>
        <w:t xml:space="preserve"> or </w:t>
      </w:r>
      <w:r w:rsidRPr="00CC13C4">
        <w:rPr>
          <w:rFonts w:asciiTheme="minorHAnsi" w:hAnsiTheme="minorHAnsi" w:cstheme="minorHAnsi"/>
          <w:sz w:val="22"/>
          <w:szCs w:val="22"/>
          <w:lang w:val="en-IN"/>
        </w:rPr>
        <w:t>Selenium 2 is a browser automation framework that accepts commands and sends them to a browser. It is implemented through a browser-specific driver. It controls the browser by directly communicating with it. Selenium WebDriver supports Java, C#, PHP, Python, Perl, Ruby.</w:t>
      </w:r>
    </w:p>
    <w:p w14:paraId="6D03B3A3" w14:textId="77777777" w:rsidR="00A27279" w:rsidRPr="00CC13C4" w:rsidRDefault="00A27279" w:rsidP="00A27279">
      <w:pPr>
        <w:rPr>
          <w:rFonts w:asciiTheme="minorHAnsi" w:hAnsiTheme="minorHAnsi" w:cstheme="minorHAnsi"/>
          <w:sz w:val="22"/>
          <w:szCs w:val="22"/>
          <w:lang w:val="en-IN"/>
        </w:rPr>
      </w:pPr>
    </w:p>
    <w:p w14:paraId="420F57F2" w14:textId="77777777" w:rsidR="00A27279" w:rsidRPr="00CC13C4" w:rsidRDefault="00A27279" w:rsidP="00A27279">
      <w:pPr>
        <w:rPr>
          <w:rFonts w:asciiTheme="minorHAnsi" w:hAnsiTheme="minorHAnsi" w:cstheme="minorHAnsi"/>
          <w:sz w:val="22"/>
          <w:szCs w:val="22"/>
          <w:lang w:val="en-IN"/>
        </w:rPr>
      </w:pPr>
    </w:p>
    <w:p w14:paraId="61ADAFC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15. What is Selenium Grid?</w:t>
      </w:r>
    </w:p>
    <w:p w14:paraId="5F3CA54D" w14:textId="687B40D4"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Selenium Grid is a tool to run tests on different machines against different browsers in parallel. That is, running multiple tests at the same time against different machines running different browsers and operating systems.</w:t>
      </w:r>
    </w:p>
    <w:p w14:paraId="349E7688" w14:textId="77777777" w:rsidR="00A27279" w:rsidRPr="00CC13C4" w:rsidRDefault="00A27279" w:rsidP="00A27279">
      <w:pPr>
        <w:rPr>
          <w:rFonts w:asciiTheme="minorHAnsi" w:hAnsiTheme="minorHAnsi" w:cstheme="minorHAnsi"/>
          <w:sz w:val="22"/>
          <w:szCs w:val="22"/>
          <w:lang w:val="en-IN"/>
        </w:rPr>
      </w:pPr>
    </w:p>
    <w:p w14:paraId="3E36070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In simple words, it is used to distribute your test execution on multiple platforms and environments concurrently.</w:t>
      </w:r>
    </w:p>
    <w:p w14:paraId="39B8D6FC" w14:textId="77777777" w:rsidR="00A27279" w:rsidRPr="00CC13C4" w:rsidRDefault="00A27279" w:rsidP="00A27279">
      <w:pPr>
        <w:rPr>
          <w:rFonts w:asciiTheme="minorHAnsi" w:hAnsiTheme="minorHAnsi" w:cstheme="minorHAnsi"/>
          <w:sz w:val="22"/>
          <w:szCs w:val="22"/>
          <w:lang w:val="en-IN"/>
        </w:rPr>
      </w:pPr>
    </w:p>
    <w:p w14:paraId="031C5EE9" w14:textId="77777777" w:rsidR="00A27279" w:rsidRPr="00CC13C4" w:rsidRDefault="00A27279" w:rsidP="00A27279">
      <w:pPr>
        <w:rPr>
          <w:rFonts w:asciiTheme="minorHAnsi" w:hAnsiTheme="minorHAnsi" w:cstheme="minorHAnsi"/>
          <w:sz w:val="22"/>
          <w:szCs w:val="22"/>
          <w:lang w:val="en-IN"/>
        </w:rPr>
      </w:pPr>
    </w:p>
    <w:p w14:paraId="7271D08E"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16. When do you use Selenium Grid?</w:t>
      </w:r>
    </w:p>
    <w:p w14:paraId="135AD57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Selenium Grid can be used to execute same or different test scripts on multiple platforms and browsers concurrently so as to achieve distributed test execution</w:t>
      </w:r>
    </w:p>
    <w:p w14:paraId="1EBC2D25" w14:textId="77777777" w:rsidR="00A27279" w:rsidRPr="00CC13C4" w:rsidRDefault="00A27279" w:rsidP="00A27279">
      <w:pPr>
        <w:rPr>
          <w:rFonts w:asciiTheme="minorHAnsi" w:hAnsiTheme="minorHAnsi" w:cstheme="minorHAnsi"/>
          <w:sz w:val="22"/>
          <w:szCs w:val="22"/>
          <w:lang w:val="en-IN"/>
        </w:rPr>
      </w:pPr>
    </w:p>
    <w:p w14:paraId="341CA209" w14:textId="77777777" w:rsidR="00A27279" w:rsidRPr="00CC13C4" w:rsidRDefault="00A27279" w:rsidP="00A27279">
      <w:pPr>
        <w:rPr>
          <w:rFonts w:asciiTheme="minorHAnsi" w:hAnsiTheme="minorHAnsi" w:cstheme="minorHAnsi"/>
          <w:sz w:val="22"/>
          <w:szCs w:val="22"/>
          <w:lang w:val="en-IN"/>
        </w:rPr>
      </w:pPr>
    </w:p>
    <w:p w14:paraId="4980F29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17. What are the advantages of Selenium Grid?</w:t>
      </w:r>
    </w:p>
    <w:p w14:paraId="72E72A9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It allows running test cases in parallel thereby saving test execution time.</w:t>
      </w:r>
    </w:p>
    <w:p w14:paraId="295B169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It allows multi-browser testing</w:t>
      </w:r>
    </w:p>
    <w:p w14:paraId="267D757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It allows us to execute test cases on multi-platform</w:t>
      </w:r>
    </w:p>
    <w:p w14:paraId="360F55CE" w14:textId="77777777" w:rsidR="00A27279" w:rsidRPr="00CC13C4" w:rsidRDefault="00A27279" w:rsidP="00A27279">
      <w:pPr>
        <w:rPr>
          <w:rFonts w:asciiTheme="minorHAnsi" w:hAnsiTheme="minorHAnsi" w:cstheme="minorHAnsi"/>
          <w:sz w:val="22"/>
          <w:szCs w:val="22"/>
          <w:lang w:val="en-IN"/>
        </w:rPr>
      </w:pPr>
    </w:p>
    <w:p w14:paraId="055B8CF1" w14:textId="77777777" w:rsidR="00A27279" w:rsidRPr="00CC13C4" w:rsidRDefault="00A27279" w:rsidP="00A27279">
      <w:pPr>
        <w:rPr>
          <w:rFonts w:asciiTheme="minorHAnsi" w:hAnsiTheme="minorHAnsi" w:cstheme="minorHAnsi"/>
          <w:sz w:val="22"/>
          <w:szCs w:val="22"/>
          <w:lang w:val="en-IN"/>
        </w:rPr>
      </w:pPr>
    </w:p>
    <w:p w14:paraId="243AA98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18. What is a hub in Selenium Grid?</w:t>
      </w:r>
    </w:p>
    <w:p w14:paraId="79859D4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 hub is a server or a central point that controls the test executions on different machines.</w:t>
      </w:r>
    </w:p>
    <w:p w14:paraId="15F02183" w14:textId="77777777" w:rsidR="00A27279" w:rsidRPr="00CC13C4" w:rsidRDefault="00A27279" w:rsidP="00A27279">
      <w:pPr>
        <w:rPr>
          <w:rFonts w:asciiTheme="minorHAnsi" w:hAnsiTheme="minorHAnsi" w:cstheme="minorHAnsi"/>
          <w:sz w:val="22"/>
          <w:szCs w:val="22"/>
          <w:lang w:val="en-IN"/>
        </w:rPr>
      </w:pPr>
    </w:p>
    <w:p w14:paraId="38425B5C" w14:textId="77777777" w:rsidR="00A27279" w:rsidRPr="00CC13C4" w:rsidRDefault="00A27279" w:rsidP="00A27279">
      <w:pPr>
        <w:rPr>
          <w:rFonts w:asciiTheme="minorHAnsi" w:hAnsiTheme="minorHAnsi" w:cstheme="minorHAnsi"/>
          <w:sz w:val="22"/>
          <w:szCs w:val="22"/>
          <w:lang w:val="en-IN"/>
        </w:rPr>
      </w:pPr>
    </w:p>
    <w:p w14:paraId="64B797C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19. What is a node in Selenium Grid?</w:t>
      </w:r>
    </w:p>
    <w:p w14:paraId="7247D3A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Node is the machine which is attached to the hub. There can be multiple nodes in Selenium Grid.</w:t>
      </w:r>
    </w:p>
    <w:p w14:paraId="488FF713" w14:textId="77777777" w:rsidR="00A27279" w:rsidRPr="00CC13C4" w:rsidRDefault="00A27279" w:rsidP="00A27279">
      <w:pPr>
        <w:rPr>
          <w:rFonts w:asciiTheme="minorHAnsi" w:hAnsiTheme="minorHAnsi" w:cstheme="minorHAnsi"/>
          <w:sz w:val="22"/>
          <w:szCs w:val="22"/>
          <w:lang w:val="en-IN"/>
        </w:rPr>
      </w:pPr>
    </w:p>
    <w:p w14:paraId="59DCEF0F" w14:textId="6185E199" w:rsidR="00A27279" w:rsidRPr="00CC13C4" w:rsidRDefault="00A27279" w:rsidP="00A27279">
      <w:pPr>
        <w:rPr>
          <w:rFonts w:asciiTheme="minorHAnsi" w:hAnsiTheme="minorHAnsi" w:cstheme="minorHAnsi"/>
          <w:sz w:val="22"/>
          <w:szCs w:val="22"/>
          <w:lang w:val="en-IN"/>
        </w:rPr>
      </w:pPr>
    </w:p>
    <w:p w14:paraId="0BCBEA4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20. What are the types of WebDriver APIs available in Selenium?</w:t>
      </w:r>
    </w:p>
    <w:p w14:paraId="28E7080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Firefox Driver</w:t>
      </w:r>
    </w:p>
    <w:p w14:paraId="422C89E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Gecko Driver</w:t>
      </w:r>
    </w:p>
    <w:p w14:paraId="41B4339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InternetExplorer Driver</w:t>
      </w:r>
    </w:p>
    <w:p w14:paraId="392B462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Chrome Driver</w:t>
      </w:r>
    </w:p>
    <w:p w14:paraId="4C2EFF0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HTMLUNIT Driver</w:t>
      </w:r>
    </w:p>
    <w:p w14:paraId="41FAF74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Opera Driver</w:t>
      </w:r>
    </w:p>
    <w:p w14:paraId="53EE288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Safari Driver</w:t>
      </w:r>
    </w:p>
    <w:p w14:paraId="7296926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Android Driver</w:t>
      </w:r>
    </w:p>
    <w:p w14:paraId="157C13F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iPhone Driver</w:t>
      </w:r>
    </w:p>
    <w:p w14:paraId="5417101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EventFiringWebDriver</w:t>
      </w:r>
    </w:p>
    <w:p w14:paraId="13D1645A" w14:textId="77777777" w:rsidR="00A27279" w:rsidRPr="00CC13C4" w:rsidRDefault="00A27279" w:rsidP="00A27279">
      <w:pPr>
        <w:rPr>
          <w:rFonts w:asciiTheme="minorHAnsi" w:hAnsiTheme="minorHAnsi" w:cstheme="minorHAnsi"/>
          <w:sz w:val="22"/>
          <w:szCs w:val="22"/>
          <w:lang w:val="en-IN"/>
        </w:rPr>
      </w:pPr>
    </w:p>
    <w:p w14:paraId="63039F4B" w14:textId="77777777" w:rsidR="00A27279" w:rsidRPr="00CC13C4" w:rsidRDefault="00A27279" w:rsidP="00A27279">
      <w:pPr>
        <w:rPr>
          <w:rFonts w:asciiTheme="minorHAnsi" w:hAnsiTheme="minorHAnsi" w:cstheme="minorHAnsi"/>
          <w:sz w:val="22"/>
          <w:szCs w:val="22"/>
          <w:lang w:val="en-IN"/>
        </w:rPr>
      </w:pPr>
    </w:p>
    <w:p w14:paraId="2EAE99DD" w14:textId="58B7FF43"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21. Which WebDriver implementation claims to be the fastest?</w:t>
      </w:r>
    </w:p>
    <w:p w14:paraId="7B51763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The fastest implementation of WebDriver is the HTMLUnitDriver. It is because the HTMLUnitDriver does not execute tests in the browser.</w:t>
      </w:r>
    </w:p>
    <w:p w14:paraId="7F303DDE" w14:textId="77777777" w:rsidR="00A27279" w:rsidRPr="00CC13C4" w:rsidRDefault="00A27279" w:rsidP="00A27279">
      <w:pPr>
        <w:rPr>
          <w:rFonts w:asciiTheme="minorHAnsi" w:hAnsiTheme="minorHAnsi" w:cstheme="minorHAnsi"/>
          <w:sz w:val="22"/>
          <w:szCs w:val="22"/>
          <w:lang w:val="en-IN"/>
        </w:rPr>
      </w:pPr>
    </w:p>
    <w:p w14:paraId="78C26874" w14:textId="77777777" w:rsidR="00A27279" w:rsidRPr="00CC13C4" w:rsidRDefault="00A27279" w:rsidP="00A27279">
      <w:pPr>
        <w:rPr>
          <w:rFonts w:asciiTheme="minorHAnsi" w:hAnsiTheme="minorHAnsi" w:cstheme="minorHAnsi"/>
          <w:sz w:val="22"/>
          <w:szCs w:val="22"/>
          <w:lang w:val="en-IN"/>
        </w:rPr>
      </w:pPr>
    </w:p>
    <w:p w14:paraId="552E1F4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22. What are the Programming Languages supported by Selenium WebDiver?</w:t>
      </w:r>
    </w:p>
    <w:p w14:paraId="6571D6D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Java</w:t>
      </w:r>
    </w:p>
    <w:p w14:paraId="5B4C6C0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C#</w:t>
      </w:r>
    </w:p>
    <w:p w14:paraId="1DD8DB3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lastRenderedPageBreak/>
        <w:t>•</w:t>
      </w:r>
      <w:r w:rsidRPr="00CC13C4">
        <w:rPr>
          <w:rFonts w:asciiTheme="minorHAnsi" w:hAnsiTheme="minorHAnsi" w:cstheme="minorHAnsi"/>
          <w:sz w:val="22"/>
          <w:szCs w:val="22"/>
          <w:lang w:val="en-IN"/>
        </w:rPr>
        <w:tab/>
        <w:t>Python</w:t>
      </w:r>
    </w:p>
    <w:p w14:paraId="235E162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Ruby</w:t>
      </w:r>
    </w:p>
    <w:p w14:paraId="6B83F1B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Perl</w:t>
      </w:r>
    </w:p>
    <w:p w14:paraId="3FDBD6E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PHP</w:t>
      </w:r>
    </w:p>
    <w:p w14:paraId="6FCF964F" w14:textId="77777777" w:rsidR="00A27279" w:rsidRPr="00CC13C4" w:rsidRDefault="00A27279" w:rsidP="00A27279">
      <w:pPr>
        <w:rPr>
          <w:rFonts w:asciiTheme="minorHAnsi" w:hAnsiTheme="minorHAnsi" w:cstheme="minorHAnsi"/>
          <w:sz w:val="22"/>
          <w:szCs w:val="22"/>
          <w:lang w:val="en-IN"/>
        </w:rPr>
      </w:pPr>
    </w:p>
    <w:p w14:paraId="09C6385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23. What are the Operating Systems supported by Selenium WebDriver?</w:t>
      </w:r>
    </w:p>
    <w:p w14:paraId="146CC50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Windows</w:t>
      </w:r>
    </w:p>
    <w:p w14:paraId="2BCEE8A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Linux</w:t>
      </w:r>
    </w:p>
    <w:p w14:paraId="3BBFD2A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Apple</w:t>
      </w:r>
    </w:p>
    <w:p w14:paraId="4900A91B" w14:textId="77777777" w:rsidR="00A27279" w:rsidRPr="00CC13C4" w:rsidRDefault="00A27279" w:rsidP="00A27279">
      <w:pPr>
        <w:rPr>
          <w:rFonts w:asciiTheme="minorHAnsi" w:hAnsiTheme="minorHAnsi" w:cstheme="minorHAnsi"/>
          <w:sz w:val="22"/>
          <w:szCs w:val="22"/>
          <w:lang w:val="en-IN"/>
        </w:rPr>
      </w:pPr>
    </w:p>
    <w:p w14:paraId="39644E3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24. What are the Open-source Frameworks supported by Selenium WebDriver?</w:t>
      </w:r>
    </w:p>
    <w:p w14:paraId="581A8DC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JUnit</w:t>
      </w:r>
    </w:p>
    <w:p w14:paraId="0DBD91F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TestNG</w:t>
      </w:r>
    </w:p>
    <w:p w14:paraId="3C956A9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CUCUMBER</w:t>
      </w:r>
    </w:p>
    <w:p w14:paraId="4B266BEF" w14:textId="50281719"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JB</w:t>
      </w:r>
      <w:r w:rsidR="00297CEE">
        <w:rPr>
          <w:rFonts w:asciiTheme="minorHAnsi" w:hAnsiTheme="minorHAnsi" w:cstheme="minorHAnsi"/>
          <w:sz w:val="22"/>
          <w:szCs w:val="22"/>
          <w:lang w:val="en-IN"/>
        </w:rPr>
        <w:t>EHAVE</w:t>
      </w:r>
    </w:p>
    <w:p w14:paraId="1C078432" w14:textId="77777777" w:rsidR="00A27279" w:rsidRPr="00CC13C4" w:rsidRDefault="00A27279" w:rsidP="00A27279">
      <w:pPr>
        <w:rPr>
          <w:rFonts w:asciiTheme="minorHAnsi" w:hAnsiTheme="minorHAnsi" w:cstheme="minorHAnsi"/>
          <w:sz w:val="22"/>
          <w:szCs w:val="22"/>
          <w:lang w:val="en-IN"/>
        </w:rPr>
      </w:pPr>
    </w:p>
    <w:p w14:paraId="676739DE"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25. What are the Locators available in Selenium?</w:t>
      </w:r>
    </w:p>
    <w:p w14:paraId="7E23F35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Different types of locators are:</w:t>
      </w:r>
    </w:p>
    <w:p w14:paraId="443ADD1E" w14:textId="2D0AF798"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1</w:t>
      </w:r>
      <w:r w:rsidRPr="00CC13C4">
        <w:rPr>
          <w:rFonts w:asciiTheme="minorHAnsi" w:hAnsiTheme="minorHAnsi" w:cstheme="minorHAnsi"/>
          <w:sz w:val="22"/>
          <w:szCs w:val="22"/>
          <w:lang w:val="en-IN"/>
        </w:rPr>
        <w:tab/>
        <w:t xml:space="preserve">ID </w:t>
      </w:r>
    </w:p>
    <w:p w14:paraId="2141AEA1" w14:textId="18C95012"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2</w:t>
      </w:r>
      <w:r w:rsidRPr="00CC13C4">
        <w:rPr>
          <w:rFonts w:asciiTheme="minorHAnsi" w:hAnsiTheme="minorHAnsi" w:cstheme="minorHAnsi"/>
          <w:sz w:val="22"/>
          <w:szCs w:val="22"/>
          <w:lang w:val="en-IN"/>
        </w:rPr>
        <w:tab/>
        <w:t xml:space="preserve">ClassName </w:t>
      </w:r>
    </w:p>
    <w:p w14:paraId="6FD50B16" w14:textId="7E1191CF"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3</w:t>
      </w:r>
      <w:r w:rsidRPr="00CC13C4">
        <w:rPr>
          <w:rFonts w:asciiTheme="minorHAnsi" w:hAnsiTheme="minorHAnsi" w:cstheme="minorHAnsi"/>
          <w:sz w:val="22"/>
          <w:szCs w:val="22"/>
          <w:lang w:val="en-IN"/>
        </w:rPr>
        <w:tab/>
        <w:t xml:space="preserve">Name </w:t>
      </w:r>
    </w:p>
    <w:p w14:paraId="5B173876" w14:textId="029C10AB"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4</w:t>
      </w:r>
      <w:r w:rsidRPr="00CC13C4">
        <w:rPr>
          <w:rFonts w:asciiTheme="minorHAnsi" w:hAnsiTheme="minorHAnsi" w:cstheme="minorHAnsi"/>
          <w:sz w:val="22"/>
          <w:szCs w:val="22"/>
          <w:lang w:val="en-IN"/>
        </w:rPr>
        <w:tab/>
        <w:t xml:space="preserve">TagName – </w:t>
      </w:r>
      <w:r w:rsidR="00297CEE">
        <w:rPr>
          <w:rFonts w:asciiTheme="minorHAnsi" w:hAnsiTheme="minorHAnsi" w:cstheme="minorHAnsi"/>
          <w:sz w:val="22"/>
          <w:szCs w:val="22"/>
          <w:lang w:val="en-IN"/>
        </w:rPr>
        <w:t>a, input, img,iframe,table</w:t>
      </w:r>
    </w:p>
    <w:p w14:paraId="24DDEF3F" w14:textId="16E58225" w:rsidR="00A27279" w:rsidRPr="00CC13C4" w:rsidRDefault="00297CEE" w:rsidP="00A27279">
      <w:pPr>
        <w:rPr>
          <w:rFonts w:asciiTheme="minorHAnsi" w:hAnsiTheme="minorHAnsi" w:cstheme="minorHAnsi"/>
          <w:sz w:val="22"/>
          <w:szCs w:val="22"/>
          <w:lang w:val="en-IN"/>
        </w:rPr>
      </w:pPr>
      <w:r>
        <w:rPr>
          <w:rFonts w:asciiTheme="minorHAnsi" w:hAnsiTheme="minorHAnsi" w:cstheme="minorHAnsi"/>
          <w:sz w:val="22"/>
          <w:szCs w:val="22"/>
          <w:lang w:val="en-IN"/>
        </w:rPr>
        <w:t>5</w:t>
      </w:r>
      <w:r>
        <w:rPr>
          <w:rFonts w:asciiTheme="minorHAnsi" w:hAnsiTheme="minorHAnsi" w:cstheme="minorHAnsi"/>
          <w:sz w:val="22"/>
          <w:szCs w:val="22"/>
          <w:lang w:val="en-IN"/>
        </w:rPr>
        <w:tab/>
        <w:t xml:space="preserve">LinkText </w:t>
      </w:r>
    </w:p>
    <w:p w14:paraId="712FF855" w14:textId="7DBE94C9"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6</w:t>
      </w:r>
      <w:r w:rsidRPr="00CC13C4">
        <w:rPr>
          <w:rFonts w:asciiTheme="minorHAnsi" w:hAnsiTheme="minorHAnsi" w:cstheme="minorHAnsi"/>
          <w:sz w:val="22"/>
          <w:szCs w:val="22"/>
          <w:lang w:val="en-IN"/>
        </w:rPr>
        <w:tab/>
        <w:t xml:space="preserve">PartialLinkText </w:t>
      </w:r>
    </w:p>
    <w:p w14:paraId="5856DAC6" w14:textId="135EF0F0"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7</w:t>
      </w:r>
      <w:r w:rsidRPr="00CC13C4">
        <w:rPr>
          <w:rFonts w:asciiTheme="minorHAnsi" w:hAnsiTheme="minorHAnsi" w:cstheme="minorHAnsi"/>
          <w:sz w:val="22"/>
          <w:szCs w:val="22"/>
          <w:lang w:val="en-IN"/>
        </w:rPr>
        <w:tab/>
        <w:t xml:space="preserve">XPath </w:t>
      </w:r>
    </w:p>
    <w:p w14:paraId="1713CE8D" w14:textId="3C4DDBDD"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8</w:t>
      </w:r>
      <w:r w:rsidRPr="00CC13C4">
        <w:rPr>
          <w:rFonts w:asciiTheme="minorHAnsi" w:hAnsiTheme="minorHAnsi" w:cstheme="minorHAnsi"/>
          <w:sz w:val="22"/>
          <w:szCs w:val="22"/>
          <w:lang w:val="en-IN"/>
        </w:rPr>
        <w:tab/>
        <w:t xml:space="preserve">CSS Selector </w:t>
      </w:r>
    </w:p>
    <w:p w14:paraId="6DE7AAEC" w14:textId="77777777" w:rsidR="00A27279" w:rsidRPr="00CC13C4" w:rsidRDefault="00A27279" w:rsidP="00A27279">
      <w:pPr>
        <w:rPr>
          <w:rFonts w:asciiTheme="minorHAnsi" w:hAnsiTheme="minorHAnsi" w:cstheme="minorHAnsi"/>
          <w:sz w:val="22"/>
          <w:szCs w:val="22"/>
          <w:lang w:val="en-IN"/>
        </w:rPr>
      </w:pPr>
    </w:p>
    <w:p w14:paraId="6B95064F" w14:textId="52110508" w:rsidR="00A27279" w:rsidRPr="00CC13C4" w:rsidRDefault="00666110" w:rsidP="00A27279">
      <w:pPr>
        <w:rPr>
          <w:rFonts w:asciiTheme="minorHAnsi" w:hAnsiTheme="minorHAnsi" w:cstheme="minorHAnsi"/>
          <w:sz w:val="22"/>
          <w:szCs w:val="22"/>
          <w:lang w:val="en-IN"/>
        </w:rPr>
      </w:pPr>
      <w:r>
        <w:rPr>
          <w:rFonts w:asciiTheme="minorHAnsi" w:hAnsiTheme="minorHAnsi" w:cstheme="minorHAnsi"/>
          <w:sz w:val="22"/>
          <w:szCs w:val="22"/>
          <w:lang w:val="en-IN"/>
        </w:rPr>
        <w:t xml:space="preserve">26. What is </w:t>
      </w:r>
      <w:r w:rsidR="00A27279" w:rsidRPr="00CC13C4">
        <w:rPr>
          <w:rFonts w:asciiTheme="minorHAnsi" w:hAnsiTheme="minorHAnsi" w:cstheme="minorHAnsi"/>
          <w:sz w:val="22"/>
          <w:szCs w:val="22"/>
          <w:lang w:val="en-IN"/>
        </w:rPr>
        <w:t xml:space="preserve"> XPath?</w:t>
      </w:r>
    </w:p>
    <w:p w14:paraId="4F1FF82A" w14:textId="7119370D"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XPath is used to locate the elements. Using XPath, we could navigate through elements and attributes in an XML document to locate web elements such as textbo</w:t>
      </w:r>
      <w:r w:rsidR="004210F4">
        <w:rPr>
          <w:rFonts w:asciiTheme="minorHAnsi" w:hAnsiTheme="minorHAnsi" w:cstheme="minorHAnsi"/>
          <w:sz w:val="22"/>
          <w:szCs w:val="22"/>
          <w:lang w:val="en-IN"/>
        </w:rPr>
        <w:t>x, button, checkbox, Image etc.</w:t>
      </w:r>
      <w:r w:rsidRPr="00CC13C4">
        <w:rPr>
          <w:rFonts w:asciiTheme="minorHAnsi" w:hAnsiTheme="minorHAnsi" w:cstheme="minorHAnsi"/>
          <w:sz w:val="22"/>
          <w:szCs w:val="22"/>
          <w:lang w:val="en-IN"/>
        </w:rPr>
        <w:t xml:space="preserve"> in a web page.</w:t>
      </w:r>
    </w:p>
    <w:p w14:paraId="188039A7" w14:textId="77777777" w:rsidR="00A27279" w:rsidRPr="00CC13C4" w:rsidRDefault="00A27279" w:rsidP="00A27279">
      <w:pPr>
        <w:rPr>
          <w:rFonts w:asciiTheme="minorHAnsi" w:hAnsiTheme="minorHAnsi" w:cstheme="minorHAnsi"/>
          <w:sz w:val="22"/>
          <w:szCs w:val="22"/>
          <w:lang w:val="en-IN"/>
        </w:rPr>
      </w:pPr>
    </w:p>
    <w:p w14:paraId="0A307FB5" w14:textId="77777777" w:rsidR="00A27279" w:rsidRPr="00CC13C4" w:rsidRDefault="00A27279" w:rsidP="00A27279">
      <w:pPr>
        <w:rPr>
          <w:rFonts w:asciiTheme="minorHAnsi" w:hAnsiTheme="minorHAnsi" w:cstheme="minorHAnsi"/>
          <w:sz w:val="22"/>
          <w:szCs w:val="22"/>
          <w:lang w:val="en-IN"/>
        </w:rPr>
      </w:pPr>
    </w:p>
    <w:p w14:paraId="019FF38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27. What is the difference between “/” and “//” </w:t>
      </w:r>
    </w:p>
    <w:p w14:paraId="704E8BC2" w14:textId="6F61E814"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Single Slash “/” – Single slash is used to create absolute path i.e. the XPath would be created to start selection from the document node/start node.</w:t>
      </w:r>
    </w:p>
    <w:p w14:paraId="21C1F16F" w14:textId="77777777" w:rsidR="004210F4" w:rsidRDefault="004210F4" w:rsidP="00A27279">
      <w:pPr>
        <w:rPr>
          <w:rFonts w:asciiTheme="minorHAnsi" w:hAnsiTheme="minorHAnsi" w:cstheme="minorHAnsi"/>
          <w:sz w:val="22"/>
          <w:szCs w:val="22"/>
          <w:lang w:val="en-IN"/>
        </w:rPr>
      </w:pPr>
    </w:p>
    <w:p w14:paraId="6D728DE0" w14:textId="6B29E3F8"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Double Slash “//” – Double slash is used to create relative</w:t>
      </w:r>
      <w:r w:rsidR="000F4D71">
        <w:rPr>
          <w:rFonts w:asciiTheme="minorHAnsi" w:hAnsiTheme="minorHAnsi" w:cstheme="minorHAnsi"/>
          <w:sz w:val="22"/>
          <w:szCs w:val="22"/>
          <w:lang w:val="en-IN"/>
        </w:rPr>
        <w:t xml:space="preserve"> </w:t>
      </w:r>
      <w:r w:rsidR="004210F4">
        <w:rPr>
          <w:rFonts w:asciiTheme="minorHAnsi" w:hAnsiTheme="minorHAnsi" w:cstheme="minorHAnsi"/>
          <w:sz w:val="22"/>
          <w:szCs w:val="22"/>
          <w:lang w:val="en-IN"/>
        </w:rPr>
        <w:t>(Dynamic</w:t>
      </w:r>
      <w:r w:rsidR="000F4D71">
        <w:rPr>
          <w:rFonts w:asciiTheme="minorHAnsi" w:hAnsiTheme="minorHAnsi" w:cstheme="minorHAnsi"/>
          <w:sz w:val="22"/>
          <w:szCs w:val="22"/>
          <w:lang w:val="en-IN"/>
        </w:rPr>
        <w:t xml:space="preserve"> </w:t>
      </w:r>
      <w:r w:rsidR="004210F4">
        <w:rPr>
          <w:rFonts w:asciiTheme="minorHAnsi" w:hAnsiTheme="minorHAnsi" w:cstheme="minorHAnsi"/>
          <w:sz w:val="22"/>
          <w:szCs w:val="22"/>
          <w:lang w:val="en-IN"/>
        </w:rPr>
        <w:t>)</w:t>
      </w:r>
      <w:r w:rsidRPr="00CC13C4">
        <w:rPr>
          <w:rFonts w:asciiTheme="minorHAnsi" w:hAnsiTheme="minorHAnsi" w:cstheme="minorHAnsi"/>
          <w:sz w:val="22"/>
          <w:szCs w:val="22"/>
          <w:lang w:val="en-IN"/>
        </w:rPr>
        <w:t xml:space="preserve"> path i.e. the XPath would be created to start selection from anywhere within the document.</w:t>
      </w:r>
    </w:p>
    <w:p w14:paraId="5EB9AA35" w14:textId="77777777" w:rsidR="00A27279" w:rsidRPr="00CC13C4" w:rsidRDefault="00A27279" w:rsidP="00A27279">
      <w:pPr>
        <w:rPr>
          <w:rFonts w:asciiTheme="minorHAnsi" w:hAnsiTheme="minorHAnsi" w:cstheme="minorHAnsi"/>
          <w:sz w:val="22"/>
          <w:szCs w:val="22"/>
          <w:lang w:val="en-IN"/>
        </w:rPr>
      </w:pPr>
    </w:p>
    <w:p w14:paraId="13C3996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28. What is the difference between Absolute Path and Relative Path?</w:t>
      </w:r>
    </w:p>
    <w:p w14:paraId="51E00E2E" w14:textId="14BAF326"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Absolute XPath starts from the root node and ends with desired descendant element’s node. It starts with top HTML node and ends with input node. It starts with a single forward slash</w:t>
      </w:r>
      <w:r w:rsidR="000626DA">
        <w:rPr>
          <w:rFonts w:asciiTheme="minorHAnsi" w:hAnsiTheme="minorHAnsi" w:cstheme="minorHAnsi"/>
          <w:sz w:val="22"/>
          <w:szCs w:val="22"/>
          <w:lang w:val="en-IN"/>
        </w:rPr>
        <w:t xml:space="preserve"> </w:t>
      </w:r>
      <w:r w:rsidRPr="00CC13C4">
        <w:rPr>
          <w:rFonts w:asciiTheme="minorHAnsi" w:hAnsiTheme="minorHAnsi" w:cstheme="minorHAnsi"/>
          <w:sz w:val="22"/>
          <w:szCs w:val="22"/>
          <w:lang w:val="en-IN"/>
        </w:rPr>
        <w:t>(/) as shown below.</w:t>
      </w:r>
    </w:p>
    <w:p w14:paraId="1B8CE2CA" w14:textId="22EF90B8" w:rsidR="00A27279"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/html/body/div[3]/div[1]/form/table/tbody/tr[1]/td/input</w:t>
      </w:r>
    </w:p>
    <w:p w14:paraId="5B8FA514" w14:textId="77777777" w:rsidR="000626DA" w:rsidRPr="00CC13C4" w:rsidRDefault="000626DA" w:rsidP="00A27279">
      <w:pPr>
        <w:rPr>
          <w:rFonts w:asciiTheme="minorHAnsi" w:hAnsiTheme="minorHAnsi" w:cstheme="minorHAnsi"/>
          <w:sz w:val="22"/>
          <w:szCs w:val="22"/>
          <w:lang w:val="en-IN"/>
        </w:rPr>
      </w:pPr>
    </w:p>
    <w:p w14:paraId="06E51E54" w14:textId="58E999B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Relative XPath starts from any node in between the HTML page to the current element’s node</w:t>
      </w:r>
      <w:r w:rsidR="000626DA">
        <w:rPr>
          <w:rFonts w:asciiTheme="minorHAnsi" w:hAnsiTheme="minorHAnsi" w:cstheme="minorHAnsi"/>
          <w:sz w:val="22"/>
          <w:szCs w:val="22"/>
          <w:lang w:val="en-IN"/>
        </w:rPr>
        <w:t xml:space="preserve"> </w:t>
      </w:r>
      <w:r w:rsidRPr="00CC13C4">
        <w:rPr>
          <w:rFonts w:asciiTheme="minorHAnsi" w:hAnsiTheme="minorHAnsi" w:cstheme="minorHAnsi"/>
          <w:sz w:val="22"/>
          <w:szCs w:val="22"/>
          <w:lang w:val="en-IN"/>
        </w:rPr>
        <w:t>(last node of the element). It starts with a single forward slash</w:t>
      </w:r>
      <w:r w:rsidR="000626DA">
        <w:rPr>
          <w:rFonts w:asciiTheme="minorHAnsi" w:hAnsiTheme="minorHAnsi" w:cstheme="minorHAnsi"/>
          <w:sz w:val="22"/>
          <w:szCs w:val="22"/>
          <w:lang w:val="en-IN"/>
        </w:rPr>
        <w:t xml:space="preserve"> </w:t>
      </w:r>
      <w:r w:rsidRPr="00CC13C4">
        <w:rPr>
          <w:rFonts w:asciiTheme="minorHAnsi" w:hAnsiTheme="minorHAnsi" w:cstheme="minorHAnsi"/>
          <w:sz w:val="22"/>
          <w:szCs w:val="22"/>
          <w:lang w:val="en-IN"/>
        </w:rPr>
        <w:t>(//) as shown below.</w:t>
      </w:r>
    </w:p>
    <w:p w14:paraId="1EC91FC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//input[@id='email']</w:t>
      </w:r>
    </w:p>
    <w:p w14:paraId="24D610E2" w14:textId="77777777" w:rsidR="00A27279" w:rsidRPr="00CC13C4" w:rsidRDefault="00A27279" w:rsidP="00A27279">
      <w:pPr>
        <w:rPr>
          <w:rFonts w:asciiTheme="minorHAnsi" w:hAnsiTheme="minorHAnsi" w:cstheme="minorHAnsi"/>
          <w:sz w:val="22"/>
          <w:szCs w:val="22"/>
          <w:lang w:val="en-IN"/>
        </w:rPr>
      </w:pPr>
    </w:p>
    <w:p w14:paraId="435268EC" w14:textId="77777777" w:rsidR="00A27279" w:rsidRPr="00CC13C4" w:rsidRDefault="00A27279" w:rsidP="00A27279">
      <w:pPr>
        <w:rPr>
          <w:rFonts w:asciiTheme="minorHAnsi" w:hAnsiTheme="minorHAnsi" w:cstheme="minorHAnsi"/>
          <w:sz w:val="22"/>
          <w:szCs w:val="22"/>
          <w:lang w:val="en-IN"/>
        </w:rPr>
      </w:pPr>
    </w:p>
    <w:p w14:paraId="4B8FEFC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lastRenderedPageBreak/>
        <w:t>29. What is the difference between Assert and Verify in Selenium?</w:t>
      </w:r>
    </w:p>
    <w:p w14:paraId="6BEDF75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Assert: In simple words, if the assert condition is true then the program control will execute the next test step but if the condition is false, the execution will stop and further test step will not be executed.</w:t>
      </w:r>
    </w:p>
    <w:p w14:paraId="2337775D" w14:textId="77777777" w:rsidR="00A27279" w:rsidRPr="00CC13C4" w:rsidRDefault="00A27279" w:rsidP="00A27279">
      <w:pPr>
        <w:rPr>
          <w:rFonts w:asciiTheme="minorHAnsi" w:hAnsiTheme="minorHAnsi" w:cstheme="minorHAnsi"/>
          <w:sz w:val="22"/>
          <w:szCs w:val="22"/>
          <w:lang w:val="en-IN"/>
        </w:rPr>
      </w:pPr>
    </w:p>
    <w:p w14:paraId="21EAF6D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Verify: In simple words, there won’t be any halt in the test execution even though the verify condition is true or false.</w:t>
      </w:r>
    </w:p>
    <w:p w14:paraId="2560B02F" w14:textId="630EC155" w:rsidR="00A27279" w:rsidRPr="00CC13C4" w:rsidRDefault="00A27279" w:rsidP="00A27279">
      <w:pPr>
        <w:rPr>
          <w:rFonts w:asciiTheme="minorHAnsi" w:hAnsiTheme="minorHAnsi" w:cstheme="minorHAnsi"/>
          <w:sz w:val="22"/>
          <w:szCs w:val="22"/>
          <w:lang w:val="en-IN"/>
        </w:rPr>
      </w:pPr>
    </w:p>
    <w:p w14:paraId="0953BE5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30. What are Soft Assert and Hard Assert in Selenium?</w:t>
      </w:r>
    </w:p>
    <w:p w14:paraId="6CBAAD9B" w14:textId="51E4075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Soft Assert: Soft Assert collects errors during @Test Soft Assert does not throw an exception when an assert fails and would continue with the next step after the assert statement</w:t>
      </w:r>
      <w:r w:rsidR="00F558CF">
        <w:rPr>
          <w:rFonts w:asciiTheme="minorHAnsi" w:hAnsiTheme="minorHAnsi" w:cstheme="minorHAnsi"/>
          <w:sz w:val="22"/>
          <w:szCs w:val="22"/>
          <w:lang w:val="en-IN"/>
        </w:rPr>
        <w:t>.</w:t>
      </w:r>
    </w:p>
    <w:p w14:paraId="50A2F983" w14:textId="77777777" w:rsidR="00A27279" w:rsidRPr="00CC13C4" w:rsidRDefault="00A27279" w:rsidP="00A27279">
      <w:pPr>
        <w:rPr>
          <w:rFonts w:asciiTheme="minorHAnsi" w:hAnsiTheme="minorHAnsi" w:cstheme="minorHAnsi"/>
          <w:sz w:val="22"/>
          <w:szCs w:val="22"/>
          <w:lang w:val="en-IN"/>
        </w:rPr>
      </w:pPr>
    </w:p>
    <w:p w14:paraId="174AE72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Hard Assert: Hard Assert throws an AssertException immediately when an assert statement fails and test suite continues with next @Test</w:t>
      </w:r>
    </w:p>
    <w:p w14:paraId="1B33A2B5" w14:textId="77777777" w:rsidR="00A27279" w:rsidRPr="00CC13C4" w:rsidRDefault="00A27279" w:rsidP="00A27279">
      <w:pPr>
        <w:rPr>
          <w:rFonts w:asciiTheme="minorHAnsi" w:hAnsiTheme="minorHAnsi" w:cstheme="minorHAnsi"/>
          <w:sz w:val="22"/>
          <w:szCs w:val="22"/>
          <w:lang w:val="en-IN"/>
        </w:rPr>
      </w:pPr>
    </w:p>
    <w:p w14:paraId="26F5C30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31. What are the verification points available in Selenium?</w:t>
      </w:r>
    </w:p>
    <w:p w14:paraId="3D47FC7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In Selenium IDE, we use Selenese Verify and Assert Commands as Verification points</w:t>
      </w:r>
    </w:p>
    <w:p w14:paraId="0DAD7D62" w14:textId="77777777" w:rsidR="00A27279" w:rsidRPr="00CC13C4" w:rsidRDefault="00A27279" w:rsidP="00A27279">
      <w:pPr>
        <w:rPr>
          <w:rFonts w:asciiTheme="minorHAnsi" w:hAnsiTheme="minorHAnsi" w:cstheme="minorHAnsi"/>
          <w:sz w:val="22"/>
          <w:szCs w:val="22"/>
          <w:lang w:val="en-IN"/>
        </w:rPr>
      </w:pPr>
    </w:p>
    <w:p w14:paraId="53AFE0C2" w14:textId="7BD8D43F"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In Selenium WebDriver, there is no built-in features for verification points. It totally depends on our coding style. </w:t>
      </w:r>
      <w:r w:rsidR="00170875" w:rsidRPr="00CC13C4">
        <w:rPr>
          <w:rFonts w:asciiTheme="minorHAnsi" w:hAnsiTheme="minorHAnsi" w:cstheme="minorHAnsi"/>
          <w:sz w:val="22"/>
          <w:szCs w:val="22"/>
          <w:lang w:val="en-IN"/>
        </w:rPr>
        <w:t>Some</w:t>
      </w:r>
      <w:r w:rsidRPr="00CC13C4">
        <w:rPr>
          <w:rFonts w:asciiTheme="minorHAnsi" w:hAnsiTheme="minorHAnsi" w:cstheme="minorHAnsi"/>
          <w:sz w:val="22"/>
          <w:szCs w:val="22"/>
          <w:lang w:val="en-IN"/>
        </w:rPr>
        <w:t xml:space="preserve"> of the Verification points are</w:t>
      </w:r>
    </w:p>
    <w:p w14:paraId="1D4E493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To check for page title</w:t>
      </w:r>
    </w:p>
    <w:p w14:paraId="5F5CB66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To check for certain text</w:t>
      </w:r>
    </w:p>
    <w:p w14:paraId="02CE4FF5" w14:textId="692E50AE"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To check for certain element (text box, button, drop down, </w:t>
      </w:r>
      <w:r w:rsidR="00170875">
        <w:rPr>
          <w:rFonts w:asciiTheme="minorHAnsi" w:hAnsiTheme="minorHAnsi" w:cstheme="minorHAnsi"/>
          <w:sz w:val="22"/>
          <w:szCs w:val="22"/>
          <w:lang w:val="en-IN"/>
        </w:rPr>
        <w:t xml:space="preserve">logo, images </w:t>
      </w:r>
      <w:r w:rsidRPr="00CC13C4">
        <w:rPr>
          <w:rFonts w:asciiTheme="minorHAnsi" w:hAnsiTheme="minorHAnsi" w:cstheme="minorHAnsi"/>
          <w:sz w:val="22"/>
          <w:szCs w:val="22"/>
          <w:lang w:val="en-IN"/>
        </w:rPr>
        <w:t>etc.)</w:t>
      </w:r>
    </w:p>
    <w:p w14:paraId="25AEFE1F" w14:textId="30DA1CF8" w:rsidR="00A27279" w:rsidRPr="00CC13C4" w:rsidRDefault="00A27279" w:rsidP="00A27279">
      <w:pPr>
        <w:rPr>
          <w:rFonts w:asciiTheme="minorHAnsi" w:hAnsiTheme="minorHAnsi" w:cstheme="minorHAnsi"/>
          <w:sz w:val="22"/>
          <w:szCs w:val="22"/>
          <w:lang w:val="en-IN"/>
        </w:rPr>
      </w:pPr>
    </w:p>
    <w:p w14:paraId="4557B9A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32. How to launch a browser using Selenium WebDriver?</w:t>
      </w:r>
    </w:p>
    <w:p w14:paraId="51797BE7" w14:textId="530E8CA2"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WebDriver is an Interface. We create Object of a </w:t>
      </w:r>
      <w:r w:rsidR="00170875">
        <w:rPr>
          <w:rFonts w:asciiTheme="minorHAnsi" w:hAnsiTheme="minorHAnsi" w:cstheme="minorHAnsi"/>
          <w:sz w:val="22"/>
          <w:szCs w:val="22"/>
          <w:lang w:val="en-IN"/>
        </w:rPr>
        <w:t>ChromeDriver/FirefoxDriver Class which internally implements WebDriver, because we can’t create object of WebDriver</w:t>
      </w:r>
      <w:r w:rsidRPr="00CC13C4">
        <w:rPr>
          <w:rFonts w:asciiTheme="minorHAnsi" w:hAnsiTheme="minorHAnsi" w:cstheme="minorHAnsi"/>
          <w:sz w:val="22"/>
          <w:szCs w:val="22"/>
          <w:lang w:val="en-IN"/>
        </w:rPr>
        <w:t>.</w:t>
      </w:r>
    </w:p>
    <w:p w14:paraId="3C933704" w14:textId="77777777" w:rsidR="00A27279" w:rsidRPr="00CC13C4" w:rsidRDefault="00A27279" w:rsidP="00A27279">
      <w:pPr>
        <w:rPr>
          <w:rFonts w:asciiTheme="minorHAnsi" w:hAnsiTheme="minorHAnsi" w:cstheme="minorHAnsi"/>
          <w:sz w:val="22"/>
          <w:szCs w:val="22"/>
          <w:lang w:val="en-IN"/>
        </w:rPr>
      </w:pPr>
    </w:p>
    <w:p w14:paraId="76B27615" w14:textId="5EE5D39C" w:rsidR="00A27279" w:rsidRPr="00CC13C4" w:rsidRDefault="00363EB2" w:rsidP="00A27279">
      <w:pPr>
        <w:rPr>
          <w:rFonts w:asciiTheme="minorHAnsi" w:hAnsiTheme="minorHAnsi" w:cstheme="minorHAnsi"/>
          <w:sz w:val="22"/>
          <w:szCs w:val="22"/>
          <w:lang w:val="en-IN"/>
        </w:rPr>
      </w:pPr>
      <w:r>
        <w:rPr>
          <w:rFonts w:asciiTheme="minorHAnsi" w:hAnsiTheme="minorHAnsi" w:cstheme="minorHAnsi"/>
          <w:sz w:val="22"/>
          <w:szCs w:val="22"/>
          <w:lang w:val="en-IN"/>
        </w:rPr>
        <w:t xml:space="preserve">Version </w:t>
      </w:r>
      <w:r w:rsidR="00A27279" w:rsidRPr="00CC13C4">
        <w:rPr>
          <w:rFonts w:asciiTheme="minorHAnsi" w:hAnsiTheme="minorHAnsi" w:cstheme="minorHAnsi"/>
          <w:sz w:val="22"/>
          <w:szCs w:val="22"/>
          <w:lang w:val="en-IN"/>
        </w:rPr>
        <w:t>&lt;</w:t>
      </w:r>
      <w:r>
        <w:rPr>
          <w:rFonts w:asciiTheme="minorHAnsi" w:hAnsiTheme="minorHAnsi" w:cstheme="minorHAnsi"/>
          <w:sz w:val="22"/>
          <w:szCs w:val="22"/>
          <w:lang w:val="en-IN"/>
        </w:rPr>
        <w:t xml:space="preserve"> </w:t>
      </w:r>
      <w:r w:rsidR="00A27279" w:rsidRPr="00CC13C4">
        <w:rPr>
          <w:rFonts w:asciiTheme="minorHAnsi" w:hAnsiTheme="minorHAnsi" w:cstheme="minorHAnsi"/>
          <w:sz w:val="22"/>
          <w:szCs w:val="22"/>
          <w:lang w:val="en-IN"/>
        </w:rPr>
        <w:t>2.53 – no geckodriver</w:t>
      </w:r>
    </w:p>
    <w:p w14:paraId="5172B5F5" w14:textId="2FDA2A6B" w:rsidR="00C55C03" w:rsidRPr="00CC13C4" w:rsidRDefault="00363EB2" w:rsidP="00A27279">
      <w:pPr>
        <w:rPr>
          <w:rFonts w:asciiTheme="minorHAnsi" w:hAnsiTheme="minorHAnsi" w:cstheme="minorHAnsi"/>
          <w:sz w:val="22"/>
          <w:szCs w:val="22"/>
          <w:lang w:val="en-IN"/>
        </w:rPr>
      </w:pPr>
      <w:r>
        <w:rPr>
          <w:rFonts w:asciiTheme="minorHAnsi" w:hAnsiTheme="minorHAnsi" w:cstheme="minorHAnsi"/>
          <w:sz w:val="22"/>
          <w:szCs w:val="22"/>
          <w:lang w:val="en-IN"/>
        </w:rPr>
        <w:t xml:space="preserve">Version &gt; </w:t>
      </w:r>
      <w:r w:rsidR="00C55C03">
        <w:rPr>
          <w:rFonts w:asciiTheme="minorHAnsi" w:hAnsiTheme="minorHAnsi" w:cstheme="minorHAnsi"/>
          <w:sz w:val="22"/>
          <w:szCs w:val="22"/>
          <w:lang w:val="en-IN"/>
        </w:rPr>
        <w:t>3.x – geckodriver for FF</w:t>
      </w:r>
    </w:p>
    <w:p w14:paraId="50AB4FE5" w14:textId="77777777" w:rsidR="00A27279" w:rsidRPr="00CC13C4" w:rsidRDefault="00A27279" w:rsidP="00A27279">
      <w:pPr>
        <w:rPr>
          <w:rFonts w:asciiTheme="minorHAnsi" w:hAnsiTheme="minorHAnsi" w:cstheme="minorHAnsi"/>
          <w:sz w:val="22"/>
          <w:szCs w:val="22"/>
          <w:lang w:val="en-IN"/>
        </w:rPr>
      </w:pPr>
    </w:p>
    <w:p w14:paraId="5724D916" w14:textId="3452D764"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To launch Firefox Driver:</w:t>
      </w:r>
      <w:r w:rsidR="00C55C03" w:rsidRPr="00CC13C4">
        <w:rPr>
          <w:rFonts w:asciiTheme="minorHAnsi" w:hAnsiTheme="minorHAnsi" w:cstheme="minorHAnsi"/>
          <w:sz w:val="22"/>
          <w:szCs w:val="22"/>
          <w:lang w:val="en-IN"/>
        </w:rPr>
        <w:t xml:space="preserve"> </w:t>
      </w:r>
      <w:r w:rsidRPr="00CC13C4">
        <w:rPr>
          <w:rFonts w:asciiTheme="minorHAnsi" w:hAnsiTheme="minorHAnsi" w:cstheme="minorHAnsi"/>
          <w:sz w:val="22"/>
          <w:szCs w:val="22"/>
          <w:lang w:val="en-IN"/>
        </w:rPr>
        <w:t>WebDriver driver = new FirefoxDriver();</w:t>
      </w:r>
    </w:p>
    <w:p w14:paraId="3AC2C6ED" w14:textId="77777777" w:rsidR="00C55C03" w:rsidRDefault="00C55C03" w:rsidP="00A27279">
      <w:pPr>
        <w:rPr>
          <w:rFonts w:asciiTheme="minorHAnsi" w:hAnsiTheme="minorHAnsi" w:cstheme="minorHAnsi"/>
          <w:sz w:val="22"/>
          <w:szCs w:val="22"/>
          <w:lang w:val="en-IN"/>
        </w:rPr>
      </w:pPr>
    </w:p>
    <w:p w14:paraId="6A4B44E0" w14:textId="3451007B"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To launch Chrome Driver:</w:t>
      </w:r>
      <w:r w:rsidR="00C55C03">
        <w:rPr>
          <w:rFonts w:asciiTheme="minorHAnsi" w:hAnsiTheme="minorHAnsi" w:cstheme="minorHAnsi"/>
          <w:sz w:val="22"/>
          <w:szCs w:val="22"/>
          <w:lang w:val="en-IN"/>
        </w:rPr>
        <w:t xml:space="preserve"> </w:t>
      </w:r>
      <w:r w:rsidRPr="00CC13C4">
        <w:rPr>
          <w:rFonts w:asciiTheme="minorHAnsi" w:hAnsiTheme="minorHAnsi" w:cstheme="minorHAnsi"/>
          <w:sz w:val="22"/>
          <w:szCs w:val="22"/>
          <w:lang w:val="en-IN"/>
        </w:rPr>
        <w:t>WebDriver driver = new ChromeDriver();</w:t>
      </w:r>
    </w:p>
    <w:p w14:paraId="649E2295" w14:textId="77777777" w:rsidR="00A27279" w:rsidRPr="00CC13C4" w:rsidRDefault="00A27279" w:rsidP="00A27279">
      <w:pPr>
        <w:rPr>
          <w:rFonts w:asciiTheme="minorHAnsi" w:hAnsiTheme="minorHAnsi" w:cstheme="minorHAnsi"/>
          <w:sz w:val="22"/>
          <w:szCs w:val="22"/>
          <w:lang w:val="en-IN"/>
        </w:rPr>
      </w:pPr>
    </w:p>
    <w:p w14:paraId="21A1ACD6" w14:textId="6260BD74"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To launch Internet Explorer Driver:</w:t>
      </w:r>
      <w:r w:rsidR="00C55C03">
        <w:rPr>
          <w:rFonts w:asciiTheme="minorHAnsi" w:hAnsiTheme="minorHAnsi" w:cstheme="minorHAnsi"/>
          <w:sz w:val="22"/>
          <w:szCs w:val="22"/>
          <w:lang w:val="en-IN"/>
        </w:rPr>
        <w:t xml:space="preserve"> </w:t>
      </w:r>
      <w:r w:rsidRPr="00CC13C4">
        <w:rPr>
          <w:rFonts w:asciiTheme="minorHAnsi" w:hAnsiTheme="minorHAnsi" w:cstheme="minorHAnsi"/>
          <w:sz w:val="22"/>
          <w:szCs w:val="22"/>
          <w:lang w:val="en-IN"/>
        </w:rPr>
        <w:t>WebDriver driver = new InternetExplorerDriver();</w:t>
      </w:r>
    </w:p>
    <w:p w14:paraId="0B0701B7" w14:textId="77777777" w:rsidR="00A27279" w:rsidRPr="00CC13C4" w:rsidRDefault="00A27279" w:rsidP="00A27279">
      <w:pPr>
        <w:rPr>
          <w:rFonts w:asciiTheme="minorHAnsi" w:hAnsiTheme="minorHAnsi" w:cstheme="minorHAnsi"/>
          <w:sz w:val="22"/>
          <w:szCs w:val="22"/>
          <w:lang w:val="en-IN"/>
        </w:rPr>
      </w:pPr>
    </w:p>
    <w:p w14:paraId="26D98B9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33. Is the FirefoxDriver a Class or an Interface? </w:t>
      </w:r>
    </w:p>
    <w:p w14:paraId="02CC1B7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FirefoxDriver is a Java class, and it implements the WebDriver interface.</w:t>
      </w:r>
    </w:p>
    <w:p w14:paraId="532286AB" w14:textId="082025AE" w:rsidR="00A27279" w:rsidRPr="00CC13C4" w:rsidRDefault="00A27279" w:rsidP="00A27279">
      <w:pPr>
        <w:rPr>
          <w:rFonts w:asciiTheme="minorHAnsi" w:hAnsiTheme="minorHAnsi" w:cstheme="minorHAnsi"/>
          <w:sz w:val="22"/>
          <w:szCs w:val="22"/>
          <w:lang w:val="en-IN"/>
        </w:rPr>
      </w:pPr>
    </w:p>
    <w:p w14:paraId="6E95388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34. What is the super interface of WebDriver?</w:t>
      </w:r>
    </w:p>
    <w:p w14:paraId="6DA61D7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SearchContext.</w:t>
      </w:r>
    </w:p>
    <w:p w14:paraId="18C4F4F0" w14:textId="77777777" w:rsidR="00A27279" w:rsidRPr="00CC13C4" w:rsidRDefault="00A27279" w:rsidP="00A27279">
      <w:pPr>
        <w:rPr>
          <w:rFonts w:asciiTheme="minorHAnsi" w:hAnsiTheme="minorHAnsi" w:cstheme="minorHAnsi"/>
          <w:sz w:val="22"/>
          <w:szCs w:val="22"/>
          <w:lang w:val="en-IN"/>
        </w:rPr>
      </w:pPr>
    </w:p>
    <w:p w14:paraId="56F5502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35. Explain the line of code Webdriver driver = new FirefoxDriver(); ?</w:t>
      </w:r>
    </w:p>
    <w:p w14:paraId="1C111ED8" w14:textId="77777777" w:rsidR="00A27279" w:rsidRPr="00CC13C4" w:rsidRDefault="00A27279" w:rsidP="00A27279">
      <w:pPr>
        <w:rPr>
          <w:rFonts w:asciiTheme="minorHAnsi" w:hAnsiTheme="minorHAnsi" w:cstheme="minorHAnsi"/>
          <w:sz w:val="22"/>
          <w:szCs w:val="22"/>
          <w:lang w:val="en-IN"/>
        </w:rPr>
      </w:pPr>
    </w:p>
    <w:p w14:paraId="57D9182A" w14:textId="545245EC" w:rsidR="00A27279"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‘WebDriver‘ is an interface and we are creating an object reference of type WebDriver instantiating an object of FirefoxDriver class.</w:t>
      </w:r>
    </w:p>
    <w:p w14:paraId="73515409" w14:textId="77777777" w:rsidR="00D25430" w:rsidRPr="00CC13C4" w:rsidRDefault="00D25430" w:rsidP="00A27279">
      <w:pPr>
        <w:rPr>
          <w:rFonts w:asciiTheme="minorHAnsi" w:hAnsiTheme="minorHAnsi" w:cstheme="minorHAnsi"/>
          <w:sz w:val="22"/>
          <w:szCs w:val="22"/>
          <w:lang w:val="en-IN"/>
        </w:rPr>
      </w:pPr>
    </w:p>
    <w:p w14:paraId="3E80D8F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36. We do create a reference variable ‘driver’ of type WebDriver</w:t>
      </w:r>
    </w:p>
    <w:p w14:paraId="7010C0D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WebDriver driver = new FirefoxDriver();</w:t>
      </w:r>
    </w:p>
    <w:p w14:paraId="4DC3DA84" w14:textId="77777777" w:rsidR="00A27279" w:rsidRPr="00CC13C4" w:rsidRDefault="00A27279" w:rsidP="00A27279">
      <w:pPr>
        <w:rPr>
          <w:rFonts w:asciiTheme="minorHAnsi" w:hAnsiTheme="minorHAnsi" w:cstheme="minorHAnsi"/>
          <w:sz w:val="22"/>
          <w:szCs w:val="22"/>
          <w:lang w:val="en-IN"/>
        </w:rPr>
      </w:pPr>
    </w:p>
    <w:p w14:paraId="6DA2DA1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lastRenderedPageBreak/>
        <w:t>instead of creating</w:t>
      </w:r>
    </w:p>
    <w:p w14:paraId="1B95598F" w14:textId="77777777" w:rsidR="00A27279" w:rsidRPr="00CC13C4" w:rsidRDefault="00A27279" w:rsidP="00A27279">
      <w:pPr>
        <w:rPr>
          <w:rFonts w:asciiTheme="minorHAnsi" w:hAnsiTheme="minorHAnsi" w:cstheme="minorHAnsi"/>
          <w:sz w:val="22"/>
          <w:szCs w:val="22"/>
          <w:lang w:val="en-IN"/>
        </w:rPr>
      </w:pPr>
    </w:p>
    <w:p w14:paraId="4B99753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FirefoxDriver driver = new FirefoxDriver();</w:t>
      </w:r>
    </w:p>
    <w:p w14:paraId="59330756" w14:textId="77777777" w:rsidR="00A27279" w:rsidRPr="00CC13C4" w:rsidRDefault="00A27279" w:rsidP="00A27279">
      <w:pPr>
        <w:rPr>
          <w:rFonts w:asciiTheme="minorHAnsi" w:hAnsiTheme="minorHAnsi" w:cstheme="minorHAnsi"/>
          <w:sz w:val="22"/>
          <w:szCs w:val="22"/>
          <w:lang w:val="en-IN"/>
        </w:rPr>
      </w:pPr>
    </w:p>
    <w:p w14:paraId="15AD633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What is the purpose of doing this way?</w:t>
      </w:r>
    </w:p>
    <w:p w14:paraId="37C3B07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If we create a reference variable driver of type WebDriver then we could use the same driver variable to work with any browser of our choice such as IEDriver, SafariDriver etc.,</w:t>
      </w:r>
    </w:p>
    <w:p w14:paraId="4E90DA36" w14:textId="77777777" w:rsidR="00A27279" w:rsidRPr="00CC13C4" w:rsidRDefault="00A27279" w:rsidP="00A27279">
      <w:pPr>
        <w:rPr>
          <w:rFonts w:asciiTheme="minorHAnsi" w:hAnsiTheme="minorHAnsi" w:cstheme="minorHAnsi"/>
          <w:sz w:val="22"/>
          <w:szCs w:val="22"/>
          <w:lang w:val="en-IN"/>
        </w:rPr>
      </w:pPr>
    </w:p>
    <w:p w14:paraId="1F57C36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37. What are the different exceptions you have faced in Selenium WebDriver?</w:t>
      </w:r>
    </w:p>
    <w:p w14:paraId="04F0777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WebDriverException</w:t>
      </w:r>
    </w:p>
    <w:p w14:paraId="18243F1E"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TimeoutException</w:t>
      </w:r>
    </w:p>
    <w:p w14:paraId="4196136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NoAlertPresentException</w:t>
      </w:r>
    </w:p>
    <w:p w14:paraId="357418E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NoSuchWindowException</w:t>
      </w:r>
    </w:p>
    <w:p w14:paraId="41EC741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NoSuchElementException</w:t>
      </w:r>
    </w:p>
    <w:p w14:paraId="272E813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StaleElementReferenceException</w:t>
      </w:r>
    </w:p>
    <w:p w14:paraId="3E1F827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IllegalStateException</w:t>
      </w:r>
    </w:p>
    <w:p w14:paraId="4FFD58A3" w14:textId="77777777" w:rsidR="00D25430" w:rsidRDefault="00D25430" w:rsidP="00A27279">
      <w:pPr>
        <w:rPr>
          <w:rFonts w:asciiTheme="minorHAnsi" w:hAnsiTheme="minorHAnsi" w:cstheme="minorHAnsi"/>
          <w:sz w:val="22"/>
          <w:szCs w:val="22"/>
          <w:lang w:val="en-IN"/>
        </w:rPr>
      </w:pPr>
    </w:p>
    <w:p w14:paraId="0F4804ED" w14:textId="403C65FC" w:rsidR="00A27279" w:rsidRPr="00CC13C4" w:rsidRDefault="00D25430" w:rsidP="00A27279">
      <w:pPr>
        <w:rPr>
          <w:rFonts w:asciiTheme="minorHAnsi" w:hAnsiTheme="minorHAnsi" w:cstheme="minorHAnsi"/>
          <w:sz w:val="22"/>
          <w:szCs w:val="22"/>
          <w:lang w:val="en-IN"/>
        </w:rPr>
      </w:pPr>
      <w:r>
        <w:rPr>
          <w:rFonts w:asciiTheme="minorHAnsi" w:hAnsiTheme="minorHAnsi" w:cstheme="minorHAnsi"/>
          <w:sz w:val="22"/>
          <w:szCs w:val="22"/>
          <w:lang w:val="en-IN"/>
        </w:rPr>
        <w:t>38. How t</w:t>
      </w:r>
      <w:r w:rsidR="00A27279" w:rsidRPr="00CC13C4">
        <w:rPr>
          <w:rFonts w:asciiTheme="minorHAnsi" w:hAnsiTheme="minorHAnsi" w:cstheme="minorHAnsi"/>
          <w:sz w:val="22"/>
          <w:szCs w:val="22"/>
          <w:lang w:val="en-IN"/>
        </w:rPr>
        <w:t>o Login Into Any Site If It Is Showing Any Authentication Pop-Up For Username And Password?</w:t>
      </w:r>
    </w:p>
    <w:p w14:paraId="58F1B1DE"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To do this we pass username and password with the URL</w:t>
      </w:r>
    </w:p>
    <w:p w14:paraId="4B416D3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http://username:password@url</w:t>
      </w:r>
    </w:p>
    <w:p w14:paraId="2A5031B5" w14:textId="1F8D0065"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e.g</w:t>
      </w:r>
      <w:r w:rsidR="00D25430">
        <w:rPr>
          <w:rFonts w:asciiTheme="minorHAnsi" w:hAnsiTheme="minorHAnsi" w:cstheme="minorHAnsi"/>
          <w:sz w:val="22"/>
          <w:szCs w:val="22"/>
          <w:lang w:val="en-IN"/>
        </w:rPr>
        <w:t>. http://admin:admin123@xyz.com</w:t>
      </w:r>
    </w:p>
    <w:p w14:paraId="618FB43C" w14:textId="7F54EA8B" w:rsidR="00A27279" w:rsidRDefault="00A27279" w:rsidP="00A27279">
      <w:pPr>
        <w:rPr>
          <w:rFonts w:asciiTheme="minorHAnsi" w:hAnsiTheme="minorHAnsi" w:cstheme="minorHAnsi"/>
          <w:sz w:val="22"/>
          <w:szCs w:val="22"/>
          <w:lang w:val="en-IN"/>
        </w:rPr>
      </w:pPr>
    </w:p>
    <w:p w14:paraId="77B6DE1D" w14:textId="77777777" w:rsidR="00D25430" w:rsidRPr="00CC13C4" w:rsidRDefault="00D25430" w:rsidP="00A27279">
      <w:pPr>
        <w:rPr>
          <w:rFonts w:asciiTheme="minorHAnsi" w:hAnsiTheme="minorHAnsi" w:cstheme="minorHAnsi"/>
          <w:sz w:val="22"/>
          <w:szCs w:val="22"/>
          <w:lang w:val="en-IN"/>
        </w:rPr>
      </w:pPr>
    </w:p>
    <w:p w14:paraId="6102469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39. What are the types of waits available in Selenium WebDriver?</w:t>
      </w:r>
    </w:p>
    <w:p w14:paraId="2F5A5B0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In Selenium we could see three types of waits such as Implicit Waits, Explicit Waits and Fluent Waits.</w:t>
      </w:r>
    </w:p>
    <w:p w14:paraId="38621AE4" w14:textId="3D73F60C"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 xml:space="preserve">Implicit Waits </w:t>
      </w:r>
    </w:p>
    <w:p w14:paraId="26AE7B64" w14:textId="68100B66" w:rsidR="00A27279" w:rsidRPr="00CC13C4" w:rsidRDefault="00D25430" w:rsidP="00A27279">
      <w:pPr>
        <w:rPr>
          <w:rFonts w:asciiTheme="minorHAnsi" w:hAnsiTheme="minorHAnsi" w:cstheme="minorHAnsi"/>
          <w:sz w:val="22"/>
          <w:szCs w:val="22"/>
          <w:lang w:val="en-IN"/>
        </w:rPr>
      </w:pPr>
      <w:r>
        <w:rPr>
          <w:rFonts w:asciiTheme="minorHAnsi" w:hAnsiTheme="minorHAnsi" w:cstheme="minorHAnsi"/>
          <w:sz w:val="22"/>
          <w:szCs w:val="22"/>
          <w:lang w:val="en-IN"/>
        </w:rPr>
        <w:t>•</w:t>
      </w:r>
      <w:r>
        <w:rPr>
          <w:rFonts w:asciiTheme="minorHAnsi" w:hAnsiTheme="minorHAnsi" w:cstheme="minorHAnsi"/>
          <w:sz w:val="22"/>
          <w:szCs w:val="22"/>
          <w:lang w:val="en-IN"/>
        </w:rPr>
        <w:tab/>
        <w:t xml:space="preserve">Explicit Waits </w:t>
      </w:r>
    </w:p>
    <w:p w14:paraId="0EC067A6" w14:textId="4A9227AA"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 xml:space="preserve">Fluent Waits </w:t>
      </w:r>
    </w:p>
    <w:p w14:paraId="0655074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 xml:space="preserve">PageLoadTimeOut </w:t>
      </w:r>
    </w:p>
    <w:p w14:paraId="0703E1B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Thread.sleep() – static wait</w:t>
      </w:r>
    </w:p>
    <w:p w14:paraId="6839D8AC" w14:textId="33A01442" w:rsidR="00A27279" w:rsidRPr="00CC13C4" w:rsidRDefault="00A27279" w:rsidP="00A27279">
      <w:pPr>
        <w:rPr>
          <w:rFonts w:asciiTheme="minorHAnsi" w:hAnsiTheme="minorHAnsi" w:cstheme="minorHAnsi"/>
          <w:sz w:val="22"/>
          <w:szCs w:val="22"/>
          <w:lang w:val="en-IN"/>
        </w:rPr>
      </w:pPr>
    </w:p>
    <w:p w14:paraId="0E3A3C98" w14:textId="77777777" w:rsidR="00A27279" w:rsidRPr="00CC13C4" w:rsidRDefault="00A27279" w:rsidP="00A27279">
      <w:pPr>
        <w:rPr>
          <w:rFonts w:asciiTheme="minorHAnsi" w:hAnsiTheme="minorHAnsi" w:cstheme="minorHAnsi"/>
          <w:sz w:val="22"/>
          <w:szCs w:val="22"/>
          <w:lang w:val="en-IN"/>
        </w:rPr>
      </w:pPr>
    </w:p>
    <w:p w14:paraId="6B333B3A" w14:textId="2CF1A1CE" w:rsidR="00A27279" w:rsidRPr="00CC13C4" w:rsidRDefault="00D25430" w:rsidP="00A27279">
      <w:pPr>
        <w:rPr>
          <w:rFonts w:asciiTheme="minorHAnsi" w:hAnsiTheme="minorHAnsi" w:cstheme="minorHAnsi"/>
          <w:sz w:val="22"/>
          <w:szCs w:val="22"/>
          <w:lang w:val="en-IN"/>
        </w:rPr>
      </w:pPr>
      <w:r>
        <w:rPr>
          <w:rFonts w:asciiTheme="minorHAnsi" w:hAnsiTheme="minorHAnsi" w:cstheme="minorHAnsi"/>
          <w:sz w:val="22"/>
          <w:szCs w:val="22"/>
          <w:lang w:val="en-IN"/>
        </w:rPr>
        <w:t>40. What is Implicit Wait i</w:t>
      </w:r>
      <w:r w:rsidR="00A27279" w:rsidRPr="00CC13C4">
        <w:rPr>
          <w:rFonts w:asciiTheme="minorHAnsi" w:hAnsiTheme="minorHAnsi" w:cstheme="minorHAnsi"/>
          <w:sz w:val="22"/>
          <w:szCs w:val="22"/>
          <w:lang w:val="en-IN"/>
        </w:rPr>
        <w:t>n Selenium WebDriver?</w:t>
      </w:r>
    </w:p>
    <w:p w14:paraId="21859DED" w14:textId="46844569"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Implicit waits tell to the WebDriver to wait for a certain amount of time before it throws an exception. Once we set the time, WebDriver will wait for the element based on the time we set before it throws an exception. The default setting is 0 (zero). We need to set some wait time to make WebDriver</w:t>
      </w:r>
      <w:r w:rsidR="00274C92">
        <w:rPr>
          <w:rFonts w:asciiTheme="minorHAnsi" w:hAnsiTheme="minorHAnsi" w:cstheme="minorHAnsi"/>
          <w:sz w:val="22"/>
          <w:szCs w:val="22"/>
          <w:lang w:val="en-IN"/>
        </w:rPr>
        <w:t xml:space="preserve"> to wait for the required time.</w:t>
      </w:r>
    </w:p>
    <w:p w14:paraId="1E085674" w14:textId="77777777" w:rsidR="00A27279" w:rsidRPr="00CC13C4" w:rsidRDefault="00A27279" w:rsidP="00A27279">
      <w:pPr>
        <w:rPr>
          <w:rFonts w:asciiTheme="minorHAnsi" w:hAnsiTheme="minorHAnsi" w:cstheme="minorHAnsi"/>
          <w:sz w:val="22"/>
          <w:szCs w:val="22"/>
          <w:lang w:val="en-IN"/>
        </w:rPr>
      </w:pPr>
    </w:p>
    <w:p w14:paraId="40E97350" w14:textId="5B3FB0EF" w:rsidR="00A27279" w:rsidRPr="00CC13C4" w:rsidRDefault="00274C92" w:rsidP="00A27279">
      <w:pPr>
        <w:rPr>
          <w:rFonts w:asciiTheme="minorHAnsi" w:hAnsiTheme="minorHAnsi" w:cstheme="minorHAnsi"/>
          <w:sz w:val="22"/>
          <w:szCs w:val="22"/>
          <w:lang w:val="en-IN"/>
        </w:rPr>
      </w:pPr>
      <w:r>
        <w:rPr>
          <w:rFonts w:asciiTheme="minorHAnsi" w:hAnsiTheme="minorHAnsi" w:cstheme="minorHAnsi"/>
          <w:sz w:val="22"/>
          <w:szCs w:val="22"/>
          <w:lang w:val="en-IN"/>
        </w:rPr>
        <w:t>41. What is WebDriverWait i</w:t>
      </w:r>
      <w:r w:rsidR="00A27279" w:rsidRPr="00CC13C4">
        <w:rPr>
          <w:rFonts w:asciiTheme="minorHAnsi" w:hAnsiTheme="minorHAnsi" w:cstheme="minorHAnsi"/>
          <w:sz w:val="22"/>
          <w:szCs w:val="22"/>
          <w:lang w:val="en-IN"/>
        </w:rPr>
        <w:t>n Selenium WebDriver?</w:t>
      </w:r>
    </w:p>
    <w:p w14:paraId="56F98F5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WebDriverWait is applied on a certain element with defined expected condition and time. This wait is only applied to the specified element. This wait can also throw an exception when an element is not found.</w:t>
      </w:r>
    </w:p>
    <w:p w14:paraId="3EFDD1AE" w14:textId="77777777" w:rsidR="00A27279" w:rsidRPr="00CC13C4" w:rsidRDefault="00A27279" w:rsidP="00A27279">
      <w:pPr>
        <w:rPr>
          <w:rFonts w:asciiTheme="minorHAnsi" w:hAnsiTheme="minorHAnsi" w:cstheme="minorHAnsi"/>
          <w:sz w:val="22"/>
          <w:szCs w:val="22"/>
          <w:lang w:val="en-IN"/>
        </w:rPr>
      </w:pPr>
    </w:p>
    <w:p w14:paraId="6322F3B3" w14:textId="02E88F39" w:rsidR="00A27279" w:rsidRPr="00CC13C4" w:rsidRDefault="00A27279" w:rsidP="00A27279">
      <w:pPr>
        <w:rPr>
          <w:rFonts w:asciiTheme="minorHAnsi" w:hAnsiTheme="minorHAnsi" w:cstheme="minorHAnsi"/>
          <w:sz w:val="22"/>
          <w:szCs w:val="22"/>
          <w:lang w:val="en-IN"/>
        </w:rPr>
      </w:pPr>
    </w:p>
    <w:p w14:paraId="4EEC1403" w14:textId="64C097A8" w:rsidR="00A27279" w:rsidRPr="00CC13C4" w:rsidRDefault="00A3187F" w:rsidP="00A27279">
      <w:pPr>
        <w:rPr>
          <w:rFonts w:asciiTheme="minorHAnsi" w:hAnsiTheme="minorHAnsi" w:cstheme="minorHAnsi"/>
          <w:sz w:val="22"/>
          <w:szCs w:val="22"/>
          <w:lang w:val="en-IN"/>
        </w:rPr>
      </w:pPr>
      <w:r>
        <w:rPr>
          <w:rFonts w:asciiTheme="minorHAnsi" w:hAnsiTheme="minorHAnsi" w:cstheme="minorHAnsi"/>
          <w:sz w:val="22"/>
          <w:szCs w:val="22"/>
          <w:lang w:val="en-IN"/>
        </w:rPr>
        <w:t>42. What is Fluent Wait i</w:t>
      </w:r>
      <w:r w:rsidR="00A27279" w:rsidRPr="00CC13C4">
        <w:rPr>
          <w:rFonts w:asciiTheme="minorHAnsi" w:hAnsiTheme="minorHAnsi" w:cstheme="minorHAnsi"/>
          <w:sz w:val="22"/>
          <w:szCs w:val="22"/>
          <w:lang w:val="en-IN"/>
        </w:rPr>
        <w:t>n Selenium WebDriver?</w:t>
      </w:r>
    </w:p>
    <w:p w14:paraId="51C885D7" w14:textId="6E9F5050"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FluentWait can define the maximum amount of time to wait for a specific condition and frequency </w:t>
      </w:r>
      <w:r w:rsidR="00A3187F">
        <w:rPr>
          <w:rFonts w:asciiTheme="minorHAnsi" w:hAnsiTheme="minorHAnsi" w:cstheme="minorHAnsi"/>
          <w:sz w:val="22"/>
          <w:szCs w:val="22"/>
          <w:lang w:val="en-IN"/>
        </w:rPr>
        <w:t xml:space="preserve">(polling time) </w:t>
      </w:r>
      <w:r w:rsidRPr="00CC13C4">
        <w:rPr>
          <w:rFonts w:asciiTheme="minorHAnsi" w:hAnsiTheme="minorHAnsi" w:cstheme="minorHAnsi"/>
          <w:sz w:val="22"/>
          <w:szCs w:val="22"/>
          <w:lang w:val="en-IN"/>
        </w:rPr>
        <w:t>with which to check the condition before throwing an “ElementNotVisibleException” exception.</w:t>
      </w:r>
    </w:p>
    <w:p w14:paraId="2725E065" w14:textId="46118DA2" w:rsidR="00A27279" w:rsidRPr="00CC13C4" w:rsidRDefault="00A27279" w:rsidP="00A27279">
      <w:pPr>
        <w:rPr>
          <w:rFonts w:asciiTheme="minorHAnsi" w:hAnsiTheme="minorHAnsi" w:cstheme="minorHAnsi"/>
          <w:sz w:val="22"/>
          <w:szCs w:val="22"/>
          <w:lang w:val="en-IN"/>
        </w:rPr>
      </w:pPr>
    </w:p>
    <w:p w14:paraId="731E3B2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43. How to input text in the text box using Selenium WebDriver?</w:t>
      </w:r>
    </w:p>
    <w:p w14:paraId="69D178A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lastRenderedPageBreak/>
        <w:t>By using sendKeys() method</w:t>
      </w:r>
    </w:p>
    <w:p w14:paraId="240D8A6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WebDriver driver = new FirefoxDriver();</w:t>
      </w:r>
    </w:p>
    <w:p w14:paraId="3682BFE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driver.get("https://www.gmail.com");</w:t>
      </w:r>
    </w:p>
    <w:p w14:paraId="37170214" w14:textId="1C8F2CE2"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driver.findElement(By.xpa</w:t>
      </w:r>
      <w:r w:rsidR="00A3187F">
        <w:rPr>
          <w:rFonts w:asciiTheme="minorHAnsi" w:hAnsiTheme="minorHAnsi" w:cstheme="minorHAnsi"/>
          <w:sz w:val="22"/>
          <w:szCs w:val="22"/>
          <w:lang w:val="en-IN"/>
        </w:rPr>
        <w:t>th("xpath")).sendKeys("test");</w:t>
      </w:r>
    </w:p>
    <w:p w14:paraId="08B78074" w14:textId="77777777" w:rsidR="00A27279" w:rsidRPr="00CC13C4" w:rsidRDefault="00A27279" w:rsidP="00A27279">
      <w:pPr>
        <w:rPr>
          <w:rFonts w:asciiTheme="minorHAnsi" w:hAnsiTheme="minorHAnsi" w:cstheme="minorHAnsi"/>
          <w:sz w:val="22"/>
          <w:szCs w:val="22"/>
          <w:lang w:val="en-IN"/>
        </w:rPr>
      </w:pPr>
    </w:p>
    <w:p w14:paraId="02C784B0" w14:textId="77777777" w:rsidR="00A27279" w:rsidRPr="00CC13C4" w:rsidRDefault="00A27279" w:rsidP="00A27279">
      <w:pPr>
        <w:rPr>
          <w:rFonts w:asciiTheme="minorHAnsi" w:hAnsiTheme="minorHAnsi" w:cstheme="minorHAnsi"/>
          <w:sz w:val="22"/>
          <w:szCs w:val="22"/>
          <w:lang w:val="en-IN"/>
        </w:rPr>
      </w:pPr>
    </w:p>
    <w:p w14:paraId="3B39FD4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44. How to input text in the text box without calling the sendKeys()?</w:t>
      </w:r>
    </w:p>
    <w:p w14:paraId="20D1E0DE"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JavascriptExecutor JS = (JavascriptExecutor)driver;</w:t>
      </w:r>
    </w:p>
    <w:p w14:paraId="7786D306" w14:textId="3BCD4B02"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JS.executeScript("document.getElementById(‘User')</w:t>
      </w:r>
      <w:r w:rsidR="00034488">
        <w:rPr>
          <w:rFonts w:asciiTheme="minorHAnsi" w:hAnsiTheme="minorHAnsi" w:cstheme="minorHAnsi"/>
          <w:sz w:val="22"/>
          <w:szCs w:val="22"/>
          <w:lang w:val="en-IN"/>
        </w:rPr>
        <w:t>.value=test.com'");</w:t>
      </w:r>
    </w:p>
    <w:p w14:paraId="0A5A8AC3" w14:textId="77777777" w:rsidR="00A27279" w:rsidRPr="00CC13C4" w:rsidRDefault="00A27279" w:rsidP="00A27279">
      <w:pPr>
        <w:rPr>
          <w:rFonts w:asciiTheme="minorHAnsi" w:hAnsiTheme="minorHAnsi" w:cstheme="minorHAnsi"/>
          <w:sz w:val="22"/>
          <w:szCs w:val="22"/>
          <w:lang w:val="en-IN"/>
        </w:rPr>
      </w:pPr>
    </w:p>
    <w:p w14:paraId="4E8A1ECD" w14:textId="77777777" w:rsidR="00A27279" w:rsidRPr="00CC13C4" w:rsidRDefault="00A27279" w:rsidP="00A27279">
      <w:pPr>
        <w:rPr>
          <w:rFonts w:asciiTheme="minorHAnsi" w:hAnsiTheme="minorHAnsi" w:cstheme="minorHAnsi"/>
          <w:sz w:val="22"/>
          <w:szCs w:val="22"/>
          <w:lang w:val="en-IN"/>
        </w:rPr>
      </w:pPr>
    </w:p>
    <w:p w14:paraId="23CC6EA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45. How to clear the text in the text box using Selenium WebDriver?</w:t>
      </w:r>
    </w:p>
    <w:p w14:paraId="74BD976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By using clear() method</w:t>
      </w:r>
    </w:p>
    <w:p w14:paraId="2866B7C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WebDriver driver = new FirefoxDriver();</w:t>
      </w:r>
    </w:p>
    <w:p w14:paraId="07A5AB0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driver.get("https://www.gmail.com");</w:t>
      </w:r>
    </w:p>
    <w:p w14:paraId="799E316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driver.findElement(By.xpath("xpath_of_element1")).sendKeys("Software Testing Material Website");</w:t>
      </w:r>
    </w:p>
    <w:p w14:paraId="07F378C3" w14:textId="5BC7AD13"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driver.findElement(By.xpath</w:t>
      </w:r>
      <w:r w:rsidR="00034488">
        <w:rPr>
          <w:rFonts w:asciiTheme="minorHAnsi" w:hAnsiTheme="minorHAnsi" w:cstheme="minorHAnsi"/>
          <w:sz w:val="22"/>
          <w:szCs w:val="22"/>
          <w:lang w:val="en-IN"/>
        </w:rPr>
        <w:t>("xpath_of_element1")).clear();</w:t>
      </w:r>
    </w:p>
    <w:p w14:paraId="226C8CB6" w14:textId="77777777" w:rsidR="00A27279" w:rsidRPr="00CC13C4" w:rsidRDefault="00A27279" w:rsidP="00A27279">
      <w:pPr>
        <w:rPr>
          <w:rFonts w:asciiTheme="minorHAnsi" w:hAnsiTheme="minorHAnsi" w:cstheme="minorHAnsi"/>
          <w:sz w:val="22"/>
          <w:szCs w:val="22"/>
          <w:lang w:val="en-IN"/>
        </w:rPr>
      </w:pPr>
    </w:p>
    <w:p w14:paraId="395EDA9D" w14:textId="77777777" w:rsidR="00A27279" w:rsidRPr="00CC13C4" w:rsidRDefault="00A27279" w:rsidP="00A27279">
      <w:pPr>
        <w:rPr>
          <w:rFonts w:asciiTheme="minorHAnsi" w:hAnsiTheme="minorHAnsi" w:cstheme="minorHAnsi"/>
          <w:sz w:val="22"/>
          <w:szCs w:val="22"/>
          <w:lang w:val="en-IN"/>
        </w:rPr>
      </w:pPr>
    </w:p>
    <w:p w14:paraId="06F5913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46. How to get a text of a web element?</w:t>
      </w:r>
    </w:p>
    <w:p w14:paraId="15D12FE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By using getText() method</w:t>
      </w:r>
    </w:p>
    <w:p w14:paraId="15272528" w14:textId="77777777" w:rsidR="00A27279" w:rsidRPr="00CC13C4" w:rsidRDefault="00A27279" w:rsidP="00A27279">
      <w:pPr>
        <w:rPr>
          <w:rFonts w:asciiTheme="minorHAnsi" w:hAnsiTheme="minorHAnsi" w:cstheme="minorHAnsi"/>
          <w:sz w:val="22"/>
          <w:szCs w:val="22"/>
          <w:lang w:val="en-IN"/>
        </w:rPr>
      </w:pPr>
    </w:p>
    <w:p w14:paraId="19C93584" w14:textId="77777777" w:rsidR="00A27279" w:rsidRPr="00CC13C4" w:rsidRDefault="00A27279" w:rsidP="00A27279">
      <w:pPr>
        <w:rPr>
          <w:rFonts w:asciiTheme="minorHAnsi" w:hAnsiTheme="minorHAnsi" w:cstheme="minorHAnsi"/>
          <w:sz w:val="22"/>
          <w:szCs w:val="22"/>
          <w:lang w:val="en-IN"/>
        </w:rPr>
      </w:pPr>
    </w:p>
    <w:p w14:paraId="5716D57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47. How to get an attribute value using Selenium WebDriver?</w:t>
      </w:r>
    </w:p>
    <w:p w14:paraId="2207AE71" w14:textId="1647958F" w:rsidR="00A27279"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By using getAttribute(value);</w:t>
      </w:r>
    </w:p>
    <w:p w14:paraId="534158C1" w14:textId="77777777" w:rsidR="00034488" w:rsidRPr="00CC13C4" w:rsidRDefault="00034488" w:rsidP="00A27279">
      <w:pPr>
        <w:rPr>
          <w:rFonts w:asciiTheme="minorHAnsi" w:hAnsiTheme="minorHAnsi" w:cstheme="minorHAnsi"/>
          <w:sz w:val="22"/>
          <w:szCs w:val="22"/>
          <w:lang w:val="en-IN"/>
        </w:rPr>
      </w:pPr>
    </w:p>
    <w:p w14:paraId="1BBBDCB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48. How to click on a hyperlink using Selenium WebDriver?</w:t>
      </w:r>
    </w:p>
    <w:p w14:paraId="110F7D7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We use click() method in Selenium to click on the hyperlink</w:t>
      </w:r>
    </w:p>
    <w:p w14:paraId="1A4D63C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driver.findElement(By.linkText(“Software Testing Material Website”)).click();</w:t>
      </w:r>
    </w:p>
    <w:p w14:paraId="5B88F137" w14:textId="77777777" w:rsidR="00A27279" w:rsidRPr="00CC13C4" w:rsidRDefault="00A27279" w:rsidP="00A27279">
      <w:pPr>
        <w:rPr>
          <w:rFonts w:asciiTheme="minorHAnsi" w:hAnsiTheme="minorHAnsi" w:cstheme="minorHAnsi"/>
          <w:sz w:val="22"/>
          <w:szCs w:val="22"/>
          <w:lang w:val="en-IN"/>
        </w:rPr>
      </w:pPr>
    </w:p>
    <w:p w14:paraId="2F9AB78E"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49. How to submit a form using Selenium WebDriver?</w:t>
      </w:r>
    </w:p>
    <w:p w14:paraId="5D807DA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We use “submit” method on element to submit a form</w:t>
      </w:r>
    </w:p>
    <w:p w14:paraId="2560686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driver.findElement(By.id("form_1")).submit();</w:t>
      </w:r>
    </w:p>
    <w:p w14:paraId="7E92D664" w14:textId="706670DF" w:rsidR="00A27279" w:rsidRPr="00CC13C4" w:rsidRDefault="00A27279" w:rsidP="00A27279">
      <w:pPr>
        <w:rPr>
          <w:rFonts w:asciiTheme="minorHAnsi" w:hAnsiTheme="minorHAnsi" w:cstheme="minorHAnsi"/>
          <w:sz w:val="22"/>
          <w:szCs w:val="22"/>
          <w:lang w:val="en-IN"/>
        </w:rPr>
      </w:pPr>
    </w:p>
    <w:p w14:paraId="6237AE6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Alternatively, you can use click method on the element which does form submission</w:t>
      </w:r>
    </w:p>
    <w:p w14:paraId="0D2A1A1B" w14:textId="77777777" w:rsidR="00A27279" w:rsidRPr="00CC13C4" w:rsidRDefault="00A27279" w:rsidP="00A27279">
      <w:pPr>
        <w:rPr>
          <w:rFonts w:asciiTheme="minorHAnsi" w:hAnsiTheme="minorHAnsi" w:cstheme="minorHAnsi"/>
          <w:sz w:val="22"/>
          <w:szCs w:val="22"/>
          <w:lang w:val="en-IN"/>
        </w:rPr>
      </w:pPr>
    </w:p>
    <w:p w14:paraId="2338473E" w14:textId="77777777" w:rsidR="00A27279" w:rsidRPr="00CC13C4" w:rsidRDefault="00A27279" w:rsidP="00A27279">
      <w:pPr>
        <w:rPr>
          <w:rFonts w:asciiTheme="minorHAnsi" w:hAnsiTheme="minorHAnsi" w:cstheme="minorHAnsi"/>
          <w:sz w:val="22"/>
          <w:szCs w:val="22"/>
          <w:lang w:val="en-IN"/>
        </w:rPr>
      </w:pPr>
    </w:p>
    <w:p w14:paraId="4111C94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50. How to press ENTER key on text box In Selenium WebDriver?</w:t>
      </w:r>
    </w:p>
    <w:p w14:paraId="6264562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To press ENTER key using Selenium WebDriver, We need to use Selenium Enum Keys with its constant ENTER.</w:t>
      </w:r>
    </w:p>
    <w:p w14:paraId="3E4A057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driver.findElement(By.xpath("xpath")).sendKeys(Keys.ENTER);</w:t>
      </w:r>
    </w:p>
    <w:p w14:paraId="38BF6969" w14:textId="77777777" w:rsidR="00A27279" w:rsidRPr="00CC13C4" w:rsidRDefault="00A27279" w:rsidP="00A27279">
      <w:pPr>
        <w:rPr>
          <w:rFonts w:asciiTheme="minorHAnsi" w:hAnsiTheme="minorHAnsi" w:cstheme="minorHAnsi"/>
          <w:sz w:val="22"/>
          <w:szCs w:val="22"/>
          <w:lang w:val="en-IN"/>
        </w:rPr>
      </w:pPr>
    </w:p>
    <w:p w14:paraId="59AB5E19" w14:textId="1207CBA5" w:rsidR="00A27279" w:rsidRPr="00CC13C4" w:rsidRDefault="00A27279" w:rsidP="00A27279">
      <w:pPr>
        <w:rPr>
          <w:rFonts w:asciiTheme="minorHAnsi" w:hAnsiTheme="minorHAnsi" w:cstheme="minorHAnsi"/>
          <w:sz w:val="22"/>
          <w:szCs w:val="22"/>
          <w:lang w:val="en-IN"/>
        </w:rPr>
      </w:pPr>
    </w:p>
    <w:p w14:paraId="1E45C49E"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51. How to pause a test execution for 5 seconds at a specific point?</w:t>
      </w:r>
    </w:p>
    <w:p w14:paraId="7594AB9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By using java.lang.Thread.sleep(long milliseconds) method we could pause the execution for a specific time. To pause 5 seconds, we need to pass parameter as 5000 (5 seconds)</w:t>
      </w:r>
    </w:p>
    <w:p w14:paraId="63871FD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Thread.sleep(5000)</w:t>
      </w:r>
    </w:p>
    <w:p w14:paraId="51DE25B2" w14:textId="77777777" w:rsidR="00A27279" w:rsidRPr="00CC13C4" w:rsidRDefault="00A27279" w:rsidP="00A27279">
      <w:pPr>
        <w:rPr>
          <w:rFonts w:asciiTheme="minorHAnsi" w:hAnsiTheme="minorHAnsi" w:cstheme="minorHAnsi"/>
          <w:sz w:val="22"/>
          <w:szCs w:val="22"/>
          <w:lang w:val="en-IN"/>
        </w:rPr>
      </w:pPr>
    </w:p>
    <w:p w14:paraId="19D3C93D" w14:textId="650EA8F6" w:rsidR="00A27279" w:rsidRPr="00CC13C4" w:rsidRDefault="00A27279" w:rsidP="00A27279">
      <w:pPr>
        <w:rPr>
          <w:rFonts w:asciiTheme="minorHAnsi" w:hAnsiTheme="minorHAnsi" w:cstheme="minorHAnsi"/>
          <w:sz w:val="22"/>
          <w:szCs w:val="22"/>
          <w:lang w:val="en-IN"/>
        </w:rPr>
      </w:pPr>
    </w:p>
    <w:p w14:paraId="6CDBD84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52. Is Selenium Server needed to run Selenium WebDriver Scripts?</w:t>
      </w:r>
    </w:p>
    <w:p w14:paraId="4905726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lastRenderedPageBreak/>
        <w:t>When we are distributing our Selenium WebDriver scripts to execute using Selenium Grid, we need to use Selenium Server.</w:t>
      </w:r>
    </w:p>
    <w:p w14:paraId="71022231" w14:textId="77777777" w:rsidR="00A27279" w:rsidRPr="00CC13C4" w:rsidRDefault="00A27279" w:rsidP="00A27279">
      <w:pPr>
        <w:rPr>
          <w:rFonts w:asciiTheme="minorHAnsi" w:hAnsiTheme="minorHAnsi" w:cstheme="minorHAnsi"/>
          <w:sz w:val="22"/>
          <w:szCs w:val="22"/>
          <w:lang w:val="en-IN"/>
        </w:rPr>
      </w:pPr>
    </w:p>
    <w:p w14:paraId="79E6B705" w14:textId="77777777" w:rsidR="00A27279" w:rsidRPr="00CC13C4" w:rsidRDefault="00A27279" w:rsidP="00A27279">
      <w:pPr>
        <w:rPr>
          <w:rFonts w:asciiTheme="minorHAnsi" w:hAnsiTheme="minorHAnsi" w:cstheme="minorHAnsi"/>
          <w:sz w:val="22"/>
          <w:szCs w:val="22"/>
          <w:lang w:val="en-IN"/>
        </w:rPr>
      </w:pPr>
    </w:p>
    <w:p w14:paraId="23083986" w14:textId="432F1450"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53. What</w:t>
      </w:r>
      <w:r w:rsidR="00481062">
        <w:rPr>
          <w:rFonts w:asciiTheme="minorHAnsi" w:hAnsiTheme="minorHAnsi" w:cstheme="minorHAnsi"/>
          <w:sz w:val="22"/>
          <w:szCs w:val="22"/>
          <w:lang w:val="en-IN"/>
        </w:rPr>
        <w:t xml:space="preserve"> happens if I run this command - </w:t>
      </w:r>
      <w:r w:rsidRPr="00CC13C4">
        <w:rPr>
          <w:rFonts w:asciiTheme="minorHAnsi" w:hAnsiTheme="minorHAnsi" w:cstheme="minorHAnsi"/>
          <w:sz w:val="22"/>
          <w:szCs w:val="22"/>
          <w:lang w:val="en-IN"/>
        </w:rPr>
        <w:t>driver.get(“www.softwaretestingmaterial.com”) ;</w:t>
      </w:r>
    </w:p>
    <w:p w14:paraId="0D938327" w14:textId="7C4F4023"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An exception is thrown</w:t>
      </w:r>
      <w:r w:rsidR="00481062">
        <w:rPr>
          <w:rFonts w:asciiTheme="minorHAnsi" w:hAnsiTheme="minorHAnsi" w:cstheme="minorHAnsi"/>
          <w:sz w:val="22"/>
          <w:szCs w:val="22"/>
          <w:lang w:val="en-IN"/>
        </w:rPr>
        <w:t>(fquery is not a function)</w:t>
      </w:r>
      <w:r w:rsidRPr="00CC13C4">
        <w:rPr>
          <w:rFonts w:asciiTheme="minorHAnsi" w:hAnsiTheme="minorHAnsi" w:cstheme="minorHAnsi"/>
          <w:sz w:val="22"/>
          <w:szCs w:val="22"/>
          <w:lang w:val="en-IN"/>
        </w:rPr>
        <w:t>. We need to pass HTTP protocol within driver.get() method.</w:t>
      </w:r>
    </w:p>
    <w:p w14:paraId="6F1B2ED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driver.get("http://www.softwaretestingmaterial.com");</w:t>
      </w:r>
    </w:p>
    <w:p w14:paraId="0FA5ADC0" w14:textId="075C855D" w:rsidR="00481062" w:rsidRDefault="00481062" w:rsidP="00A27279">
      <w:pPr>
        <w:rPr>
          <w:rFonts w:asciiTheme="minorHAnsi" w:hAnsiTheme="minorHAnsi" w:cstheme="minorHAnsi"/>
          <w:sz w:val="22"/>
          <w:szCs w:val="22"/>
          <w:lang w:val="en-IN"/>
        </w:rPr>
      </w:pPr>
    </w:p>
    <w:p w14:paraId="03750400" w14:textId="77777777" w:rsidR="00481062" w:rsidRDefault="00481062" w:rsidP="00A27279">
      <w:pPr>
        <w:rPr>
          <w:rFonts w:asciiTheme="minorHAnsi" w:hAnsiTheme="minorHAnsi" w:cstheme="minorHAnsi"/>
          <w:sz w:val="22"/>
          <w:szCs w:val="22"/>
          <w:lang w:val="en-IN"/>
        </w:rPr>
      </w:pPr>
    </w:p>
    <w:p w14:paraId="185EC1C0" w14:textId="002B13DD"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54. What is the alternative to driver.get() method to open an URL using Selenium WebDriver?</w:t>
      </w:r>
    </w:p>
    <w:p w14:paraId="063B90E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Alternative method to driver.get(“url”) method is driver.navigate.to(“url”)</w:t>
      </w:r>
    </w:p>
    <w:p w14:paraId="3632E9ED" w14:textId="77777777" w:rsidR="00A27279" w:rsidRPr="00CC13C4" w:rsidRDefault="00A27279" w:rsidP="00A27279">
      <w:pPr>
        <w:rPr>
          <w:rFonts w:asciiTheme="minorHAnsi" w:hAnsiTheme="minorHAnsi" w:cstheme="minorHAnsi"/>
          <w:sz w:val="22"/>
          <w:szCs w:val="22"/>
          <w:lang w:val="en-IN"/>
        </w:rPr>
      </w:pPr>
    </w:p>
    <w:p w14:paraId="2E0F8EDA" w14:textId="67BDA984" w:rsidR="00A27279" w:rsidRPr="00CC13C4" w:rsidRDefault="00A27279" w:rsidP="00A27279">
      <w:pPr>
        <w:rPr>
          <w:rFonts w:asciiTheme="minorHAnsi" w:hAnsiTheme="minorHAnsi" w:cstheme="minorHAnsi"/>
          <w:sz w:val="22"/>
          <w:szCs w:val="22"/>
          <w:lang w:val="en-IN"/>
        </w:rPr>
      </w:pPr>
    </w:p>
    <w:p w14:paraId="25E8125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55. What is the difference between driver.get() and driver.navigate.to(“url”)?</w:t>
      </w:r>
    </w:p>
    <w:p w14:paraId="531488F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driver.get(): To open an URL and it will wait till the whole page gets loaded</w:t>
      </w:r>
    </w:p>
    <w:p w14:paraId="55D6709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driver.navigate.get(): To navigate to an URL and It will not wait till the whole page gets loaded</w:t>
      </w:r>
    </w:p>
    <w:p w14:paraId="1EAB7342" w14:textId="77777777" w:rsidR="00A27279" w:rsidRPr="00CC13C4" w:rsidRDefault="00A27279" w:rsidP="00A27279">
      <w:pPr>
        <w:rPr>
          <w:rFonts w:asciiTheme="minorHAnsi" w:hAnsiTheme="minorHAnsi" w:cstheme="minorHAnsi"/>
          <w:sz w:val="22"/>
          <w:szCs w:val="22"/>
          <w:lang w:val="en-IN"/>
        </w:rPr>
      </w:pPr>
    </w:p>
    <w:p w14:paraId="67BAEA35" w14:textId="62E759E2" w:rsidR="00A27279" w:rsidRPr="00CC13C4" w:rsidRDefault="00A27279" w:rsidP="00A27279">
      <w:pPr>
        <w:rPr>
          <w:rFonts w:asciiTheme="minorHAnsi" w:hAnsiTheme="minorHAnsi" w:cstheme="minorHAnsi"/>
          <w:sz w:val="22"/>
          <w:szCs w:val="22"/>
          <w:lang w:val="en-IN"/>
        </w:rPr>
      </w:pPr>
    </w:p>
    <w:p w14:paraId="08B7D11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56. Can I navigate back and forth in a browser in Selenium WebDriver?</w:t>
      </w:r>
    </w:p>
    <w:p w14:paraId="0EDC3C8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We use Navigate interface to do navigate back and forth in a browser. It has methods to move back, forward as well as to refresh a page.</w:t>
      </w:r>
    </w:p>
    <w:p w14:paraId="320B38ED" w14:textId="77777777" w:rsidR="00A27279" w:rsidRPr="00CC13C4" w:rsidRDefault="00A27279" w:rsidP="00A27279">
      <w:pPr>
        <w:rPr>
          <w:rFonts w:asciiTheme="minorHAnsi" w:hAnsiTheme="minorHAnsi" w:cstheme="minorHAnsi"/>
          <w:sz w:val="22"/>
          <w:szCs w:val="22"/>
          <w:lang w:val="en-IN"/>
        </w:rPr>
      </w:pPr>
    </w:p>
    <w:p w14:paraId="739397D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driver.navigate().forward(); – to navigate to the next web page with reference to the browser’s history</w:t>
      </w:r>
    </w:p>
    <w:p w14:paraId="0033FDDA" w14:textId="77777777" w:rsidR="00A27279" w:rsidRPr="00CC13C4" w:rsidRDefault="00A27279" w:rsidP="00A27279">
      <w:pPr>
        <w:rPr>
          <w:rFonts w:asciiTheme="minorHAnsi" w:hAnsiTheme="minorHAnsi" w:cstheme="minorHAnsi"/>
          <w:sz w:val="22"/>
          <w:szCs w:val="22"/>
          <w:lang w:val="en-IN"/>
        </w:rPr>
      </w:pPr>
    </w:p>
    <w:p w14:paraId="659E4E4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driver.navigate().back(); – takes back to the previous webpage with reference to the browser’s history</w:t>
      </w:r>
    </w:p>
    <w:p w14:paraId="052D57C8" w14:textId="77777777" w:rsidR="00A27279" w:rsidRPr="00CC13C4" w:rsidRDefault="00A27279" w:rsidP="00A27279">
      <w:pPr>
        <w:rPr>
          <w:rFonts w:asciiTheme="minorHAnsi" w:hAnsiTheme="minorHAnsi" w:cstheme="minorHAnsi"/>
          <w:sz w:val="22"/>
          <w:szCs w:val="22"/>
          <w:lang w:val="en-IN"/>
        </w:rPr>
      </w:pPr>
    </w:p>
    <w:p w14:paraId="378D43B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driver.navigate().refresh(); – to refresh the current web page thereby reloading all the web elements</w:t>
      </w:r>
    </w:p>
    <w:p w14:paraId="416A7AF9" w14:textId="77777777" w:rsidR="00A27279" w:rsidRPr="00CC13C4" w:rsidRDefault="00A27279" w:rsidP="00A27279">
      <w:pPr>
        <w:rPr>
          <w:rFonts w:asciiTheme="minorHAnsi" w:hAnsiTheme="minorHAnsi" w:cstheme="minorHAnsi"/>
          <w:sz w:val="22"/>
          <w:szCs w:val="22"/>
          <w:lang w:val="en-IN"/>
        </w:rPr>
      </w:pPr>
    </w:p>
    <w:p w14:paraId="2CFC799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driver.navigate().to(“url”); – to launch a new web browser window and navigate to the specified URL</w:t>
      </w:r>
    </w:p>
    <w:p w14:paraId="6CD1C5EF" w14:textId="77777777" w:rsidR="00A27279" w:rsidRPr="00CC13C4" w:rsidRDefault="00A27279" w:rsidP="00A27279">
      <w:pPr>
        <w:rPr>
          <w:rFonts w:asciiTheme="minorHAnsi" w:hAnsiTheme="minorHAnsi" w:cstheme="minorHAnsi"/>
          <w:sz w:val="22"/>
          <w:szCs w:val="22"/>
          <w:lang w:val="en-IN"/>
        </w:rPr>
      </w:pPr>
    </w:p>
    <w:p w14:paraId="46A35C7B" w14:textId="77777777" w:rsidR="00A27279" w:rsidRPr="00CC13C4" w:rsidRDefault="00A27279" w:rsidP="00A27279">
      <w:pPr>
        <w:rPr>
          <w:rFonts w:asciiTheme="minorHAnsi" w:hAnsiTheme="minorHAnsi" w:cstheme="minorHAnsi"/>
          <w:sz w:val="22"/>
          <w:szCs w:val="22"/>
          <w:lang w:val="en-IN"/>
        </w:rPr>
      </w:pPr>
    </w:p>
    <w:p w14:paraId="75EFD89F" w14:textId="4A8CD318" w:rsidR="00A27279" w:rsidRPr="00CC13C4" w:rsidRDefault="00A27279" w:rsidP="00A27279">
      <w:pPr>
        <w:rPr>
          <w:rFonts w:asciiTheme="minorHAnsi" w:hAnsiTheme="minorHAnsi" w:cstheme="minorHAnsi"/>
          <w:sz w:val="22"/>
          <w:szCs w:val="22"/>
          <w:lang w:val="en-IN"/>
        </w:rPr>
      </w:pPr>
    </w:p>
    <w:p w14:paraId="0D56365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57. What are the different types of navigation commands?</w:t>
      </w:r>
    </w:p>
    <w:p w14:paraId="3F6E59E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Refer above question (Can I navigate back and forth in a browser)</w:t>
      </w:r>
    </w:p>
    <w:p w14:paraId="077CC227" w14:textId="77777777" w:rsidR="00A27279" w:rsidRPr="00CC13C4" w:rsidRDefault="00A27279" w:rsidP="00A27279">
      <w:pPr>
        <w:rPr>
          <w:rFonts w:asciiTheme="minorHAnsi" w:hAnsiTheme="minorHAnsi" w:cstheme="minorHAnsi"/>
          <w:sz w:val="22"/>
          <w:szCs w:val="22"/>
          <w:lang w:val="en-IN"/>
        </w:rPr>
      </w:pPr>
    </w:p>
    <w:p w14:paraId="5830F89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58. How to fetch the current page URL in Selenium?</w:t>
      </w:r>
    </w:p>
    <w:p w14:paraId="69BE331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To fetch the current page URL, we use getCurrentURL()</w:t>
      </w:r>
    </w:p>
    <w:p w14:paraId="40BBD37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driver.getCurrentUrl();</w:t>
      </w:r>
    </w:p>
    <w:p w14:paraId="00ABBC8C" w14:textId="77777777" w:rsidR="00A27279" w:rsidRPr="00CC13C4" w:rsidRDefault="00A27279" w:rsidP="00A27279">
      <w:pPr>
        <w:rPr>
          <w:rFonts w:asciiTheme="minorHAnsi" w:hAnsiTheme="minorHAnsi" w:cstheme="minorHAnsi"/>
          <w:sz w:val="22"/>
          <w:szCs w:val="22"/>
          <w:lang w:val="en-IN"/>
        </w:rPr>
      </w:pPr>
    </w:p>
    <w:p w14:paraId="576CEB33" w14:textId="77777777" w:rsidR="00A27279" w:rsidRPr="00CC13C4" w:rsidRDefault="00A27279" w:rsidP="00A27279">
      <w:pPr>
        <w:rPr>
          <w:rFonts w:asciiTheme="minorHAnsi" w:hAnsiTheme="minorHAnsi" w:cstheme="minorHAnsi"/>
          <w:sz w:val="22"/>
          <w:szCs w:val="22"/>
          <w:lang w:val="en-IN"/>
        </w:rPr>
      </w:pPr>
    </w:p>
    <w:p w14:paraId="0887E10B" w14:textId="77777777" w:rsidR="00A27279" w:rsidRPr="00CC13C4" w:rsidRDefault="00A27279" w:rsidP="00A27279">
      <w:pPr>
        <w:rPr>
          <w:rFonts w:asciiTheme="minorHAnsi" w:hAnsiTheme="minorHAnsi" w:cstheme="minorHAnsi"/>
          <w:sz w:val="22"/>
          <w:szCs w:val="22"/>
          <w:lang w:val="en-IN"/>
        </w:rPr>
      </w:pPr>
    </w:p>
    <w:p w14:paraId="5FD115F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59. How can we maximize browser window in Selenium?</w:t>
      </w:r>
    </w:p>
    <w:p w14:paraId="7343D28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To maximize browser window in selenium we use maximize() method. This method maximizes the current window if it is not already maximized</w:t>
      </w:r>
    </w:p>
    <w:p w14:paraId="0BF0A1A6" w14:textId="178B27A6" w:rsidR="00A27279"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driver.manage().window().maximize();</w:t>
      </w:r>
    </w:p>
    <w:p w14:paraId="507CBC4F" w14:textId="77777777" w:rsidR="00481062" w:rsidRPr="00CC13C4" w:rsidRDefault="00481062" w:rsidP="00A27279">
      <w:pPr>
        <w:rPr>
          <w:rFonts w:asciiTheme="minorHAnsi" w:hAnsiTheme="minorHAnsi" w:cstheme="minorHAnsi"/>
          <w:sz w:val="22"/>
          <w:szCs w:val="22"/>
          <w:lang w:val="en-IN"/>
        </w:rPr>
      </w:pPr>
    </w:p>
    <w:p w14:paraId="297602B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60. How to delete cookies in Selenium?</w:t>
      </w:r>
    </w:p>
    <w:p w14:paraId="2F5232A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To delete cookies we use deleteAllCookies() method</w:t>
      </w:r>
    </w:p>
    <w:p w14:paraId="3806B020" w14:textId="46857058" w:rsidR="00A27279"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lastRenderedPageBreak/>
        <w:t>driv</w:t>
      </w:r>
      <w:r w:rsidR="00481062">
        <w:rPr>
          <w:rFonts w:asciiTheme="minorHAnsi" w:hAnsiTheme="minorHAnsi" w:cstheme="minorHAnsi"/>
          <w:sz w:val="22"/>
          <w:szCs w:val="22"/>
          <w:lang w:val="en-IN"/>
        </w:rPr>
        <w:t>er.manage().deleteAllCookies();</w:t>
      </w:r>
    </w:p>
    <w:p w14:paraId="0833C7AC" w14:textId="77777777" w:rsidR="00481062" w:rsidRPr="00CC13C4" w:rsidRDefault="00481062" w:rsidP="00A27279">
      <w:pPr>
        <w:rPr>
          <w:rFonts w:asciiTheme="minorHAnsi" w:hAnsiTheme="minorHAnsi" w:cstheme="minorHAnsi"/>
          <w:sz w:val="22"/>
          <w:szCs w:val="22"/>
          <w:lang w:val="en-IN"/>
        </w:rPr>
      </w:pPr>
    </w:p>
    <w:p w14:paraId="739F9071" w14:textId="77777777" w:rsidR="00A27279" w:rsidRPr="00CC13C4" w:rsidRDefault="00A27279" w:rsidP="00A27279">
      <w:pPr>
        <w:rPr>
          <w:rFonts w:asciiTheme="minorHAnsi" w:hAnsiTheme="minorHAnsi" w:cstheme="minorHAnsi"/>
          <w:sz w:val="22"/>
          <w:szCs w:val="22"/>
          <w:lang w:val="en-IN"/>
        </w:rPr>
      </w:pPr>
    </w:p>
    <w:p w14:paraId="4B75309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61. What are the ways to refresh a browser using Selenium WebDriver?</w:t>
      </w:r>
    </w:p>
    <w:p w14:paraId="69D50BB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There are multiple ways to refresh a page in selenium</w:t>
      </w:r>
    </w:p>
    <w:p w14:paraId="2D2F0136" w14:textId="32B873D8"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 xml:space="preserve">Using driver.navigate().refresh() </w:t>
      </w:r>
    </w:p>
    <w:p w14:paraId="7F4E420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Using driver.get(“URL”) on the current URL or using driver.getCurrentUrl()</w:t>
      </w:r>
    </w:p>
    <w:p w14:paraId="784785A4" w14:textId="77777777" w:rsidR="00A27279" w:rsidRPr="00CC13C4" w:rsidRDefault="00A27279" w:rsidP="00C61D92">
      <w:pPr>
        <w:ind w:left="720" w:hanging="720"/>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Using driver.navigate().to(“URL”) on the current URL or driver.navigate().to(driver.getCurrentUrl());</w:t>
      </w:r>
    </w:p>
    <w:p w14:paraId="6ADEDDE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Using sendKeys(Keys.F5) on any textbox on the webpage</w:t>
      </w:r>
    </w:p>
    <w:p w14:paraId="02F32A4E" w14:textId="77777777" w:rsidR="00A27279" w:rsidRPr="00CC13C4" w:rsidRDefault="00A27279" w:rsidP="00A27279">
      <w:pPr>
        <w:rPr>
          <w:rFonts w:asciiTheme="minorHAnsi" w:hAnsiTheme="minorHAnsi" w:cstheme="minorHAnsi"/>
          <w:sz w:val="22"/>
          <w:szCs w:val="22"/>
          <w:lang w:val="en-IN"/>
        </w:rPr>
      </w:pPr>
    </w:p>
    <w:p w14:paraId="5B1EF920" w14:textId="7CEB72BD" w:rsidR="00A27279" w:rsidRPr="00CC13C4" w:rsidRDefault="00A27279" w:rsidP="00A27279">
      <w:pPr>
        <w:rPr>
          <w:rFonts w:asciiTheme="minorHAnsi" w:hAnsiTheme="minorHAnsi" w:cstheme="minorHAnsi"/>
          <w:sz w:val="22"/>
          <w:szCs w:val="22"/>
          <w:lang w:val="en-IN"/>
        </w:rPr>
      </w:pPr>
    </w:p>
    <w:p w14:paraId="4E4836A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62. What is the difference between driver.getWindowHandle() and driver.getWindowHandles() in Selenium WebDriver?</w:t>
      </w:r>
    </w:p>
    <w:p w14:paraId="4364E847" w14:textId="77777777" w:rsidR="00A27279" w:rsidRPr="00CC13C4" w:rsidRDefault="00A27279" w:rsidP="00A27279">
      <w:pPr>
        <w:rPr>
          <w:rFonts w:asciiTheme="minorHAnsi" w:hAnsiTheme="minorHAnsi" w:cstheme="minorHAnsi"/>
          <w:sz w:val="22"/>
          <w:szCs w:val="22"/>
          <w:lang w:val="en-IN"/>
        </w:rPr>
      </w:pPr>
    </w:p>
    <w:p w14:paraId="112FB63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driver.getWindowHandle() – It returns a handle of the current page (a unique identifier)</w:t>
      </w:r>
    </w:p>
    <w:p w14:paraId="6E6D842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driver.getWindowHandles() – It returns a set of handles of the all the pages available.</w:t>
      </w:r>
    </w:p>
    <w:p w14:paraId="7A741D97" w14:textId="77777777" w:rsidR="00A27279" w:rsidRPr="00CC13C4" w:rsidRDefault="00A27279" w:rsidP="00A27279">
      <w:pPr>
        <w:rPr>
          <w:rFonts w:asciiTheme="minorHAnsi" w:hAnsiTheme="minorHAnsi" w:cstheme="minorHAnsi"/>
          <w:sz w:val="22"/>
          <w:szCs w:val="22"/>
          <w:lang w:val="en-IN"/>
        </w:rPr>
      </w:pPr>
    </w:p>
    <w:p w14:paraId="53A01E12" w14:textId="77777777" w:rsidR="00A27279" w:rsidRPr="00CC13C4" w:rsidRDefault="00A27279" w:rsidP="00A27279">
      <w:pPr>
        <w:rPr>
          <w:rFonts w:asciiTheme="minorHAnsi" w:hAnsiTheme="minorHAnsi" w:cstheme="minorHAnsi"/>
          <w:sz w:val="22"/>
          <w:szCs w:val="22"/>
          <w:lang w:val="en-IN"/>
        </w:rPr>
      </w:pPr>
    </w:p>
    <w:p w14:paraId="40AE67E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63. What is the difference between driver.close() and driver.quit() methods?</w:t>
      </w:r>
    </w:p>
    <w:p w14:paraId="7DD4570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Purpose of these two methods (driver.close and driver.quit) is almost same. Both allow us to close a browser but still, there is a difference.</w:t>
      </w:r>
    </w:p>
    <w:p w14:paraId="561B0F5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driver.close(): To close current WebDriver instance</w:t>
      </w:r>
    </w:p>
    <w:p w14:paraId="6728632E"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driver.quit(): To close all the opened WebDriver instances</w:t>
      </w:r>
    </w:p>
    <w:p w14:paraId="1371CF1B" w14:textId="77777777" w:rsidR="00A27279" w:rsidRPr="00CC13C4" w:rsidRDefault="00A27279" w:rsidP="00A27279">
      <w:pPr>
        <w:rPr>
          <w:rFonts w:asciiTheme="minorHAnsi" w:hAnsiTheme="minorHAnsi" w:cstheme="minorHAnsi"/>
          <w:sz w:val="22"/>
          <w:szCs w:val="22"/>
          <w:lang w:val="en-IN"/>
        </w:rPr>
      </w:pPr>
    </w:p>
    <w:p w14:paraId="3119C480" w14:textId="12071497" w:rsidR="00A27279" w:rsidRPr="00CC13C4" w:rsidRDefault="00A27279" w:rsidP="00A27279">
      <w:pPr>
        <w:rPr>
          <w:rFonts w:asciiTheme="minorHAnsi" w:hAnsiTheme="minorHAnsi" w:cstheme="minorHAnsi"/>
          <w:sz w:val="22"/>
          <w:szCs w:val="22"/>
          <w:lang w:val="en-IN"/>
        </w:rPr>
      </w:pPr>
    </w:p>
    <w:p w14:paraId="449422A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64. What is the difference between driver.findElement() and driver.findElements() commands?</w:t>
      </w:r>
    </w:p>
    <w:p w14:paraId="0201B3A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The difference between driver.findElement() and driver.findElements() commands is-</w:t>
      </w:r>
    </w:p>
    <w:p w14:paraId="165547B0" w14:textId="77777777" w:rsidR="00A27279" w:rsidRPr="00CC13C4" w:rsidRDefault="00A27279" w:rsidP="00C61D92">
      <w:pPr>
        <w:ind w:left="720" w:hanging="720"/>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findElement() returns a single WebElement (found first) based on the locator passed as parameter. Whereas findElements() returns a list of WebElements, all satisfying the locator value passed.</w:t>
      </w:r>
    </w:p>
    <w:p w14:paraId="3E801A2A" w14:textId="25DAFB7D"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Syntax o</w:t>
      </w:r>
      <w:r w:rsidR="00C61D92">
        <w:rPr>
          <w:rFonts w:asciiTheme="minorHAnsi" w:hAnsiTheme="minorHAnsi" w:cstheme="minorHAnsi"/>
          <w:sz w:val="22"/>
          <w:szCs w:val="22"/>
          <w:lang w:val="en-IN"/>
        </w:rPr>
        <w:t>f findElement()-</w:t>
      </w:r>
      <w:r w:rsidRPr="00CC13C4">
        <w:rPr>
          <w:rFonts w:asciiTheme="minorHAnsi" w:hAnsiTheme="minorHAnsi" w:cstheme="minorHAnsi"/>
          <w:sz w:val="22"/>
          <w:szCs w:val="22"/>
          <w:lang w:val="en-IN"/>
        </w:rPr>
        <w:t>WebElement textbox = driver.findElement(By.id(“textBoxLocator”));</w:t>
      </w:r>
    </w:p>
    <w:p w14:paraId="522A2432" w14:textId="65237884" w:rsidR="00A27279" w:rsidRPr="00CC13C4" w:rsidRDefault="00C61D92" w:rsidP="00C61D92">
      <w:pPr>
        <w:ind w:left="720" w:hanging="720"/>
        <w:rPr>
          <w:rFonts w:asciiTheme="minorHAnsi" w:hAnsiTheme="minorHAnsi" w:cstheme="minorHAnsi"/>
          <w:sz w:val="22"/>
          <w:szCs w:val="22"/>
          <w:lang w:val="en-IN"/>
        </w:rPr>
      </w:pPr>
      <w:r>
        <w:rPr>
          <w:rFonts w:asciiTheme="minorHAnsi" w:hAnsiTheme="minorHAnsi" w:cstheme="minorHAnsi"/>
          <w:sz w:val="22"/>
          <w:szCs w:val="22"/>
          <w:lang w:val="en-IN"/>
        </w:rPr>
        <w:t>•</w:t>
      </w:r>
      <w:r>
        <w:rPr>
          <w:rFonts w:asciiTheme="minorHAnsi" w:hAnsiTheme="minorHAnsi" w:cstheme="minorHAnsi"/>
          <w:sz w:val="22"/>
          <w:szCs w:val="22"/>
          <w:lang w:val="en-IN"/>
        </w:rPr>
        <w:tab/>
        <w:t>Syntax of findElements()-</w:t>
      </w:r>
      <w:r w:rsidR="00A27279" w:rsidRPr="00CC13C4">
        <w:rPr>
          <w:rFonts w:asciiTheme="minorHAnsi" w:hAnsiTheme="minorHAnsi" w:cstheme="minorHAnsi"/>
          <w:sz w:val="22"/>
          <w:szCs w:val="22"/>
          <w:lang w:val="en-IN"/>
        </w:rPr>
        <w:t>List &lt;WebElement&gt; elements = element.findElements(By.id(“value”));</w:t>
      </w:r>
    </w:p>
    <w:p w14:paraId="35BB772B" w14:textId="3C2236B2" w:rsidR="00A27279" w:rsidRPr="00CC13C4" w:rsidRDefault="00A27279" w:rsidP="00C61D92">
      <w:pPr>
        <w:ind w:left="720" w:hanging="720"/>
        <w:rPr>
          <w:rFonts w:asciiTheme="minorHAnsi" w:hAnsiTheme="minorHAnsi" w:cstheme="minorHAnsi"/>
          <w:sz w:val="22"/>
          <w:szCs w:val="22"/>
          <w:lang w:val="en-IN"/>
        </w:rPr>
      </w:pPr>
      <w:r w:rsidRPr="00CC13C4">
        <w:rPr>
          <w:rFonts w:asciiTheme="minorHAnsi" w:hAnsiTheme="minorHAnsi" w:cstheme="minorHAnsi"/>
          <w:sz w:val="22"/>
          <w:szCs w:val="22"/>
          <w:lang w:val="en-IN"/>
        </w:rPr>
        <w:t>•</w:t>
      </w:r>
      <w:r w:rsidRPr="00CC13C4">
        <w:rPr>
          <w:rFonts w:asciiTheme="minorHAnsi" w:hAnsiTheme="minorHAnsi" w:cstheme="minorHAnsi"/>
          <w:sz w:val="22"/>
          <w:szCs w:val="22"/>
          <w:lang w:val="en-IN"/>
        </w:rPr>
        <w:tab/>
        <w:t>Another difference between the two is- if no element is found then findElement() throws NoSuchElementException whereas findElements() returns a list of 0 elements</w:t>
      </w:r>
      <w:r w:rsidR="00C61D92">
        <w:rPr>
          <w:rFonts w:asciiTheme="minorHAnsi" w:hAnsiTheme="minorHAnsi" w:cstheme="minorHAnsi"/>
          <w:sz w:val="22"/>
          <w:szCs w:val="22"/>
          <w:lang w:val="en-IN"/>
        </w:rPr>
        <w:t>(empty list)</w:t>
      </w:r>
      <w:r w:rsidRPr="00CC13C4">
        <w:rPr>
          <w:rFonts w:asciiTheme="minorHAnsi" w:hAnsiTheme="minorHAnsi" w:cstheme="minorHAnsi"/>
          <w:sz w:val="22"/>
          <w:szCs w:val="22"/>
          <w:lang w:val="en-IN"/>
        </w:rPr>
        <w:t>.</w:t>
      </w:r>
    </w:p>
    <w:p w14:paraId="73D780C3" w14:textId="77777777" w:rsidR="00A27279" w:rsidRPr="00CC13C4" w:rsidRDefault="00A27279" w:rsidP="00A27279">
      <w:pPr>
        <w:rPr>
          <w:rFonts w:asciiTheme="minorHAnsi" w:hAnsiTheme="minorHAnsi" w:cstheme="minorHAnsi"/>
          <w:sz w:val="22"/>
          <w:szCs w:val="22"/>
          <w:lang w:val="en-IN"/>
        </w:rPr>
      </w:pPr>
    </w:p>
    <w:p w14:paraId="2D73B85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List&lt;WebElement&gt; list = driver.findElements(By.tagName(“a”));</w:t>
      </w:r>
    </w:p>
    <w:p w14:paraId="4B74CDF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Sop(list.size()); ==40</w:t>
      </w:r>
    </w:p>
    <w:p w14:paraId="5B0EFC3C" w14:textId="44643D85" w:rsidR="00A27279" w:rsidRDefault="00A27279" w:rsidP="00A27279">
      <w:pPr>
        <w:rPr>
          <w:rFonts w:asciiTheme="minorHAnsi" w:hAnsiTheme="minorHAnsi" w:cstheme="minorHAnsi"/>
          <w:sz w:val="22"/>
          <w:szCs w:val="22"/>
          <w:lang w:val="en-IN"/>
        </w:rPr>
      </w:pPr>
    </w:p>
    <w:p w14:paraId="5498FA4C" w14:textId="77777777" w:rsidR="003C4275" w:rsidRPr="00CC13C4" w:rsidRDefault="003C4275" w:rsidP="00A27279">
      <w:pPr>
        <w:rPr>
          <w:rFonts w:asciiTheme="minorHAnsi" w:hAnsiTheme="minorHAnsi" w:cstheme="minorHAnsi"/>
          <w:sz w:val="22"/>
          <w:szCs w:val="22"/>
          <w:lang w:val="en-IN"/>
        </w:rPr>
      </w:pPr>
    </w:p>
    <w:p w14:paraId="68EF72C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65. How to find whether an element is displayed on the web page? </w:t>
      </w:r>
    </w:p>
    <w:p w14:paraId="4512DBC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WebDriver facilitates the user with the following methods to check the visibility of the web elements. These web elements can be buttons, drop boxes, checkboxes, radio buttons, labels etc.</w:t>
      </w:r>
    </w:p>
    <w:p w14:paraId="7F85ACC4" w14:textId="28A9174D"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t>isDisplayed()</w:t>
      </w:r>
    </w:p>
    <w:p w14:paraId="4641CEBE" w14:textId="163FCD06"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t>boolean elePresent = driver.findElement(By.xpath("xpath")).isDisplayed();</w:t>
      </w:r>
    </w:p>
    <w:p w14:paraId="65A52C75" w14:textId="0BC70D6E"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p>
    <w:p w14:paraId="0CA771C1" w14:textId="062360A8"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t>isSelected()</w:t>
      </w:r>
    </w:p>
    <w:p w14:paraId="0EC3A626" w14:textId="44F856B6"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t>boolean eleSelected= driver.findElement(By.xpath("xpath")).isSelected();</w:t>
      </w:r>
    </w:p>
    <w:p w14:paraId="02C9B9A7" w14:textId="6E5AE3F0"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p>
    <w:p w14:paraId="0FE3F7D7" w14:textId="60EB7BC6"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t>isEnabled()</w:t>
      </w:r>
    </w:p>
    <w:p w14:paraId="37A7A11D" w14:textId="11FE395E" w:rsidR="00A27279" w:rsidRPr="00CC13C4" w:rsidRDefault="00A27279" w:rsidP="003C4275">
      <w:pPr>
        <w:ind w:firstLine="720"/>
        <w:rPr>
          <w:rFonts w:asciiTheme="minorHAnsi" w:hAnsiTheme="minorHAnsi" w:cstheme="minorHAnsi"/>
          <w:sz w:val="22"/>
          <w:szCs w:val="22"/>
          <w:lang w:val="en-IN"/>
        </w:rPr>
      </w:pPr>
      <w:r w:rsidRPr="00CC13C4">
        <w:rPr>
          <w:rFonts w:asciiTheme="minorHAnsi" w:hAnsiTheme="minorHAnsi" w:cstheme="minorHAnsi"/>
          <w:sz w:val="22"/>
          <w:szCs w:val="22"/>
          <w:lang w:val="en-IN"/>
        </w:rPr>
        <w:lastRenderedPageBreak/>
        <w:t>boolean eleEnabled= driver.findElement(By.xpath("xpath")).isEnabled();</w:t>
      </w:r>
    </w:p>
    <w:p w14:paraId="2A0005A8" w14:textId="77777777" w:rsidR="00A27279" w:rsidRPr="00CC13C4" w:rsidRDefault="00A27279" w:rsidP="00A27279">
      <w:pPr>
        <w:rPr>
          <w:rFonts w:asciiTheme="minorHAnsi" w:hAnsiTheme="minorHAnsi" w:cstheme="minorHAnsi"/>
          <w:sz w:val="22"/>
          <w:szCs w:val="22"/>
          <w:lang w:val="en-IN"/>
        </w:rPr>
      </w:pPr>
    </w:p>
    <w:p w14:paraId="5DE5CB22" w14:textId="77777777" w:rsidR="00A27279" w:rsidRPr="00CC13C4" w:rsidRDefault="00A27279" w:rsidP="00A27279">
      <w:pPr>
        <w:rPr>
          <w:rFonts w:asciiTheme="minorHAnsi" w:hAnsiTheme="minorHAnsi" w:cstheme="minorHAnsi"/>
          <w:sz w:val="22"/>
          <w:szCs w:val="22"/>
          <w:lang w:val="en-IN"/>
        </w:rPr>
      </w:pPr>
    </w:p>
    <w:p w14:paraId="53AEADA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66. How to select a value in a dropdown?</w:t>
      </w:r>
    </w:p>
    <w:p w14:paraId="6F495C8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By using Select class</w:t>
      </w:r>
    </w:p>
    <w:p w14:paraId="6C70687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WebElement mySelectElement = driver.findElement(By.name("dropdown"));</w:t>
      </w:r>
    </w:p>
    <w:p w14:paraId="2F65402E" w14:textId="77777777" w:rsidR="00A27279" w:rsidRPr="00CC13C4" w:rsidRDefault="00A27279" w:rsidP="00A27279">
      <w:pPr>
        <w:rPr>
          <w:rFonts w:asciiTheme="minorHAnsi" w:hAnsiTheme="minorHAnsi" w:cstheme="minorHAnsi"/>
          <w:sz w:val="22"/>
          <w:szCs w:val="22"/>
          <w:lang w:val="en-IN"/>
        </w:rPr>
      </w:pPr>
    </w:p>
    <w:p w14:paraId="5A5BE42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Select dropdown = new Select(mySelectElement);</w:t>
      </w:r>
    </w:p>
    <w:p w14:paraId="124D666C" w14:textId="77777777" w:rsidR="00A27279" w:rsidRPr="00CC13C4" w:rsidRDefault="00A27279" w:rsidP="00A27279">
      <w:pPr>
        <w:rPr>
          <w:rFonts w:asciiTheme="minorHAnsi" w:hAnsiTheme="minorHAnsi" w:cstheme="minorHAnsi"/>
          <w:sz w:val="22"/>
          <w:szCs w:val="22"/>
          <w:lang w:val="en-IN"/>
        </w:rPr>
      </w:pPr>
    </w:p>
    <w:p w14:paraId="3E5EE91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dropdown.selectByVisibleText(Text);</w:t>
      </w:r>
    </w:p>
    <w:p w14:paraId="5A2014F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dropdown.selectByIndex(Index);</w:t>
      </w:r>
    </w:p>
    <w:p w14:paraId="1BD1B8E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dropdown.selectByValue(Value);</w:t>
      </w:r>
    </w:p>
    <w:p w14:paraId="4CFBCD0A" w14:textId="10E40B1C" w:rsidR="00A27279" w:rsidRPr="00CC13C4" w:rsidRDefault="00A27279" w:rsidP="00A27279">
      <w:pPr>
        <w:rPr>
          <w:rFonts w:asciiTheme="minorHAnsi" w:hAnsiTheme="minorHAnsi" w:cstheme="minorHAnsi"/>
          <w:sz w:val="22"/>
          <w:szCs w:val="22"/>
          <w:lang w:val="en-IN"/>
        </w:rPr>
      </w:pPr>
    </w:p>
    <w:p w14:paraId="1E2A34CB" w14:textId="77777777" w:rsidR="00A27279" w:rsidRPr="00CC13C4" w:rsidRDefault="00A27279" w:rsidP="00A27279">
      <w:pPr>
        <w:rPr>
          <w:rFonts w:asciiTheme="minorHAnsi" w:hAnsiTheme="minorHAnsi" w:cstheme="minorHAnsi"/>
          <w:sz w:val="22"/>
          <w:szCs w:val="22"/>
          <w:lang w:val="en-IN"/>
        </w:rPr>
      </w:pPr>
    </w:p>
    <w:p w14:paraId="543824A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67. How to capture Screenshot in Selenium WebDriver?</w:t>
      </w:r>
    </w:p>
    <w:p w14:paraId="08E279B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By using TakesScreenshot Interface</w:t>
      </w:r>
    </w:p>
    <w:p w14:paraId="7363A4DC" w14:textId="77777777" w:rsidR="00A27279" w:rsidRPr="00CC13C4" w:rsidRDefault="00A27279" w:rsidP="00A27279">
      <w:pPr>
        <w:rPr>
          <w:rFonts w:asciiTheme="minorHAnsi" w:hAnsiTheme="minorHAnsi" w:cstheme="minorHAnsi"/>
          <w:sz w:val="22"/>
          <w:szCs w:val="22"/>
          <w:lang w:val="en-IN"/>
        </w:rPr>
      </w:pPr>
    </w:p>
    <w:p w14:paraId="533215F4" w14:textId="178AEF4A"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In Selenium 3, we may face few issues while capturing Screenshots. To overcome we use aShot utility. </w:t>
      </w:r>
    </w:p>
    <w:p w14:paraId="4B3A417B" w14:textId="480AB39D" w:rsidR="00A27279" w:rsidRPr="00CC13C4" w:rsidRDefault="00A27279" w:rsidP="00A27279">
      <w:pPr>
        <w:rPr>
          <w:rFonts w:asciiTheme="minorHAnsi" w:hAnsiTheme="minorHAnsi" w:cstheme="minorHAnsi"/>
          <w:sz w:val="22"/>
          <w:szCs w:val="22"/>
          <w:lang w:val="en-IN"/>
        </w:rPr>
      </w:pPr>
    </w:p>
    <w:p w14:paraId="14EEEC32" w14:textId="77777777" w:rsidR="00A27279" w:rsidRPr="00CC13C4" w:rsidRDefault="00A27279" w:rsidP="00A27279">
      <w:pPr>
        <w:rPr>
          <w:rFonts w:asciiTheme="minorHAnsi" w:hAnsiTheme="minorHAnsi" w:cstheme="minorHAnsi"/>
          <w:sz w:val="22"/>
          <w:szCs w:val="22"/>
          <w:lang w:val="en-IN"/>
        </w:rPr>
      </w:pPr>
    </w:p>
    <w:p w14:paraId="2CE7EBD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68. How to mouse hover on a web element using WebDriver?</w:t>
      </w:r>
    </w:p>
    <w:p w14:paraId="584F815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By using Actions class</w:t>
      </w:r>
    </w:p>
    <w:p w14:paraId="7D22494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WebElement ele = driver.findElement(By.xpath("xpath"));</w:t>
      </w:r>
    </w:p>
    <w:p w14:paraId="27617AF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//Create object 'action' of an Actions class</w:t>
      </w:r>
    </w:p>
    <w:p w14:paraId="61B61CBB" w14:textId="5D995DAF"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Actions action = new Actions</w:t>
      </w:r>
      <w:r w:rsidR="00F92D2D">
        <w:rPr>
          <w:rFonts w:asciiTheme="minorHAnsi" w:hAnsiTheme="minorHAnsi" w:cstheme="minorHAnsi"/>
          <w:sz w:val="22"/>
          <w:szCs w:val="22"/>
          <w:lang w:val="en-IN"/>
        </w:rPr>
        <w:t xml:space="preserve"> </w:t>
      </w:r>
      <w:r w:rsidRPr="00CC13C4">
        <w:rPr>
          <w:rFonts w:asciiTheme="minorHAnsi" w:hAnsiTheme="minorHAnsi" w:cstheme="minorHAnsi"/>
          <w:sz w:val="22"/>
          <w:szCs w:val="22"/>
          <w:lang w:val="en-IN"/>
        </w:rPr>
        <w:t>(driver);</w:t>
      </w:r>
    </w:p>
    <w:p w14:paraId="2279201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//Mouseover on an element</w:t>
      </w:r>
    </w:p>
    <w:p w14:paraId="1BD0798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action.moveToElement(ele).build().perform();</w:t>
      </w:r>
    </w:p>
    <w:p w14:paraId="27D411B5" w14:textId="77777777" w:rsidR="00A27279" w:rsidRPr="00CC13C4" w:rsidRDefault="00A27279" w:rsidP="00A27279">
      <w:pPr>
        <w:rPr>
          <w:rFonts w:asciiTheme="minorHAnsi" w:hAnsiTheme="minorHAnsi" w:cstheme="minorHAnsi"/>
          <w:sz w:val="22"/>
          <w:szCs w:val="22"/>
          <w:lang w:val="en-IN"/>
        </w:rPr>
      </w:pPr>
    </w:p>
    <w:p w14:paraId="6D6149B6" w14:textId="77777777" w:rsidR="00A27279" w:rsidRPr="00CC13C4" w:rsidRDefault="00A27279" w:rsidP="00A27279">
      <w:pPr>
        <w:rPr>
          <w:rFonts w:asciiTheme="minorHAnsi" w:hAnsiTheme="minorHAnsi" w:cstheme="minorHAnsi"/>
          <w:sz w:val="22"/>
          <w:szCs w:val="22"/>
          <w:lang w:val="en-IN"/>
        </w:rPr>
      </w:pPr>
    </w:p>
    <w:p w14:paraId="4855ADF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69. How can we handle web based pop-up?</w:t>
      </w:r>
    </w:p>
    <w:p w14:paraId="19FF0D3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To handle alerts popups we need to do switch to the alert window and call Selenium WebDriver Alert API methods.</w:t>
      </w:r>
    </w:p>
    <w:p w14:paraId="5FAF3A9E" w14:textId="77777777" w:rsidR="00F92D2D" w:rsidRDefault="00F92D2D" w:rsidP="00A27279">
      <w:pPr>
        <w:rPr>
          <w:rFonts w:asciiTheme="minorHAnsi" w:hAnsiTheme="minorHAnsi" w:cstheme="minorHAnsi"/>
          <w:sz w:val="22"/>
          <w:szCs w:val="22"/>
          <w:lang w:val="en-IN"/>
        </w:rPr>
      </w:pPr>
    </w:p>
    <w:p w14:paraId="18CC1F6F" w14:textId="5FABDFA2"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70. How can we handle windows based pop up?</w:t>
      </w:r>
    </w:p>
    <w:p w14:paraId="69DE9F2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Selenium doesn’t support windows based applications. It is an automation testing tool which supports only web application testing. We could handle windows based popups in Selenium using some third party tools such as AutoIT, SIKULI, Robot class etc.</w:t>
      </w:r>
    </w:p>
    <w:p w14:paraId="0A110B81" w14:textId="3096141B" w:rsidR="00A27279" w:rsidRPr="00CC13C4" w:rsidRDefault="00A27279" w:rsidP="00A27279">
      <w:pPr>
        <w:rPr>
          <w:rFonts w:asciiTheme="minorHAnsi" w:hAnsiTheme="minorHAnsi" w:cstheme="minorHAnsi"/>
          <w:sz w:val="22"/>
          <w:szCs w:val="22"/>
          <w:lang w:val="en-IN"/>
        </w:rPr>
      </w:pPr>
    </w:p>
    <w:p w14:paraId="4AF30DC8" w14:textId="77777777" w:rsidR="00A27279" w:rsidRPr="00CC13C4" w:rsidRDefault="00A27279" w:rsidP="00A27279">
      <w:pPr>
        <w:rPr>
          <w:rFonts w:asciiTheme="minorHAnsi" w:hAnsiTheme="minorHAnsi" w:cstheme="minorHAnsi"/>
          <w:sz w:val="22"/>
          <w:szCs w:val="22"/>
          <w:lang w:val="en-IN"/>
        </w:rPr>
      </w:pPr>
    </w:p>
    <w:p w14:paraId="69649B2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71. How to handle hidden elements in Selenium WebDriver?</w:t>
      </w:r>
    </w:p>
    <w:p w14:paraId="53A11DC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It is one of the most important selenium interview questions.</w:t>
      </w:r>
    </w:p>
    <w:p w14:paraId="670049BC" w14:textId="298E6C66"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We can handle hidde</w:t>
      </w:r>
      <w:r w:rsidR="00F92D2D">
        <w:rPr>
          <w:rFonts w:asciiTheme="minorHAnsi" w:hAnsiTheme="minorHAnsi" w:cstheme="minorHAnsi"/>
          <w:sz w:val="22"/>
          <w:szCs w:val="22"/>
          <w:lang w:val="en-IN"/>
        </w:rPr>
        <w:t>n elements by using javaScriptE</w:t>
      </w:r>
      <w:r w:rsidRPr="00CC13C4">
        <w:rPr>
          <w:rFonts w:asciiTheme="minorHAnsi" w:hAnsiTheme="minorHAnsi" w:cstheme="minorHAnsi"/>
          <w:sz w:val="22"/>
          <w:szCs w:val="22"/>
          <w:lang w:val="en-IN"/>
        </w:rPr>
        <w:t>xecutor</w:t>
      </w:r>
    </w:p>
    <w:p w14:paraId="1119A77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(JavascriptExecutor(driver)).executeScript("document.getElementsByClassName(ElementLocator).click();");</w:t>
      </w:r>
    </w:p>
    <w:p w14:paraId="203A1E81" w14:textId="77777777" w:rsidR="00A27279" w:rsidRPr="00CC13C4" w:rsidRDefault="00A27279" w:rsidP="00A27279">
      <w:pPr>
        <w:rPr>
          <w:rFonts w:asciiTheme="minorHAnsi" w:hAnsiTheme="minorHAnsi" w:cstheme="minorHAnsi"/>
          <w:sz w:val="22"/>
          <w:szCs w:val="22"/>
          <w:lang w:val="en-IN"/>
        </w:rPr>
      </w:pPr>
    </w:p>
    <w:p w14:paraId="5EBD9CD4" w14:textId="391FC218" w:rsidR="00A27279" w:rsidRPr="00CC13C4" w:rsidRDefault="00A27279" w:rsidP="00A27279">
      <w:pPr>
        <w:rPr>
          <w:rFonts w:asciiTheme="minorHAnsi" w:hAnsiTheme="minorHAnsi" w:cstheme="minorHAnsi"/>
          <w:sz w:val="22"/>
          <w:szCs w:val="22"/>
          <w:lang w:val="en-IN"/>
        </w:rPr>
      </w:pPr>
    </w:p>
    <w:p w14:paraId="2B36599E"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72. How can you find Broken Links in a page using Selenium WebDriver?</w:t>
      </w:r>
    </w:p>
    <w:p w14:paraId="5F18CBC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Practical Example.</w:t>
      </w:r>
    </w:p>
    <w:p w14:paraId="554D7E48" w14:textId="77777777" w:rsidR="00A27279" w:rsidRPr="00CC13C4" w:rsidRDefault="00A27279" w:rsidP="00A27279">
      <w:pPr>
        <w:rPr>
          <w:rFonts w:asciiTheme="minorHAnsi" w:hAnsiTheme="minorHAnsi" w:cstheme="minorHAnsi"/>
          <w:sz w:val="22"/>
          <w:szCs w:val="22"/>
          <w:lang w:val="en-IN"/>
        </w:rPr>
      </w:pPr>
    </w:p>
    <w:p w14:paraId="1FB12610" w14:textId="51AE5094" w:rsidR="00A27279" w:rsidRPr="00CC13C4" w:rsidRDefault="00A27279" w:rsidP="00A27279">
      <w:pPr>
        <w:rPr>
          <w:rFonts w:asciiTheme="minorHAnsi" w:hAnsiTheme="minorHAnsi" w:cstheme="minorHAnsi"/>
          <w:sz w:val="22"/>
          <w:szCs w:val="22"/>
          <w:lang w:val="en-IN"/>
        </w:rPr>
      </w:pPr>
    </w:p>
    <w:p w14:paraId="6A0DF85F" w14:textId="77777777" w:rsidR="00A27279" w:rsidRPr="00CC13C4" w:rsidRDefault="00A27279" w:rsidP="00A27279">
      <w:pPr>
        <w:rPr>
          <w:rFonts w:asciiTheme="minorHAnsi" w:hAnsiTheme="minorHAnsi" w:cstheme="minorHAnsi"/>
          <w:sz w:val="22"/>
          <w:szCs w:val="22"/>
          <w:lang w:val="en-IN"/>
        </w:rPr>
      </w:pPr>
    </w:p>
    <w:p w14:paraId="34FE3612" w14:textId="77777777" w:rsidR="00A27279" w:rsidRPr="00CC13C4" w:rsidRDefault="00A27279" w:rsidP="00A27279">
      <w:pPr>
        <w:rPr>
          <w:rFonts w:asciiTheme="minorHAnsi" w:hAnsiTheme="minorHAnsi" w:cstheme="minorHAnsi"/>
          <w:sz w:val="22"/>
          <w:szCs w:val="22"/>
          <w:lang w:val="en-IN"/>
        </w:rPr>
      </w:pPr>
    </w:p>
    <w:p w14:paraId="176D170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73. How to find more than one web element in the list?</w:t>
      </w:r>
    </w:p>
    <w:p w14:paraId="4F19FE4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To store the list</w:t>
      </w:r>
    </w:p>
    <w:p w14:paraId="333CB83E"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List &lt;WebElement&gt; eleList = driver.findElements(By.xpath("xpath"));</w:t>
      </w:r>
    </w:p>
    <w:p w14:paraId="3B75032E"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To fetch the size of the list</w:t>
      </w:r>
    </w:p>
    <w:p w14:paraId="1307E1B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int listSize = eleList.size();</w:t>
      </w:r>
    </w:p>
    <w:p w14:paraId="3069FEF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//for loop</w:t>
      </w:r>
    </w:p>
    <w:p w14:paraId="6D6653DE"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for (int i=0; i&lt;listSize; i++)</w:t>
      </w:r>
    </w:p>
    <w:p w14:paraId="09AC503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p>
    <w:p w14:paraId="328DABB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t>// Clicking on each link</w:t>
      </w:r>
    </w:p>
    <w:p w14:paraId="00024B2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t>links.get(i).click();</w:t>
      </w:r>
    </w:p>
    <w:p w14:paraId="7308DFD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t>// Navigating back to the previous page that stores the links</w:t>
      </w:r>
    </w:p>
    <w:p w14:paraId="367F42E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t>driver.navigate().back();</w:t>
      </w:r>
    </w:p>
    <w:p w14:paraId="4B37320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p>
    <w:p w14:paraId="1F86E54D" w14:textId="77777777" w:rsidR="00A27279" w:rsidRPr="00CC13C4" w:rsidRDefault="00A27279" w:rsidP="00A27279">
      <w:pPr>
        <w:rPr>
          <w:rFonts w:asciiTheme="minorHAnsi" w:hAnsiTheme="minorHAnsi" w:cstheme="minorHAnsi"/>
          <w:sz w:val="22"/>
          <w:szCs w:val="22"/>
          <w:lang w:val="en-IN"/>
        </w:rPr>
      </w:pPr>
    </w:p>
    <w:p w14:paraId="15177BA4" w14:textId="77777777" w:rsidR="00A27279" w:rsidRPr="00CC13C4" w:rsidRDefault="00A27279" w:rsidP="00A27279">
      <w:pPr>
        <w:rPr>
          <w:rFonts w:asciiTheme="minorHAnsi" w:hAnsiTheme="minorHAnsi" w:cstheme="minorHAnsi"/>
          <w:sz w:val="22"/>
          <w:szCs w:val="22"/>
          <w:lang w:val="en-IN"/>
        </w:rPr>
      </w:pPr>
    </w:p>
    <w:p w14:paraId="40EEECB0" w14:textId="77777777" w:rsidR="00A27279" w:rsidRPr="00CC13C4" w:rsidRDefault="00A27279" w:rsidP="00A27279">
      <w:pPr>
        <w:rPr>
          <w:rFonts w:asciiTheme="minorHAnsi" w:hAnsiTheme="minorHAnsi" w:cstheme="minorHAnsi"/>
          <w:sz w:val="22"/>
          <w:szCs w:val="22"/>
          <w:lang w:val="en-IN"/>
        </w:rPr>
      </w:pPr>
    </w:p>
    <w:p w14:paraId="28FAF8E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74. How to read a JavaScript variable in Selenium WebDriver?</w:t>
      </w:r>
    </w:p>
    <w:p w14:paraId="3F2C5F8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By using JavascriptExecutor</w:t>
      </w:r>
    </w:p>
    <w:p w14:paraId="2459D08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To initialize the JS object.</w:t>
      </w:r>
    </w:p>
    <w:p w14:paraId="24A1A90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JavascriptExecutor JS = (JavascriptExecutor) webdriver;</w:t>
      </w:r>
    </w:p>
    <w:p w14:paraId="68DD5CA9" w14:textId="77777777" w:rsidR="00A27279" w:rsidRPr="00CC13C4" w:rsidRDefault="00A27279" w:rsidP="00A27279">
      <w:pPr>
        <w:rPr>
          <w:rFonts w:asciiTheme="minorHAnsi" w:hAnsiTheme="minorHAnsi" w:cstheme="minorHAnsi"/>
          <w:sz w:val="22"/>
          <w:szCs w:val="22"/>
          <w:lang w:val="en-IN"/>
        </w:rPr>
      </w:pPr>
    </w:p>
    <w:p w14:paraId="0F389C4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To get the site title.</w:t>
      </w:r>
    </w:p>
    <w:p w14:paraId="09D13F2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String title = (String)JS.executeScript("return document.title");</w:t>
      </w:r>
    </w:p>
    <w:p w14:paraId="3B711E8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System.out.println("Title of the webpage : " + title);</w:t>
      </w:r>
    </w:p>
    <w:p w14:paraId="7DABF215" w14:textId="77777777" w:rsidR="00A27279" w:rsidRPr="00CC13C4" w:rsidRDefault="00A27279" w:rsidP="00A27279">
      <w:pPr>
        <w:rPr>
          <w:rFonts w:asciiTheme="minorHAnsi" w:hAnsiTheme="minorHAnsi" w:cstheme="minorHAnsi"/>
          <w:sz w:val="22"/>
          <w:szCs w:val="22"/>
          <w:lang w:val="en-IN"/>
        </w:rPr>
      </w:pPr>
    </w:p>
    <w:p w14:paraId="48730AD0" w14:textId="77777777" w:rsidR="00A27279" w:rsidRPr="00CC13C4" w:rsidRDefault="00A27279" w:rsidP="00A27279">
      <w:pPr>
        <w:rPr>
          <w:rFonts w:asciiTheme="minorHAnsi" w:hAnsiTheme="minorHAnsi" w:cstheme="minorHAnsi"/>
          <w:sz w:val="22"/>
          <w:szCs w:val="22"/>
          <w:lang w:val="en-IN"/>
        </w:rPr>
      </w:pPr>
    </w:p>
    <w:p w14:paraId="007298B8" w14:textId="77777777" w:rsidR="00A27279" w:rsidRPr="00CC13C4" w:rsidRDefault="00A27279" w:rsidP="00A27279">
      <w:pPr>
        <w:rPr>
          <w:rFonts w:asciiTheme="minorHAnsi" w:hAnsiTheme="minorHAnsi" w:cstheme="minorHAnsi"/>
          <w:sz w:val="22"/>
          <w:szCs w:val="22"/>
          <w:lang w:val="en-IN"/>
        </w:rPr>
      </w:pPr>
    </w:p>
    <w:p w14:paraId="4759857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75. How do you read test data from excels?</w:t>
      </w:r>
    </w:p>
    <w:p w14:paraId="5060F52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Test data can efficiently be read from excel using JXL or POI API. POI API has many advantages than JXL.</w:t>
      </w:r>
    </w:p>
    <w:p w14:paraId="633CA2F8" w14:textId="21332A0E" w:rsidR="00A27279" w:rsidRPr="00CC13C4" w:rsidRDefault="00A27279" w:rsidP="00A27279">
      <w:pPr>
        <w:rPr>
          <w:rFonts w:asciiTheme="minorHAnsi" w:hAnsiTheme="minorHAnsi" w:cstheme="minorHAnsi"/>
          <w:sz w:val="22"/>
          <w:szCs w:val="22"/>
          <w:lang w:val="en-IN"/>
        </w:rPr>
      </w:pPr>
    </w:p>
    <w:p w14:paraId="2844E20E"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76. Is it possible to automate the captcha using Selenium?</w:t>
      </w:r>
    </w:p>
    <w:p w14:paraId="75A1046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No, It’s not possible to automate captcha and bar code reader.</w:t>
      </w:r>
    </w:p>
    <w:p w14:paraId="3D320083" w14:textId="77777777" w:rsidR="00A27279" w:rsidRPr="00CC13C4" w:rsidRDefault="00A27279" w:rsidP="00A27279">
      <w:pPr>
        <w:rPr>
          <w:rFonts w:asciiTheme="minorHAnsi" w:hAnsiTheme="minorHAnsi" w:cstheme="minorHAnsi"/>
          <w:sz w:val="22"/>
          <w:szCs w:val="22"/>
          <w:lang w:val="en-IN"/>
        </w:rPr>
      </w:pPr>
    </w:p>
    <w:p w14:paraId="4D834F1F" w14:textId="2DBD3C82" w:rsidR="00A27279" w:rsidRPr="00CC13C4" w:rsidRDefault="00A27279" w:rsidP="00A27279">
      <w:pPr>
        <w:rPr>
          <w:rFonts w:asciiTheme="minorHAnsi" w:hAnsiTheme="minorHAnsi" w:cstheme="minorHAnsi"/>
          <w:sz w:val="22"/>
          <w:szCs w:val="22"/>
          <w:lang w:val="en-IN"/>
        </w:rPr>
      </w:pPr>
    </w:p>
    <w:p w14:paraId="417F2D1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77. List some scenarios which we cannot automate using Selenium WebDriver?</w:t>
      </w:r>
    </w:p>
    <w:p w14:paraId="46F149C8" w14:textId="2F8112E5"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1. Bitmap</w:t>
      </w:r>
      <w:r w:rsidR="00F92D2D">
        <w:rPr>
          <w:rFonts w:asciiTheme="minorHAnsi" w:hAnsiTheme="minorHAnsi" w:cstheme="minorHAnsi"/>
          <w:sz w:val="22"/>
          <w:szCs w:val="22"/>
          <w:lang w:val="en-IN"/>
        </w:rPr>
        <w:t xml:space="preserve"> comparison i</w:t>
      </w:r>
      <w:r w:rsidRPr="00CC13C4">
        <w:rPr>
          <w:rFonts w:asciiTheme="minorHAnsi" w:hAnsiTheme="minorHAnsi" w:cstheme="minorHAnsi"/>
          <w:sz w:val="22"/>
          <w:szCs w:val="22"/>
          <w:lang w:val="en-IN"/>
        </w:rPr>
        <w:t>s not possible using Selenium WebDriver</w:t>
      </w:r>
    </w:p>
    <w:p w14:paraId="31A85E9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2. Automating Captcha is not possible using Selenium WebDriver</w:t>
      </w:r>
    </w:p>
    <w:p w14:paraId="23428886" w14:textId="7E621A8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3. We </w:t>
      </w:r>
      <w:r w:rsidR="00F92D2D" w:rsidRPr="00CC13C4">
        <w:rPr>
          <w:rFonts w:asciiTheme="minorHAnsi" w:hAnsiTheme="minorHAnsi" w:cstheme="minorHAnsi"/>
          <w:sz w:val="22"/>
          <w:szCs w:val="22"/>
          <w:lang w:val="en-IN"/>
        </w:rPr>
        <w:t>cannot</w:t>
      </w:r>
      <w:r w:rsidRPr="00CC13C4">
        <w:rPr>
          <w:rFonts w:asciiTheme="minorHAnsi" w:hAnsiTheme="minorHAnsi" w:cstheme="minorHAnsi"/>
          <w:sz w:val="22"/>
          <w:szCs w:val="22"/>
          <w:lang w:val="en-IN"/>
        </w:rPr>
        <w:t xml:space="preserve"> read bar code using Selenium WebDriver</w:t>
      </w:r>
    </w:p>
    <w:p w14:paraId="4A7C4E34" w14:textId="6FA243FB"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4. </w:t>
      </w:r>
      <w:r w:rsidR="00F92D2D" w:rsidRPr="00CC13C4">
        <w:rPr>
          <w:rFonts w:asciiTheme="minorHAnsi" w:hAnsiTheme="minorHAnsi" w:cstheme="minorHAnsi"/>
          <w:sz w:val="22"/>
          <w:szCs w:val="22"/>
          <w:lang w:val="en-IN"/>
        </w:rPr>
        <w:t>Windows</w:t>
      </w:r>
      <w:r w:rsidRPr="00CC13C4">
        <w:rPr>
          <w:rFonts w:asciiTheme="minorHAnsi" w:hAnsiTheme="minorHAnsi" w:cstheme="minorHAnsi"/>
          <w:sz w:val="22"/>
          <w:szCs w:val="22"/>
          <w:lang w:val="en-IN"/>
        </w:rPr>
        <w:t xml:space="preserve"> OS based pop ups</w:t>
      </w:r>
    </w:p>
    <w:p w14:paraId="1DD0EC59" w14:textId="6CDB809B"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5. </w:t>
      </w:r>
      <w:r w:rsidR="00F92D2D" w:rsidRPr="00CC13C4">
        <w:rPr>
          <w:rFonts w:asciiTheme="minorHAnsi" w:hAnsiTheme="minorHAnsi" w:cstheme="minorHAnsi"/>
          <w:sz w:val="22"/>
          <w:szCs w:val="22"/>
          <w:lang w:val="en-IN"/>
        </w:rPr>
        <w:t>Third</w:t>
      </w:r>
      <w:r w:rsidRPr="00CC13C4">
        <w:rPr>
          <w:rFonts w:asciiTheme="minorHAnsi" w:hAnsiTheme="minorHAnsi" w:cstheme="minorHAnsi"/>
          <w:sz w:val="22"/>
          <w:szCs w:val="22"/>
          <w:lang w:val="en-IN"/>
        </w:rPr>
        <w:t xml:space="preserve"> party calendars/element</w:t>
      </w:r>
    </w:p>
    <w:p w14:paraId="7307C26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6. Image </w:t>
      </w:r>
    </w:p>
    <w:p w14:paraId="0BBB0DB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7. Word/PDF</w:t>
      </w:r>
    </w:p>
    <w:p w14:paraId="22091266" w14:textId="77777777" w:rsidR="00A27279" w:rsidRPr="00CC13C4" w:rsidRDefault="00A27279" w:rsidP="00A27279">
      <w:pPr>
        <w:rPr>
          <w:rFonts w:asciiTheme="minorHAnsi" w:hAnsiTheme="minorHAnsi" w:cstheme="minorHAnsi"/>
          <w:sz w:val="22"/>
          <w:szCs w:val="22"/>
          <w:lang w:val="en-IN"/>
        </w:rPr>
      </w:pPr>
    </w:p>
    <w:p w14:paraId="51139763" w14:textId="77777777" w:rsidR="00A27279" w:rsidRPr="00CC13C4" w:rsidRDefault="00A27279" w:rsidP="00A27279">
      <w:pPr>
        <w:rPr>
          <w:rFonts w:asciiTheme="minorHAnsi" w:hAnsiTheme="minorHAnsi" w:cstheme="minorHAnsi"/>
          <w:sz w:val="22"/>
          <w:szCs w:val="22"/>
          <w:lang w:val="en-IN"/>
        </w:rPr>
      </w:pPr>
    </w:p>
    <w:p w14:paraId="77A3A3F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78. What is Object Repository in Selenium WebDriver?</w:t>
      </w:r>
    </w:p>
    <w:p w14:paraId="1916D900" w14:textId="774C34F3"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Object Repository is used to store element locator values in a centralized location instead of hard coding them within the scripts. We do create a property file (.properties) to store all the element locators and these property files act as an object repository in Selenium WebDriver.</w:t>
      </w:r>
    </w:p>
    <w:p w14:paraId="1C8F9E5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lastRenderedPageBreak/>
        <w:t>79. How can you use the Recovery Scenario in Selenium WebDriver?</w:t>
      </w:r>
    </w:p>
    <w:p w14:paraId="4CBADC3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By using “Try Catch Block” within Selenium WebDriver Java tests.</w:t>
      </w:r>
    </w:p>
    <w:p w14:paraId="379F8EB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try {</w:t>
      </w:r>
    </w:p>
    <w:p w14:paraId="7F33B13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driver.get("www.xyz.com");</w:t>
      </w:r>
    </w:p>
    <w:p w14:paraId="7D21780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}catch(Exception e){</w:t>
      </w:r>
    </w:p>
    <w:p w14:paraId="080736B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System.out.println(e.getMessage());</w:t>
      </w:r>
    </w:p>
    <w:p w14:paraId="17CA893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p>
    <w:p w14:paraId="4FFE8CB8" w14:textId="77777777" w:rsidR="00A27279" w:rsidRPr="00CC13C4" w:rsidRDefault="00A27279" w:rsidP="00A27279">
      <w:pPr>
        <w:rPr>
          <w:rFonts w:asciiTheme="minorHAnsi" w:hAnsiTheme="minorHAnsi" w:cstheme="minorHAnsi"/>
          <w:sz w:val="22"/>
          <w:szCs w:val="22"/>
          <w:lang w:val="en-IN"/>
        </w:rPr>
      </w:pPr>
    </w:p>
    <w:p w14:paraId="73696035" w14:textId="77777777" w:rsidR="00A27279" w:rsidRPr="00CC13C4" w:rsidRDefault="00A27279" w:rsidP="00A27279">
      <w:pPr>
        <w:rPr>
          <w:rFonts w:asciiTheme="minorHAnsi" w:hAnsiTheme="minorHAnsi" w:cstheme="minorHAnsi"/>
          <w:sz w:val="22"/>
          <w:szCs w:val="22"/>
          <w:lang w:val="en-IN"/>
        </w:rPr>
      </w:pPr>
    </w:p>
    <w:p w14:paraId="2C9CCAA4" w14:textId="77777777" w:rsidR="00A27279" w:rsidRPr="00CC13C4" w:rsidRDefault="00A27279" w:rsidP="00A27279">
      <w:pPr>
        <w:rPr>
          <w:rFonts w:asciiTheme="minorHAnsi" w:hAnsiTheme="minorHAnsi" w:cstheme="minorHAnsi"/>
          <w:sz w:val="22"/>
          <w:szCs w:val="22"/>
          <w:lang w:val="en-IN"/>
        </w:rPr>
      </w:pPr>
    </w:p>
    <w:p w14:paraId="1616B2F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80. How to Upload a file in Selenium WebDriver?</w:t>
      </w:r>
    </w:p>
    <w:p w14:paraId="7FDBBEA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There are two cases which are majorly used to upload a file in Selenium WebDriver such as using SendKeys Method and using AutoIT Script.</w:t>
      </w:r>
    </w:p>
    <w:p w14:paraId="2C2F386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Practical Example.</w:t>
      </w:r>
    </w:p>
    <w:p w14:paraId="2A94D3B7" w14:textId="77777777" w:rsidR="00A27279" w:rsidRPr="00CC13C4" w:rsidRDefault="00A27279" w:rsidP="00A27279">
      <w:pPr>
        <w:rPr>
          <w:rFonts w:asciiTheme="minorHAnsi" w:hAnsiTheme="minorHAnsi" w:cstheme="minorHAnsi"/>
          <w:sz w:val="22"/>
          <w:szCs w:val="22"/>
          <w:lang w:val="en-IN"/>
        </w:rPr>
      </w:pPr>
    </w:p>
    <w:p w14:paraId="2A8AE1B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Browser Button – type =“file”</w:t>
      </w:r>
    </w:p>
    <w:p w14:paraId="2D01A88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SendKeys (c:\\test\\naveen.jpg);</w:t>
      </w:r>
    </w:p>
    <w:p w14:paraId="33AA4F34" w14:textId="77777777" w:rsidR="00A27279" w:rsidRPr="00CC13C4" w:rsidRDefault="00A27279" w:rsidP="00A27279">
      <w:pPr>
        <w:rPr>
          <w:rFonts w:asciiTheme="minorHAnsi" w:hAnsiTheme="minorHAnsi" w:cstheme="minorHAnsi"/>
          <w:sz w:val="22"/>
          <w:szCs w:val="22"/>
          <w:lang w:val="en-IN"/>
        </w:rPr>
      </w:pPr>
    </w:p>
    <w:p w14:paraId="27AD5EC6" w14:textId="77777777" w:rsidR="00A27279" w:rsidRPr="00CC13C4" w:rsidRDefault="00A27279" w:rsidP="00A27279">
      <w:pPr>
        <w:rPr>
          <w:rFonts w:asciiTheme="minorHAnsi" w:hAnsiTheme="minorHAnsi" w:cstheme="minorHAnsi"/>
          <w:sz w:val="22"/>
          <w:szCs w:val="22"/>
          <w:lang w:val="en-IN"/>
        </w:rPr>
      </w:pPr>
    </w:p>
    <w:p w14:paraId="4119A67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81. How to Download a file in Selenium WebDriver?</w:t>
      </w:r>
    </w:p>
    <w:p w14:paraId="10135F6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By using AutoIT script, we could download a file in Selenium WebDriver.</w:t>
      </w:r>
    </w:p>
    <w:p w14:paraId="52407D50" w14:textId="77777777" w:rsidR="00A27279" w:rsidRPr="00CC13C4" w:rsidRDefault="00A27279" w:rsidP="00A27279">
      <w:pPr>
        <w:rPr>
          <w:rFonts w:asciiTheme="minorHAnsi" w:hAnsiTheme="minorHAnsi" w:cstheme="minorHAnsi"/>
          <w:sz w:val="22"/>
          <w:szCs w:val="22"/>
          <w:lang w:val="en-IN"/>
        </w:rPr>
      </w:pPr>
    </w:p>
    <w:p w14:paraId="797C9384" w14:textId="6BB0976A" w:rsidR="00A27279" w:rsidRPr="00CC13C4" w:rsidRDefault="00A27279" w:rsidP="00A27279">
      <w:pPr>
        <w:rPr>
          <w:rFonts w:asciiTheme="minorHAnsi" w:hAnsiTheme="minorHAnsi" w:cstheme="minorHAnsi"/>
          <w:sz w:val="22"/>
          <w:szCs w:val="22"/>
          <w:lang w:val="en-IN"/>
        </w:rPr>
      </w:pPr>
    </w:p>
    <w:p w14:paraId="3B341A0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82. How to run Selenium WebDriver Test from the command line?</w:t>
      </w:r>
    </w:p>
    <w:p w14:paraId="58D747B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Run Java Program using Command Prompt</w:t>
      </w:r>
    </w:p>
    <w:p w14:paraId="55E855FC" w14:textId="77777777" w:rsidR="00A27279" w:rsidRPr="00CC13C4" w:rsidRDefault="00A27279" w:rsidP="00A27279">
      <w:pPr>
        <w:rPr>
          <w:rFonts w:asciiTheme="minorHAnsi" w:hAnsiTheme="minorHAnsi" w:cstheme="minorHAnsi"/>
          <w:sz w:val="22"/>
          <w:szCs w:val="22"/>
          <w:lang w:val="en-IN"/>
        </w:rPr>
      </w:pPr>
    </w:p>
    <w:p w14:paraId="4D37781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Class A{</w:t>
      </w:r>
    </w:p>
    <w:p w14:paraId="6406F880" w14:textId="77777777" w:rsidR="00A27279" w:rsidRPr="00CC13C4" w:rsidRDefault="00A27279" w:rsidP="00A27279">
      <w:pPr>
        <w:rPr>
          <w:rFonts w:asciiTheme="minorHAnsi" w:hAnsiTheme="minorHAnsi" w:cstheme="minorHAnsi"/>
          <w:sz w:val="22"/>
          <w:szCs w:val="22"/>
          <w:lang w:val="en-IN"/>
        </w:rPr>
      </w:pPr>
    </w:p>
    <w:p w14:paraId="7A7820C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p>
    <w:p w14:paraId="6D8EBA80" w14:textId="77777777" w:rsidR="00A27279" w:rsidRPr="00CC13C4" w:rsidRDefault="00A27279" w:rsidP="00A27279">
      <w:pPr>
        <w:rPr>
          <w:rFonts w:asciiTheme="minorHAnsi" w:hAnsiTheme="minorHAnsi" w:cstheme="minorHAnsi"/>
          <w:sz w:val="22"/>
          <w:szCs w:val="22"/>
          <w:lang w:val="en-IN"/>
        </w:rPr>
      </w:pPr>
    </w:p>
    <w:p w14:paraId="1795A78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cd c</w:t>
      </w:r>
    </w:p>
    <w:p w14:paraId="6348B69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c: javac A.java</w:t>
      </w:r>
    </w:p>
    <w:p w14:paraId="7791A2C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c: java A.java</w:t>
      </w:r>
    </w:p>
    <w:p w14:paraId="291FC4E1" w14:textId="77777777" w:rsidR="00A27279" w:rsidRPr="00CC13C4" w:rsidRDefault="00A27279" w:rsidP="00A27279">
      <w:pPr>
        <w:rPr>
          <w:rFonts w:asciiTheme="minorHAnsi" w:hAnsiTheme="minorHAnsi" w:cstheme="minorHAnsi"/>
          <w:sz w:val="22"/>
          <w:szCs w:val="22"/>
          <w:lang w:val="en-IN"/>
        </w:rPr>
      </w:pPr>
    </w:p>
    <w:p w14:paraId="42D0B1F2" w14:textId="77777777" w:rsidR="00A27279" w:rsidRPr="00CC13C4" w:rsidRDefault="00A27279" w:rsidP="00A27279">
      <w:pPr>
        <w:rPr>
          <w:rFonts w:asciiTheme="minorHAnsi" w:hAnsiTheme="minorHAnsi" w:cstheme="minorHAnsi"/>
          <w:sz w:val="22"/>
          <w:szCs w:val="22"/>
          <w:lang w:val="en-IN"/>
        </w:rPr>
      </w:pPr>
    </w:p>
    <w:p w14:paraId="5B477252" w14:textId="77777777" w:rsidR="00A27279" w:rsidRPr="00CC13C4" w:rsidRDefault="00A27279" w:rsidP="00A27279">
      <w:pPr>
        <w:rPr>
          <w:rFonts w:asciiTheme="minorHAnsi" w:hAnsiTheme="minorHAnsi" w:cstheme="minorHAnsi"/>
          <w:sz w:val="22"/>
          <w:szCs w:val="22"/>
          <w:lang w:val="en-IN"/>
        </w:rPr>
      </w:pPr>
    </w:p>
    <w:p w14:paraId="5EF992B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Run TestNG using Command Prompt</w:t>
      </w:r>
    </w:p>
    <w:p w14:paraId="277EA25E"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java org.testng.TestNG C:\Users \Desktop\ \workspace\testing\testng.xml</w:t>
      </w:r>
    </w:p>
    <w:p w14:paraId="4027BDD9" w14:textId="77777777" w:rsidR="00A27279" w:rsidRPr="00CC13C4" w:rsidRDefault="00A27279" w:rsidP="00A27279">
      <w:pPr>
        <w:rPr>
          <w:rFonts w:asciiTheme="minorHAnsi" w:hAnsiTheme="minorHAnsi" w:cstheme="minorHAnsi"/>
          <w:sz w:val="22"/>
          <w:szCs w:val="22"/>
          <w:lang w:val="en-IN"/>
        </w:rPr>
      </w:pPr>
    </w:p>
    <w:p w14:paraId="4FAB1588" w14:textId="77777777" w:rsidR="00A27279" w:rsidRPr="00CC13C4" w:rsidRDefault="00A27279" w:rsidP="00A27279">
      <w:pPr>
        <w:rPr>
          <w:rFonts w:asciiTheme="minorHAnsi" w:hAnsiTheme="minorHAnsi" w:cstheme="minorHAnsi"/>
          <w:sz w:val="22"/>
          <w:szCs w:val="22"/>
          <w:lang w:val="en-IN"/>
        </w:rPr>
      </w:pPr>
    </w:p>
    <w:p w14:paraId="7165EB3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83. How to switch between frames in Selenium?</w:t>
      </w:r>
    </w:p>
    <w:p w14:paraId="6DFE14B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By using the following code, we could switch between frames.</w:t>
      </w:r>
    </w:p>
    <w:p w14:paraId="476CB79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driver.switchTo().frame();</w:t>
      </w:r>
    </w:p>
    <w:p w14:paraId="30CD2934" w14:textId="77777777" w:rsidR="00A27279" w:rsidRPr="00CC13C4" w:rsidRDefault="00A27279" w:rsidP="00A27279">
      <w:pPr>
        <w:rPr>
          <w:rFonts w:asciiTheme="minorHAnsi" w:hAnsiTheme="minorHAnsi" w:cstheme="minorHAnsi"/>
          <w:sz w:val="22"/>
          <w:szCs w:val="22"/>
          <w:lang w:val="en-IN"/>
        </w:rPr>
      </w:pPr>
    </w:p>
    <w:p w14:paraId="49B26C95" w14:textId="77777777" w:rsidR="00A27279" w:rsidRPr="00CC13C4" w:rsidRDefault="00A27279" w:rsidP="00A27279">
      <w:pPr>
        <w:rPr>
          <w:rFonts w:asciiTheme="minorHAnsi" w:hAnsiTheme="minorHAnsi" w:cstheme="minorHAnsi"/>
          <w:sz w:val="22"/>
          <w:szCs w:val="22"/>
          <w:lang w:val="en-IN"/>
        </w:rPr>
      </w:pPr>
    </w:p>
    <w:p w14:paraId="5CFC6EE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84. How to connect a Database in selenium?</w:t>
      </w:r>
    </w:p>
    <w:p w14:paraId="5B37D83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As we all know Selenium WebDriver is a tool to automate User Interface. We could only interact with Browser using Selenium WebDriver.</w:t>
      </w:r>
    </w:p>
    <w:p w14:paraId="086F256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We use JDBC Driver to connect the Database in Selenium (While using Java Programming Language).</w:t>
      </w:r>
    </w:p>
    <w:p w14:paraId="2AF9BAD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Practical Example</w:t>
      </w:r>
    </w:p>
    <w:p w14:paraId="49812085" w14:textId="4115D7E9" w:rsidR="00A27279" w:rsidRDefault="00A27279" w:rsidP="00A27279">
      <w:pPr>
        <w:rPr>
          <w:rFonts w:asciiTheme="minorHAnsi" w:hAnsiTheme="minorHAnsi" w:cstheme="minorHAnsi"/>
          <w:sz w:val="22"/>
          <w:szCs w:val="22"/>
          <w:lang w:val="en-IN"/>
        </w:rPr>
      </w:pPr>
    </w:p>
    <w:p w14:paraId="75E5AA06" w14:textId="77777777" w:rsidR="00F92D2D" w:rsidRPr="00F92D2D" w:rsidRDefault="00F92D2D" w:rsidP="00F92D2D">
      <w:pPr>
        <w:rPr>
          <w:rFonts w:asciiTheme="minorHAnsi" w:hAnsiTheme="minorHAnsi" w:cstheme="minorHAnsi"/>
          <w:sz w:val="22"/>
          <w:szCs w:val="22"/>
          <w:lang w:val="en-IN"/>
        </w:rPr>
      </w:pPr>
    </w:p>
    <w:p w14:paraId="06B8AAC9"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package com.Database;</w:t>
      </w:r>
    </w:p>
    <w:p w14:paraId="757C8535"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import java.sql.Connection;</w:t>
      </w:r>
    </w:p>
    <w:p w14:paraId="450F3831"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import java.sql.DriverManager;</w:t>
      </w:r>
    </w:p>
    <w:p w14:paraId="73EB860A"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import java.sql.ResultSet;</w:t>
      </w:r>
    </w:p>
    <w:p w14:paraId="2D823076"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import java.sql.SQLException;</w:t>
      </w:r>
    </w:p>
    <w:p w14:paraId="7689D809"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import java.sql.Statement;</w:t>
      </w:r>
    </w:p>
    <w:p w14:paraId="2131C1D0"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import org.testng.annotations.AfterTest;</w:t>
      </w:r>
    </w:p>
    <w:p w14:paraId="0CE51BD0"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import org.testng.annotations.BeforeTest;</w:t>
      </w:r>
    </w:p>
    <w:p w14:paraId="4C68A678"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import org.testng.annotations.Test;</w:t>
      </w:r>
    </w:p>
    <w:p w14:paraId="65C7345D"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public class ConnectToMySQL {</w:t>
      </w:r>
    </w:p>
    <w:p w14:paraId="2630CDC5"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public static void main(String[] args) throws Exception {</w:t>
      </w:r>
    </w:p>
    <w:p w14:paraId="3952CD51"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 Object of Connection from the Database</w:t>
      </w:r>
    </w:p>
    <w:p w14:paraId="389B7298"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Connection conn = null;</w:t>
      </w:r>
    </w:p>
    <w:p w14:paraId="3E8806B6"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w:t>
      </w:r>
    </w:p>
    <w:p w14:paraId="037657A0"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 Object of Statement. It is used to create a Statement to execute the query</w:t>
      </w:r>
    </w:p>
    <w:p w14:paraId="6E0C50FD"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Statement stmt = null;</w:t>
      </w:r>
    </w:p>
    <w:p w14:paraId="698BFF21"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w:t>
      </w:r>
    </w:p>
    <w:p w14:paraId="3AC793B1"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//Object of ResultSet =&gt; 'It maintains a cursor that points to the current row in the result set'</w:t>
      </w:r>
    </w:p>
    <w:p w14:paraId="1579CD10"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ResultSet resultSet = null;</w:t>
      </w:r>
    </w:p>
    <w:p w14:paraId="7CBC9788"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Class.forName("com.mysql.jdbc.Driver");</w:t>
      </w:r>
    </w:p>
    <w:p w14:paraId="6A0E2980"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w:t>
      </w:r>
    </w:p>
    <w:p w14:paraId="3C5AFF53"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 Open a connection</w:t>
      </w:r>
    </w:p>
    <w:p w14:paraId="0A01D53E"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conn = DriverManager.getConnection("jdbc:mysql://localhost:3306/testdb", "root", "root");</w:t>
      </w:r>
    </w:p>
    <w:p w14:paraId="035E66F2"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w:t>
      </w:r>
    </w:p>
    <w:p w14:paraId="57A006F6"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 Execute a query</w:t>
      </w:r>
    </w:p>
    <w:p w14:paraId="3137FC49"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stmt = conn.createStatement();</w:t>
      </w:r>
    </w:p>
    <w:p w14:paraId="4BD64C18"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w:t>
      </w:r>
    </w:p>
    <w:p w14:paraId="77320ACF"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resultSet = stmt.executeQuery("select * from sampletable");</w:t>
      </w:r>
    </w:p>
    <w:p w14:paraId="55D59C16"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while (resultSet .next()) {</w:t>
      </w:r>
    </w:p>
    <w:p w14:paraId="7ED1DF9D"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System.out.println(resultSet .getString(1) + "  " + resultSet.getString(2) + "  " + resultSet.getString(3) + "  "</w:t>
      </w:r>
    </w:p>
    <w:p w14:paraId="547C9241"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 resultSet.getString(4) + "  " + resultSet.getString(5));</w:t>
      </w:r>
    </w:p>
    <w:p w14:paraId="4A03AA25"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w:t>
      </w:r>
    </w:p>
    <w:p w14:paraId="09A321D0"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w:t>
      </w:r>
    </w:p>
    <w:p w14:paraId="5254F045"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if (resultSet != null) {</w:t>
      </w:r>
    </w:p>
    <w:p w14:paraId="1F925A64"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try {</w:t>
      </w:r>
    </w:p>
    <w:p w14:paraId="4CA26134"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resultSet.close();</w:t>
      </w:r>
    </w:p>
    <w:p w14:paraId="0C77EE8C"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 catch (Exception e) {</w:t>
      </w:r>
    </w:p>
    <w:p w14:paraId="70071E7D"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w:t>
      </w:r>
    </w:p>
    <w:p w14:paraId="5C299300"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w:t>
      </w:r>
    </w:p>
    <w:p w14:paraId="41F94EED"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w:t>
      </w:r>
    </w:p>
    <w:p w14:paraId="1455B178"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if (stmt != null) {</w:t>
      </w:r>
    </w:p>
    <w:p w14:paraId="3685F421"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try {</w:t>
      </w:r>
    </w:p>
    <w:p w14:paraId="4BF35DEB"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stmt.close();</w:t>
      </w:r>
    </w:p>
    <w:p w14:paraId="5266E898"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 catch (Exception e) {</w:t>
      </w:r>
    </w:p>
    <w:p w14:paraId="50F60275"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w:t>
      </w:r>
    </w:p>
    <w:p w14:paraId="08C92A49"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w:t>
      </w:r>
    </w:p>
    <w:p w14:paraId="2867D596"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w:t>
      </w:r>
    </w:p>
    <w:p w14:paraId="3279B5A2"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if (conn != null) {</w:t>
      </w:r>
    </w:p>
    <w:p w14:paraId="0239CF0A"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try {</w:t>
      </w:r>
    </w:p>
    <w:p w14:paraId="7EC8552C"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lastRenderedPageBreak/>
        <w:t xml:space="preserve"> conn.close();</w:t>
      </w:r>
    </w:p>
    <w:p w14:paraId="66786F12"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 catch (Exception e) {</w:t>
      </w:r>
    </w:p>
    <w:p w14:paraId="354A00A6"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w:t>
      </w:r>
    </w:p>
    <w:p w14:paraId="7307A47D"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w:t>
      </w:r>
    </w:p>
    <w:p w14:paraId="073E347E" w14:textId="77777777" w:rsidR="00F92D2D" w:rsidRP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 xml:space="preserve"> }</w:t>
      </w:r>
    </w:p>
    <w:p w14:paraId="7E08DFEE" w14:textId="0E1C1B99" w:rsidR="00F92D2D" w:rsidRDefault="00F92D2D" w:rsidP="00F92D2D">
      <w:pPr>
        <w:rPr>
          <w:rFonts w:asciiTheme="minorHAnsi" w:hAnsiTheme="minorHAnsi" w:cstheme="minorHAnsi"/>
          <w:sz w:val="22"/>
          <w:szCs w:val="22"/>
          <w:lang w:val="en-IN"/>
        </w:rPr>
      </w:pPr>
      <w:r w:rsidRPr="00F92D2D">
        <w:rPr>
          <w:rFonts w:asciiTheme="minorHAnsi" w:hAnsiTheme="minorHAnsi" w:cstheme="minorHAnsi"/>
          <w:sz w:val="22"/>
          <w:szCs w:val="22"/>
          <w:lang w:val="en-IN"/>
        </w:rPr>
        <w:t>}</w:t>
      </w:r>
    </w:p>
    <w:p w14:paraId="675B7227" w14:textId="77777777" w:rsidR="00F92D2D" w:rsidRDefault="00F92D2D" w:rsidP="00F92D2D">
      <w:pPr>
        <w:rPr>
          <w:rFonts w:asciiTheme="minorHAnsi" w:hAnsiTheme="minorHAnsi" w:cstheme="minorHAnsi"/>
          <w:sz w:val="22"/>
          <w:szCs w:val="22"/>
          <w:lang w:val="en-IN"/>
        </w:rPr>
      </w:pPr>
    </w:p>
    <w:p w14:paraId="4F5522E5" w14:textId="77777777" w:rsidR="00F92D2D" w:rsidRPr="00CC13C4" w:rsidRDefault="00F92D2D" w:rsidP="00A27279">
      <w:pPr>
        <w:rPr>
          <w:rFonts w:asciiTheme="minorHAnsi" w:hAnsiTheme="minorHAnsi" w:cstheme="minorHAnsi"/>
          <w:sz w:val="22"/>
          <w:szCs w:val="22"/>
          <w:lang w:val="en-IN"/>
        </w:rPr>
      </w:pPr>
    </w:p>
    <w:p w14:paraId="79C96F6C" w14:textId="77777777" w:rsidR="00A27279" w:rsidRPr="00CC13C4" w:rsidRDefault="00A27279" w:rsidP="00A27279">
      <w:pPr>
        <w:rPr>
          <w:rFonts w:asciiTheme="minorHAnsi" w:hAnsiTheme="minorHAnsi" w:cstheme="minorHAnsi"/>
          <w:sz w:val="22"/>
          <w:szCs w:val="22"/>
          <w:lang w:val="en-IN"/>
        </w:rPr>
      </w:pPr>
    </w:p>
    <w:p w14:paraId="6D62FBBF" w14:textId="3A373D80" w:rsidR="00A27279" w:rsidRPr="00CC13C4" w:rsidRDefault="00F92D2D" w:rsidP="00A27279">
      <w:pPr>
        <w:rPr>
          <w:rFonts w:asciiTheme="minorHAnsi" w:hAnsiTheme="minorHAnsi" w:cstheme="minorHAnsi"/>
          <w:sz w:val="22"/>
          <w:szCs w:val="22"/>
          <w:lang w:val="en-IN"/>
        </w:rPr>
      </w:pPr>
      <w:r>
        <w:rPr>
          <w:rFonts w:asciiTheme="minorHAnsi" w:hAnsiTheme="minorHAnsi" w:cstheme="minorHAnsi"/>
          <w:sz w:val="22"/>
          <w:szCs w:val="22"/>
          <w:lang w:val="en-IN"/>
        </w:rPr>
        <w:t>85. How t</w:t>
      </w:r>
      <w:r w:rsidR="00A27279" w:rsidRPr="00CC13C4">
        <w:rPr>
          <w:rFonts w:asciiTheme="minorHAnsi" w:hAnsiTheme="minorHAnsi" w:cstheme="minorHAnsi"/>
          <w:sz w:val="22"/>
          <w:szCs w:val="22"/>
          <w:lang w:val="en-IN"/>
        </w:rPr>
        <w:t>o Resize Browser Window Using Selenium WebDriver?</w:t>
      </w:r>
    </w:p>
    <w:p w14:paraId="0960C7E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To resize the browser window to particular dimensions, we use ‘Dimension’ class to resize the browser window.</w:t>
      </w:r>
    </w:p>
    <w:p w14:paraId="60E2742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Practical Example</w:t>
      </w:r>
    </w:p>
    <w:p w14:paraId="6A902BE7" w14:textId="77777777" w:rsidR="00A27279" w:rsidRPr="00CC13C4" w:rsidRDefault="00A27279" w:rsidP="00A27279">
      <w:pPr>
        <w:rPr>
          <w:rFonts w:asciiTheme="minorHAnsi" w:hAnsiTheme="minorHAnsi" w:cstheme="minorHAnsi"/>
          <w:sz w:val="22"/>
          <w:szCs w:val="22"/>
          <w:lang w:val="en-IN"/>
        </w:rPr>
      </w:pPr>
    </w:p>
    <w:p w14:paraId="37F12E4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//Create object of Dimensions class</w:t>
      </w:r>
    </w:p>
    <w:p w14:paraId="3A89798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Dimension d = new Dimension(480,620);</w:t>
      </w:r>
    </w:p>
    <w:p w14:paraId="470886D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//Resize the current window to the given dimension</w:t>
      </w:r>
    </w:p>
    <w:p w14:paraId="2D2A9D0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driver.manage().window().setSize(d);</w:t>
      </w:r>
    </w:p>
    <w:p w14:paraId="56D81AF2" w14:textId="77777777" w:rsidR="00A27279" w:rsidRPr="00CC13C4" w:rsidRDefault="00A27279" w:rsidP="00A27279">
      <w:pPr>
        <w:rPr>
          <w:rFonts w:asciiTheme="minorHAnsi" w:hAnsiTheme="minorHAnsi" w:cstheme="minorHAnsi"/>
          <w:sz w:val="22"/>
          <w:szCs w:val="22"/>
          <w:lang w:val="en-IN"/>
        </w:rPr>
      </w:pPr>
    </w:p>
    <w:p w14:paraId="5AF7032C" w14:textId="6B5D2653" w:rsidR="00A27279" w:rsidRPr="00CC13C4" w:rsidRDefault="00A27279" w:rsidP="00A27279">
      <w:pPr>
        <w:rPr>
          <w:rFonts w:asciiTheme="minorHAnsi" w:hAnsiTheme="minorHAnsi" w:cstheme="minorHAnsi"/>
          <w:sz w:val="22"/>
          <w:szCs w:val="22"/>
          <w:lang w:val="en-IN"/>
        </w:rPr>
      </w:pPr>
    </w:p>
    <w:p w14:paraId="5141A0F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86. How To Scroll Web Page Down Or UP Using Selenium WebDriver?</w:t>
      </w:r>
    </w:p>
    <w:p w14:paraId="6F3FA102" w14:textId="1101A19C"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JavaScript scrollBy() method scrolls the document by </w:t>
      </w:r>
      <w:r w:rsidR="00AC64AF">
        <w:rPr>
          <w:rFonts w:asciiTheme="minorHAnsi" w:hAnsiTheme="minorHAnsi" w:cstheme="minorHAnsi"/>
          <w:sz w:val="22"/>
          <w:szCs w:val="22"/>
          <w:lang w:val="en-IN"/>
        </w:rPr>
        <w:t>the specified number of pixels.</w:t>
      </w:r>
    </w:p>
    <w:p w14:paraId="7710CCEC" w14:textId="77777777" w:rsidR="00A27279" w:rsidRPr="00CC13C4" w:rsidRDefault="00A27279" w:rsidP="00A27279">
      <w:pPr>
        <w:rPr>
          <w:rFonts w:asciiTheme="minorHAnsi" w:hAnsiTheme="minorHAnsi" w:cstheme="minorHAnsi"/>
          <w:sz w:val="22"/>
          <w:szCs w:val="22"/>
          <w:lang w:val="en-IN"/>
        </w:rPr>
      </w:pPr>
    </w:p>
    <w:p w14:paraId="5A927C09" w14:textId="77777777" w:rsidR="00A27279" w:rsidRPr="00CC13C4" w:rsidRDefault="00A27279" w:rsidP="00A27279">
      <w:pPr>
        <w:rPr>
          <w:rFonts w:asciiTheme="minorHAnsi" w:hAnsiTheme="minorHAnsi" w:cstheme="minorHAnsi"/>
          <w:sz w:val="22"/>
          <w:szCs w:val="22"/>
          <w:lang w:val="en-IN"/>
        </w:rPr>
      </w:pPr>
    </w:p>
    <w:p w14:paraId="40AD3A5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87. How To Perform Right Click Action (Context Click) In Selenium WebDriver?</w:t>
      </w:r>
    </w:p>
    <w:p w14:paraId="50A2EF1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We use Actions class in Selenium WebDriver to do Right-Click (Context Click) action.</w:t>
      </w:r>
    </w:p>
    <w:p w14:paraId="15BC4CDC" w14:textId="77777777" w:rsidR="00A27279" w:rsidRPr="00CC13C4" w:rsidRDefault="00A27279" w:rsidP="00A27279">
      <w:pPr>
        <w:rPr>
          <w:rFonts w:asciiTheme="minorHAnsi" w:hAnsiTheme="minorHAnsi" w:cstheme="minorHAnsi"/>
          <w:sz w:val="22"/>
          <w:szCs w:val="22"/>
          <w:lang w:val="en-IN"/>
        </w:rPr>
      </w:pPr>
    </w:p>
    <w:p w14:paraId="73DD4A2B" w14:textId="77777777" w:rsidR="00A27279" w:rsidRPr="00CC13C4" w:rsidRDefault="00A27279" w:rsidP="00A27279">
      <w:pPr>
        <w:rPr>
          <w:rFonts w:asciiTheme="minorHAnsi" w:hAnsiTheme="minorHAnsi" w:cstheme="minorHAnsi"/>
          <w:sz w:val="22"/>
          <w:szCs w:val="22"/>
          <w:lang w:val="en-IN"/>
        </w:rPr>
      </w:pPr>
    </w:p>
    <w:p w14:paraId="0B7340F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action.contextClick(driver.findElement(By.xpsjht()).build().perform();</w:t>
      </w:r>
    </w:p>
    <w:p w14:paraId="5F8F37FD" w14:textId="77777777" w:rsidR="00A27279" w:rsidRPr="00CC13C4" w:rsidRDefault="00A27279" w:rsidP="00A27279">
      <w:pPr>
        <w:rPr>
          <w:rFonts w:asciiTheme="minorHAnsi" w:hAnsiTheme="minorHAnsi" w:cstheme="minorHAnsi"/>
          <w:sz w:val="22"/>
          <w:szCs w:val="22"/>
          <w:lang w:val="en-IN"/>
        </w:rPr>
      </w:pPr>
    </w:p>
    <w:p w14:paraId="090DF22E" w14:textId="7F081373" w:rsidR="00A27279" w:rsidRPr="00CC13C4" w:rsidRDefault="00A27279" w:rsidP="00A27279">
      <w:pPr>
        <w:rPr>
          <w:rFonts w:asciiTheme="minorHAnsi" w:hAnsiTheme="minorHAnsi" w:cstheme="minorHAnsi"/>
          <w:sz w:val="22"/>
          <w:szCs w:val="22"/>
          <w:lang w:val="en-IN"/>
        </w:rPr>
      </w:pPr>
    </w:p>
    <w:p w14:paraId="77107E4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88. How To Perform Double Click Action In Selenium WebDriver?</w:t>
      </w:r>
    </w:p>
    <w:p w14:paraId="4EC9C3D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We use Actions class to do Double click action in selenium.</w:t>
      </w:r>
    </w:p>
    <w:p w14:paraId="2D6AB266" w14:textId="77777777" w:rsidR="00A27279" w:rsidRPr="00CC13C4" w:rsidRDefault="00A27279" w:rsidP="00A27279">
      <w:pPr>
        <w:rPr>
          <w:rFonts w:asciiTheme="minorHAnsi" w:hAnsiTheme="minorHAnsi" w:cstheme="minorHAnsi"/>
          <w:sz w:val="22"/>
          <w:szCs w:val="22"/>
          <w:lang w:val="en-IN"/>
        </w:rPr>
      </w:pPr>
    </w:p>
    <w:p w14:paraId="5B10FC7A" w14:textId="73DF0E39" w:rsidR="00A27279" w:rsidRPr="00CC13C4" w:rsidRDefault="00A27279" w:rsidP="00A27279">
      <w:pPr>
        <w:rPr>
          <w:rFonts w:asciiTheme="minorHAnsi" w:hAnsiTheme="minorHAnsi" w:cstheme="minorHAnsi"/>
          <w:sz w:val="22"/>
          <w:szCs w:val="22"/>
          <w:lang w:val="en-IN"/>
        </w:rPr>
      </w:pPr>
    </w:p>
    <w:p w14:paraId="35B2C4C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89. How To Perform Drag And Drop Action in Selenium WebDriver?</w:t>
      </w:r>
    </w:p>
    <w:p w14:paraId="2634458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We use Actions class to do Drag And Drop Action</w:t>
      </w:r>
    </w:p>
    <w:p w14:paraId="718F08E5" w14:textId="2E48DBB4" w:rsidR="00A27279" w:rsidRPr="00CC13C4" w:rsidRDefault="00A27279" w:rsidP="00A27279">
      <w:pPr>
        <w:rPr>
          <w:rFonts w:asciiTheme="minorHAnsi" w:hAnsiTheme="minorHAnsi" w:cstheme="minorHAnsi"/>
          <w:sz w:val="22"/>
          <w:szCs w:val="22"/>
          <w:lang w:val="en-IN"/>
        </w:rPr>
      </w:pPr>
    </w:p>
    <w:p w14:paraId="17551CA0" w14:textId="77777777" w:rsidR="00A27279" w:rsidRPr="00CC13C4" w:rsidRDefault="00A27279" w:rsidP="00A27279">
      <w:pPr>
        <w:rPr>
          <w:rFonts w:asciiTheme="minorHAnsi" w:hAnsiTheme="minorHAnsi" w:cstheme="minorHAnsi"/>
          <w:sz w:val="22"/>
          <w:szCs w:val="22"/>
          <w:lang w:val="en-IN"/>
        </w:rPr>
      </w:pPr>
    </w:p>
    <w:p w14:paraId="3737DB1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90. How To Highlight Element Using Selenium WebDriver?</w:t>
      </w:r>
    </w:p>
    <w:p w14:paraId="74DD380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By using JavascriptExecutor interface, we could highlight the specified element</w:t>
      </w:r>
    </w:p>
    <w:p w14:paraId="65BB5E99" w14:textId="77777777" w:rsidR="00A27279" w:rsidRPr="00CC13C4" w:rsidRDefault="00A27279" w:rsidP="00A27279">
      <w:pPr>
        <w:rPr>
          <w:rFonts w:asciiTheme="minorHAnsi" w:hAnsiTheme="minorHAnsi" w:cstheme="minorHAnsi"/>
          <w:sz w:val="22"/>
          <w:szCs w:val="22"/>
          <w:lang w:val="en-IN"/>
        </w:rPr>
      </w:pPr>
    </w:p>
    <w:p w14:paraId="60290FBD" w14:textId="0B7499DB" w:rsidR="00A27279" w:rsidRPr="00CC13C4" w:rsidRDefault="00AC64AF" w:rsidP="00A27279">
      <w:pPr>
        <w:rPr>
          <w:rFonts w:asciiTheme="minorHAnsi" w:hAnsiTheme="minorHAnsi" w:cstheme="minorHAnsi"/>
          <w:sz w:val="22"/>
          <w:szCs w:val="22"/>
          <w:lang w:val="en-IN"/>
        </w:rPr>
      </w:pPr>
      <w:r>
        <w:rPr>
          <w:rFonts w:asciiTheme="minorHAnsi" w:hAnsiTheme="minorHAnsi" w:cstheme="minorHAnsi"/>
          <w:sz w:val="22"/>
          <w:szCs w:val="22"/>
          <w:lang w:val="en-IN"/>
        </w:rPr>
        <w:t>-------------------------------------------------------------------------------------------------------------------------------------</w:t>
      </w:r>
    </w:p>
    <w:p w14:paraId="5701BB93" w14:textId="6369D527" w:rsidR="00A27279" w:rsidRPr="00CC13C4" w:rsidRDefault="00A27279" w:rsidP="00A27279">
      <w:pPr>
        <w:rPr>
          <w:rFonts w:asciiTheme="minorHAnsi" w:hAnsiTheme="minorHAnsi" w:cstheme="minorHAnsi"/>
          <w:sz w:val="22"/>
          <w:szCs w:val="22"/>
          <w:lang w:val="en-IN"/>
        </w:rPr>
      </w:pPr>
    </w:p>
    <w:p w14:paraId="7885E6DE" w14:textId="5E4904BA" w:rsidR="00A27279" w:rsidRPr="00CC13C4" w:rsidRDefault="00560381"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Question:</w:t>
      </w:r>
      <w:r w:rsidR="00D814FC">
        <w:rPr>
          <w:rFonts w:asciiTheme="minorHAnsi" w:hAnsiTheme="minorHAnsi" w:cstheme="minorHAnsi"/>
          <w:sz w:val="22"/>
          <w:szCs w:val="22"/>
          <w:lang w:val="en-IN"/>
        </w:rPr>
        <w:t xml:space="preserve"> </w:t>
      </w:r>
      <w:r w:rsidR="00A27279" w:rsidRPr="00CC13C4">
        <w:rPr>
          <w:rFonts w:asciiTheme="minorHAnsi" w:hAnsiTheme="minorHAnsi" w:cstheme="minorHAnsi"/>
          <w:sz w:val="22"/>
          <w:szCs w:val="22"/>
          <w:lang w:val="en-IN"/>
        </w:rPr>
        <w:t>What are the different ceremonies in Agile Scrum?</w:t>
      </w:r>
    </w:p>
    <w:p w14:paraId="43F6C524" w14:textId="77777777" w:rsidR="00A27279" w:rsidRPr="00CC13C4" w:rsidRDefault="00A27279" w:rsidP="00A27279">
      <w:pPr>
        <w:rPr>
          <w:rFonts w:asciiTheme="minorHAnsi" w:hAnsiTheme="minorHAnsi" w:cstheme="minorHAnsi"/>
          <w:sz w:val="22"/>
          <w:szCs w:val="22"/>
          <w:lang w:val="en-IN"/>
        </w:rPr>
      </w:pPr>
    </w:p>
    <w:p w14:paraId="2A9B5A0C" w14:textId="7354BC65"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Sprint (or iteration) is the heart of Scrum. It calls for below ceremonies that </w:t>
      </w:r>
      <w:r w:rsidR="00560381">
        <w:rPr>
          <w:rFonts w:asciiTheme="minorHAnsi" w:hAnsiTheme="minorHAnsi" w:cstheme="minorHAnsi"/>
          <w:sz w:val="22"/>
          <w:szCs w:val="22"/>
          <w:lang w:val="en-IN"/>
        </w:rPr>
        <w:t>bring structure to each sprint:</w:t>
      </w:r>
    </w:p>
    <w:p w14:paraId="66F7F3E3" w14:textId="005CE93D"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Sprint </w:t>
      </w:r>
      <w:r w:rsidR="00D814FC" w:rsidRPr="00CC13C4">
        <w:rPr>
          <w:rFonts w:asciiTheme="minorHAnsi" w:hAnsiTheme="minorHAnsi" w:cstheme="minorHAnsi"/>
          <w:sz w:val="22"/>
          <w:szCs w:val="22"/>
          <w:lang w:val="en-IN"/>
        </w:rPr>
        <w:t>Planning:</w:t>
      </w:r>
      <w:r w:rsidRPr="00CC13C4">
        <w:rPr>
          <w:rFonts w:asciiTheme="minorHAnsi" w:hAnsiTheme="minorHAnsi" w:cstheme="minorHAnsi"/>
          <w:sz w:val="22"/>
          <w:szCs w:val="22"/>
          <w:lang w:val="en-IN"/>
        </w:rPr>
        <w:t xml:space="preserve"> Held at the start of each sprint to define the Sprint Backlog (importing stories from the Product/Release backlog), i.e. items that can be completed in the current sprint. As you might have guessed, the Product Owner drives Sprint Planning as in which stories are highest in priority.</w:t>
      </w:r>
    </w:p>
    <w:p w14:paraId="515440B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lastRenderedPageBreak/>
        <w:t>• Daily Scrum : Presided over by the Scrum Master, Daily Scrum is a 15-minute stand-up meeting to synchronize the work of team members, i.e. what’s done on the prior day, what needs to be done today, and identify any impediments. It is also a means to track Sprint progress.</w:t>
      </w:r>
    </w:p>
    <w:p w14:paraId="284403AD" w14:textId="77777777" w:rsidR="00A27279" w:rsidRPr="00CC13C4" w:rsidRDefault="00A27279" w:rsidP="00A27279">
      <w:pPr>
        <w:rPr>
          <w:rFonts w:asciiTheme="minorHAnsi" w:hAnsiTheme="minorHAnsi" w:cstheme="minorHAnsi"/>
          <w:sz w:val="22"/>
          <w:szCs w:val="22"/>
          <w:lang w:val="en-IN"/>
        </w:rPr>
      </w:pPr>
    </w:p>
    <w:p w14:paraId="544DD119" w14:textId="631B58BD" w:rsidR="00A27279"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Sprint </w:t>
      </w:r>
      <w:r w:rsidR="00560381" w:rsidRPr="00CC13C4">
        <w:rPr>
          <w:rFonts w:asciiTheme="minorHAnsi" w:hAnsiTheme="minorHAnsi" w:cstheme="minorHAnsi"/>
          <w:sz w:val="22"/>
          <w:szCs w:val="22"/>
          <w:lang w:val="en-IN"/>
        </w:rPr>
        <w:t>Review:</w:t>
      </w:r>
      <w:r w:rsidRPr="00CC13C4">
        <w:rPr>
          <w:rFonts w:asciiTheme="minorHAnsi" w:hAnsiTheme="minorHAnsi" w:cstheme="minorHAnsi"/>
          <w:sz w:val="22"/>
          <w:szCs w:val="22"/>
          <w:lang w:val="en-IN"/>
        </w:rPr>
        <w:t xml:space="preserve"> Held at the end of each sprint to demonstrate the added functionality. The goal is to get feedback from the product owner and other stakeholders to ensure that the delivered increment met the business need and to revise the Product Backlog based on the feedback.</w:t>
      </w:r>
    </w:p>
    <w:p w14:paraId="2B283F53" w14:textId="6285BF56" w:rsidR="00560381" w:rsidRPr="00CC13C4" w:rsidRDefault="00560381" w:rsidP="00A27279">
      <w:pPr>
        <w:rPr>
          <w:rFonts w:asciiTheme="minorHAnsi" w:hAnsiTheme="minorHAnsi" w:cstheme="minorHAnsi"/>
          <w:sz w:val="22"/>
          <w:szCs w:val="22"/>
          <w:lang w:val="en-IN"/>
        </w:rPr>
      </w:pPr>
      <w:r>
        <w:rPr>
          <w:rFonts w:asciiTheme="minorHAnsi" w:hAnsiTheme="minorHAnsi" w:cstheme="minorHAnsi"/>
          <w:sz w:val="22"/>
          <w:szCs w:val="22"/>
          <w:lang w:val="en-IN"/>
        </w:rPr>
        <w:t>Also Dev/QA team can provide demo to the PO or Stack holder.</w:t>
      </w:r>
    </w:p>
    <w:p w14:paraId="485B9056" w14:textId="77777777" w:rsidR="00A27279" w:rsidRPr="00CC13C4" w:rsidRDefault="00A27279" w:rsidP="00A27279">
      <w:pPr>
        <w:rPr>
          <w:rFonts w:asciiTheme="minorHAnsi" w:hAnsiTheme="minorHAnsi" w:cstheme="minorHAnsi"/>
          <w:sz w:val="22"/>
          <w:szCs w:val="22"/>
          <w:lang w:val="en-IN"/>
        </w:rPr>
      </w:pPr>
    </w:p>
    <w:p w14:paraId="7BBD0E6D" w14:textId="60131093"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Sprint </w:t>
      </w:r>
      <w:r w:rsidR="00560381" w:rsidRPr="00CC13C4">
        <w:rPr>
          <w:rFonts w:asciiTheme="minorHAnsi" w:hAnsiTheme="minorHAnsi" w:cstheme="minorHAnsi"/>
          <w:sz w:val="22"/>
          <w:szCs w:val="22"/>
          <w:lang w:val="en-IN"/>
        </w:rPr>
        <w:t>Retrospective:</w:t>
      </w:r>
      <w:r w:rsidRPr="00CC13C4">
        <w:rPr>
          <w:rFonts w:asciiTheme="minorHAnsi" w:hAnsiTheme="minorHAnsi" w:cstheme="minorHAnsi"/>
          <w:sz w:val="22"/>
          <w:szCs w:val="22"/>
          <w:lang w:val="en-IN"/>
        </w:rPr>
        <w:t xml:space="preserve"> Held at the end of each sprint to reflect on the completed sprint and identify opportunities to improve in the next – what went well, what did not and what can be improved. It allows the team to focus on its overall performance and identify strategies for continuous improvement.</w:t>
      </w:r>
    </w:p>
    <w:p w14:paraId="7A81A4A8" w14:textId="37410899" w:rsidR="00A27279" w:rsidRPr="00CC13C4" w:rsidRDefault="00560381" w:rsidP="00A27279">
      <w:pPr>
        <w:rPr>
          <w:rFonts w:asciiTheme="minorHAnsi" w:hAnsiTheme="minorHAnsi" w:cstheme="minorHAnsi"/>
          <w:sz w:val="22"/>
          <w:szCs w:val="22"/>
          <w:lang w:val="en-IN"/>
        </w:rPr>
      </w:pPr>
      <w:r>
        <w:rPr>
          <w:rFonts w:asciiTheme="minorHAnsi" w:hAnsiTheme="minorHAnsi" w:cstheme="minorHAnsi"/>
          <w:sz w:val="22"/>
          <w:szCs w:val="22"/>
          <w:lang w:val="en-IN"/>
        </w:rPr>
        <w:t>---------------------------------------------------------------------------------------------------------------------------------</w:t>
      </w:r>
    </w:p>
    <w:p w14:paraId="5A96C5BA" w14:textId="77777777" w:rsidR="00A27279" w:rsidRPr="00CC13C4" w:rsidRDefault="00A27279" w:rsidP="00A27279">
      <w:pPr>
        <w:rPr>
          <w:rFonts w:asciiTheme="minorHAnsi" w:hAnsiTheme="minorHAnsi" w:cstheme="minorHAnsi"/>
          <w:sz w:val="22"/>
          <w:szCs w:val="22"/>
          <w:lang w:val="en-IN"/>
        </w:rPr>
      </w:pPr>
    </w:p>
    <w:p w14:paraId="652C64C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1.An element has an id "bng_123" but number is changing how to handle it?</w:t>
      </w:r>
    </w:p>
    <w:p w14:paraId="7323424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Ans. Using dynamic xpath  //tagname[starts-with(@id,'bng')]</w:t>
      </w:r>
    </w:p>
    <w:p w14:paraId="2AB317D5" w14:textId="77777777" w:rsidR="00A27279" w:rsidRPr="00CC13C4" w:rsidRDefault="00A27279" w:rsidP="00A27279">
      <w:pPr>
        <w:rPr>
          <w:rFonts w:asciiTheme="minorHAnsi" w:hAnsiTheme="minorHAnsi" w:cstheme="minorHAnsi"/>
          <w:sz w:val="22"/>
          <w:szCs w:val="22"/>
          <w:lang w:val="en-IN"/>
        </w:rPr>
      </w:pPr>
    </w:p>
    <w:p w14:paraId="33A5FF1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2.how to get text from hidden elements?</w:t>
      </w:r>
    </w:p>
    <w:p w14:paraId="02384F2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String script = "return arguments[0].innerHTML";</w:t>
      </w:r>
    </w:p>
    <w:p w14:paraId="45425D2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As defined in WebDriver spec, Selenium WebDriver will only interact with visible elements, therefore the text of an invisible element will always be returned as an empty string.</w:t>
      </w:r>
    </w:p>
    <w:p w14:paraId="1DFD2313" w14:textId="77777777" w:rsidR="00A27279" w:rsidRPr="00CC13C4" w:rsidRDefault="00A27279" w:rsidP="00A27279">
      <w:pPr>
        <w:rPr>
          <w:rFonts w:asciiTheme="minorHAnsi" w:hAnsiTheme="minorHAnsi" w:cstheme="minorHAnsi"/>
          <w:sz w:val="22"/>
          <w:szCs w:val="22"/>
          <w:lang w:val="en-IN"/>
        </w:rPr>
      </w:pPr>
    </w:p>
    <w:p w14:paraId="1337625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However, in some cases, one may find it useful to get the hidden text, which can be retrieved from element's textContent, innerText or innerHTML attribute, by calling element.attribute('attributeName') or injecting JavaScript like return arguments[0].attributeName.</w:t>
      </w:r>
    </w:p>
    <w:p w14:paraId="4EC3DC7F" w14:textId="77777777" w:rsidR="00A27279" w:rsidRPr="00CC13C4" w:rsidRDefault="00A27279" w:rsidP="00A27279">
      <w:pPr>
        <w:rPr>
          <w:rFonts w:asciiTheme="minorHAnsi" w:hAnsiTheme="minorHAnsi" w:cstheme="minorHAnsi"/>
          <w:sz w:val="22"/>
          <w:szCs w:val="22"/>
          <w:lang w:val="en-IN"/>
        </w:rPr>
      </w:pPr>
    </w:p>
    <w:p w14:paraId="4AEEE5E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3.Difference between Selenium-IDE &amp; Selenium RC , WebDriver</w:t>
      </w:r>
    </w:p>
    <w:p w14:paraId="49F5B83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Ans. Selenium has started in 2004 and it is designed by ThoughtWorks (they have one of the branch in Koramangala Bangalore). Later on it is OpenQA has taken and maintaining till now.</w:t>
      </w:r>
    </w:p>
    <w:p w14:paraId="72A9CB48" w14:textId="77777777" w:rsidR="00A27279" w:rsidRPr="00CC13C4" w:rsidRDefault="00A27279" w:rsidP="00A27279">
      <w:pPr>
        <w:rPr>
          <w:rFonts w:asciiTheme="minorHAnsi" w:hAnsiTheme="minorHAnsi" w:cstheme="minorHAnsi"/>
          <w:sz w:val="22"/>
          <w:szCs w:val="22"/>
          <w:lang w:val="en-IN"/>
        </w:rPr>
      </w:pPr>
    </w:p>
    <w:p w14:paraId="76E8822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Selenium Started in with Add-on in firefox which is known as Selenium IDE and trust me it is one of the most popular Addon in market.</w:t>
      </w:r>
    </w:p>
    <w:p w14:paraId="50D66C95" w14:textId="77777777" w:rsidR="00A27279" w:rsidRPr="00CC13C4" w:rsidRDefault="00A27279" w:rsidP="00A27279">
      <w:pPr>
        <w:rPr>
          <w:rFonts w:asciiTheme="minorHAnsi" w:hAnsiTheme="minorHAnsi" w:cstheme="minorHAnsi"/>
          <w:sz w:val="22"/>
          <w:szCs w:val="22"/>
          <w:lang w:val="en-IN"/>
        </w:rPr>
      </w:pPr>
    </w:p>
    <w:p w14:paraId="4D107C8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It gives you flexibility to convert your code into multiple languages and use it accordingly.</w:t>
      </w:r>
    </w:p>
    <w:p w14:paraId="0C8700B2" w14:textId="77777777" w:rsidR="00A27279" w:rsidRPr="00CC13C4" w:rsidRDefault="00A27279" w:rsidP="00A27279">
      <w:pPr>
        <w:rPr>
          <w:rFonts w:asciiTheme="minorHAnsi" w:hAnsiTheme="minorHAnsi" w:cstheme="minorHAnsi"/>
          <w:sz w:val="22"/>
          <w:szCs w:val="22"/>
          <w:lang w:val="en-IN"/>
        </w:rPr>
      </w:pPr>
    </w:p>
    <w:p w14:paraId="32326D7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Now you will get plenty of Add-on  that you can integrate with Selenium IDE itself and you can use it.</w:t>
      </w:r>
    </w:p>
    <w:p w14:paraId="539EBFBB" w14:textId="77777777" w:rsidR="00A27279" w:rsidRPr="00CC13C4" w:rsidRDefault="00A27279" w:rsidP="00A27279">
      <w:pPr>
        <w:rPr>
          <w:rFonts w:asciiTheme="minorHAnsi" w:hAnsiTheme="minorHAnsi" w:cstheme="minorHAnsi"/>
          <w:sz w:val="22"/>
          <w:szCs w:val="22"/>
          <w:lang w:val="en-IN"/>
        </w:rPr>
      </w:pPr>
    </w:p>
    <w:p w14:paraId="0C2E3DAE"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Some plugin that I used  with IDE is screenshot on failure, highlighter, export code into excel and  so on.</w:t>
      </w:r>
    </w:p>
    <w:p w14:paraId="6501006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But Selenium IDE has some of the limitation like</w:t>
      </w:r>
    </w:p>
    <w:p w14:paraId="727907C4" w14:textId="77777777" w:rsidR="00A27279" w:rsidRPr="00CC13C4" w:rsidRDefault="00A27279" w:rsidP="00A27279">
      <w:pPr>
        <w:rPr>
          <w:rFonts w:asciiTheme="minorHAnsi" w:hAnsiTheme="minorHAnsi" w:cstheme="minorHAnsi"/>
          <w:sz w:val="22"/>
          <w:szCs w:val="22"/>
          <w:lang w:val="en-IN"/>
        </w:rPr>
      </w:pPr>
    </w:p>
    <w:p w14:paraId="282BEBAE"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1- It is only available in Firefox so we can record your script in firefox only.</w:t>
      </w:r>
    </w:p>
    <w:p w14:paraId="37FD4741" w14:textId="77777777" w:rsidR="00A27279" w:rsidRPr="00CC13C4" w:rsidRDefault="00A27279" w:rsidP="00A27279">
      <w:pPr>
        <w:rPr>
          <w:rFonts w:asciiTheme="minorHAnsi" w:hAnsiTheme="minorHAnsi" w:cstheme="minorHAnsi"/>
          <w:sz w:val="22"/>
          <w:szCs w:val="22"/>
          <w:lang w:val="en-IN"/>
        </w:rPr>
      </w:pPr>
    </w:p>
    <w:p w14:paraId="0AA368A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2- Selenium IDE does not have good reporting feature which generally we use for reporting to managers and lead or Team.</w:t>
      </w:r>
    </w:p>
    <w:p w14:paraId="39F36314" w14:textId="77777777" w:rsidR="00A27279" w:rsidRPr="00CC13C4" w:rsidRDefault="00A27279" w:rsidP="00A27279">
      <w:pPr>
        <w:rPr>
          <w:rFonts w:asciiTheme="minorHAnsi" w:hAnsiTheme="minorHAnsi" w:cstheme="minorHAnsi"/>
          <w:sz w:val="22"/>
          <w:szCs w:val="22"/>
          <w:lang w:val="en-IN"/>
        </w:rPr>
      </w:pPr>
    </w:p>
    <w:p w14:paraId="492CD2E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3- Selenium IDE does not support parallel execution which is one of the most important features of Automation.</w:t>
      </w:r>
    </w:p>
    <w:p w14:paraId="57A2C8B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1AFA2F0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4- Selenium IDE does not support remote execution as well.</w:t>
      </w:r>
    </w:p>
    <w:p w14:paraId="0AEAFBA2" w14:textId="77777777" w:rsidR="00A27279" w:rsidRPr="00CC13C4" w:rsidRDefault="00A27279" w:rsidP="00A27279">
      <w:pPr>
        <w:rPr>
          <w:rFonts w:asciiTheme="minorHAnsi" w:hAnsiTheme="minorHAnsi" w:cstheme="minorHAnsi"/>
          <w:sz w:val="22"/>
          <w:szCs w:val="22"/>
          <w:lang w:val="en-IN"/>
        </w:rPr>
      </w:pPr>
    </w:p>
    <w:p w14:paraId="73C43264" w14:textId="77777777" w:rsidR="00A27279" w:rsidRPr="00560381" w:rsidRDefault="00A27279" w:rsidP="00A27279">
      <w:pPr>
        <w:rPr>
          <w:rFonts w:asciiTheme="minorHAnsi" w:hAnsiTheme="minorHAnsi" w:cstheme="minorHAnsi"/>
          <w:b/>
          <w:sz w:val="22"/>
          <w:szCs w:val="22"/>
          <w:lang w:val="en-IN"/>
        </w:rPr>
      </w:pPr>
      <w:r w:rsidRPr="00CC13C4">
        <w:rPr>
          <w:rFonts w:asciiTheme="minorHAnsi" w:hAnsiTheme="minorHAnsi" w:cstheme="minorHAnsi"/>
          <w:sz w:val="22"/>
          <w:szCs w:val="22"/>
          <w:lang w:val="en-IN"/>
        </w:rPr>
        <w:t xml:space="preserve"> </w:t>
      </w:r>
      <w:r w:rsidRPr="00560381">
        <w:rPr>
          <w:rFonts w:asciiTheme="minorHAnsi" w:hAnsiTheme="minorHAnsi" w:cstheme="minorHAnsi"/>
          <w:b/>
          <w:sz w:val="22"/>
          <w:szCs w:val="22"/>
          <w:lang w:val="en-IN"/>
        </w:rPr>
        <w:t>Selenium 1/Selenium Rc</w:t>
      </w:r>
    </w:p>
    <w:p w14:paraId="48CE1D8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Selenium team was totally aware of all this limitations so in 2007 they came with another version which covers almost all the limitation of Selenium IDE.</w:t>
      </w:r>
    </w:p>
    <w:p w14:paraId="265010AD" w14:textId="77777777" w:rsidR="00A27279" w:rsidRPr="00CC13C4" w:rsidRDefault="00A27279" w:rsidP="00A27279">
      <w:pPr>
        <w:rPr>
          <w:rFonts w:asciiTheme="minorHAnsi" w:hAnsiTheme="minorHAnsi" w:cstheme="minorHAnsi"/>
          <w:sz w:val="22"/>
          <w:szCs w:val="22"/>
          <w:lang w:val="en-IN"/>
        </w:rPr>
      </w:pPr>
    </w:p>
    <w:p w14:paraId="689C72A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Selenium team released new version called Selenium RC. Here RC stands for remote control.</w:t>
      </w:r>
    </w:p>
    <w:p w14:paraId="54E70DD0" w14:textId="77777777" w:rsidR="00A27279" w:rsidRPr="00CC13C4" w:rsidRDefault="00A27279" w:rsidP="00A27279">
      <w:pPr>
        <w:rPr>
          <w:rFonts w:asciiTheme="minorHAnsi" w:hAnsiTheme="minorHAnsi" w:cstheme="minorHAnsi"/>
          <w:sz w:val="22"/>
          <w:szCs w:val="22"/>
          <w:lang w:val="en-IN"/>
        </w:rPr>
      </w:pPr>
    </w:p>
    <w:p w14:paraId="3F09D7A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Selenium RC is not another tool or plugin it is just library which contains several packages classes interfaces and methods.</w:t>
      </w:r>
    </w:p>
    <w:p w14:paraId="77A2FB81" w14:textId="77777777" w:rsidR="00A27279" w:rsidRPr="00CC13C4" w:rsidRDefault="00A27279" w:rsidP="00A27279">
      <w:pPr>
        <w:rPr>
          <w:rFonts w:asciiTheme="minorHAnsi" w:hAnsiTheme="minorHAnsi" w:cstheme="minorHAnsi"/>
          <w:sz w:val="22"/>
          <w:szCs w:val="22"/>
          <w:lang w:val="en-IN"/>
        </w:rPr>
      </w:pPr>
    </w:p>
    <w:p w14:paraId="42977BE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Selenium RC had so many features like</w:t>
      </w:r>
    </w:p>
    <w:p w14:paraId="48790018" w14:textId="77777777" w:rsidR="00A27279" w:rsidRPr="00CC13C4" w:rsidRDefault="00A27279" w:rsidP="00A27279">
      <w:pPr>
        <w:rPr>
          <w:rFonts w:asciiTheme="minorHAnsi" w:hAnsiTheme="minorHAnsi" w:cstheme="minorHAnsi"/>
          <w:sz w:val="22"/>
          <w:szCs w:val="22"/>
          <w:lang w:val="en-IN"/>
        </w:rPr>
      </w:pPr>
    </w:p>
    <w:p w14:paraId="650574E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1- It supports almost all browser which is available in the market.</w:t>
      </w:r>
    </w:p>
    <w:p w14:paraId="1D61C59D" w14:textId="77777777" w:rsidR="00A27279" w:rsidRPr="00CC13C4" w:rsidRDefault="00A27279" w:rsidP="00A27279">
      <w:pPr>
        <w:rPr>
          <w:rFonts w:asciiTheme="minorHAnsi" w:hAnsiTheme="minorHAnsi" w:cstheme="minorHAnsi"/>
          <w:sz w:val="22"/>
          <w:szCs w:val="22"/>
          <w:lang w:val="en-IN"/>
        </w:rPr>
      </w:pPr>
    </w:p>
    <w:p w14:paraId="4AE6E4C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2- We can easily integrate Selenium RC with TestNG which makes Selenium more powerfull.</w:t>
      </w:r>
    </w:p>
    <w:p w14:paraId="16E2E6AF" w14:textId="77777777" w:rsidR="00A27279" w:rsidRPr="00CC13C4" w:rsidRDefault="00A27279" w:rsidP="00A27279">
      <w:pPr>
        <w:rPr>
          <w:rFonts w:asciiTheme="minorHAnsi" w:hAnsiTheme="minorHAnsi" w:cstheme="minorHAnsi"/>
          <w:sz w:val="22"/>
          <w:szCs w:val="22"/>
          <w:lang w:val="en-IN"/>
        </w:rPr>
      </w:pPr>
    </w:p>
    <w:p w14:paraId="19B872E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3-  Selenium RC having very good reporting feature with the help of TestNG.</w:t>
      </w:r>
    </w:p>
    <w:p w14:paraId="541C217D" w14:textId="77777777" w:rsidR="00A27279" w:rsidRPr="00CC13C4" w:rsidRDefault="00A27279" w:rsidP="00A27279">
      <w:pPr>
        <w:rPr>
          <w:rFonts w:asciiTheme="minorHAnsi" w:hAnsiTheme="minorHAnsi" w:cstheme="minorHAnsi"/>
          <w:sz w:val="22"/>
          <w:szCs w:val="22"/>
          <w:lang w:val="en-IN"/>
        </w:rPr>
      </w:pPr>
    </w:p>
    <w:p w14:paraId="563DACF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4- Now we can do execution in parallel which the help of TestNG. We can pass multiple parameters, data driven and all the features which TestNG have.</w:t>
      </w:r>
    </w:p>
    <w:p w14:paraId="1722A4C1" w14:textId="77777777" w:rsidR="00A27279" w:rsidRPr="00CC13C4" w:rsidRDefault="00A27279" w:rsidP="00A27279">
      <w:pPr>
        <w:rPr>
          <w:rFonts w:asciiTheme="minorHAnsi" w:hAnsiTheme="minorHAnsi" w:cstheme="minorHAnsi"/>
          <w:sz w:val="22"/>
          <w:szCs w:val="22"/>
          <w:lang w:val="en-IN"/>
        </w:rPr>
      </w:pPr>
    </w:p>
    <w:p w14:paraId="27174C1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5- Selenium RC came with Remote execution which we can achieve through Selenium grid.</w:t>
      </w:r>
    </w:p>
    <w:p w14:paraId="43CEEF3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74BCCBAD" w14:textId="77777777" w:rsidR="00A27279" w:rsidRPr="00CC13C4" w:rsidRDefault="00A27279" w:rsidP="00A27279">
      <w:pPr>
        <w:rPr>
          <w:rFonts w:asciiTheme="minorHAnsi" w:hAnsiTheme="minorHAnsi" w:cstheme="minorHAnsi"/>
          <w:sz w:val="22"/>
          <w:szCs w:val="22"/>
          <w:lang w:val="en-IN"/>
        </w:rPr>
      </w:pPr>
    </w:p>
    <w:p w14:paraId="09DEA7D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Limitations of Selenium RC</w:t>
      </w:r>
    </w:p>
    <w:p w14:paraId="3DDA47B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It seems like Selenium RC was very powerfull and does not have any limitations but no Selenium RC also had some limitations which were</w:t>
      </w:r>
    </w:p>
    <w:p w14:paraId="79FDF212" w14:textId="77777777" w:rsidR="00A27279" w:rsidRPr="00CC13C4" w:rsidRDefault="00A27279" w:rsidP="00A27279">
      <w:pPr>
        <w:rPr>
          <w:rFonts w:asciiTheme="minorHAnsi" w:hAnsiTheme="minorHAnsi" w:cstheme="minorHAnsi"/>
          <w:sz w:val="22"/>
          <w:szCs w:val="22"/>
          <w:lang w:val="en-IN"/>
        </w:rPr>
      </w:pPr>
    </w:p>
    <w:p w14:paraId="1E3C9E6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1- It generally interact with Server it means everytime you run script it will send request to server then server will communicate with browsers.</w:t>
      </w:r>
    </w:p>
    <w:p w14:paraId="169533EE"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Performance was an issue ere.</w:t>
      </w:r>
    </w:p>
    <w:p w14:paraId="74F5DD84" w14:textId="77777777" w:rsidR="00A27279" w:rsidRPr="00CC13C4" w:rsidRDefault="00A27279" w:rsidP="00A27279">
      <w:pPr>
        <w:rPr>
          <w:rFonts w:asciiTheme="minorHAnsi" w:hAnsiTheme="minorHAnsi" w:cstheme="minorHAnsi"/>
          <w:sz w:val="22"/>
          <w:szCs w:val="22"/>
          <w:lang w:val="en-IN"/>
        </w:rPr>
      </w:pPr>
    </w:p>
    <w:p w14:paraId="174009A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2- Since 2010 Mobile industry is leading in market so Selenium RC was  not capable to perform.elenium Webdriver came in 2011 and It supports all the feature of Selenium RC and additionally they have following benefits.</w:t>
      </w:r>
    </w:p>
    <w:p w14:paraId="0EBF8A37" w14:textId="77777777" w:rsidR="00A27279" w:rsidRPr="00CC13C4" w:rsidRDefault="00A27279" w:rsidP="00A27279">
      <w:pPr>
        <w:rPr>
          <w:rFonts w:asciiTheme="minorHAnsi" w:hAnsiTheme="minorHAnsi" w:cstheme="minorHAnsi"/>
          <w:sz w:val="22"/>
          <w:szCs w:val="22"/>
          <w:lang w:val="en-IN"/>
        </w:rPr>
      </w:pPr>
    </w:p>
    <w:p w14:paraId="6526101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1- They removed server part from it so performance not an issue in Webdriver. It means simply write your code and it will directly communicate with browsers.</w:t>
      </w:r>
    </w:p>
    <w:p w14:paraId="0043E70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480197A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2- Selenium Webdriver supports Mobile Automation as well which make Selenium more powerfull. Currently Selendroid and Appium are present which allow us to automate IOS and Android application.</w:t>
      </w:r>
    </w:p>
    <w:p w14:paraId="0023EBC4" w14:textId="77777777" w:rsidR="00A27279" w:rsidRPr="00CC13C4" w:rsidRDefault="00A27279" w:rsidP="00A27279">
      <w:pPr>
        <w:rPr>
          <w:rFonts w:asciiTheme="minorHAnsi" w:hAnsiTheme="minorHAnsi" w:cstheme="minorHAnsi"/>
          <w:sz w:val="22"/>
          <w:szCs w:val="22"/>
          <w:lang w:val="en-IN"/>
        </w:rPr>
      </w:pPr>
    </w:p>
    <w:p w14:paraId="7D1876F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Soon Webriver will launch API for other platforms too.</w:t>
      </w:r>
    </w:p>
    <w:p w14:paraId="2E9A08B4" w14:textId="77777777" w:rsidR="00A27279" w:rsidRPr="00CC13C4" w:rsidRDefault="00A27279" w:rsidP="00A27279">
      <w:pPr>
        <w:rPr>
          <w:rFonts w:asciiTheme="minorHAnsi" w:hAnsiTheme="minorHAnsi" w:cstheme="minorHAnsi"/>
          <w:sz w:val="22"/>
          <w:szCs w:val="22"/>
          <w:lang w:val="en-IN"/>
        </w:rPr>
      </w:pPr>
    </w:p>
    <w:p w14:paraId="664CB13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Selenium Grid – 2.0</w:t>
      </w:r>
    </w:p>
    <w:p w14:paraId="2736697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If you are using Grid with Selenium Webdriver.</w:t>
      </w:r>
    </w:p>
    <w:p w14:paraId="6D77AFD9" w14:textId="77777777" w:rsidR="00A27279" w:rsidRPr="00CC13C4" w:rsidRDefault="00A27279" w:rsidP="00A27279">
      <w:pPr>
        <w:rPr>
          <w:rFonts w:asciiTheme="minorHAnsi" w:hAnsiTheme="minorHAnsi" w:cstheme="minorHAnsi"/>
          <w:sz w:val="22"/>
          <w:szCs w:val="22"/>
          <w:lang w:val="en-IN"/>
        </w:rPr>
      </w:pPr>
    </w:p>
    <w:p w14:paraId="23A2009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18FD2B9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w:t>
      </w:r>
    </w:p>
    <w:p w14:paraId="0D8F525A" w14:textId="77777777" w:rsidR="00560381" w:rsidRDefault="00560381" w:rsidP="00A27279">
      <w:pPr>
        <w:rPr>
          <w:rFonts w:asciiTheme="minorHAnsi" w:hAnsiTheme="minorHAnsi" w:cstheme="minorHAnsi"/>
          <w:sz w:val="22"/>
          <w:szCs w:val="22"/>
          <w:lang w:val="en-IN"/>
        </w:rPr>
      </w:pPr>
    </w:p>
    <w:p w14:paraId="103980D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lastRenderedPageBreak/>
        <w:t>10. What is WebElement &amp; explain all the Mtds available in WebElement</w:t>
      </w:r>
    </w:p>
    <w:p w14:paraId="09107FF7" w14:textId="77777777" w:rsidR="00A27279" w:rsidRPr="00CC13C4" w:rsidRDefault="00A27279" w:rsidP="00A27279">
      <w:pPr>
        <w:rPr>
          <w:rFonts w:asciiTheme="minorHAnsi" w:hAnsiTheme="minorHAnsi" w:cstheme="minorHAnsi"/>
          <w:sz w:val="22"/>
          <w:szCs w:val="22"/>
          <w:lang w:val="en-IN"/>
        </w:rPr>
      </w:pPr>
    </w:p>
    <w:p w14:paraId="337B3464" w14:textId="77777777" w:rsidR="00136DE2" w:rsidRDefault="00136DE2" w:rsidP="00A27279">
      <w:pPr>
        <w:rPr>
          <w:rFonts w:asciiTheme="minorHAnsi" w:hAnsiTheme="minorHAnsi" w:cstheme="minorHAnsi"/>
          <w:sz w:val="22"/>
          <w:szCs w:val="22"/>
          <w:lang w:val="en-IN"/>
        </w:rPr>
      </w:pPr>
    </w:p>
    <w:p w14:paraId="4B66060D" w14:textId="37C59F40"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86. What is SVN or GitHub.</w:t>
      </w:r>
    </w:p>
    <w:p w14:paraId="240309D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At a high level, GitHub is a website and cloud-based service that helps developers store and manage their code, as well as track and control changes to their code. To understand exactly what GitHub is, you need to know two connected principles:</w:t>
      </w:r>
    </w:p>
    <w:p w14:paraId="239D9D9B" w14:textId="77777777" w:rsidR="00A27279" w:rsidRPr="00CC13C4" w:rsidRDefault="00A27279" w:rsidP="00A27279">
      <w:pPr>
        <w:rPr>
          <w:rFonts w:asciiTheme="minorHAnsi" w:hAnsiTheme="minorHAnsi" w:cstheme="minorHAnsi"/>
          <w:sz w:val="22"/>
          <w:szCs w:val="22"/>
          <w:lang w:val="en-IN"/>
        </w:rPr>
      </w:pPr>
    </w:p>
    <w:p w14:paraId="70B3F9A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Version control</w:t>
      </w:r>
    </w:p>
    <w:p w14:paraId="437C89C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Git</w:t>
      </w:r>
    </w:p>
    <w:p w14:paraId="1BBE6D8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What Is Version Control?</w:t>
      </w:r>
    </w:p>
    <w:p w14:paraId="737CFD3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Version control helps developers track and manage changes to a software project’s code. As a software project grows, version control becomes essential. Take WordPress…</w:t>
      </w:r>
    </w:p>
    <w:p w14:paraId="1D0B9FD2" w14:textId="77777777" w:rsidR="00A27279" w:rsidRPr="00CC13C4" w:rsidRDefault="00A27279" w:rsidP="00A27279">
      <w:pPr>
        <w:rPr>
          <w:rFonts w:asciiTheme="minorHAnsi" w:hAnsiTheme="minorHAnsi" w:cstheme="minorHAnsi"/>
          <w:sz w:val="22"/>
          <w:szCs w:val="22"/>
          <w:lang w:val="en-IN"/>
        </w:rPr>
      </w:pPr>
    </w:p>
    <w:p w14:paraId="61FEF79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At this point, WordPress is a pretty big project. If a core developer wanted to work on one specific part of the WordPress codebase, it wouldn’t be safe or efficient to have them directly edit the “official” source code.</w:t>
      </w:r>
    </w:p>
    <w:p w14:paraId="0D6DD79E" w14:textId="77777777" w:rsidR="00A27279" w:rsidRPr="00CC13C4" w:rsidRDefault="00A27279" w:rsidP="00A27279">
      <w:pPr>
        <w:rPr>
          <w:rFonts w:asciiTheme="minorHAnsi" w:hAnsiTheme="minorHAnsi" w:cstheme="minorHAnsi"/>
          <w:sz w:val="22"/>
          <w:szCs w:val="22"/>
          <w:lang w:val="en-IN"/>
        </w:rPr>
      </w:pPr>
    </w:p>
    <w:p w14:paraId="49F587D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Instead, version control lets developers safely work through branching and merging.</w:t>
      </w:r>
    </w:p>
    <w:p w14:paraId="6B69FD5A" w14:textId="77777777" w:rsidR="00A27279" w:rsidRPr="00CC13C4" w:rsidRDefault="00A27279" w:rsidP="00A27279">
      <w:pPr>
        <w:rPr>
          <w:rFonts w:asciiTheme="minorHAnsi" w:hAnsiTheme="minorHAnsi" w:cstheme="minorHAnsi"/>
          <w:sz w:val="22"/>
          <w:szCs w:val="22"/>
          <w:lang w:val="en-IN"/>
        </w:rPr>
      </w:pPr>
    </w:p>
    <w:p w14:paraId="5C295E4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With branching, a developer duplicates part of the source code (called the repository). The developer can then safely make changes to that part of the code without affecting the rest of the project.</w:t>
      </w:r>
    </w:p>
    <w:p w14:paraId="3A11C77E" w14:textId="77777777" w:rsidR="00A27279" w:rsidRPr="00CC13C4" w:rsidRDefault="00A27279" w:rsidP="00A27279">
      <w:pPr>
        <w:rPr>
          <w:rFonts w:asciiTheme="minorHAnsi" w:hAnsiTheme="minorHAnsi" w:cstheme="minorHAnsi"/>
          <w:sz w:val="22"/>
          <w:szCs w:val="22"/>
          <w:lang w:val="en-IN"/>
        </w:rPr>
      </w:pPr>
    </w:p>
    <w:p w14:paraId="571F0B7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Then, once the developer gets his or her part of the code working properly, he or she can merge that code back into the main source code to make it official.</w:t>
      </w:r>
    </w:p>
    <w:p w14:paraId="5D085E4D" w14:textId="77777777" w:rsidR="00A27279" w:rsidRPr="00CC13C4" w:rsidRDefault="00A27279" w:rsidP="00A27279">
      <w:pPr>
        <w:rPr>
          <w:rFonts w:asciiTheme="minorHAnsi" w:hAnsiTheme="minorHAnsi" w:cstheme="minorHAnsi"/>
          <w:sz w:val="22"/>
          <w:szCs w:val="22"/>
          <w:lang w:val="en-IN"/>
        </w:rPr>
      </w:pPr>
    </w:p>
    <w:p w14:paraId="4048157F" w14:textId="77777777" w:rsidR="00136DE2"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All of these changes are then tracked and can be reverted if need be.</w:t>
      </w:r>
    </w:p>
    <w:p w14:paraId="0AC273F4" w14:textId="77777777" w:rsidR="00136DE2" w:rsidRDefault="00136DE2" w:rsidP="00A27279">
      <w:pPr>
        <w:rPr>
          <w:rFonts w:asciiTheme="minorHAnsi" w:hAnsiTheme="minorHAnsi" w:cstheme="minorHAnsi"/>
          <w:sz w:val="22"/>
          <w:szCs w:val="22"/>
          <w:lang w:val="en-IN"/>
        </w:rPr>
      </w:pPr>
    </w:p>
    <w:p w14:paraId="25168A0A" w14:textId="286D78DD"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What Is Git?</w:t>
      </w:r>
    </w:p>
    <w:p w14:paraId="6CBA61D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Git is a specific open-source version control system created by Linus Torvalds in 2005.</w:t>
      </w:r>
    </w:p>
    <w:p w14:paraId="45488EDC" w14:textId="77777777" w:rsidR="00A27279" w:rsidRPr="00CC13C4" w:rsidRDefault="00A27279" w:rsidP="00A27279">
      <w:pPr>
        <w:rPr>
          <w:rFonts w:asciiTheme="minorHAnsi" w:hAnsiTheme="minorHAnsi" w:cstheme="minorHAnsi"/>
          <w:sz w:val="22"/>
          <w:szCs w:val="22"/>
          <w:lang w:val="en-IN"/>
        </w:rPr>
      </w:pPr>
    </w:p>
    <w:p w14:paraId="0B9D5D4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Specifically, Git is a distributed version control system, which means that the entire codebase and history is available on every developer’s computer, which allows for easy branching and merging.</w:t>
      </w:r>
    </w:p>
    <w:p w14:paraId="451FB625" w14:textId="7F574BE4" w:rsidR="00A27279" w:rsidRDefault="00136DE2" w:rsidP="00A27279">
      <w:pPr>
        <w:rPr>
          <w:rFonts w:asciiTheme="minorHAnsi" w:hAnsiTheme="minorHAnsi" w:cstheme="minorHAnsi"/>
          <w:sz w:val="22"/>
          <w:szCs w:val="22"/>
          <w:lang w:val="en-IN"/>
        </w:rPr>
      </w:pPr>
      <w:r>
        <w:rPr>
          <w:rFonts w:asciiTheme="minorHAnsi" w:hAnsiTheme="minorHAnsi" w:cstheme="minorHAnsi"/>
          <w:sz w:val="22"/>
          <w:szCs w:val="22"/>
          <w:lang w:val="en-IN"/>
        </w:rPr>
        <w:t>---------------------------------------------------------------------------------------------------------------------------------</w:t>
      </w:r>
    </w:p>
    <w:p w14:paraId="55D29861" w14:textId="7EDD3FFB" w:rsidR="00A27279" w:rsidRPr="00CC13C4" w:rsidRDefault="00A27279" w:rsidP="00A27279">
      <w:pPr>
        <w:rPr>
          <w:rFonts w:asciiTheme="minorHAnsi" w:hAnsiTheme="minorHAnsi" w:cstheme="minorHAnsi"/>
          <w:sz w:val="22"/>
          <w:szCs w:val="22"/>
          <w:lang w:val="en-IN"/>
        </w:rPr>
      </w:pPr>
    </w:p>
    <w:p w14:paraId="0B2CB03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Selenium Interview Questions</w:t>
      </w:r>
    </w:p>
    <w:p w14:paraId="4C70BB7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1. What are the components of Selenium?</w:t>
      </w:r>
    </w:p>
    <w:p w14:paraId="1BD4B8B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Selenium IDE</w:t>
      </w:r>
    </w:p>
    <w:p w14:paraId="4AC03C2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Selenium RC-Remote control</w:t>
      </w:r>
    </w:p>
    <w:p w14:paraId="4BD1341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Selenium WebDriver</w:t>
      </w:r>
    </w:p>
    <w:p w14:paraId="33C7EA2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Selenium Grid</w:t>
      </w:r>
    </w:p>
    <w:p w14:paraId="176E18C2" w14:textId="77777777" w:rsidR="00A27279" w:rsidRPr="00CC13C4" w:rsidRDefault="00A27279" w:rsidP="00A27279">
      <w:pPr>
        <w:rPr>
          <w:rFonts w:asciiTheme="minorHAnsi" w:hAnsiTheme="minorHAnsi" w:cstheme="minorHAnsi"/>
          <w:sz w:val="22"/>
          <w:szCs w:val="22"/>
          <w:lang w:val="en-IN"/>
        </w:rPr>
      </w:pPr>
    </w:p>
    <w:p w14:paraId="75B88E5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2. Which version you are using and what addition features you see from the previous version?</w:t>
      </w:r>
    </w:p>
    <w:p w14:paraId="443A4EF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Selenium WebDriver- open sorce, support multiple languages, multiple browser, lot of community support but only for browser automation, no direct reporting, we can integrate with Mavn, TestNG, Apache POI, Jenkins,GIT.</w:t>
      </w:r>
    </w:p>
    <w:p w14:paraId="0BF52B96" w14:textId="77777777" w:rsidR="00A27279" w:rsidRPr="00CC13C4" w:rsidRDefault="00A27279" w:rsidP="00A27279">
      <w:pPr>
        <w:rPr>
          <w:rFonts w:asciiTheme="minorHAnsi" w:hAnsiTheme="minorHAnsi" w:cstheme="minorHAnsi"/>
          <w:sz w:val="22"/>
          <w:szCs w:val="22"/>
          <w:lang w:val="en-IN"/>
        </w:rPr>
      </w:pPr>
    </w:p>
    <w:p w14:paraId="5795CDA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3. What is a WebDriver?</w:t>
      </w:r>
    </w:p>
    <w:p w14:paraId="28FEF69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WebDriver is an interface,which have multiple methods but for implementation of those methods we need a classes- FirefoxDriver(),ChromeDriver() etc.</w:t>
      </w:r>
    </w:p>
    <w:p w14:paraId="58474C9B" w14:textId="77777777" w:rsidR="00A27279" w:rsidRPr="00CC13C4" w:rsidRDefault="00A27279" w:rsidP="00A27279">
      <w:pPr>
        <w:rPr>
          <w:rFonts w:asciiTheme="minorHAnsi" w:hAnsiTheme="minorHAnsi" w:cstheme="minorHAnsi"/>
          <w:sz w:val="22"/>
          <w:szCs w:val="22"/>
          <w:lang w:val="en-IN"/>
        </w:rPr>
      </w:pPr>
    </w:p>
    <w:p w14:paraId="4252CE4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4. How do you select you drivers to launch a url?</w:t>
      </w:r>
    </w:p>
    <w:p w14:paraId="7DBFFF7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driver.get("http:www.google.com")</w:t>
      </w:r>
    </w:p>
    <w:p w14:paraId="49B930C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driver.navigate().to("http://www.google.com")</w:t>
      </w:r>
    </w:p>
    <w:p w14:paraId="60904DED" w14:textId="77777777" w:rsidR="00A27279" w:rsidRPr="00CC13C4" w:rsidRDefault="00A27279" w:rsidP="00A27279">
      <w:pPr>
        <w:rPr>
          <w:rFonts w:asciiTheme="minorHAnsi" w:hAnsiTheme="minorHAnsi" w:cstheme="minorHAnsi"/>
          <w:sz w:val="22"/>
          <w:szCs w:val="22"/>
          <w:lang w:val="en-IN"/>
        </w:rPr>
      </w:pPr>
    </w:p>
    <w:p w14:paraId="1B0A79EE"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5. Which method is used to fetch the driver?</w:t>
      </w:r>
    </w:p>
    <w:p w14:paraId="7BF46A7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get()</w:t>
      </w:r>
    </w:p>
    <w:p w14:paraId="6AA52A4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getCurrentUrl();</w:t>
      </w:r>
    </w:p>
    <w:p w14:paraId="5D52BCF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getTitle()</w:t>
      </w:r>
    </w:p>
    <w:p w14:paraId="4A28B9F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findElements()</w:t>
      </w:r>
    </w:p>
    <w:p w14:paraId="1772BE8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findElement()</w:t>
      </w:r>
    </w:p>
    <w:p w14:paraId="28030DD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getPageSource()</w:t>
      </w:r>
    </w:p>
    <w:p w14:paraId="1835D22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close()</w:t>
      </w:r>
    </w:p>
    <w:p w14:paraId="23FF8A88" w14:textId="507CC51B" w:rsidR="00A27279" w:rsidRDefault="00136DE2" w:rsidP="00A27279">
      <w:pPr>
        <w:rPr>
          <w:rFonts w:asciiTheme="minorHAnsi" w:hAnsiTheme="minorHAnsi" w:cstheme="minorHAnsi"/>
          <w:sz w:val="22"/>
          <w:szCs w:val="22"/>
          <w:lang w:val="en-IN"/>
        </w:rPr>
      </w:pPr>
      <w:r>
        <w:rPr>
          <w:rFonts w:asciiTheme="minorHAnsi" w:hAnsiTheme="minorHAnsi" w:cstheme="minorHAnsi"/>
          <w:sz w:val="22"/>
          <w:szCs w:val="22"/>
          <w:lang w:val="en-IN"/>
        </w:rPr>
        <w:t>quit()</w:t>
      </w:r>
    </w:p>
    <w:p w14:paraId="69B34A8A" w14:textId="77777777" w:rsidR="00136DE2" w:rsidRDefault="00136DE2" w:rsidP="00A27279">
      <w:pPr>
        <w:rPr>
          <w:rFonts w:asciiTheme="minorHAnsi" w:hAnsiTheme="minorHAnsi" w:cstheme="minorHAnsi"/>
          <w:sz w:val="22"/>
          <w:szCs w:val="22"/>
          <w:lang w:val="en-IN"/>
        </w:rPr>
      </w:pPr>
    </w:p>
    <w:p w14:paraId="671535C3" w14:textId="0BCD9AAB"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r>
    </w:p>
    <w:p w14:paraId="33BC744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30. Give one example of method overloading concept used in Selenium? </w:t>
      </w:r>
    </w:p>
    <w:p w14:paraId="5FC58AA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Ans : Switching to frames</w:t>
      </w:r>
    </w:p>
    <w:p w14:paraId="38641D3A" w14:textId="77777777" w:rsidR="00A27279" w:rsidRPr="00CC13C4" w:rsidRDefault="00A27279" w:rsidP="00A27279">
      <w:pPr>
        <w:rPr>
          <w:rFonts w:asciiTheme="minorHAnsi" w:hAnsiTheme="minorHAnsi" w:cstheme="minorHAnsi"/>
          <w:sz w:val="22"/>
          <w:szCs w:val="22"/>
          <w:lang w:val="en-IN"/>
        </w:rPr>
      </w:pPr>
    </w:p>
    <w:p w14:paraId="0B8DAF0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b/>
      </w:r>
      <w:r w:rsidRPr="00CC13C4">
        <w:rPr>
          <w:rFonts w:asciiTheme="minorHAnsi" w:hAnsiTheme="minorHAnsi" w:cstheme="minorHAnsi"/>
          <w:sz w:val="22"/>
          <w:szCs w:val="22"/>
          <w:lang w:val="en-IN"/>
        </w:rPr>
        <w:tab/>
      </w:r>
    </w:p>
    <w:p w14:paraId="558034F9" w14:textId="4EE2D12D"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Q. What are some common exceptions in Selenium Webdriver?</w:t>
      </w:r>
    </w:p>
    <w:p w14:paraId="327D0C59" w14:textId="77777777" w:rsidR="00A27279" w:rsidRPr="00CC13C4" w:rsidRDefault="00A27279" w:rsidP="00A27279">
      <w:pPr>
        <w:rPr>
          <w:rFonts w:asciiTheme="minorHAnsi" w:hAnsiTheme="minorHAnsi" w:cstheme="minorHAnsi"/>
          <w:sz w:val="22"/>
          <w:szCs w:val="22"/>
          <w:lang w:val="en-IN"/>
        </w:rPr>
      </w:pPr>
    </w:p>
    <w:p w14:paraId="024F8EA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ElementNotVisibleException : Although an element is present in the DOM, it is not visible (cannot be interacted with). E.g. Hidden Elements – defined in HTML using type=”hidden”.</w:t>
      </w:r>
    </w:p>
    <w:p w14:paraId="4120216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ElementNotSelectableException : Although an element is present in the DOM, it may be disabled (cannot be clicked/selected).</w:t>
      </w:r>
    </w:p>
    <w:p w14:paraId="08ADBDD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InvalidSelectorException : Selector used to find an element does not return a WebElement. Say XPath expression is used which is either syntactically invalid or does not select WebElement.</w:t>
      </w:r>
    </w:p>
    <w:p w14:paraId="0C57C62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NoSuchElementException : WebDriver is unable to identify the elements during run time, i.e. FindBy method can’t find the element.</w:t>
      </w:r>
    </w:p>
    <w:p w14:paraId="1E59AE1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NoSuchFrameException : WebDriver is switching to an invalid frame, which is not available.</w:t>
      </w:r>
    </w:p>
    <w:p w14:paraId="7178A61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NoAlertPresentException : WebDriver is switching to an invalid alert, which is not available.</w:t>
      </w:r>
    </w:p>
    <w:p w14:paraId="3C886BE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NoSuchWindowException : WebDriver is switching to an invalid window, which is not available.</w:t>
      </w:r>
    </w:p>
    <w:p w14:paraId="589FD1D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StaleElementReferenceException : The referenced element is no longer present on the DOM page (reference to an element is now Stale). E.g. The Element belongs to a different frame than the current one OR the user has navigated away to another page.</w:t>
      </w:r>
    </w:p>
    <w:p w14:paraId="0641C79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SessionNotFoundException : The WebDriver is performing the action immediately after ‘quitting’ the browser.</w:t>
      </w:r>
    </w:p>
    <w:p w14:paraId="24921B2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TimeoutException : The command did not complete in enough time. E.g. the element didn’t display in the specified time. Encountered when working with waits.</w:t>
      </w:r>
    </w:p>
    <w:p w14:paraId="1428B5A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WebDriverException : The WebDriver is performing the action immediately after ‘closing’ the browser.</w:t>
      </w:r>
    </w:p>
    <w:p w14:paraId="78CEC07B" w14:textId="77777777" w:rsidR="00A27279" w:rsidRPr="00CC13C4" w:rsidRDefault="00A27279" w:rsidP="00A27279">
      <w:pPr>
        <w:rPr>
          <w:rFonts w:asciiTheme="minorHAnsi" w:hAnsiTheme="minorHAnsi" w:cstheme="minorHAnsi"/>
          <w:sz w:val="22"/>
          <w:szCs w:val="22"/>
          <w:lang w:val="en-IN"/>
        </w:rPr>
      </w:pPr>
    </w:p>
    <w:p w14:paraId="2EBB1A95" w14:textId="77777777" w:rsidR="00A27279" w:rsidRPr="00CC13C4" w:rsidRDefault="00A27279" w:rsidP="00A27279">
      <w:pPr>
        <w:rPr>
          <w:rFonts w:asciiTheme="minorHAnsi" w:hAnsiTheme="minorHAnsi" w:cstheme="minorHAnsi"/>
          <w:sz w:val="22"/>
          <w:szCs w:val="22"/>
          <w:lang w:val="en-IN"/>
        </w:rPr>
      </w:pPr>
    </w:p>
    <w:p w14:paraId="5AF78F2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Q #1) Explain Cucumber shortly.</w:t>
      </w:r>
    </w:p>
    <w:p w14:paraId="663CDBBC" w14:textId="77777777" w:rsidR="00A27279" w:rsidRPr="00CC13C4" w:rsidRDefault="00A27279" w:rsidP="00A27279">
      <w:pPr>
        <w:rPr>
          <w:rFonts w:asciiTheme="minorHAnsi" w:hAnsiTheme="minorHAnsi" w:cstheme="minorHAnsi"/>
          <w:sz w:val="22"/>
          <w:szCs w:val="22"/>
          <w:lang w:val="en-IN"/>
        </w:rPr>
      </w:pPr>
    </w:p>
    <w:p w14:paraId="47C69715" w14:textId="1836462A"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Ans: Cucumber is a </w:t>
      </w:r>
      <w:r w:rsidR="0077379D">
        <w:rPr>
          <w:rFonts w:asciiTheme="minorHAnsi" w:hAnsiTheme="minorHAnsi" w:cstheme="minorHAnsi"/>
          <w:sz w:val="22"/>
          <w:szCs w:val="22"/>
          <w:lang w:val="en-IN"/>
        </w:rPr>
        <w:t>Framework</w:t>
      </w:r>
      <w:r w:rsidRPr="00CC13C4">
        <w:rPr>
          <w:rFonts w:asciiTheme="minorHAnsi" w:hAnsiTheme="minorHAnsi" w:cstheme="minorHAnsi"/>
          <w:sz w:val="22"/>
          <w:szCs w:val="22"/>
          <w:lang w:val="en-IN"/>
        </w:rPr>
        <w:t xml:space="preserve"> that is based on </w:t>
      </w:r>
      <w:r w:rsidR="0077379D" w:rsidRPr="00CC13C4">
        <w:rPr>
          <w:rFonts w:asciiTheme="minorHAnsi" w:hAnsiTheme="minorHAnsi" w:cstheme="minorHAnsi"/>
          <w:sz w:val="22"/>
          <w:szCs w:val="22"/>
          <w:lang w:val="en-IN"/>
        </w:rPr>
        <w:t>Behaviour</w:t>
      </w:r>
      <w:r w:rsidRPr="00CC13C4">
        <w:rPr>
          <w:rFonts w:asciiTheme="minorHAnsi" w:hAnsiTheme="minorHAnsi" w:cstheme="minorHAnsi"/>
          <w:sz w:val="22"/>
          <w:szCs w:val="22"/>
          <w:lang w:val="en-IN"/>
        </w:rPr>
        <w:t xml:space="preserve"> Driven Development (BDD) methodology.</w:t>
      </w:r>
    </w:p>
    <w:p w14:paraId="289EEE07" w14:textId="77777777" w:rsidR="00A27279" w:rsidRPr="00CC13C4" w:rsidRDefault="00A27279" w:rsidP="00A27279">
      <w:pPr>
        <w:rPr>
          <w:rFonts w:asciiTheme="minorHAnsi" w:hAnsiTheme="minorHAnsi" w:cstheme="minorHAnsi"/>
          <w:sz w:val="22"/>
          <w:szCs w:val="22"/>
          <w:lang w:val="en-IN"/>
        </w:rPr>
      </w:pPr>
    </w:p>
    <w:p w14:paraId="472AA28E" w14:textId="594012DB"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The main aim of </w:t>
      </w:r>
      <w:r w:rsidR="0077379D" w:rsidRPr="00CC13C4">
        <w:rPr>
          <w:rFonts w:asciiTheme="minorHAnsi" w:hAnsiTheme="minorHAnsi" w:cstheme="minorHAnsi"/>
          <w:sz w:val="22"/>
          <w:szCs w:val="22"/>
          <w:lang w:val="en-IN"/>
        </w:rPr>
        <w:t>Behaviour</w:t>
      </w:r>
      <w:r w:rsidRPr="00CC13C4">
        <w:rPr>
          <w:rFonts w:asciiTheme="minorHAnsi" w:hAnsiTheme="minorHAnsi" w:cstheme="minorHAnsi"/>
          <w:sz w:val="22"/>
          <w:szCs w:val="22"/>
          <w:lang w:val="en-IN"/>
        </w:rPr>
        <w:t xml:space="preserve"> Driven Development framework is to make various project roles such as Business Analysts, Quality Assurance, Developers etc., understand the application without diving deep into the technical aspects.</w:t>
      </w:r>
    </w:p>
    <w:p w14:paraId="49AB0504" w14:textId="0C062E2D"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lastRenderedPageBreak/>
        <w:t xml:space="preserve">Q #2) </w:t>
      </w:r>
      <w:r w:rsidR="0077379D" w:rsidRPr="00CC13C4">
        <w:rPr>
          <w:rFonts w:asciiTheme="minorHAnsi" w:hAnsiTheme="minorHAnsi" w:cstheme="minorHAnsi"/>
          <w:sz w:val="22"/>
          <w:szCs w:val="22"/>
          <w:lang w:val="en-IN"/>
        </w:rPr>
        <w:t>what</w:t>
      </w:r>
      <w:r w:rsidRPr="00CC13C4">
        <w:rPr>
          <w:rFonts w:asciiTheme="minorHAnsi" w:hAnsiTheme="minorHAnsi" w:cstheme="minorHAnsi"/>
          <w:sz w:val="22"/>
          <w:szCs w:val="22"/>
          <w:lang w:val="en-IN"/>
        </w:rPr>
        <w:t xml:space="preserve"> language is used by Cucumber?</w:t>
      </w:r>
    </w:p>
    <w:p w14:paraId="40EC45B7" w14:textId="77777777" w:rsidR="00A27279" w:rsidRPr="00CC13C4" w:rsidRDefault="00A27279" w:rsidP="00A27279">
      <w:pPr>
        <w:rPr>
          <w:rFonts w:asciiTheme="minorHAnsi" w:hAnsiTheme="minorHAnsi" w:cstheme="minorHAnsi"/>
          <w:sz w:val="22"/>
          <w:szCs w:val="22"/>
          <w:lang w:val="en-IN"/>
        </w:rPr>
      </w:pPr>
    </w:p>
    <w:p w14:paraId="433B6076" w14:textId="3EA53ABE"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Ans: Gherkin is the language that is used by the Cucumber tool. It is a simple English representation of the application </w:t>
      </w:r>
      <w:r w:rsidR="0077379D" w:rsidRPr="00CC13C4">
        <w:rPr>
          <w:rFonts w:asciiTheme="minorHAnsi" w:hAnsiTheme="minorHAnsi" w:cstheme="minorHAnsi"/>
          <w:sz w:val="22"/>
          <w:szCs w:val="22"/>
          <w:lang w:val="en-IN"/>
        </w:rPr>
        <w:t>behaviour</w:t>
      </w:r>
      <w:r w:rsidRPr="00CC13C4">
        <w:rPr>
          <w:rFonts w:asciiTheme="minorHAnsi" w:hAnsiTheme="minorHAnsi" w:cstheme="minorHAnsi"/>
          <w:sz w:val="22"/>
          <w:szCs w:val="22"/>
          <w:lang w:val="en-IN"/>
        </w:rPr>
        <w:t xml:space="preserve">. Gherkin language uses several keywords to describe the </w:t>
      </w:r>
      <w:r w:rsidR="0077379D" w:rsidRPr="00CC13C4">
        <w:rPr>
          <w:rFonts w:asciiTheme="minorHAnsi" w:hAnsiTheme="minorHAnsi" w:cstheme="minorHAnsi"/>
          <w:sz w:val="22"/>
          <w:szCs w:val="22"/>
          <w:lang w:val="en-IN"/>
        </w:rPr>
        <w:t>behaviour</w:t>
      </w:r>
      <w:r w:rsidRPr="00CC13C4">
        <w:rPr>
          <w:rFonts w:asciiTheme="minorHAnsi" w:hAnsiTheme="minorHAnsi" w:cstheme="minorHAnsi"/>
          <w:sz w:val="22"/>
          <w:szCs w:val="22"/>
          <w:lang w:val="en-IN"/>
        </w:rPr>
        <w:t xml:space="preserve"> of application such as Feature, Scenario, Scenario Outline, Given, When, Then etc.</w:t>
      </w:r>
    </w:p>
    <w:p w14:paraId="57F066AF" w14:textId="77777777" w:rsidR="00A27279" w:rsidRPr="00CC13C4" w:rsidRDefault="00A27279" w:rsidP="00A27279">
      <w:pPr>
        <w:rPr>
          <w:rFonts w:asciiTheme="minorHAnsi" w:hAnsiTheme="minorHAnsi" w:cstheme="minorHAnsi"/>
          <w:sz w:val="22"/>
          <w:szCs w:val="22"/>
          <w:lang w:val="en-IN"/>
        </w:rPr>
      </w:pPr>
    </w:p>
    <w:p w14:paraId="3CA01CE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Q #3) What is meant by a feature file?</w:t>
      </w:r>
    </w:p>
    <w:p w14:paraId="658238F0" w14:textId="77777777" w:rsidR="00A27279" w:rsidRPr="00CC13C4" w:rsidRDefault="00A27279" w:rsidP="00A27279">
      <w:pPr>
        <w:rPr>
          <w:rFonts w:asciiTheme="minorHAnsi" w:hAnsiTheme="minorHAnsi" w:cstheme="minorHAnsi"/>
          <w:sz w:val="22"/>
          <w:szCs w:val="22"/>
          <w:lang w:val="en-IN"/>
        </w:rPr>
      </w:pPr>
    </w:p>
    <w:p w14:paraId="4FCF39A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Ans: A feature file must provide a high-level description of an Application Under Test (AUT). The first line of the feature file must start with the keyword ‘Feature’ following the description of the application under test.</w:t>
      </w:r>
    </w:p>
    <w:p w14:paraId="5BE3E681" w14:textId="77777777" w:rsidR="00A27279" w:rsidRPr="00CC13C4" w:rsidRDefault="00A27279" w:rsidP="00A27279">
      <w:pPr>
        <w:rPr>
          <w:rFonts w:asciiTheme="minorHAnsi" w:hAnsiTheme="minorHAnsi" w:cstheme="minorHAnsi"/>
          <w:sz w:val="22"/>
          <w:szCs w:val="22"/>
          <w:lang w:val="en-IN"/>
        </w:rPr>
      </w:pPr>
    </w:p>
    <w:p w14:paraId="510EC21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 feature file may include multiple scenarios within the same file. A feature file has the extension .feature.</w:t>
      </w:r>
    </w:p>
    <w:p w14:paraId="3E390DC0" w14:textId="77777777" w:rsidR="00A27279" w:rsidRPr="00CC13C4" w:rsidRDefault="00A27279" w:rsidP="00A27279">
      <w:pPr>
        <w:rPr>
          <w:rFonts w:asciiTheme="minorHAnsi" w:hAnsiTheme="minorHAnsi" w:cstheme="minorHAnsi"/>
          <w:sz w:val="22"/>
          <w:szCs w:val="22"/>
          <w:lang w:val="en-IN"/>
        </w:rPr>
      </w:pPr>
    </w:p>
    <w:p w14:paraId="2DD1625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Q #4) What are the various keywords that are used in Cucumber for writing a scenario?</w:t>
      </w:r>
    </w:p>
    <w:p w14:paraId="54B619B7" w14:textId="77777777" w:rsidR="00A27279" w:rsidRPr="00CC13C4" w:rsidRDefault="00A27279" w:rsidP="00A27279">
      <w:pPr>
        <w:rPr>
          <w:rFonts w:asciiTheme="minorHAnsi" w:hAnsiTheme="minorHAnsi" w:cstheme="minorHAnsi"/>
          <w:sz w:val="22"/>
          <w:szCs w:val="22"/>
          <w:lang w:val="en-IN"/>
        </w:rPr>
      </w:pPr>
    </w:p>
    <w:p w14:paraId="69055C3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Ans: Mentioned below are the keywords that are used for writing a scenario:</w:t>
      </w:r>
    </w:p>
    <w:p w14:paraId="0DAFA8EA" w14:textId="77777777" w:rsidR="00A27279" w:rsidRPr="00CC13C4" w:rsidRDefault="00A27279" w:rsidP="00A27279">
      <w:pPr>
        <w:rPr>
          <w:rFonts w:asciiTheme="minorHAnsi" w:hAnsiTheme="minorHAnsi" w:cstheme="minorHAnsi"/>
          <w:sz w:val="22"/>
          <w:szCs w:val="22"/>
          <w:lang w:val="en-IN"/>
        </w:rPr>
      </w:pPr>
    </w:p>
    <w:p w14:paraId="26EFC0F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Given</w:t>
      </w:r>
    </w:p>
    <w:p w14:paraId="56C9D6A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When</w:t>
      </w:r>
    </w:p>
    <w:p w14:paraId="183BF31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Then</w:t>
      </w:r>
    </w:p>
    <w:p w14:paraId="4EE8DACC" w14:textId="64263A07" w:rsidR="00A27279"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And</w:t>
      </w:r>
    </w:p>
    <w:p w14:paraId="298D1BE6" w14:textId="77777777" w:rsidR="0077379D" w:rsidRPr="00CC13C4" w:rsidRDefault="0077379D" w:rsidP="00A27279">
      <w:pPr>
        <w:rPr>
          <w:rFonts w:asciiTheme="minorHAnsi" w:hAnsiTheme="minorHAnsi" w:cstheme="minorHAnsi"/>
          <w:sz w:val="22"/>
          <w:szCs w:val="22"/>
          <w:lang w:val="en-IN"/>
        </w:rPr>
      </w:pPr>
    </w:p>
    <w:p w14:paraId="561E951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Q #5) What is the purpose of Scenario Outline in Cucumber?</w:t>
      </w:r>
    </w:p>
    <w:p w14:paraId="6E4B1435" w14:textId="77777777" w:rsidR="00A27279" w:rsidRPr="00CC13C4" w:rsidRDefault="00A27279" w:rsidP="00A27279">
      <w:pPr>
        <w:rPr>
          <w:rFonts w:asciiTheme="minorHAnsi" w:hAnsiTheme="minorHAnsi" w:cstheme="minorHAnsi"/>
          <w:sz w:val="22"/>
          <w:szCs w:val="22"/>
          <w:lang w:val="en-IN"/>
        </w:rPr>
      </w:pPr>
    </w:p>
    <w:p w14:paraId="5153289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Ans: Scenario outline is a way of parameterization of scenarios. This is ideally used when the same scenario needs to be executed for multiple sets of data, however, the test steps remain the same. Scenario Outline must be followed by the keyword ‘Examples’, which specify the set of values for each parameter.</w:t>
      </w:r>
    </w:p>
    <w:p w14:paraId="7E48317E" w14:textId="77777777" w:rsidR="00A27279" w:rsidRPr="00CC13C4" w:rsidRDefault="00A27279" w:rsidP="00A27279">
      <w:pPr>
        <w:rPr>
          <w:rFonts w:asciiTheme="minorHAnsi" w:hAnsiTheme="minorHAnsi" w:cstheme="minorHAnsi"/>
          <w:sz w:val="22"/>
          <w:szCs w:val="22"/>
          <w:lang w:val="en-IN"/>
        </w:rPr>
      </w:pPr>
    </w:p>
    <w:p w14:paraId="329FA16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Q #6) What programming language is used by Cucumber?</w:t>
      </w:r>
    </w:p>
    <w:p w14:paraId="3100360D" w14:textId="77777777" w:rsidR="00A27279" w:rsidRPr="00CC13C4" w:rsidRDefault="00A27279" w:rsidP="00A27279">
      <w:pPr>
        <w:rPr>
          <w:rFonts w:asciiTheme="minorHAnsi" w:hAnsiTheme="minorHAnsi" w:cstheme="minorHAnsi"/>
          <w:sz w:val="22"/>
          <w:szCs w:val="22"/>
          <w:lang w:val="en-IN"/>
        </w:rPr>
      </w:pPr>
    </w:p>
    <w:p w14:paraId="702662B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Ans: Cucumber tool provides support for multiple programming languages such as Java, .Net, Ruby etc. It can also be integrated with multiple tools such as Selenium, Capybara etc.</w:t>
      </w:r>
    </w:p>
    <w:p w14:paraId="0BA51591" w14:textId="77777777" w:rsidR="00A27279" w:rsidRPr="00CC13C4" w:rsidRDefault="00A27279" w:rsidP="00A27279">
      <w:pPr>
        <w:rPr>
          <w:rFonts w:asciiTheme="minorHAnsi" w:hAnsiTheme="minorHAnsi" w:cstheme="minorHAnsi"/>
          <w:sz w:val="22"/>
          <w:szCs w:val="22"/>
          <w:lang w:val="en-IN"/>
        </w:rPr>
      </w:pPr>
    </w:p>
    <w:p w14:paraId="5739197E"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Q #7) What is the purpose of Step Definition file in Cucumber?</w:t>
      </w:r>
    </w:p>
    <w:p w14:paraId="4493CAFE" w14:textId="77777777" w:rsidR="00A27279" w:rsidRPr="00CC13C4" w:rsidRDefault="00A27279" w:rsidP="00A27279">
      <w:pPr>
        <w:rPr>
          <w:rFonts w:asciiTheme="minorHAnsi" w:hAnsiTheme="minorHAnsi" w:cstheme="minorHAnsi"/>
          <w:sz w:val="22"/>
          <w:szCs w:val="22"/>
          <w:lang w:val="en-IN"/>
        </w:rPr>
      </w:pPr>
    </w:p>
    <w:p w14:paraId="74DF526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Ans: A step definition file in Cucumber is used to segregate the feature files from the underlying code. Each step of the feature file can be mapped to a corresponding method on the Step Definition file.</w:t>
      </w:r>
    </w:p>
    <w:p w14:paraId="7E16779B" w14:textId="25741BFA"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While feature files are written in an easily understandable language such as Gherkin, Step Definition files are written in programming languages such as Java, .Net, Ruby etc.</w:t>
      </w:r>
    </w:p>
    <w:p w14:paraId="3EF770F1" w14:textId="77777777" w:rsidR="00A27279" w:rsidRPr="00CC13C4" w:rsidRDefault="00A27279" w:rsidP="00A27279">
      <w:pPr>
        <w:rPr>
          <w:rFonts w:asciiTheme="minorHAnsi" w:hAnsiTheme="minorHAnsi" w:cstheme="minorHAnsi"/>
          <w:sz w:val="22"/>
          <w:szCs w:val="22"/>
          <w:lang w:val="en-IN"/>
        </w:rPr>
      </w:pPr>
    </w:p>
    <w:p w14:paraId="35B49C4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Q #8) What are the major advantages of Cucumber framework?</w:t>
      </w:r>
    </w:p>
    <w:p w14:paraId="6CDD0C23" w14:textId="77777777" w:rsidR="00A27279" w:rsidRPr="00CC13C4" w:rsidRDefault="00A27279" w:rsidP="00A27279">
      <w:pPr>
        <w:rPr>
          <w:rFonts w:asciiTheme="minorHAnsi" w:hAnsiTheme="minorHAnsi" w:cstheme="minorHAnsi"/>
          <w:sz w:val="22"/>
          <w:szCs w:val="22"/>
          <w:lang w:val="en-IN"/>
        </w:rPr>
      </w:pPr>
    </w:p>
    <w:p w14:paraId="77279691" w14:textId="340D25A0"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Ans: Given below are the advantages of Cucumber Gherkin framework that make Cucumber an ideal choice for rapidly evolving </w:t>
      </w:r>
      <w:r w:rsidR="0077379D" w:rsidRPr="00CC13C4">
        <w:rPr>
          <w:rFonts w:asciiTheme="minorHAnsi" w:hAnsiTheme="minorHAnsi" w:cstheme="minorHAnsi"/>
          <w:sz w:val="22"/>
          <w:szCs w:val="22"/>
          <w:lang w:val="en-IN"/>
        </w:rPr>
        <w:t>agile</w:t>
      </w:r>
      <w:r w:rsidRPr="00CC13C4">
        <w:rPr>
          <w:rFonts w:asciiTheme="minorHAnsi" w:hAnsiTheme="minorHAnsi" w:cstheme="minorHAnsi"/>
          <w:sz w:val="22"/>
          <w:szCs w:val="22"/>
          <w:lang w:val="en-IN"/>
        </w:rPr>
        <w:t xml:space="preserve"> methodology in today’s corporate world.</w:t>
      </w:r>
    </w:p>
    <w:p w14:paraId="44C8429E" w14:textId="77777777" w:rsidR="00A27279" w:rsidRPr="00CC13C4" w:rsidRDefault="00A27279" w:rsidP="00A27279">
      <w:pPr>
        <w:rPr>
          <w:rFonts w:asciiTheme="minorHAnsi" w:hAnsiTheme="minorHAnsi" w:cstheme="minorHAnsi"/>
          <w:sz w:val="22"/>
          <w:szCs w:val="22"/>
          <w:lang w:val="en-IN"/>
        </w:rPr>
      </w:pPr>
    </w:p>
    <w:p w14:paraId="51B090AC" w14:textId="27AD8B73"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Cucumber is an open source </w:t>
      </w:r>
      <w:r w:rsidR="0077379D">
        <w:rPr>
          <w:rFonts w:asciiTheme="minorHAnsi" w:hAnsiTheme="minorHAnsi" w:cstheme="minorHAnsi"/>
          <w:sz w:val="22"/>
          <w:szCs w:val="22"/>
          <w:lang w:val="en-IN"/>
        </w:rPr>
        <w:t>framework</w:t>
      </w:r>
      <w:r w:rsidRPr="00CC13C4">
        <w:rPr>
          <w:rFonts w:asciiTheme="minorHAnsi" w:hAnsiTheme="minorHAnsi" w:cstheme="minorHAnsi"/>
          <w:sz w:val="22"/>
          <w:szCs w:val="22"/>
          <w:lang w:val="en-IN"/>
        </w:rPr>
        <w:t>.</w:t>
      </w:r>
    </w:p>
    <w:p w14:paraId="7DAAF83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Plain Text representation makes it easier for non-technical users to understand the scenarios.</w:t>
      </w:r>
    </w:p>
    <w:p w14:paraId="2300443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lastRenderedPageBreak/>
        <w:t>It bridges the communication gap between various project stakeholders such as Business Analysts, Developers, and Quality Assurance personnel.</w:t>
      </w:r>
    </w:p>
    <w:p w14:paraId="5C46F3A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Automation test cases developed using the Cucumber tool are easier to maintain and understand as well.</w:t>
      </w:r>
    </w:p>
    <w:p w14:paraId="28FD8A62" w14:textId="47CB70CD" w:rsidR="00A27279"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Easy to integrate with other tools such as Selenium and Capybara.</w:t>
      </w:r>
    </w:p>
    <w:p w14:paraId="62B340E3" w14:textId="77777777" w:rsidR="0077379D" w:rsidRPr="00CC13C4" w:rsidRDefault="0077379D" w:rsidP="00A27279">
      <w:pPr>
        <w:rPr>
          <w:rFonts w:asciiTheme="minorHAnsi" w:hAnsiTheme="minorHAnsi" w:cstheme="minorHAnsi"/>
          <w:sz w:val="22"/>
          <w:szCs w:val="22"/>
          <w:lang w:val="en-IN"/>
        </w:rPr>
      </w:pPr>
    </w:p>
    <w:p w14:paraId="560A97F0" w14:textId="78C2134F"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Q #9) Provide an example of a feature fil</w:t>
      </w:r>
      <w:r w:rsidR="0077379D">
        <w:rPr>
          <w:rFonts w:asciiTheme="minorHAnsi" w:hAnsiTheme="minorHAnsi" w:cstheme="minorHAnsi"/>
          <w:sz w:val="22"/>
          <w:szCs w:val="22"/>
          <w:lang w:val="en-IN"/>
        </w:rPr>
        <w:t>e using the Cucumber framework.</w:t>
      </w:r>
    </w:p>
    <w:p w14:paraId="6F73B10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Ans: Following is an Example of a feature file for the scenario ‘Login into the application’:</w:t>
      </w:r>
    </w:p>
    <w:p w14:paraId="445BF18D" w14:textId="77777777" w:rsidR="00A27279" w:rsidRPr="00CC13C4" w:rsidRDefault="00A27279" w:rsidP="00A27279">
      <w:pPr>
        <w:rPr>
          <w:rFonts w:asciiTheme="minorHAnsi" w:hAnsiTheme="minorHAnsi" w:cstheme="minorHAnsi"/>
          <w:sz w:val="22"/>
          <w:szCs w:val="22"/>
          <w:lang w:val="en-IN"/>
        </w:rPr>
      </w:pPr>
    </w:p>
    <w:p w14:paraId="164E801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Feature: Login to the application under test.</w:t>
      </w:r>
    </w:p>
    <w:p w14:paraId="5C95ED31" w14:textId="77777777" w:rsidR="00A27279" w:rsidRPr="00CC13C4" w:rsidRDefault="00A27279" w:rsidP="00A27279">
      <w:pPr>
        <w:rPr>
          <w:rFonts w:asciiTheme="minorHAnsi" w:hAnsiTheme="minorHAnsi" w:cstheme="minorHAnsi"/>
          <w:sz w:val="22"/>
          <w:szCs w:val="22"/>
          <w:lang w:val="en-IN"/>
        </w:rPr>
      </w:pPr>
    </w:p>
    <w:p w14:paraId="7EB9590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Scenario: Login to the application.</w:t>
      </w:r>
    </w:p>
    <w:p w14:paraId="27992E6C" w14:textId="77777777" w:rsidR="00A27279" w:rsidRPr="00CC13C4" w:rsidRDefault="00A27279" w:rsidP="00A27279">
      <w:pPr>
        <w:rPr>
          <w:rFonts w:asciiTheme="minorHAnsi" w:hAnsiTheme="minorHAnsi" w:cstheme="minorHAnsi"/>
          <w:sz w:val="22"/>
          <w:szCs w:val="22"/>
          <w:lang w:val="en-IN"/>
        </w:rPr>
      </w:pPr>
    </w:p>
    <w:p w14:paraId="3A96A6C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Given Open Chrome browser and launch the application.</w:t>
      </w:r>
    </w:p>
    <w:p w14:paraId="4089B77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When User enters the username onto the UserName field.</w:t>
      </w:r>
    </w:p>
    <w:p w14:paraId="7E50953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And User enters the password into the Password field.</w:t>
      </w:r>
    </w:p>
    <w:p w14:paraId="74794D4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When User clicks on the Login button.</w:t>
      </w:r>
    </w:p>
    <w:p w14:paraId="6C965EA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Then Validate if the user login is successful.</w:t>
      </w:r>
    </w:p>
    <w:p w14:paraId="5FBA1FFB" w14:textId="77777777" w:rsidR="00A27279" w:rsidRPr="00CC13C4" w:rsidRDefault="00A27279" w:rsidP="00A27279">
      <w:pPr>
        <w:rPr>
          <w:rFonts w:asciiTheme="minorHAnsi" w:hAnsiTheme="minorHAnsi" w:cstheme="minorHAnsi"/>
          <w:sz w:val="22"/>
          <w:szCs w:val="22"/>
          <w:lang w:val="en-IN"/>
        </w:rPr>
      </w:pPr>
    </w:p>
    <w:p w14:paraId="0269CF0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Q #10) Provide an example of Scenario Outline using Cucumber framework.</w:t>
      </w:r>
    </w:p>
    <w:p w14:paraId="303725A4" w14:textId="77777777" w:rsidR="00A27279" w:rsidRPr="00CC13C4" w:rsidRDefault="00A27279" w:rsidP="00A27279">
      <w:pPr>
        <w:rPr>
          <w:rFonts w:asciiTheme="minorHAnsi" w:hAnsiTheme="minorHAnsi" w:cstheme="minorHAnsi"/>
          <w:sz w:val="22"/>
          <w:szCs w:val="22"/>
          <w:lang w:val="en-IN"/>
        </w:rPr>
      </w:pPr>
    </w:p>
    <w:p w14:paraId="4EABDAF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Ans: The following is an Example of Scenario Outline keyword for the scenario ‘Upload a file’. Number of parameter values to be included in the feature file is based on the tester’s choice.</w:t>
      </w:r>
    </w:p>
    <w:p w14:paraId="31FC5D7F" w14:textId="77777777" w:rsidR="00A27279" w:rsidRPr="00CC13C4" w:rsidRDefault="00A27279" w:rsidP="00A27279">
      <w:pPr>
        <w:rPr>
          <w:rFonts w:asciiTheme="minorHAnsi" w:hAnsiTheme="minorHAnsi" w:cstheme="minorHAnsi"/>
          <w:sz w:val="22"/>
          <w:szCs w:val="22"/>
          <w:lang w:val="en-IN"/>
        </w:rPr>
      </w:pPr>
    </w:p>
    <w:p w14:paraId="399B9F3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Scenario Outline: Upload a file</w:t>
      </w:r>
    </w:p>
    <w:p w14:paraId="2237BECC" w14:textId="77777777" w:rsidR="00A27279" w:rsidRPr="00CC13C4" w:rsidRDefault="00A27279" w:rsidP="00A27279">
      <w:pPr>
        <w:rPr>
          <w:rFonts w:asciiTheme="minorHAnsi" w:hAnsiTheme="minorHAnsi" w:cstheme="minorHAnsi"/>
          <w:sz w:val="22"/>
          <w:szCs w:val="22"/>
          <w:lang w:val="en-IN"/>
        </w:rPr>
      </w:pPr>
    </w:p>
    <w:p w14:paraId="4F9F6C5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Given that the user is on upload file screen.</w:t>
      </w:r>
    </w:p>
    <w:p w14:paraId="320BB2A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When a user clicks on the Browse button.</w:t>
      </w:r>
    </w:p>
    <w:p w14:paraId="05D165D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And user enters &lt;filename&gt; onto the upload textbox.</w:t>
      </w:r>
    </w:p>
    <w:p w14:paraId="4D3DCE2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And user clicks on the enter button.</w:t>
      </w:r>
    </w:p>
    <w:p w14:paraId="571A026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Then verify that the file upload is successful.</w:t>
      </w:r>
    </w:p>
    <w:p w14:paraId="1BDB4CFD" w14:textId="77777777" w:rsidR="00A27279" w:rsidRPr="00CC13C4" w:rsidRDefault="00A27279" w:rsidP="00A27279">
      <w:pPr>
        <w:rPr>
          <w:rFonts w:asciiTheme="minorHAnsi" w:hAnsiTheme="minorHAnsi" w:cstheme="minorHAnsi"/>
          <w:sz w:val="22"/>
          <w:szCs w:val="22"/>
          <w:lang w:val="en-IN"/>
        </w:rPr>
      </w:pPr>
    </w:p>
    <w:p w14:paraId="47254D6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Examples:</w:t>
      </w:r>
    </w:p>
    <w:p w14:paraId="7D16DA1A" w14:textId="77777777" w:rsidR="00A27279" w:rsidRPr="00CC13C4" w:rsidRDefault="00A27279" w:rsidP="00A27279">
      <w:pPr>
        <w:rPr>
          <w:rFonts w:asciiTheme="minorHAnsi" w:hAnsiTheme="minorHAnsi" w:cstheme="minorHAnsi"/>
          <w:sz w:val="22"/>
          <w:szCs w:val="22"/>
          <w:lang w:val="en-IN"/>
        </w:rPr>
      </w:pPr>
    </w:p>
    <w:p w14:paraId="70BA236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|filename|</w:t>
      </w:r>
    </w:p>
    <w:p w14:paraId="2FED58A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|file1|</w:t>
      </w:r>
    </w:p>
    <w:p w14:paraId="3F6F9D1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|file2|</w:t>
      </w:r>
    </w:p>
    <w:p w14:paraId="37EB718C" w14:textId="77777777" w:rsidR="00A27279" w:rsidRPr="00CC13C4" w:rsidRDefault="00A27279" w:rsidP="00A27279">
      <w:pPr>
        <w:rPr>
          <w:rFonts w:asciiTheme="minorHAnsi" w:hAnsiTheme="minorHAnsi" w:cstheme="minorHAnsi"/>
          <w:sz w:val="22"/>
          <w:szCs w:val="22"/>
          <w:lang w:val="en-IN"/>
        </w:rPr>
      </w:pPr>
    </w:p>
    <w:p w14:paraId="5E6FE60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Q #11) What is the purpose of Behaviour Driven Development (BDD) methodology in the real world?</w:t>
      </w:r>
    </w:p>
    <w:p w14:paraId="05D91A34" w14:textId="77777777" w:rsidR="00A27279" w:rsidRPr="00CC13C4" w:rsidRDefault="00A27279" w:rsidP="00A27279">
      <w:pPr>
        <w:rPr>
          <w:rFonts w:asciiTheme="minorHAnsi" w:hAnsiTheme="minorHAnsi" w:cstheme="minorHAnsi"/>
          <w:sz w:val="22"/>
          <w:szCs w:val="22"/>
          <w:lang w:val="en-IN"/>
        </w:rPr>
      </w:pPr>
    </w:p>
    <w:p w14:paraId="74CEE71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Ans: BDD is a methodology to understand the functionality of an application in simple plain text representation.</w:t>
      </w:r>
    </w:p>
    <w:p w14:paraId="4083A7DB" w14:textId="77777777" w:rsidR="00A27279" w:rsidRPr="00CC13C4" w:rsidRDefault="00A27279" w:rsidP="00A27279">
      <w:pPr>
        <w:rPr>
          <w:rFonts w:asciiTheme="minorHAnsi" w:hAnsiTheme="minorHAnsi" w:cstheme="minorHAnsi"/>
          <w:sz w:val="22"/>
          <w:szCs w:val="22"/>
          <w:lang w:val="en-IN"/>
        </w:rPr>
      </w:pPr>
    </w:p>
    <w:p w14:paraId="15CB6264" w14:textId="063B3F21"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The main aim of </w:t>
      </w:r>
      <w:r w:rsidR="0077379D" w:rsidRPr="00CC13C4">
        <w:rPr>
          <w:rFonts w:asciiTheme="minorHAnsi" w:hAnsiTheme="minorHAnsi" w:cstheme="minorHAnsi"/>
          <w:sz w:val="22"/>
          <w:szCs w:val="22"/>
          <w:lang w:val="en-IN"/>
        </w:rPr>
        <w:t>Behaviour</w:t>
      </w:r>
      <w:r w:rsidRPr="00CC13C4">
        <w:rPr>
          <w:rFonts w:asciiTheme="minorHAnsi" w:hAnsiTheme="minorHAnsi" w:cstheme="minorHAnsi"/>
          <w:sz w:val="22"/>
          <w:szCs w:val="22"/>
          <w:lang w:val="en-IN"/>
        </w:rPr>
        <w:t xml:space="preserve"> Driven Development framework is to make various project roles such as Business Analysts, Quality Assurance, Developers, Support Team understand the application without diving deep into the technical aspects.</w:t>
      </w:r>
    </w:p>
    <w:p w14:paraId="368A4409" w14:textId="77777777" w:rsidR="00A27279" w:rsidRPr="00CC13C4" w:rsidRDefault="00A27279" w:rsidP="00A27279">
      <w:pPr>
        <w:rPr>
          <w:rFonts w:asciiTheme="minorHAnsi" w:hAnsiTheme="minorHAnsi" w:cstheme="minorHAnsi"/>
          <w:sz w:val="22"/>
          <w:szCs w:val="22"/>
          <w:lang w:val="en-IN"/>
        </w:rPr>
      </w:pPr>
    </w:p>
    <w:p w14:paraId="7160DF7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Q #12) What is the limit for the maximum number of scenarios that can be included in the feature file?</w:t>
      </w:r>
    </w:p>
    <w:p w14:paraId="2C69BC09" w14:textId="77777777" w:rsidR="00A27279" w:rsidRPr="00CC13C4" w:rsidRDefault="00A27279" w:rsidP="00A27279">
      <w:pPr>
        <w:rPr>
          <w:rFonts w:asciiTheme="minorHAnsi" w:hAnsiTheme="minorHAnsi" w:cstheme="minorHAnsi"/>
          <w:sz w:val="22"/>
          <w:szCs w:val="22"/>
          <w:lang w:val="en-IN"/>
        </w:rPr>
      </w:pPr>
    </w:p>
    <w:p w14:paraId="6F5F7D0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lastRenderedPageBreak/>
        <w:t>Ans: A feature file can contain a maximum of 10 scenarios, but the number can vary from project to project and from one organization to another. But it is generally advisable to limit the number of scenarios included in the feature file.</w:t>
      </w:r>
    </w:p>
    <w:p w14:paraId="3D4BAA77" w14:textId="77777777" w:rsidR="00A27279" w:rsidRPr="00CC13C4" w:rsidRDefault="00A27279" w:rsidP="00A27279">
      <w:pPr>
        <w:rPr>
          <w:rFonts w:asciiTheme="minorHAnsi" w:hAnsiTheme="minorHAnsi" w:cstheme="minorHAnsi"/>
          <w:sz w:val="22"/>
          <w:szCs w:val="22"/>
          <w:lang w:val="en-IN"/>
        </w:rPr>
      </w:pPr>
    </w:p>
    <w:p w14:paraId="1AD7711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Q #13) What is the use of Background keyword in Cucumber?</w:t>
      </w:r>
    </w:p>
    <w:p w14:paraId="56199136" w14:textId="77777777" w:rsidR="00A27279" w:rsidRPr="00CC13C4" w:rsidRDefault="00A27279" w:rsidP="00A27279">
      <w:pPr>
        <w:rPr>
          <w:rFonts w:asciiTheme="minorHAnsi" w:hAnsiTheme="minorHAnsi" w:cstheme="minorHAnsi"/>
          <w:sz w:val="22"/>
          <w:szCs w:val="22"/>
          <w:lang w:val="en-IN"/>
        </w:rPr>
      </w:pPr>
    </w:p>
    <w:p w14:paraId="2DE49E0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Ans: Background keyword is used to group multiple given statements into a single group. This is generally used when the same set of given statements are repeated in each scenario of the feature file.</w:t>
      </w:r>
    </w:p>
    <w:p w14:paraId="368E80F4" w14:textId="77777777" w:rsidR="00A27279" w:rsidRPr="00CC13C4" w:rsidRDefault="00A27279" w:rsidP="00A27279">
      <w:pPr>
        <w:rPr>
          <w:rFonts w:asciiTheme="minorHAnsi" w:hAnsiTheme="minorHAnsi" w:cstheme="minorHAnsi"/>
          <w:sz w:val="22"/>
          <w:szCs w:val="22"/>
          <w:lang w:val="en-IN"/>
        </w:rPr>
      </w:pPr>
    </w:p>
    <w:p w14:paraId="13F5DC6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Q #14) What symbol is used for parameterization in Cucumber?</w:t>
      </w:r>
    </w:p>
    <w:p w14:paraId="5A14DAAB" w14:textId="77777777" w:rsidR="00A27279" w:rsidRPr="00CC13C4" w:rsidRDefault="00A27279" w:rsidP="00A27279">
      <w:pPr>
        <w:rPr>
          <w:rFonts w:asciiTheme="minorHAnsi" w:hAnsiTheme="minorHAnsi" w:cstheme="minorHAnsi"/>
          <w:sz w:val="22"/>
          <w:szCs w:val="22"/>
          <w:lang w:val="en-IN"/>
        </w:rPr>
      </w:pPr>
    </w:p>
    <w:p w14:paraId="6D15B30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Ans: Pipe symbol (|) is used to specify one or more parameter values in a feature file.</w:t>
      </w:r>
    </w:p>
    <w:p w14:paraId="748101E1" w14:textId="77777777" w:rsidR="00A27279" w:rsidRPr="00CC13C4" w:rsidRDefault="00A27279" w:rsidP="00A27279">
      <w:pPr>
        <w:rPr>
          <w:rFonts w:asciiTheme="minorHAnsi" w:hAnsiTheme="minorHAnsi" w:cstheme="minorHAnsi"/>
          <w:sz w:val="22"/>
          <w:szCs w:val="22"/>
          <w:lang w:val="en-IN"/>
        </w:rPr>
      </w:pPr>
    </w:p>
    <w:p w14:paraId="143210B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Q #15) What is the purpose of Examples keyword in Cucumber?</w:t>
      </w:r>
    </w:p>
    <w:p w14:paraId="5FB93A8A" w14:textId="77777777" w:rsidR="00A27279" w:rsidRPr="00CC13C4" w:rsidRDefault="00A27279" w:rsidP="00A27279">
      <w:pPr>
        <w:rPr>
          <w:rFonts w:asciiTheme="minorHAnsi" w:hAnsiTheme="minorHAnsi" w:cstheme="minorHAnsi"/>
          <w:sz w:val="22"/>
          <w:szCs w:val="22"/>
          <w:lang w:val="en-IN"/>
        </w:rPr>
      </w:pPr>
    </w:p>
    <w:p w14:paraId="6007A11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Ans: Examples keyword is used to specify values for each parameter used in the scenario. Scenario Outline keyword must always be followed by the keyword Examples.</w:t>
      </w:r>
    </w:p>
    <w:p w14:paraId="1FBBCAD8" w14:textId="77777777" w:rsidR="00A27279" w:rsidRPr="00CC13C4" w:rsidRDefault="00A27279" w:rsidP="00A27279">
      <w:pPr>
        <w:rPr>
          <w:rFonts w:asciiTheme="minorHAnsi" w:hAnsiTheme="minorHAnsi" w:cstheme="minorHAnsi"/>
          <w:sz w:val="22"/>
          <w:szCs w:val="22"/>
          <w:lang w:val="en-IN"/>
        </w:rPr>
      </w:pPr>
    </w:p>
    <w:p w14:paraId="026191F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Q #16) What is the file extension for a feature file?</w:t>
      </w:r>
    </w:p>
    <w:p w14:paraId="742A88B9" w14:textId="77777777" w:rsidR="00A27279" w:rsidRPr="00CC13C4" w:rsidRDefault="00A27279" w:rsidP="00A27279">
      <w:pPr>
        <w:rPr>
          <w:rFonts w:asciiTheme="minorHAnsi" w:hAnsiTheme="minorHAnsi" w:cstheme="minorHAnsi"/>
          <w:sz w:val="22"/>
          <w:szCs w:val="22"/>
          <w:lang w:val="en-IN"/>
        </w:rPr>
      </w:pPr>
    </w:p>
    <w:p w14:paraId="1ECC1E0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Ans: File Extension for a feature file is .feature. A feature file is ideally written in a notepad file and is saved with the extension feature.</w:t>
      </w:r>
    </w:p>
    <w:p w14:paraId="17A947B7" w14:textId="77777777" w:rsidR="00A27279" w:rsidRPr="00CC13C4" w:rsidRDefault="00A27279" w:rsidP="00A27279">
      <w:pPr>
        <w:rPr>
          <w:rFonts w:asciiTheme="minorHAnsi" w:hAnsiTheme="minorHAnsi" w:cstheme="minorHAnsi"/>
          <w:sz w:val="22"/>
          <w:szCs w:val="22"/>
          <w:lang w:val="en-IN"/>
        </w:rPr>
      </w:pPr>
    </w:p>
    <w:p w14:paraId="5431086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Q #17) Provide an example of step definition file in Cucumber.</w:t>
      </w:r>
    </w:p>
    <w:p w14:paraId="781C37D9" w14:textId="77777777" w:rsidR="00A27279" w:rsidRPr="00CC13C4" w:rsidRDefault="00A27279" w:rsidP="00A27279">
      <w:pPr>
        <w:rPr>
          <w:rFonts w:asciiTheme="minorHAnsi" w:hAnsiTheme="minorHAnsi" w:cstheme="minorHAnsi"/>
          <w:sz w:val="22"/>
          <w:szCs w:val="22"/>
          <w:lang w:val="en-IN"/>
        </w:rPr>
      </w:pPr>
    </w:p>
    <w:p w14:paraId="6D97774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Ans: Step definition corresponding to the step “Open Chrome browser and launch the application” may look like the code mentioned below:</w:t>
      </w:r>
    </w:p>
    <w:p w14:paraId="66C75A38" w14:textId="77777777" w:rsidR="00A27279" w:rsidRPr="00CC13C4" w:rsidRDefault="00A27279" w:rsidP="00A27279">
      <w:pPr>
        <w:rPr>
          <w:rFonts w:asciiTheme="minorHAnsi" w:hAnsiTheme="minorHAnsi" w:cstheme="minorHAnsi"/>
          <w:sz w:val="22"/>
          <w:szCs w:val="22"/>
          <w:lang w:val="en-IN"/>
        </w:rPr>
      </w:pPr>
    </w:p>
    <w:p w14:paraId="08DD138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@Given("^Open Chrome browser and launch the application$")</w:t>
      </w:r>
    </w:p>
    <w:p w14:paraId="2443CFB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public void openBrowser()</w:t>
      </w:r>
    </w:p>
    <w:p w14:paraId="5884112B" w14:textId="77777777" w:rsidR="00A27279" w:rsidRPr="00CC13C4" w:rsidRDefault="00A27279" w:rsidP="00A27279">
      <w:pPr>
        <w:rPr>
          <w:rFonts w:asciiTheme="minorHAnsi" w:hAnsiTheme="minorHAnsi" w:cstheme="minorHAnsi"/>
          <w:sz w:val="22"/>
          <w:szCs w:val="22"/>
          <w:lang w:val="en-IN"/>
        </w:rPr>
      </w:pPr>
    </w:p>
    <w:p w14:paraId="5D93843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p>
    <w:p w14:paraId="7F44643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driver = new ChromeDriver();</w:t>
      </w:r>
    </w:p>
    <w:p w14:paraId="7DC6305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driver.manage().window().maximize();</w:t>
      </w:r>
    </w:p>
    <w:p w14:paraId="3739F5E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driver.get("www.facebook.com");</w:t>
      </w:r>
    </w:p>
    <w:p w14:paraId="459AF5C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p>
    <w:p w14:paraId="64D3DE3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Q #18) What is the purpose of Cucumber Options tag?</w:t>
      </w:r>
    </w:p>
    <w:p w14:paraId="2F008E5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Ans: Cucumber Options tag is used to provide a link between the feature files and step definition files. Each step of the feature file is mapped to a corresponding method on the step definition file.</w:t>
      </w:r>
    </w:p>
    <w:p w14:paraId="436084F4" w14:textId="77777777" w:rsidR="00A27279" w:rsidRPr="00CC13C4" w:rsidRDefault="00A27279" w:rsidP="00A27279">
      <w:pPr>
        <w:rPr>
          <w:rFonts w:asciiTheme="minorHAnsi" w:hAnsiTheme="minorHAnsi" w:cstheme="minorHAnsi"/>
          <w:sz w:val="22"/>
          <w:szCs w:val="22"/>
          <w:lang w:val="en-IN"/>
        </w:rPr>
      </w:pPr>
    </w:p>
    <w:p w14:paraId="68D9621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Below is the syntax of Cucumber Options tag:</w:t>
      </w:r>
    </w:p>
    <w:p w14:paraId="76946025" w14:textId="77777777" w:rsidR="00A27279" w:rsidRPr="00CC13C4" w:rsidRDefault="00A27279" w:rsidP="00A27279">
      <w:pPr>
        <w:rPr>
          <w:rFonts w:asciiTheme="minorHAnsi" w:hAnsiTheme="minorHAnsi" w:cstheme="minorHAnsi"/>
          <w:sz w:val="22"/>
          <w:szCs w:val="22"/>
          <w:lang w:val="en-IN"/>
        </w:rPr>
      </w:pPr>
    </w:p>
    <w:p w14:paraId="35396533" w14:textId="313B9ABC" w:rsidR="00A27279"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@CucumberOptions(features="Features",glue={"StepDefinition"})</w:t>
      </w:r>
    </w:p>
    <w:p w14:paraId="56ABEA0C" w14:textId="1C3EC0B4" w:rsidR="008A0597" w:rsidRDefault="008A0597" w:rsidP="00A27279">
      <w:pPr>
        <w:rPr>
          <w:rFonts w:asciiTheme="minorHAnsi" w:hAnsiTheme="minorHAnsi" w:cstheme="minorHAnsi"/>
          <w:sz w:val="22"/>
          <w:szCs w:val="22"/>
          <w:lang w:val="en-IN"/>
        </w:rPr>
      </w:pPr>
    </w:p>
    <w:p w14:paraId="2E7373E9" w14:textId="77777777" w:rsidR="008A0597" w:rsidRPr="00CC13C4" w:rsidRDefault="008A0597" w:rsidP="00A27279">
      <w:pPr>
        <w:rPr>
          <w:rFonts w:asciiTheme="minorHAnsi" w:hAnsiTheme="minorHAnsi" w:cstheme="minorHAnsi"/>
          <w:sz w:val="22"/>
          <w:szCs w:val="22"/>
          <w:lang w:val="en-IN"/>
        </w:rPr>
      </w:pPr>
    </w:p>
    <w:p w14:paraId="75EC35C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Q #19) How can Cucumber be integrated with Selenium WebDriver?</w:t>
      </w:r>
    </w:p>
    <w:p w14:paraId="01D92FB4" w14:textId="77777777" w:rsidR="00A27279" w:rsidRPr="00CC13C4" w:rsidRDefault="00A27279" w:rsidP="00A27279">
      <w:pPr>
        <w:rPr>
          <w:rFonts w:asciiTheme="minorHAnsi" w:hAnsiTheme="minorHAnsi" w:cstheme="minorHAnsi"/>
          <w:sz w:val="22"/>
          <w:szCs w:val="22"/>
          <w:lang w:val="en-IN"/>
        </w:rPr>
      </w:pPr>
    </w:p>
    <w:p w14:paraId="36E889E1" w14:textId="1351CEE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Ans: Cucumber can be integrated with Selenium webdriver by downl</w:t>
      </w:r>
      <w:r w:rsidR="008A0597">
        <w:rPr>
          <w:rFonts w:asciiTheme="minorHAnsi" w:hAnsiTheme="minorHAnsi" w:cstheme="minorHAnsi"/>
          <w:sz w:val="22"/>
          <w:szCs w:val="22"/>
          <w:lang w:val="en-IN"/>
        </w:rPr>
        <w:t>oading the necessary JAR files.</w:t>
      </w:r>
    </w:p>
    <w:p w14:paraId="11FE3D2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Given below are the list of JAR files that are to be downloaded for using Cucumber with Selenium web driver:</w:t>
      </w:r>
    </w:p>
    <w:p w14:paraId="617D6D44" w14:textId="77777777" w:rsidR="00A27279" w:rsidRPr="00CC13C4" w:rsidRDefault="00A27279" w:rsidP="00A27279">
      <w:pPr>
        <w:rPr>
          <w:rFonts w:asciiTheme="minorHAnsi" w:hAnsiTheme="minorHAnsi" w:cstheme="minorHAnsi"/>
          <w:sz w:val="22"/>
          <w:szCs w:val="22"/>
          <w:lang w:val="en-IN"/>
        </w:rPr>
      </w:pPr>
    </w:p>
    <w:p w14:paraId="23D5B0F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cucumber-core-1.2.2.jar</w:t>
      </w:r>
    </w:p>
    <w:p w14:paraId="57F2660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cucumber-java-1.2.2.jar</w:t>
      </w:r>
    </w:p>
    <w:p w14:paraId="09409E7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cucumber-junit-1.2.2.jar</w:t>
      </w:r>
    </w:p>
    <w:p w14:paraId="0F0B199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cucumber-jvm-deps-1.0.3.jar</w:t>
      </w:r>
    </w:p>
    <w:p w14:paraId="37E2573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cucumber-reporting-0.1.0.jar</w:t>
      </w:r>
    </w:p>
    <w:p w14:paraId="013938F2" w14:textId="447B3EFF" w:rsidR="00A27279"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gherkin-2.12.2.jar</w:t>
      </w:r>
    </w:p>
    <w:p w14:paraId="472C96A0" w14:textId="149B57BD" w:rsidR="008A0597" w:rsidRDefault="008A0597" w:rsidP="00A27279">
      <w:pPr>
        <w:rPr>
          <w:rFonts w:asciiTheme="minorHAnsi" w:hAnsiTheme="minorHAnsi" w:cstheme="minorHAnsi"/>
          <w:sz w:val="22"/>
          <w:szCs w:val="22"/>
          <w:lang w:val="en-IN"/>
        </w:rPr>
      </w:pPr>
    </w:p>
    <w:p w14:paraId="26819872" w14:textId="77777777" w:rsidR="008A0597" w:rsidRPr="00CC13C4" w:rsidRDefault="008A0597" w:rsidP="00A27279">
      <w:pPr>
        <w:rPr>
          <w:rFonts w:asciiTheme="minorHAnsi" w:hAnsiTheme="minorHAnsi" w:cstheme="minorHAnsi"/>
          <w:sz w:val="22"/>
          <w:szCs w:val="22"/>
          <w:lang w:val="en-IN"/>
        </w:rPr>
      </w:pPr>
    </w:p>
    <w:p w14:paraId="0B4A4C7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Q #20) When is Cucumber used in real time?</w:t>
      </w:r>
    </w:p>
    <w:p w14:paraId="3C64660C" w14:textId="77777777" w:rsidR="00A27279" w:rsidRPr="00CC13C4" w:rsidRDefault="00A27279" w:rsidP="00A27279">
      <w:pPr>
        <w:rPr>
          <w:rFonts w:asciiTheme="minorHAnsi" w:hAnsiTheme="minorHAnsi" w:cstheme="minorHAnsi"/>
          <w:sz w:val="22"/>
          <w:szCs w:val="22"/>
          <w:lang w:val="en-IN"/>
        </w:rPr>
      </w:pPr>
    </w:p>
    <w:p w14:paraId="72ABA02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Ans: Cucumber tool is generally used in real time to write acceptance tests for an application. It is generally used by non-technical people such as Business Analysts, Functional Testers etc.</w:t>
      </w:r>
    </w:p>
    <w:p w14:paraId="3D2BECC2" w14:textId="77777777" w:rsidR="00A27279" w:rsidRPr="00CC13C4" w:rsidRDefault="00A27279" w:rsidP="00A27279">
      <w:pPr>
        <w:rPr>
          <w:rFonts w:asciiTheme="minorHAnsi" w:hAnsiTheme="minorHAnsi" w:cstheme="minorHAnsi"/>
          <w:sz w:val="22"/>
          <w:szCs w:val="22"/>
          <w:lang w:val="en-IN"/>
        </w:rPr>
      </w:pPr>
    </w:p>
    <w:p w14:paraId="59269A3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Q #21) Provide an example of Background keyword in Cucumber.</w:t>
      </w:r>
    </w:p>
    <w:p w14:paraId="38F79569" w14:textId="77777777" w:rsidR="00A27279" w:rsidRPr="00CC13C4" w:rsidRDefault="00A27279" w:rsidP="00A27279">
      <w:pPr>
        <w:rPr>
          <w:rFonts w:asciiTheme="minorHAnsi" w:hAnsiTheme="minorHAnsi" w:cstheme="minorHAnsi"/>
          <w:sz w:val="22"/>
          <w:szCs w:val="22"/>
          <w:lang w:val="en-IN"/>
        </w:rPr>
      </w:pPr>
    </w:p>
    <w:p w14:paraId="631E2674" w14:textId="7D0AAD9A" w:rsidR="00A27279" w:rsidRPr="00CC13C4" w:rsidRDefault="008A0597" w:rsidP="00A27279">
      <w:pPr>
        <w:rPr>
          <w:rFonts w:asciiTheme="minorHAnsi" w:hAnsiTheme="minorHAnsi" w:cstheme="minorHAnsi"/>
          <w:sz w:val="22"/>
          <w:szCs w:val="22"/>
          <w:lang w:val="en-IN"/>
        </w:rPr>
      </w:pPr>
      <w:r>
        <w:rPr>
          <w:rFonts w:asciiTheme="minorHAnsi" w:hAnsiTheme="minorHAnsi" w:cstheme="minorHAnsi"/>
          <w:sz w:val="22"/>
          <w:szCs w:val="22"/>
          <w:lang w:val="en-IN"/>
        </w:rPr>
        <w:t xml:space="preserve">Ans:  </w:t>
      </w:r>
      <w:r w:rsidR="00A27279" w:rsidRPr="00CC13C4">
        <w:rPr>
          <w:rFonts w:asciiTheme="minorHAnsi" w:hAnsiTheme="minorHAnsi" w:cstheme="minorHAnsi"/>
          <w:sz w:val="22"/>
          <w:szCs w:val="22"/>
          <w:lang w:val="en-IN"/>
        </w:rPr>
        <w:t>Background: Given user is on the application login page.</w:t>
      </w:r>
    </w:p>
    <w:p w14:paraId="16B62196" w14:textId="77777777" w:rsidR="00A27279" w:rsidRPr="00CC13C4" w:rsidRDefault="00A27279" w:rsidP="00A27279">
      <w:pPr>
        <w:rPr>
          <w:rFonts w:asciiTheme="minorHAnsi" w:hAnsiTheme="minorHAnsi" w:cstheme="minorHAnsi"/>
          <w:sz w:val="22"/>
          <w:szCs w:val="22"/>
          <w:lang w:val="en-IN"/>
        </w:rPr>
      </w:pPr>
    </w:p>
    <w:p w14:paraId="64332B1E"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Q #22) What is the use of Behavior Driven Development in Agile methodology?</w:t>
      </w:r>
    </w:p>
    <w:p w14:paraId="1A09FD82" w14:textId="77777777" w:rsidR="00A27279" w:rsidRPr="00CC13C4" w:rsidRDefault="00A27279" w:rsidP="00A27279">
      <w:pPr>
        <w:rPr>
          <w:rFonts w:asciiTheme="minorHAnsi" w:hAnsiTheme="minorHAnsi" w:cstheme="minorHAnsi"/>
          <w:sz w:val="22"/>
          <w:szCs w:val="22"/>
          <w:lang w:val="en-IN"/>
        </w:rPr>
      </w:pPr>
    </w:p>
    <w:p w14:paraId="0C4F356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Ans: The advantages of Behavior Driven Development are best realized when non-technical users such as Business Analysts use BDD to draft requirements and provide the same to the developers for implementation.</w:t>
      </w:r>
    </w:p>
    <w:p w14:paraId="55BF72D9" w14:textId="77777777" w:rsidR="00A27279" w:rsidRPr="00CC13C4" w:rsidRDefault="00A27279" w:rsidP="00A27279">
      <w:pPr>
        <w:rPr>
          <w:rFonts w:asciiTheme="minorHAnsi" w:hAnsiTheme="minorHAnsi" w:cstheme="minorHAnsi"/>
          <w:sz w:val="22"/>
          <w:szCs w:val="22"/>
          <w:lang w:val="en-IN"/>
        </w:rPr>
      </w:pPr>
    </w:p>
    <w:p w14:paraId="2CA5D9E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In Agile methodology, user stories can be written in the format of feature file and the same can be taken up for implementation by the developers.</w:t>
      </w:r>
    </w:p>
    <w:p w14:paraId="71A56269" w14:textId="77777777" w:rsidR="00A27279" w:rsidRPr="00CC13C4" w:rsidRDefault="00A27279" w:rsidP="00A27279">
      <w:pPr>
        <w:rPr>
          <w:rFonts w:asciiTheme="minorHAnsi" w:hAnsiTheme="minorHAnsi" w:cstheme="minorHAnsi"/>
          <w:sz w:val="22"/>
          <w:szCs w:val="22"/>
          <w:lang w:val="en-IN"/>
        </w:rPr>
      </w:pPr>
    </w:p>
    <w:p w14:paraId="70BD3AC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Q #23) Explain the purpose of keywords that are used for writing a scenario in Cucumber.</w:t>
      </w:r>
    </w:p>
    <w:p w14:paraId="268495AC" w14:textId="77777777" w:rsidR="00A27279" w:rsidRPr="00CC13C4" w:rsidRDefault="00A27279" w:rsidP="00A27279">
      <w:pPr>
        <w:rPr>
          <w:rFonts w:asciiTheme="minorHAnsi" w:hAnsiTheme="minorHAnsi" w:cstheme="minorHAnsi"/>
          <w:sz w:val="22"/>
          <w:szCs w:val="22"/>
          <w:lang w:val="en-IN"/>
        </w:rPr>
      </w:pPr>
    </w:p>
    <w:p w14:paraId="476EB5E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Ans: “Given” keyword is used to specify a precondition for the scenario. When a keyword is used to specify an operation to be performed. The keyword is used to specify the expected result of a performed action. “And” keyword is used to join one or more statements together into a single statement.</w:t>
      </w:r>
    </w:p>
    <w:p w14:paraId="7D46727A" w14:textId="77777777" w:rsidR="00A27279" w:rsidRPr="00CC13C4" w:rsidRDefault="00A27279" w:rsidP="00A27279">
      <w:pPr>
        <w:rPr>
          <w:rFonts w:asciiTheme="minorHAnsi" w:hAnsiTheme="minorHAnsi" w:cstheme="minorHAnsi"/>
          <w:sz w:val="22"/>
          <w:szCs w:val="22"/>
          <w:lang w:val="en-IN"/>
        </w:rPr>
      </w:pPr>
    </w:p>
    <w:p w14:paraId="12A2BEA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Q #24) What is the name of the plugin that is used to integrate Eclipse with Cucumber?</w:t>
      </w:r>
    </w:p>
    <w:p w14:paraId="08793B7B" w14:textId="77777777" w:rsidR="00A27279" w:rsidRPr="00CC13C4" w:rsidRDefault="00A27279" w:rsidP="00A27279">
      <w:pPr>
        <w:rPr>
          <w:rFonts w:asciiTheme="minorHAnsi" w:hAnsiTheme="minorHAnsi" w:cstheme="minorHAnsi"/>
          <w:sz w:val="22"/>
          <w:szCs w:val="22"/>
          <w:lang w:val="en-IN"/>
        </w:rPr>
      </w:pPr>
    </w:p>
    <w:p w14:paraId="2DEB883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Ans: Cucumber Natural Plugin is the plugin that is used to integrate Eclipse with Cucumber.</w:t>
      </w:r>
    </w:p>
    <w:p w14:paraId="3FD692F5" w14:textId="77777777" w:rsidR="00A27279" w:rsidRPr="00CC13C4" w:rsidRDefault="00A27279" w:rsidP="00A27279">
      <w:pPr>
        <w:rPr>
          <w:rFonts w:asciiTheme="minorHAnsi" w:hAnsiTheme="minorHAnsi" w:cstheme="minorHAnsi"/>
          <w:sz w:val="22"/>
          <w:szCs w:val="22"/>
          <w:lang w:val="en-IN"/>
        </w:rPr>
      </w:pPr>
    </w:p>
    <w:p w14:paraId="25D0921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Q #25) What is the meaning of TestRunner class in Cucumber?</w:t>
      </w:r>
    </w:p>
    <w:p w14:paraId="4D80D145" w14:textId="77777777" w:rsidR="00A27279" w:rsidRPr="00CC13C4" w:rsidRDefault="00A27279" w:rsidP="00A27279">
      <w:pPr>
        <w:rPr>
          <w:rFonts w:asciiTheme="minorHAnsi" w:hAnsiTheme="minorHAnsi" w:cstheme="minorHAnsi"/>
          <w:sz w:val="22"/>
          <w:szCs w:val="22"/>
          <w:lang w:val="en-IN"/>
        </w:rPr>
      </w:pPr>
    </w:p>
    <w:p w14:paraId="61E9334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Ans: TestRunner class is used to provide the link between feature file and step definition file. Below is the sample representation of how TestRunner class will look like. A TestRunner class is generally an empty class with no class definition.</w:t>
      </w:r>
    </w:p>
    <w:p w14:paraId="4A605A18" w14:textId="77777777" w:rsidR="00A27279" w:rsidRPr="00CC13C4" w:rsidRDefault="00A27279" w:rsidP="00A27279">
      <w:pPr>
        <w:rPr>
          <w:rFonts w:asciiTheme="minorHAnsi" w:hAnsiTheme="minorHAnsi" w:cstheme="minorHAnsi"/>
          <w:sz w:val="22"/>
          <w:szCs w:val="22"/>
          <w:lang w:val="en-IN"/>
        </w:rPr>
      </w:pPr>
    </w:p>
    <w:p w14:paraId="6D6D32DE"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Q #26) Provide an example of TestRunner class in Cucumber.</w:t>
      </w:r>
    </w:p>
    <w:p w14:paraId="11455AEC" w14:textId="77777777" w:rsidR="00A27279" w:rsidRPr="00CC13C4" w:rsidRDefault="00A27279" w:rsidP="00A27279">
      <w:pPr>
        <w:rPr>
          <w:rFonts w:asciiTheme="minorHAnsi" w:hAnsiTheme="minorHAnsi" w:cstheme="minorHAnsi"/>
          <w:sz w:val="22"/>
          <w:szCs w:val="22"/>
          <w:lang w:val="en-IN"/>
        </w:rPr>
      </w:pPr>
    </w:p>
    <w:p w14:paraId="2CBDD55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Ans:</w:t>
      </w:r>
    </w:p>
    <w:p w14:paraId="09AE60FF" w14:textId="77777777" w:rsidR="00A27279" w:rsidRPr="00CC13C4" w:rsidRDefault="00A27279" w:rsidP="00A27279">
      <w:pPr>
        <w:rPr>
          <w:rFonts w:asciiTheme="minorHAnsi" w:hAnsiTheme="minorHAnsi" w:cstheme="minorHAnsi"/>
          <w:sz w:val="22"/>
          <w:szCs w:val="22"/>
          <w:lang w:val="en-IN"/>
        </w:rPr>
      </w:pPr>
    </w:p>
    <w:p w14:paraId="01CBC9D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Package com.sample.TestRunner</w:t>
      </w:r>
    </w:p>
    <w:p w14:paraId="020A0CBA" w14:textId="77777777" w:rsidR="00A27279" w:rsidRPr="00CC13C4" w:rsidRDefault="00A27279" w:rsidP="00A27279">
      <w:pPr>
        <w:rPr>
          <w:rFonts w:asciiTheme="minorHAnsi" w:hAnsiTheme="minorHAnsi" w:cstheme="minorHAnsi"/>
          <w:sz w:val="22"/>
          <w:szCs w:val="22"/>
          <w:lang w:val="en-IN"/>
        </w:rPr>
      </w:pPr>
    </w:p>
    <w:p w14:paraId="5696FF1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importorg.junit.runner.RunWith; </w:t>
      </w:r>
    </w:p>
    <w:p w14:paraId="79C4AC5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lastRenderedPageBreak/>
        <w:t xml:space="preserve">importcucumber.api.CucumberOptions; </w:t>
      </w:r>
    </w:p>
    <w:p w14:paraId="0914E83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importcucumber.api.junit.Cucumber;</w:t>
      </w:r>
    </w:p>
    <w:p w14:paraId="021C5E12" w14:textId="77777777" w:rsidR="00A27279" w:rsidRPr="00CC13C4" w:rsidRDefault="00A27279" w:rsidP="00A27279">
      <w:pPr>
        <w:rPr>
          <w:rFonts w:asciiTheme="minorHAnsi" w:hAnsiTheme="minorHAnsi" w:cstheme="minorHAnsi"/>
          <w:sz w:val="22"/>
          <w:szCs w:val="22"/>
          <w:lang w:val="en-IN"/>
        </w:rPr>
      </w:pPr>
    </w:p>
    <w:p w14:paraId="155189D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@RunWith(Cucumber.class) </w:t>
      </w:r>
    </w:p>
    <w:p w14:paraId="7421EAE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@CucumberOptions(features="Features",glue={"StepDefinition"}) </w:t>
      </w:r>
    </w:p>
    <w:p w14:paraId="543C883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public class Runner </w:t>
      </w:r>
    </w:p>
    <w:p w14:paraId="31417A2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p>
    <w:p w14:paraId="37F8B091" w14:textId="01A58A14" w:rsidR="00A27279"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t>
      </w:r>
    </w:p>
    <w:p w14:paraId="46AED33E" w14:textId="77777777" w:rsidR="007B6F6A" w:rsidRPr="00CC13C4" w:rsidRDefault="007B6F6A" w:rsidP="00A27279">
      <w:pPr>
        <w:rPr>
          <w:rFonts w:asciiTheme="minorHAnsi" w:hAnsiTheme="minorHAnsi" w:cstheme="minorHAnsi"/>
          <w:sz w:val="22"/>
          <w:szCs w:val="22"/>
          <w:lang w:val="en-IN"/>
        </w:rPr>
      </w:pPr>
    </w:p>
    <w:p w14:paraId="5A9A888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Q #27) What is the starting point of execution for feature files?</w:t>
      </w:r>
    </w:p>
    <w:p w14:paraId="7575C6A3" w14:textId="77777777" w:rsidR="00A27279" w:rsidRPr="00CC13C4" w:rsidRDefault="00A27279" w:rsidP="00A27279">
      <w:pPr>
        <w:rPr>
          <w:rFonts w:asciiTheme="minorHAnsi" w:hAnsiTheme="minorHAnsi" w:cstheme="minorHAnsi"/>
          <w:sz w:val="22"/>
          <w:szCs w:val="22"/>
          <w:lang w:val="en-IN"/>
        </w:rPr>
      </w:pPr>
    </w:p>
    <w:p w14:paraId="4252629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Ans: When integrated with Selenium, the starting point of execution must be from TestRunner class.</w:t>
      </w:r>
    </w:p>
    <w:p w14:paraId="6D9DDD33" w14:textId="77777777" w:rsidR="00A27279" w:rsidRPr="00CC13C4" w:rsidRDefault="00A27279" w:rsidP="00A27279">
      <w:pPr>
        <w:rPr>
          <w:rFonts w:asciiTheme="minorHAnsi" w:hAnsiTheme="minorHAnsi" w:cstheme="minorHAnsi"/>
          <w:sz w:val="22"/>
          <w:szCs w:val="22"/>
          <w:lang w:val="en-IN"/>
        </w:rPr>
      </w:pPr>
    </w:p>
    <w:p w14:paraId="5C3BE84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Q #28) Should any code be written within TestRunner class?</w:t>
      </w:r>
    </w:p>
    <w:p w14:paraId="014A1A33" w14:textId="77777777" w:rsidR="00A27279" w:rsidRPr="00CC13C4" w:rsidRDefault="00A27279" w:rsidP="00A27279">
      <w:pPr>
        <w:rPr>
          <w:rFonts w:asciiTheme="minorHAnsi" w:hAnsiTheme="minorHAnsi" w:cstheme="minorHAnsi"/>
          <w:sz w:val="22"/>
          <w:szCs w:val="22"/>
          <w:lang w:val="en-IN"/>
        </w:rPr>
      </w:pPr>
    </w:p>
    <w:p w14:paraId="12DBD16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Ans: No code should be written under the TestRunner class. It should include the tags @RunWith and @CucumberOptions.</w:t>
      </w:r>
    </w:p>
    <w:p w14:paraId="15FDED3C" w14:textId="77777777" w:rsidR="00A27279" w:rsidRPr="00CC13C4" w:rsidRDefault="00A27279" w:rsidP="00A27279">
      <w:pPr>
        <w:rPr>
          <w:rFonts w:asciiTheme="minorHAnsi" w:hAnsiTheme="minorHAnsi" w:cstheme="minorHAnsi"/>
          <w:sz w:val="22"/>
          <w:szCs w:val="22"/>
          <w:lang w:val="en-IN"/>
        </w:rPr>
      </w:pPr>
    </w:p>
    <w:p w14:paraId="4982E35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Q #29) What is the use of features property under Cucumber Options tag?</w:t>
      </w:r>
    </w:p>
    <w:p w14:paraId="3D5835D8" w14:textId="77777777" w:rsidR="00A27279" w:rsidRPr="00CC13C4" w:rsidRDefault="00A27279" w:rsidP="00A27279">
      <w:pPr>
        <w:rPr>
          <w:rFonts w:asciiTheme="minorHAnsi" w:hAnsiTheme="minorHAnsi" w:cstheme="minorHAnsi"/>
          <w:sz w:val="22"/>
          <w:szCs w:val="22"/>
          <w:lang w:val="en-IN"/>
        </w:rPr>
      </w:pPr>
    </w:p>
    <w:p w14:paraId="7C16684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Ans: Features property is used to let Cucumber framework identify the location of the feature files.</w:t>
      </w:r>
    </w:p>
    <w:p w14:paraId="02AC1ABB" w14:textId="77777777" w:rsidR="00A27279" w:rsidRPr="00CC13C4" w:rsidRDefault="00A27279" w:rsidP="00A27279">
      <w:pPr>
        <w:rPr>
          <w:rFonts w:asciiTheme="minorHAnsi" w:hAnsiTheme="minorHAnsi" w:cstheme="minorHAnsi"/>
          <w:sz w:val="22"/>
          <w:szCs w:val="22"/>
          <w:lang w:val="en-IN"/>
        </w:rPr>
      </w:pPr>
    </w:p>
    <w:p w14:paraId="1F8A39C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Q #30) What is the use of glue property under Cucumber Options tag?</w:t>
      </w:r>
    </w:p>
    <w:p w14:paraId="14D813FE" w14:textId="77777777" w:rsidR="00A27279" w:rsidRPr="00CC13C4" w:rsidRDefault="00A27279" w:rsidP="00A27279">
      <w:pPr>
        <w:rPr>
          <w:rFonts w:asciiTheme="minorHAnsi" w:hAnsiTheme="minorHAnsi" w:cstheme="minorHAnsi"/>
          <w:sz w:val="22"/>
          <w:szCs w:val="22"/>
          <w:lang w:val="en-IN"/>
        </w:rPr>
      </w:pPr>
    </w:p>
    <w:p w14:paraId="4083A95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Ans: Glue property is used to let Cucumber framework identify the location of step definition files.</w:t>
      </w:r>
    </w:p>
    <w:p w14:paraId="1603BBE2" w14:textId="77777777" w:rsidR="00A27279" w:rsidRPr="00CC13C4" w:rsidRDefault="00A27279" w:rsidP="00A27279">
      <w:pPr>
        <w:rPr>
          <w:rFonts w:asciiTheme="minorHAnsi" w:hAnsiTheme="minorHAnsi" w:cstheme="minorHAnsi"/>
          <w:sz w:val="22"/>
          <w:szCs w:val="22"/>
          <w:lang w:val="en-IN"/>
        </w:rPr>
      </w:pPr>
    </w:p>
    <w:p w14:paraId="284B81B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Q #31) What is the maximum number of steps that are to be written within a scenario?</w:t>
      </w:r>
    </w:p>
    <w:p w14:paraId="73BB9D7F" w14:textId="77777777" w:rsidR="00A27279" w:rsidRPr="00CC13C4" w:rsidRDefault="00A27279" w:rsidP="00A27279">
      <w:pPr>
        <w:rPr>
          <w:rFonts w:asciiTheme="minorHAnsi" w:hAnsiTheme="minorHAnsi" w:cstheme="minorHAnsi"/>
          <w:sz w:val="22"/>
          <w:szCs w:val="22"/>
          <w:lang w:val="en-IN"/>
        </w:rPr>
      </w:pPr>
    </w:p>
    <w:p w14:paraId="7F95F96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Ans: The maximum number of steps to be written in a scenario is 3-4 steps.</w:t>
      </w:r>
    </w:p>
    <w:p w14:paraId="378F1188" w14:textId="77777777" w:rsidR="00A27279" w:rsidRPr="00CC13C4" w:rsidRDefault="00A27279" w:rsidP="00A27279">
      <w:pPr>
        <w:rPr>
          <w:rFonts w:asciiTheme="minorHAnsi" w:hAnsiTheme="minorHAnsi" w:cstheme="minorHAnsi"/>
          <w:sz w:val="22"/>
          <w:szCs w:val="22"/>
          <w:lang w:val="en-IN"/>
        </w:rPr>
      </w:pPr>
    </w:p>
    <w:p w14:paraId="4E275B78" w14:textId="77777777" w:rsidR="007B6F6A" w:rsidRDefault="007B6F6A" w:rsidP="00A27279">
      <w:pPr>
        <w:rPr>
          <w:rFonts w:asciiTheme="minorHAnsi" w:hAnsiTheme="minorHAnsi" w:cstheme="minorHAnsi"/>
          <w:sz w:val="22"/>
          <w:szCs w:val="22"/>
          <w:lang w:val="en-IN"/>
        </w:rPr>
      </w:pPr>
    </w:p>
    <w:p w14:paraId="593525CC" w14:textId="77777777" w:rsidR="007B6F6A" w:rsidRDefault="007B6F6A" w:rsidP="00A27279">
      <w:pPr>
        <w:rPr>
          <w:rFonts w:asciiTheme="minorHAnsi" w:hAnsiTheme="minorHAnsi" w:cstheme="minorHAnsi"/>
          <w:sz w:val="22"/>
          <w:szCs w:val="22"/>
          <w:lang w:val="en-IN"/>
        </w:rPr>
      </w:pPr>
    </w:p>
    <w:p w14:paraId="0D89CFD8" w14:textId="56ECE5B5"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How do I explain Java-Selenium automation project in the interview?</w:t>
      </w:r>
    </w:p>
    <w:p w14:paraId="7AF73AF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We can start as mentioned below.</w:t>
      </w:r>
    </w:p>
    <w:p w14:paraId="799E7AC8" w14:textId="77777777" w:rsidR="00A27279" w:rsidRPr="00CC13C4" w:rsidRDefault="00A27279" w:rsidP="00A27279">
      <w:pPr>
        <w:rPr>
          <w:rFonts w:asciiTheme="minorHAnsi" w:hAnsiTheme="minorHAnsi" w:cstheme="minorHAnsi"/>
          <w:sz w:val="22"/>
          <w:szCs w:val="22"/>
          <w:lang w:val="en-IN"/>
        </w:rPr>
      </w:pPr>
    </w:p>
    <w:p w14:paraId="4FD9557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1. We are using Page Object with Page Factory framework with functional/structural implementation.</w:t>
      </w:r>
    </w:p>
    <w:p w14:paraId="5FB1D94E"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&gt;&gt; Make sure you know what is functional/structural implementation in this framework.</w:t>
      </w:r>
    </w:p>
    <w:p w14:paraId="44EA5BF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2. We have maintained a page class for every page in our application and a page test class to maintain test for that pages. e.g. Product listing page,Add to cart page,Payment page,Invoice generation page. </w:t>
      </w:r>
    </w:p>
    <w:p w14:paraId="6DD6789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&gt;&gt; Make sure you know we maintain different page and page test class and all different annotations in page factory</w:t>
      </w:r>
    </w:p>
    <w:p w14:paraId="57DCB6E8"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3. We have maintained separate package for page and page test e.g.</w:t>
      </w:r>
    </w:p>
    <w:p w14:paraId="4961C6E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com.companyName.page1 com.companyName.pageTest1</w:t>
      </w:r>
    </w:p>
    <w:p w14:paraId="4718B04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&gt;&gt; Maintaining different packages is always a good practice to follow.</w:t>
      </w:r>
    </w:p>
    <w:p w14:paraId="1930B47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4. We also have a base page class for common functions use by all the pages.</w:t>
      </w:r>
    </w:p>
    <w:p w14:paraId="7C883D6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&gt;&gt; Make sure you know why we have Base Page class in page object</w:t>
      </w:r>
    </w:p>
    <w:p w14:paraId="11A8822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5. We also have library package to maintain common functions related to Selenium/waits/directory creations etc</w:t>
      </w:r>
    </w:p>
    <w:p w14:paraId="0895844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We are using JAVA/Ruby as our binding language</w:t>
      </w:r>
    </w:p>
    <w:p w14:paraId="6B018D6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lastRenderedPageBreak/>
        <w:t>&gt;&gt; We use java because it is known to most people when we started automation.</w:t>
      </w:r>
    </w:p>
    <w:p w14:paraId="3599DBC4"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6. We are using standardized maven project for build,execution &amp; dependency management.</w:t>
      </w:r>
    </w:p>
    <w:p w14:paraId="6A90CF1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&gt;&gt; Make sure you know about a build tool like ant/maven</w:t>
      </w:r>
    </w:p>
    <w:p w14:paraId="5065538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7. For handling data driven cases we are passing data using java properties file/xls file /csv file.</w:t>
      </w:r>
    </w:p>
    <w:p w14:paraId="5A419E3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&gt;&gt; Make sure you know about libraries like openCSV,JXL/APACHE POI/Java Properties class</w:t>
      </w:r>
    </w:p>
    <w:p w14:paraId="22602EE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8. For ordering tests we are using testng framework.</w:t>
      </w:r>
    </w:p>
    <w:p w14:paraId="5EF3215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&gt;&gt; Prepare testng questions and make sure you know how to run testng.xml using maven</w:t>
      </w:r>
    </w:p>
    <w:p w14:paraId="3053CC6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9. We are using log4j library to maintain logging of our project. We are using all kinds of logging statements like INFO,DEBUG,ERROR etc. We have maintained a separate class for it in com.companyName.main package</w:t>
      </w:r>
    </w:p>
    <w:p w14:paraId="19D50FD7"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&gt;&gt; Make sure you know this library usage in java, we can use log4j by mentioning properties of this framework in a xml file or a properties file and putting that file on build path.</w:t>
      </w:r>
    </w:p>
    <w:p w14:paraId="1DCD7A1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10. We are using Extent Report for reporting purpose. It is a third party report and it is easily available at maven central repo.</w:t>
      </w:r>
    </w:p>
    <w:p w14:paraId="6ED13C56"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We are using maven postman plugin / JAVA API to send generated extent reports as an attachment to client Distribution list.</w:t>
      </w:r>
    </w:p>
    <w:p w14:paraId="6C049EBC"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&gt;&gt; Make sure you know about this plugin of maven or Java API</w:t>
      </w:r>
    </w:p>
    <w:p w14:paraId="084A76EE"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We checkin our code into client repository using a version controlling tool git bash on windows sytem.</w:t>
      </w:r>
    </w:p>
    <w:p w14:paraId="2BC139D7" w14:textId="77777777" w:rsidR="00A27279" w:rsidRPr="00CC13C4" w:rsidRDefault="00A27279" w:rsidP="00A27279">
      <w:pPr>
        <w:rPr>
          <w:rFonts w:asciiTheme="minorHAnsi" w:hAnsiTheme="minorHAnsi" w:cstheme="minorHAnsi"/>
          <w:sz w:val="22"/>
          <w:szCs w:val="22"/>
          <w:lang w:val="en-IN"/>
        </w:rPr>
      </w:pPr>
    </w:p>
    <w:p w14:paraId="2ED4BB7B" w14:textId="77777777" w:rsidR="00A27279" w:rsidRPr="00CC13C4" w:rsidRDefault="00A27279" w:rsidP="00A27279">
      <w:pPr>
        <w:rPr>
          <w:rFonts w:asciiTheme="minorHAnsi" w:hAnsiTheme="minorHAnsi" w:cstheme="minorHAnsi"/>
          <w:sz w:val="22"/>
          <w:szCs w:val="22"/>
          <w:lang w:val="en-IN"/>
        </w:rPr>
      </w:pPr>
    </w:p>
    <w:p w14:paraId="32293760"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Q. Used TestNG with Selenium? What are some of the annotations used?</w:t>
      </w:r>
    </w:p>
    <w:p w14:paraId="723E219C" w14:textId="77777777" w:rsidR="00A27279" w:rsidRPr="00CC13C4" w:rsidRDefault="00A27279" w:rsidP="00A27279">
      <w:pPr>
        <w:rPr>
          <w:rFonts w:asciiTheme="minorHAnsi" w:hAnsiTheme="minorHAnsi" w:cstheme="minorHAnsi"/>
          <w:sz w:val="22"/>
          <w:szCs w:val="22"/>
          <w:lang w:val="en-IN"/>
        </w:rPr>
      </w:pPr>
    </w:p>
    <w:p w14:paraId="549C3F4D"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A. Annotations are lines of code that help in passing the configuration information. They are always preceded by @ symbol.</w:t>
      </w:r>
    </w:p>
    <w:p w14:paraId="093560E4" w14:textId="77777777" w:rsidR="00A27279" w:rsidRPr="00CC13C4" w:rsidRDefault="00A27279" w:rsidP="00A27279">
      <w:pPr>
        <w:rPr>
          <w:rFonts w:asciiTheme="minorHAnsi" w:hAnsiTheme="minorHAnsi" w:cstheme="minorHAnsi"/>
          <w:sz w:val="22"/>
          <w:szCs w:val="22"/>
          <w:lang w:val="en-IN"/>
        </w:rPr>
      </w:pPr>
    </w:p>
    <w:p w14:paraId="5FD2BE3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@BeforeSuite : Once, before all Tests in the suite.</w:t>
      </w:r>
    </w:p>
    <w:p w14:paraId="32D8A823"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@BeforeTest : Once, Prior to the first Test case in the TestNG file.</w:t>
      </w:r>
    </w:p>
    <w:p w14:paraId="3CB7243A"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@BeforeClass : Once before the first Test method in the current class.</w:t>
      </w:r>
    </w:p>
    <w:p w14:paraId="58F592EB"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@BeforeMethod : Before each Test method.</w:t>
      </w:r>
    </w:p>
    <w:p w14:paraId="6012370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@Test: Actual Test case, the business logic.</w:t>
      </w:r>
    </w:p>
    <w:p w14:paraId="35D5284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@AfterMethod : After each Test method. @AfterClass : Once after all the Test methods in the current class.</w:t>
      </w:r>
    </w:p>
    <w:p w14:paraId="4D783DB5"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@AfterTest : Once, after all Test cases in the TestNG file.</w:t>
      </w:r>
    </w:p>
    <w:p w14:paraId="18E42EE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@AfterSuite : Once, after all Tests in the suite.</w:t>
      </w:r>
    </w:p>
    <w:p w14:paraId="04E75DAF"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@BeforeGroups : The list of groups that this method will run before.</w:t>
      </w:r>
    </w:p>
    <w:p w14:paraId="3B01C449"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@AfterGroups : The list of groups that this method will run after.</w:t>
      </w:r>
    </w:p>
    <w:p w14:paraId="4DD409D2"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@Parameters : to pass parameters in Test methods. </w:t>
      </w:r>
    </w:p>
    <w:p w14:paraId="5A89AD4E"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@DataProvider : Marks a method as supplying data for a Test method.</w:t>
      </w:r>
    </w:p>
    <w:p w14:paraId="6ECA7861" w14:textId="7777777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@Factory : Marks a method as a factory that returns objects that will be used by TestNG as Test classes.</w:t>
      </w:r>
    </w:p>
    <w:p w14:paraId="055EB358" w14:textId="122E6687" w:rsidR="00A27279" w:rsidRPr="00CC13C4" w:rsidRDefault="00A27279" w:rsidP="00A27279">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 @Listeners : Defines listeners on a Test class, helpful for </w:t>
      </w:r>
      <w:r w:rsidR="008763C9">
        <w:rPr>
          <w:rFonts w:asciiTheme="minorHAnsi" w:hAnsiTheme="minorHAnsi" w:cstheme="minorHAnsi"/>
          <w:sz w:val="22"/>
          <w:szCs w:val="22"/>
          <w:lang w:val="en-IN"/>
        </w:rPr>
        <w:t>logging purpose.</w:t>
      </w:r>
      <w:r w:rsidRPr="00CC13C4">
        <w:rPr>
          <w:rFonts w:asciiTheme="minorHAnsi" w:hAnsiTheme="minorHAnsi" w:cstheme="minorHAnsi"/>
          <w:sz w:val="22"/>
          <w:szCs w:val="22"/>
          <w:lang w:val="en-IN"/>
        </w:rPr>
        <w:t xml:space="preserve"> </w:t>
      </w:r>
    </w:p>
    <w:p w14:paraId="2905232C" w14:textId="77777777" w:rsidR="008763C9" w:rsidRDefault="008763C9" w:rsidP="00A27279">
      <w:pPr>
        <w:rPr>
          <w:rFonts w:asciiTheme="minorHAnsi" w:hAnsiTheme="minorHAnsi" w:cstheme="minorHAnsi"/>
          <w:sz w:val="22"/>
          <w:szCs w:val="22"/>
          <w:lang w:val="en-IN"/>
        </w:rPr>
      </w:pPr>
    </w:p>
    <w:p w14:paraId="4F0CB614" w14:textId="7C158B07" w:rsidR="00256D79" w:rsidRDefault="008763C9" w:rsidP="00A27279">
      <w:pPr>
        <w:rPr>
          <w:rFonts w:asciiTheme="minorHAnsi" w:hAnsiTheme="minorHAnsi" w:cstheme="minorHAnsi"/>
          <w:sz w:val="22"/>
          <w:szCs w:val="22"/>
          <w:lang w:val="en-IN"/>
        </w:rPr>
      </w:pPr>
      <w:r>
        <w:rPr>
          <w:rFonts w:asciiTheme="minorHAnsi" w:hAnsiTheme="minorHAnsi" w:cstheme="minorHAnsi"/>
          <w:sz w:val="22"/>
          <w:szCs w:val="22"/>
          <w:lang w:val="en-IN"/>
        </w:rPr>
        <w:t>--------------------------------------------------------------------------------------------------</w:t>
      </w:r>
    </w:p>
    <w:p w14:paraId="7A36BFC1" w14:textId="77777777" w:rsidR="00256D79" w:rsidRPr="00602AB7" w:rsidRDefault="00256D79" w:rsidP="00256D79">
      <w:pPr>
        <w:shd w:val="clear" w:color="auto" w:fill="FFFFFF"/>
        <w:spacing w:after="150"/>
        <w:jc w:val="both"/>
        <w:outlineLvl w:val="1"/>
        <w:rPr>
          <w:rFonts w:eastAsia="Times New Roman" w:cstheme="minorHAnsi"/>
          <w:b/>
          <w:bCs/>
          <w:color w:val="222222"/>
        </w:rPr>
      </w:pPr>
      <w:r>
        <w:rPr>
          <w:rFonts w:eastAsia="Times New Roman" w:cstheme="minorHAnsi"/>
          <w:b/>
          <w:bCs/>
          <w:color w:val="222222"/>
        </w:rPr>
        <w:t>1.</w:t>
      </w:r>
      <w:r w:rsidRPr="00602AB7">
        <w:rPr>
          <w:rFonts w:eastAsia="Times New Roman" w:cstheme="minorHAnsi"/>
          <w:b/>
          <w:bCs/>
          <w:color w:val="222222"/>
        </w:rPr>
        <w:t>How to verify Alert is present or not ?</w:t>
      </w:r>
    </w:p>
    <w:p w14:paraId="21675802" w14:textId="77777777" w:rsidR="00256D79" w:rsidRPr="00602AB7" w:rsidRDefault="00256D79" w:rsidP="00256D79">
      <w:pPr>
        <w:shd w:val="clear" w:color="auto" w:fill="FFFFFF"/>
        <w:spacing w:after="150"/>
        <w:jc w:val="both"/>
        <w:outlineLvl w:val="1"/>
        <w:rPr>
          <w:rFonts w:eastAsia="Times New Roman" w:cstheme="minorHAnsi"/>
          <w:bCs/>
          <w:color w:val="222222"/>
        </w:rPr>
      </w:pPr>
      <w:r w:rsidRPr="00602AB7">
        <w:rPr>
          <w:rFonts w:eastAsia="Times New Roman" w:cstheme="minorHAnsi"/>
          <w:bCs/>
          <w:color w:val="222222"/>
        </w:rPr>
        <w:t>Public Boolean isAlertPresent(){</w:t>
      </w:r>
    </w:p>
    <w:p w14:paraId="14A8192C" w14:textId="77777777" w:rsidR="00256D79" w:rsidRPr="00602AB7" w:rsidRDefault="00256D79" w:rsidP="00256D79">
      <w:pPr>
        <w:shd w:val="clear" w:color="auto" w:fill="FFFFFF"/>
        <w:spacing w:after="150"/>
        <w:jc w:val="both"/>
        <w:outlineLvl w:val="1"/>
        <w:rPr>
          <w:rFonts w:eastAsia="Times New Roman" w:cstheme="minorHAnsi"/>
          <w:bCs/>
          <w:color w:val="222222"/>
        </w:rPr>
      </w:pPr>
      <w:r w:rsidRPr="00602AB7">
        <w:rPr>
          <w:rFonts w:eastAsia="Times New Roman" w:cstheme="minorHAnsi"/>
          <w:bCs/>
          <w:color w:val="222222"/>
        </w:rPr>
        <w:tab/>
        <w:t>Try{</w:t>
      </w:r>
    </w:p>
    <w:p w14:paraId="0FDA7BAA" w14:textId="77777777" w:rsidR="00256D79" w:rsidRPr="00602AB7" w:rsidRDefault="00256D79" w:rsidP="00256D79">
      <w:pPr>
        <w:shd w:val="clear" w:color="auto" w:fill="FFFFFF"/>
        <w:spacing w:after="150"/>
        <w:jc w:val="both"/>
        <w:outlineLvl w:val="1"/>
        <w:rPr>
          <w:rFonts w:eastAsia="Times New Roman" w:cstheme="minorHAnsi"/>
          <w:bCs/>
          <w:color w:val="222222"/>
        </w:rPr>
      </w:pPr>
      <w:r w:rsidRPr="00602AB7">
        <w:rPr>
          <w:rFonts w:eastAsia="Times New Roman" w:cstheme="minorHAnsi"/>
          <w:bCs/>
          <w:color w:val="222222"/>
        </w:rPr>
        <w:tab/>
      </w:r>
      <w:r w:rsidRPr="00602AB7">
        <w:rPr>
          <w:rFonts w:eastAsia="Times New Roman" w:cstheme="minorHAnsi"/>
          <w:bCs/>
          <w:color w:val="222222"/>
        </w:rPr>
        <w:tab/>
        <w:t>Driver.switchTo.Alert();</w:t>
      </w:r>
    </w:p>
    <w:p w14:paraId="4BC6D198" w14:textId="77777777" w:rsidR="00256D79" w:rsidRPr="00602AB7" w:rsidRDefault="00256D79" w:rsidP="00256D79">
      <w:pPr>
        <w:shd w:val="clear" w:color="auto" w:fill="FFFFFF"/>
        <w:spacing w:after="150"/>
        <w:ind w:left="720" w:firstLine="720"/>
        <w:jc w:val="both"/>
        <w:outlineLvl w:val="1"/>
        <w:rPr>
          <w:rFonts w:eastAsia="Times New Roman" w:cstheme="minorHAnsi"/>
          <w:bCs/>
          <w:color w:val="222222"/>
        </w:rPr>
      </w:pPr>
      <w:r w:rsidRPr="00602AB7">
        <w:rPr>
          <w:rFonts w:eastAsia="Times New Roman" w:cstheme="minorHAnsi"/>
          <w:bCs/>
          <w:color w:val="222222"/>
        </w:rPr>
        <w:t>Return true;</w:t>
      </w:r>
    </w:p>
    <w:p w14:paraId="25638DD6" w14:textId="77777777" w:rsidR="00256D79" w:rsidRPr="00602AB7" w:rsidRDefault="00256D79" w:rsidP="00256D79">
      <w:pPr>
        <w:shd w:val="clear" w:color="auto" w:fill="FFFFFF"/>
        <w:spacing w:after="150"/>
        <w:ind w:left="720"/>
        <w:jc w:val="both"/>
        <w:outlineLvl w:val="1"/>
        <w:rPr>
          <w:rFonts w:eastAsia="Times New Roman" w:cstheme="minorHAnsi"/>
          <w:bCs/>
          <w:color w:val="222222"/>
        </w:rPr>
      </w:pPr>
      <w:r w:rsidRPr="00602AB7">
        <w:rPr>
          <w:rFonts w:eastAsia="Times New Roman" w:cstheme="minorHAnsi"/>
          <w:bCs/>
          <w:color w:val="222222"/>
        </w:rPr>
        <w:lastRenderedPageBreak/>
        <w:t>}</w:t>
      </w:r>
    </w:p>
    <w:p w14:paraId="77450782" w14:textId="77777777" w:rsidR="00256D79" w:rsidRPr="00602AB7" w:rsidRDefault="00256D79" w:rsidP="00256D79">
      <w:pPr>
        <w:shd w:val="clear" w:color="auto" w:fill="FFFFFF"/>
        <w:spacing w:after="150"/>
        <w:ind w:left="720"/>
        <w:jc w:val="both"/>
        <w:outlineLvl w:val="1"/>
        <w:rPr>
          <w:rFonts w:eastAsia="Times New Roman" w:cstheme="minorHAnsi"/>
          <w:bCs/>
          <w:color w:val="222222"/>
        </w:rPr>
      </w:pPr>
      <w:r w:rsidRPr="00602AB7">
        <w:rPr>
          <w:rFonts w:eastAsia="Times New Roman" w:cstheme="minorHAnsi"/>
          <w:bCs/>
          <w:color w:val="222222"/>
        </w:rPr>
        <w:t>Catch{</w:t>
      </w:r>
    </w:p>
    <w:p w14:paraId="2E3DEBFB" w14:textId="77777777" w:rsidR="00256D79" w:rsidRPr="00602AB7" w:rsidRDefault="00256D79" w:rsidP="00256D79">
      <w:pPr>
        <w:shd w:val="clear" w:color="auto" w:fill="FFFFFF"/>
        <w:spacing w:after="150"/>
        <w:ind w:left="720" w:firstLine="720"/>
        <w:jc w:val="both"/>
        <w:outlineLvl w:val="1"/>
        <w:rPr>
          <w:rFonts w:eastAsia="Times New Roman" w:cstheme="minorHAnsi"/>
          <w:bCs/>
          <w:color w:val="222222"/>
        </w:rPr>
      </w:pPr>
      <w:r w:rsidRPr="00602AB7">
        <w:rPr>
          <w:rFonts w:eastAsia="Times New Roman" w:cstheme="minorHAnsi"/>
          <w:bCs/>
          <w:color w:val="222222"/>
        </w:rPr>
        <w:t>Return false;</w:t>
      </w:r>
    </w:p>
    <w:p w14:paraId="1892C970" w14:textId="77777777" w:rsidR="00256D79" w:rsidRPr="00602AB7" w:rsidRDefault="00256D79" w:rsidP="00256D79">
      <w:pPr>
        <w:shd w:val="clear" w:color="auto" w:fill="FFFFFF"/>
        <w:spacing w:after="150"/>
        <w:ind w:left="720"/>
        <w:jc w:val="both"/>
        <w:outlineLvl w:val="1"/>
        <w:rPr>
          <w:rFonts w:eastAsia="Times New Roman" w:cstheme="minorHAnsi"/>
          <w:bCs/>
          <w:color w:val="222222"/>
        </w:rPr>
      </w:pPr>
      <w:r w:rsidRPr="00602AB7">
        <w:rPr>
          <w:rFonts w:eastAsia="Times New Roman" w:cstheme="minorHAnsi"/>
          <w:bCs/>
          <w:color w:val="222222"/>
        </w:rPr>
        <w:t>}</w:t>
      </w:r>
    </w:p>
    <w:p w14:paraId="52468B94" w14:textId="77777777" w:rsidR="00256D79" w:rsidRDefault="00256D79" w:rsidP="00256D79">
      <w:pPr>
        <w:shd w:val="clear" w:color="auto" w:fill="FFFFFF"/>
        <w:spacing w:after="150"/>
        <w:jc w:val="both"/>
        <w:outlineLvl w:val="1"/>
        <w:rPr>
          <w:rFonts w:eastAsia="Times New Roman" w:cstheme="minorHAnsi"/>
          <w:bCs/>
          <w:color w:val="222222"/>
        </w:rPr>
      </w:pPr>
      <w:r w:rsidRPr="00602AB7">
        <w:rPr>
          <w:rFonts w:eastAsia="Times New Roman" w:cstheme="minorHAnsi"/>
          <w:bCs/>
          <w:color w:val="222222"/>
        </w:rPr>
        <w:t>}</w:t>
      </w:r>
    </w:p>
    <w:p w14:paraId="776587F3" w14:textId="77777777" w:rsidR="00256D79" w:rsidRPr="00456784" w:rsidRDefault="00256D79" w:rsidP="00256D79">
      <w:pPr>
        <w:shd w:val="clear" w:color="auto" w:fill="FFFFFF"/>
        <w:spacing w:after="150"/>
        <w:jc w:val="both"/>
        <w:outlineLvl w:val="1"/>
        <w:rPr>
          <w:rFonts w:eastAsia="Times New Roman" w:cstheme="minorHAnsi"/>
          <w:b/>
          <w:bCs/>
          <w:color w:val="222222"/>
        </w:rPr>
      </w:pPr>
      <w:r w:rsidRPr="00456784">
        <w:rPr>
          <w:rFonts w:eastAsia="Times New Roman" w:cstheme="minorHAnsi"/>
          <w:b/>
          <w:bCs/>
          <w:color w:val="222222"/>
        </w:rPr>
        <w:t>2. Find the position of the X and Y co-ordinate .</w:t>
      </w:r>
    </w:p>
    <w:p w14:paraId="0D1D77A8" w14:textId="77777777" w:rsidR="00256D79" w:rsidRDefault="00256D79" w:rsidP="00256D79">
      <w:pPr>
        <w:autoSpaceDE w:val="0"/>
        <w:autoSpaceDN w:val="0"/>
        <w:adjustRightInd w:val="0"/>
        <w:ind w:left="720" w:firstLine="720"/>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.manage().window().getPosition().getX();</w:t>
      </w:r>
    </w:p>
    <w:p w14:paraId="3E841D9B" w14:textId="77777777" w:rsidR="00256D79" w:rsidRPr="00602AB7" w:rsidRDefault="00256D79" w:rsidP="00256D79">
      <w:pPr>
        <w:shd w:val="clear" w:color="auto" w:fill="FFFFFF"/>
        <w:spacing w:after="150"/>
        <w:jc w:val="both"/>
        <w:outlineLvl w:val="1"/>
        <w:rPr>
          <w:rFonts w:eastAsia="Times New Roman" w:cstheme="minorHAnsi"/>
          <w:bCs/>
          <w:color w:val="222222"/>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.manage().window().getPosition().getY();</w:t>
      </w:r>
    </w:p>
    <w:p w14:paraId="6D709846" w14:textId="77777777" w:rsidR="00256D79" w:rsidRPr="00E5310F" w:rsidRDefault="00256D79" w:rsidP="00256D79">
      <w:pPr>
        <w:shd w:val="clear" w:color="auto" w:fill="FFFFFF"/>
        <w:spacing w:after="150"/>
        <w:jc w:val="both"/>
        <w:outlineLvl w:val="1"/>
        <w:rPr>
          <w:rFonts w:eastAsia="Times New Roman" w:cstheme="minorHAnsi"/>
          <w:color w:val="1A1A1A"/>
        </w:rPr>
      </w:pPr>
      <w:r w:rsidRPr="00E5310F">
        <w:rPr>
          <w:rFonts w:eastAsia="Times New Roman" w:cstheme="minorHAnsi"/>
          <w:b/>
          <w:bCs/>
          <w:color w:val="222222"/>
        </w:rPr>
        <w:t>3. Explain the different exceptions in Selenium WebDriver.</w:t>
      </w:r>
    </w:p>
    <w:p w14:paraId="138EB4E3" w14:textId="77777777" w:rsidR="00256D79" w:rsidRPr="00E5310F" w:rsidRDefault="00256D79" w:rsidP="00256D79">
      <w:pPr>
        <w:shd w:val="clear" w:color="auto" w:fill="FFFFFF"/>
        <w:spacing w:after="150"/>
        <w:jc w:val="both"/>
        <w:outlineLvl w:val="1"/>
        <w:rPr>
          <w:rFonts w:eastAsia="Times New Roman" w:cstheme="minorHAnsi"/>
          <w:color w:val="444444"/>
        </w:rPr>
      </w:pPr>
      <w:r w:rsidRPr="00E5310F">
        <w:rPr>
          <w:rFonts w:eastAsia="Times New Roman" w:cstheme="minorHAnsi"/>
          <w:color w:val="444444"/>
        </w:rPr>
        <w:t>An exception in Java in an event, which can disturb our program flow or you, can say it can terminate our program.</w:t>
      </w:r>
    </w:p>
    <w:p w14:paraId="64BE1AE4" w14:textId="77777777" w:rsidR="00256D79" w:rsidRDefault="00256D79" w:rsidP="00256D79">
      <w:pPr>
        <w:shd w:val="clear" w:color="auto" w:fill="FFFFFF"/>
        <w:spacing w:after="150"/>
        <w:jc w:val="both"/>
        <w:outlineLvl w:val="1"/>
        <w:rPr>
          <w:rFonts w:eastAsia="Times New Roman" w:cstheme="minorHAnsi"/>
          <w:color w:val="444444"/>
        </w:rPr>
      </w:pPr>
      <w:r w:rsidRPr="00E5310F">
        <w:rPr>
          <w:rFonts w:eastAsia="Times New Roman" w:cstheme="minorHAnsi"/>
          <w:color w:val="444444"/>
        </w:rPr>
        <w:t>In Java, we can handle exception using try- catch block.</w:t>
      </w:r>
      <w:r>
        <w:rPr>
          <w:rFonts w:eastAsia="Times New Roman" w:cstheme="minorHAnsi"/>
          <w:color w:val="444444"/>
        </w:rPr>
        <w:t xml:space="preserve"> Try can have multiple catch blocks.</w:t>
      </w:r>
    </w:p>
    <w:p w14:paraId="6C1A8008" w14:textId="77777777" w:rsidR="00256D79" w:rsidRPr="00E5310F" w:rsidRDefault="00256D79" w:rsidP="00256D79">
      <w:pPr>
        <w:shd w:val="clear" w:color="auto" w:fill="FFFFFF"/>
        <w:spacing w:after="150"/>
        <w:jc w:val="both"/>
        <w:outlineLvl w:val="1"/>
        <w:rPr>
          <w:rFonts w:eastAsia="Times New Roman" w:cstheme="minorHAnsi"/>
          <w:color w:val="444444"/>
        </w:rPr>
      </w:pPr>
      <w:r>
        <w:rPr>
          <w:rFonts w:eastAsia="Times New Roman" w:cstheme="minorHAnsi"/>
          <w:color w:val="444444"/>
        </w:rPr>
        <w:t>Try must have catch block or finally block.</w:t>
      </w:r>
    </w:p>
    <w:p w14:paraId="4FAE9FA0" w14:textId="77777777" w:rsidR="00256D79" w:rsidRPr="00E5310F" w:rsidRDefault="00256D79" w:rsidP="00256D79">
      <w:pPr>
        <w:shd w:val="clear" w:color="auto" w:fill="FFFFFF"/>
        <w:spacing w:after="150"/>
        <w:jc w:val="both"/>
        <w:outlineLvl w:val="1"/>
        <w:rPr>
          <w:rFonts w:eastAsia="Times New Roman" w:cstheme="minorHAnsi"/>
          <w:color w:val="444444"/>
        </w:rPr>
      </w:pPr>
      <w:r w:rsidRPr="00E5310F">
        <w:rPr>
          <w:rFonts w:eastAsia="Times New Roman" w:cstheme="minorHAnsi"/>
          <w:color w:val="444444"/>
        </w:rPr>
        <w:t>Note- Make Sure Parent Exception should come in last catch block otherwise we will face code, not reachable error.</w:t>
      </w:r>
    </w:p>
    <w:p w14:paraId="792EAC8A" w14:textId="77777777" w:rsidR="00256D79" w:rsidRPr="00E5310F" w:rsidRDefault="00256D79" w:rsidP="00256D79">
      <w:pPr>
        <w:shd w:val="clear" w:color="auto" w:fill="FFFFFF"/>
        <w:spacing w:after="150"/>
        <w:jc w:val="both"/>
        <w:outlineLvl w:val="1"/>
        <w:rPr>
          <w:rFonts w:eastAsia="Times New Roman" w:cstheme="minorHAnsi"/>
          <w:color w:val="444444"/>
        </w:rPr>
      </w:pPr>
      <w:r w:rsidRPr="00E5310F">
        <w:rPr>
          <w:rFonts w:eastAsia="Times New Roman" w:cstheme="minorHAnsi"/>
          <w:b/>
          <w:color w:val="444444"/>
        </w:rPr>
        <w:t>illegalstateexception</w:t>
      </w:r>
      <w:r w:rsidRPr="00E5310F">
        <w:rPr>
          <w:rFonts w:eastAsia="Times New Roman" w:cstheme="minorHAnsi"/>
          <w:color w:val="444444"/>
        </w:rPr>
        <w:t xml:space="preserve"> - when you are working with 3rd party browser that time you need to set the location of the driver</w:t>
      </w:r>
      <w:r>
        <w:rPr>
          <w:rFonts w:eastAsia="Times New Roman" w:cstheme="minorHAnsi"/>
          <w:color w:val="444444"/>
        </w:rPr>
        <w:t xml:space="preserve"> else you get this exception</w:t>
      </w:r>
      <w:r w:rsidRPr="00E5310F">
        <w:rPr>
          <w:rFonts w:eastAsia="Times New Roman" w:cstheme="minorHAnsi"/>
          <w:color w:val="444444"/>
        </w:rPr>
        <w:t>.</w:t>
      </w:r>
    </w:p>
    <w:p w14:paraId="0E9E2E29" w14:textId="77777777" w:rsidR="00256D79" w:rsidRPr="00E5310F" w:rsidRDefault="00256D79" w:rsidP="00256D79">
      <w:pPr>
        <w:shd w:val="clear" w:color="auto" w:fill="FFFFFF"/>
        <w:spacing w:after="150"/>
        <w:jc w:val="both"/>
        <w:outlineLvl w:val="1"/>
        <w:rPr>
          <w:rFonts w:eastAsia="Times New Roman" w:cstheme="minorHAnsi"/>
          <w:color w:val="444444"/>
        </w:rPr>
      </w:pPr>
      <w:r w:rsidRPr="00E5310F">
        <w:rPr>
          <w:rFonts w:eastAsia="Times New Roman" w:cstheme="minorHAnsi"/>
          <w:b/>
          <w:color w:val="444444"/>
        </w:rPr>
        <w:t>NoSuchElementException</w:t>
      </w:r>
      <w:r w:rsidRPr="00E5310F">
        <w:rPr>
          <w:rFonts w:eastAsia="Times New Roman" w:cstheme="minorHAnsi"/>
          <w:color w:val="444444"/>
        </w:rPr>
        <w:t xml:space="preserve"> - This exception occurs when WebDriver is unable to identify the elements during run time. Due</w:t>
      </w:r>
      <w:r>
        <w:rPr>
          <w:rFonts w:eastAsia="Times New Roman" w:cstheme="minorHAnsi"/>
          <w:color w:val="444444"/>
        </w:rPr>
        <w:t xml:space="preserve"> to wrong selector or selector which is</w:t>
      </w:r>
      <w:r w:rsidRPr="00E5310F">
        <w:rPr>
          <w:rFonts w:eastAsia="Times New Roman" w:cstheme="minorHAnsi"/>
          <w:color w:val="444444"/>
        </w:rPr>
        <w:t xml:space="preserve"> not exist.</w:t>
      </w:r>
    </w:p>
    <w:p w14:paraId="655D9077" w14:textId="77777777" w:rsidR="00256D79" w:rsidRPr="00E5310F" w:rsidRDefault="00256D79" w:rsidP="00256D79">
      <w:pPr>
        <w:shd w:val="clear" w:color="auto" w:fill="FFFFFF"/>
        <w:spacing w:after="150"/>
        <w:jc w:val="both"/>
        <w:outlineLvl w:val="1"/>
        <w:rPr>
          <w:rFonts w:eastAsia="Times New Roman" w:cstheme="minorHAnsi"/>
          <w:color w:val="444444"/>
        </w:rPr>
      </w:pPr>
      <w:r w:rsidRPr="00E5310F">
        <w:rPr>
          <w:rFonts w:eastAsia="Times New Roman" w:cstheme="minorHAnsi"/>
          <w:b/>
          <w:color w:val="444444"/>
        </w:rPr>
        <w:t xml:space="preserve">ElementNotVisibleException </w:t>
      </w:r>
      <w:r w:rsidRPr="00E5310F">
        <w:rPr>
          <w:rFonts w:eastAsia="Times New Roman" w:cstheme="minorHAnsi"/>
          <w:color w:val="444444"/>
        </w:rPr>
        <w:t>- This Exception occurs when the element presence is in DOM, it is not visible</w:t>
      </w:r>
    </w:p>
    <w:p w14:paraId="517C2090" w14:textId="77777777" w:rsidR="00256D79" w:rsidRPr="00E5310F" w:rsidRDefault="00256D79" w:rsidP="00256D79">
      <w:pPr>
        <w:shd w:val="clear" w:color="auto" w:fill="FFFFFF"/>
        <w:spacing w:after="150"/>
        <w:jc w:val="both"/>
        <w:outlineLvl w:val="1"/>
        <w:rPr>
          <w:rFonts w:eastAsia="Times New Roman" w:cstheme="minorHAnsi"/>
          <w:color w:val="444444"/>
        </w:rPr>
      </w:pPr>
      <w:r w:rsidRPr="00E5310F">
        <w:rPr>
          <w:rFonts w:eastAsia="Times New Roman" w:cstheme="minorHAnsi"/>
          <w:color w:val="444444"/>
        </w:rPr>
        <w:t>Example:-</w:t>
      </w:r>
    </w:p>
    <w:p w14:paraId="21FA0D68" w14:textId="77777777" w:rsidR="00256D79" w:rsidRPr="00E5310F" w:rsidRDefault="00256D79" w:rsidP="00256D79">
      <w:pPr>
        <w:shd w:val="clear" w:color="auto" w:fill="FFFFFF"/>
        <w:spacing w:after="150"/>
        <w:jc w:val="both"/>
        <w:outlineLvl w:val="1"/>
        <w:rPr>
          <w:rFonts w:eastAsia="Times New Roman" w:cstheme="minorHAnsi"/>
          <w:color w:val="444444"/>
        </w:rPr>
      </w:pPr>
      <w:r w:rsidRPr="00E5310F">
        <w:rPr>
          <w:rFonts w:eastAsia="Times New Roman" w:cstheme="minorHAnsi"/>
          <w:color w:val="444444"/>
        </w:rPr>
        <w:t>Hidden Elements, w</w:t>
      </w:r>
      <w:r>
        <w:rPr>
          <w:rFonts w:eastAsia="Times New Roman" w:cstheme="minorHAnsi"/>
          <w:color w:val="444444"/>
        </w:rPr>
        <w:t>hich has presence in DOM and it</w:t>
      </w:r>
      <w:r w:rsidRPr="00E5310F">
        <w:rPr>
          <w:rFonts w:eastAsia="Times New Roman" w:cstheme="minorHAnsi"/>
          <w:color w:val="444444"/>
        </w:rPr>
        <w:t xml:space="preserve"> is not visible. Visibility means the height and width should be greater than zero. Hidden Elements are defined in HTML using of type=”hidden”.</w:t>
      </w:r>
    </w:p>
    <w:p w14:paraId="10E10123" w14:textId="77777777" w:rsidR="00256D79" w:rsidRPr="00E5310F" w:rsidRDefault="00256D79" w:rsidP="00256D79">
      <w:pPr>
        <w:shd w:val="clear" w:color="auto" w:fill="FFFFFF"/>
        <w:spacing w:after="150"/>
        <w:jc w:val="both"/>
        <w:outlineLvl w:val="1"/>
        <w:rPr>
          <w:rFonts w:eastAsia="Times New Roman" w:cstheme="minorHAnsi"/>
          <w:color w:val="444444"/>
        </w:rPr>
      </w:pPr>
      <w:r w:rsidRPr="00E5310F">
        <w:rPr>
          <w:rFonts w:eastAsia="Times New Roman" w:cstheme="minorHAnsi"/>
          <w:b/>
          <w:color w:val="444444"/>
        </w:rPr>
        <w:t>NoSuchFrameException</w:t>
      </w:r>
      <w:r w:rsidRPr="00E5310F">
        <w:rPr>
          <w:rFonts w:eastAsia="Times New Roman" w:cstheme="minorHAnsi"/>
          <w:color w:val="444444"/>
        </w:rPr>
        <w:t xml:space="preserve"> - This Exception occurs when the driver is switching to an invalid frame, which is not available.</w:t>
      </w:r>
    </w:p>
    <w:p w14:paraId="22F55197" w14:textId="77777777" w:rsidR="00256D79" w:rsidRPr="00E5310F" w:rsidRDefault="00256D79" w:rsidP="00256D79">
      <w:pPr>
        <w:shd w:val="clear" w:color="auto" w:fill="FFFFFF"/>
        <w:spacing w:after="150"/>
        <w:jc w:val="both"/>
        <w:outlineLvl w:val="1"/>
        <w:rPr>
          <w:rFonts w:eastAsia="Times New Roman" w:cstheme="minorHAnsi"/>
          <w:color w:val="444444"/>
        </w:rPr>
      </w:pPr>
      <w:r w:rsidRPr="00E5310F">
        <w:rPr>
          <w:rFonts w:eastAsia="Times New Roman" w:cstheme="minorHAnsi"/>
          <w:b/>
          <w:color w:val="444444"/>
        </w:rPr>
        <w:t xml:space="preserve">NoAlertPresentException </w:t>
      </w:r>
      <w:r w:rsidRPr="00E5310F">
        <w:rPr>
          <w:rFonts w:eastAsia="Times New Roman" w:cstheme="minorHAnsi"/>
          <w:color w:val="444444"/>
        </w:rPr>
        <w:t>- This Exception occurs when the driver is switching to an invalid Alert, which is not available.</w:t>
      </w:r>
    </w:p>
    <w:p w14:paraId="3847D856" w14:textId="77777777" w:rsidR="00256D79" w:rsidRPr="00E5310F" w:rsidRDefault="00256D79" w:rsidP="00256D79">
      <w:pPr>
        <w:shd w:val="clear" w:color="auto" w:fill="FFFFFF"/>
        <w:spacing w:after="150"/>
        <w:jc w:val="both"/>
        <w:outlineLvl w:val="1"/>
        <w:rPr>
          <w:rFonts w:eastAsia="Times New Roman" w:cstheme="minorHAnsi"/>
          <w:color w:val="444444"/>
        </w:rPr>
      </w:pPr>
      <w:r w:rsidRPr="00E5310F">
        <w:rPr>
          <w:rFonts w:eastAsia="Times New Roman" w:cstheme="minorHAnsi"/>
          <w:b/>
          <w:color w:val="444444"/>
        </w:rPr>
        <w:t>NoSuchWindowException</w:t>
      </w:r>
      <w:r w:rsidRPr="00E5310F">
        <w:rPr>
          <w:rFonts w:eastAsia="Times New Roman" w:cstheme="minorHAnsi"/>
          <w:color w:val="444444"/>
        </w:rPr>
        <w:t xml:space="preserve"> - This Exception occurs when the driver is switching to an invalid Window, which is not available.</w:t>
      </w:r>
    </w:p>
    <w:p w14:paraId="374323D9" w14:textId="77777777" w:rsidR="00256D79" w:rsidRPr="00E5310F" w:rsidRDefault="00256D79" w:rsidP="00256D79">
      <w:pPr>
        <w:shd w:val="clear" w:color="auto" w:fill="FFFFFF"/>
        <w:spacing w:after="150"/>
        <w:jc w:val="both"/>
        <w:outlineLvl w:val="1"/>
        <w:rPr>
          <w:rFonts w:eastAsia="Times New Roman" w:cstheme="minorHAnsi"/>
          <w:color w:val="444444"/>
        </w:rPr>
      </w:pPr>
      <w:r w:rsidRPr="00E5310F">
        <w:rPr>
          <w:rFonts w:eastAsia="Times New Roman" w:cstheme="minorHAnsi"/>
          <w:b/>
          <w:color w:val="444444"/>
        </w:rPr>
        <w:t xml:space="preserve">WebDriverException </w:t>
      </w:r>
      <w:r w:rsidRPr="00E5310F">
        <w:rPr>
          <w:rFonts w:eastAsia="Times New Roman" w:cstheme="minorHAnsi"/>
          <w:color w:val="444444"/>
        </w:rPr>
        <w:t>- This Exception occurs when the driver is performing the action after immediately closing the browser.</w:t>
      </w:r>
    </w:p>
    <w:p w14:paraId="25C3160C" w14:textId="77777777" w:rsidR="00256D79" w:rsidRPr="00E5310F" w:rsidRDefault="00256D79" w:rsidP="00256D79">
      <w:pPr>
        <w:shd w:val="clear" w:color="auto" w:fill="FFFFFF"/>
        <w:spacing w:after="150"/>
        <w:jc w:val="both"/>
        <w:outlineLvl w:val="1"/>
        <w:rPr>
          <w:rFonts w:eastAsia="Times New Roman" w:cstheme="minorHAnsi"/>
          <w:color w:val="444444"/>
        </w:rPr>
      </w:pPr>
      <w:r w:rsidRPr="00E5310F">
        <w:rPr>
          <w:rFonts w:eastAsia="Times New Roman" w:cstheme="minorHAnsi"/>
          <w:color w:val="444444"/>
        </w:rPr>
        <w:t>Example:-</w:t>
      </w:r>
    </w:p>
    <w:p w14:paraId="48319882" w14:textId="77777777" w:rsidR="00256D79" w:rsidRPr="00E5310F" w:rsidRDefault="00256D79" w:rsidP="00256D79">
      <w:pPr>
        <w:shd w:val="clear" w:color="auto" w:fill="FFFFFF"/>
        <w:spacing w:after="150"/>
        <w:jc w:val="both"/>
        <w:outlineLvl w:val="1"/>
        <w:rPr>
          <w:rFonts w:eastAsia="Times New Roman" w:cstheme="minorHAnsi"/>
          <w:color w:val="444444"/>
        </w:rPr>
      </w:pPr>
      <w:r w:rsidRPr="00E5310F">
        <w:rPr>
          <w:rFonts w:eastAsia="Times New Roman" w:cstheme="minorHAnsi"/>
          <w:color w:val="444444"/>
        </w:rPr>
        <w:t>driver.close();</w:t>
      </w:r>
    </w:p>
    <w:p w14:paraId="31B49E60" w14:textId="77777777" w:rsidR="00256D79" w:rsidRPr="00E5310F" w:rsidRDefault="00256D79" w:rsidP="00256D79">
      <w:pPr>
        <w:shd w:val="clear" w:color="auto" w:fill="FFFFFF"/>
        <w:spacing w:after="150"/>
        <w:jc w:val="both"/>
        <w:outlineLvl w:val="1"/>
        <w:rPr>
          <w:rFonts w:eastAsia="Times New Roman" w:cstheme="minorHAnsi"/>
          <w:color w:val="444444"/>
        </w:rPr>
      </w:pPr>
      <w:r w:rsidRPr="00E5310F">
        <w:rPr>
          <w:rFonts w:eastAsia="Times New Roman" w:cstheme="minorHAnsi"/>
          <w:color w:val="444444"/>
        </w:rPr>
        <w:t>driver.findElement(By.id("username")).sendKeys("Mukesh");</w:t>
      </w:r>
    </w:p>
    <w:p w14:paraId="792C98F8" w14:textId="77777777" w:rsidR="00256D79" w:rsidRDefault="00256D79" w:rsidP="00256D79">
      <w:pPr>
        <w:shd w:val="clear" w:color="auto" w:fill="FFFFFF"/>
        <w:spacing w:after="150"/>
        <w:jc w:val="both"/>
        <w:outlineLvl w:val="1"/>
        <w:rPr>
          <w:rFonts w:eastAsia="Times New Roman" w:cstheme="minorHAnsi"/>
          <w:color w:val="444444"/>
        </w:rPr>
      </w:pPr>
      <w:r w:rsidRPr="00E5310F">
        <w:rPr>
          <w:rFonts w:eastAsia="Times New Roman" w:cstheme="minorHAnsi"/>
          <w:b/>
          <w:color w:val="444444"/>
        </w:rPr>
        <w:lastRenderedPageBreak/>
        <w:t xml:space="preserve">SessionNotFoundException </w:t>
      </w:r>
      <w:r w:rsidRPr="00E5310F">
        <w:rPr>
          <w:rFonts w:eastAsia="Times New Roman" w:cstheme="minorHAnsi"/>
          <w:color w:val="444444"/>
        </w:rPr>
        <w:t>- This Exception occurs when the driver is performing the action after immediately quitting the browser.</w:t>
      </w:r>
    </w:p>
    <w:p w14:paraId="3EF568F7" w14:textId="77777777" w:rsidR="00256D79" w:rsidRPr="00E5310F" w:rsidRDefault="00256D79" w:rsidP="00256D79">
      <w:pPr>
        <w:shd w:val="clear" w:color="auto" w:fill="FFFFFF"/>
        <w:spacing w:after="150"/>
        <w:jc w:val="both"/>
        <w:outlineLvl w:val="1"/>
        <w:rPr>
          <w:rFonts w:eastAsia="Times New Roman" w:cstheme="minorHAnsi"/>
          <w:color w:val="444444"/>
        </w:rPr>
      </w:pPr>
      <w:r w:rsidRPr="008A59F5">
        <w:rPr>
          <w:rFonts w:eastAsia="Times New Roman" w:cstheme="minorHAnsi"/>
          <w:b/>
          <w:color w:val="444444"/>
        </w:rPr>
        <w:t>InvalidStateException</w:t>
      </w:r>
      <w:r>
        <w:rPr>
          <w:rFonts w:eastAsia="Times New Roman" w:cstheme="minorHAnsi"/>
          <w:color w:val="444444"/>
        </w:rPr>
        <w:t>- when there is button but we want to type or there is a texbox(disable) but we want to write that time will get this exception.</w:t>
      </w:r>
    </w:p>
    <w:p w14:paraId="67C8A3C5" w14:textId="77777777" w:rsidR="00256D79" w:rsidRPr="00E5310F" w:rsidRDefault="00256D79" w:rsidP="00256D79">
      <w:pPr>
        <w:shd w:val="clear" w:color="auto" w:fill="FFFFFF"/>
        <w:spacing w:after="150"/>
        <w:jc w:val="both"/>
        <w:outlineLvl w:val="1"/>
        <w:rPr>
          <w:rFonts w:eastAsia="Times New Roman" w:cstheme="minorHAnsi"/>
          <w:color w:val="444444"/>
        </w:rPr>
      </w:pPr>
      <w:r w:rsidRPr="00E5310F">
        <w:rPr>
          <w:rFonts w:eastAsia="Times New Roman" w:cstheme="minorHAnsi"/>
          <w:b/>
          <w:color w:val="444444"/>
        </w:rPr>
        <w:t>StaleElementReferenceException</w:t>
      </w:r>
      <w:r w:rsidRPr="00E5310F">
        <w:rPr>
          <w:rFonts w:eastAsia="Times New Roman" w:cstheme="minorHAnsi"/>
          <w:color w:val="444444"/>
        </w:rPr>
        <w:t xml:space="preserve"> - This Exception occurs when the Element belongs to a different frame/window than the current one. The user has navigated away to another page.</w:t>
      </w:r>
    </w:p>
    <w:p w14:paraId="173FA6D1" w14:textId="77777777" w:rsidR="00256D79" w:rsidRPr="00E5310F" w:rsidRDefault="00256D79" w:rsidP="00256D79">
      <w:pPr>
        <w:shd w:val="clear" w:color="auto" w:fill="FFFFFF"/>
        <w:spacing w:after="150"/>
        <w:jc w:val="both"/>
        <w:outlineLvl w:val="1"/>
        <w:rPr>
          <w:rFonts w:eastAsia="Times New Roman" w:cstheme="minorHAnsi"/>
          <w:color w:val="444444"/>
        </w:rPr>
      </w:pPr>
      <w:r w:rsidRPr="00E5310F">
        <w:rPr>
          <w:rFonts w:eastAsia="Times New Roman" w:cstheme="minorHAnsi"/>
          <w:color w:val="444444"/>
        </w:rPr>
        <w:t>Example:-</w:t>
      </w:r>
    </w:p>
    <w:p w14:paraId="7FEF6921" w14:textId="77777777" w:rsidR="00256D79" w:rsidRPr="00E5310F" w:rsidRDefault="00256D79" w:rsidP="00256D79">
      <w:pPr>
        <w:shd w:val="clear" w:color="auto" w:fill="FFFFFF"/>
        <w:spacing w:after="150"/>
        <w:jc w:val="both"/>
        <w:outlineLvl w:val="1"/>
        <w:rPr>
          <w:rFonts w:eastAsia="Times New Roman" w:cstheme="minorHAnsi"/>
          <w:color w:val="444444"/>
        </w:rPr>
      </w:pPr>
      <w:r w:rsidRPr="00E5310F">
        <w:rPr>
          <w:rFonts w:eastAsia="Times New Roman" w:cstheme="minorHAnsi"/>
          <w:color w:val="444444"/>
        </w:rPr>
        <w:t>WebElement element=driver.findElement(By.id("username"));// Element is available in parent window</w:t>
      </w:r>
    </w:p>
    <w:p w14:paraId="1EA10296" w14:textId="77777777" w:rsidR="00256D79" w:rsidRPr="00E5310F" w:rsidRDefault="00256D79" w:rsidP="00256D79">
      <w:pPr>
        <w:shd w:val="clear" w:color="auto" w:fill="FFFFFF"/>
        <w:spacing w:after="150"/>
        <w:jc w:val="both"/>
        <w:outlineLvl w:val="1"/>
        <w:rPr>
          <w:rFonts w:eastAsia="Times New Roman" w:cstheme="minorHAnsi"/>
          <w:color w:val="444444"/>
        </w:rPr>
      </w:pPr>
      <w:r w:rsidRPr="00E5310F">
        <w:rPr>
          <w:rFonts w:eastAsia="Times New Roman" w:cstheme="minorHAnsi"/>
          <w:color w:val="444444"/>
        </w:rPr>
        <w:t>driver.switchTo().window(Child_Window);//Switch to Child Window</w:t>
      </w:r>
    </w:p>
    <w:p w14:paraId="21ED080A" w14:textId="77777777" w:rsidR="00256D79" w:rsidRPr="00E5310F" w:rsidRDefault="00256D79" w:rsidP="00256D79">
      <w:pPr>
        <w:shd w:val="clear" w:color="auto" w:fill="FFFFFF"/>
        <w:spacing w:after="150"/>
        <w:jc w:val="both"/>
        <w:outlineLvl w:val="1"/>
        <w:rPr>
          <w:rFonts w:eastAsia="Times New Roman" w:cstheme="minorHAnsi"/>
          <w:color w:val="444444"/>
        </w:rPr>
      </w:pPr>
      <w:r w:rsidRPr="00E5310F">
        <w:rPr>
          <w:rFonts w:eastAsia="Times New Roman" w:cstheme="minorHAnsi"/>
          <w:color w:val="444444"/>
        </w:rPr>
        <w:t>element.sendKeys("Mukesh");//perform the action on the element which is not visible in the child window</w:t>
      </w:r>
    </w:p>
    <w:p w14:paraId="1D5A2F6B" w14:textId="77777777" w:rsidR="00256D79" w:rsidRPr="00E5310F" w:rsidRDefault="00256D79" w:rsidP="00256D79">
      <w:pPr>
        <w:shd w:val="clear" w:color="auto" w:fill="FFFFFF"/>
        <w:spacing w:after="150"/>
        <w:jc w:val="both"/>
        <w:outlineLvl w:val="1"/>
        <w:rPr>
          <w:rFonts w:eastAsia="Times New Roman" w:cstheme="minorHAnsi"/>
          <w:color w:val="444444"/>
        </w:rPr>
      </w:pPr>
    </w:p>
    <w:p w14:paraId="27D9CFCC" w14:textId="77777777" w:rsidR="00256D79" w:rsidRPr="00E5310F" w:rsidRDefault="00256D79" w:rsidP="00256D79">
      <w:pPr>
        <w:shd w:val="clear" w:color="auto" w:fill="FFFFFF"/>
        <w:spacing w:after="150"/>
        <w:jc w:val="both"/>
        <w:outlineLvl w:val="1"/>
        <w:rPr>
          <w:rFonts w:eastAsia="Times New Roman" w:cstheme="minorHAnsi"/>
          <w:b/>
          <w:color w:val="444444"/>
        </w:rPr>
      </w:pPr>
      <w:r w:rsidRPr="00E5310F">
        <w:rPr>
          <w:rFonts w:eastAsia="Times New Roman" w:cstheme="minorHAnsi"/>
          <w:b/>
          <w:color w:val="444444"/>
        </w:rPr>
        <w:t>How to solve stale element reference exception in selenium</w:t>
      </w:r>
    </w:p>
    <w:p w14:paraId="6A059A3A" w14:textId="77777777" w:rsidR="00256D79" w:rsidRPr="00E5310F" w:rsidRDefault="00256D79" w:rsidP="00256D79">
      <w:pPr>
        <w:shd w:val="clear" w:color="auto" w:fill="FFFFFF"/>
        <w:spacing w:after="150"/>
        <w:jc w:val="both"/>
        <w:outlineLvl w:val="1"/>
        <w:rPr>
          <w:rFonts w:eastAsia="Times New Roman" w:cstheme="minorHAnsi"/>
          <w:b/>
          <w:color w:val="444444"/>
        </w:rPr>
      </w:pPr>
      <w:r w:rsidRPr="00E5310F">
        <w:rPr>
          <w:rFonts w:eastAsia="Times New Roman" w:cstheme="minorHAnsi"/>
          <w:b/>
          <w:color w:val="444444"/>
        </w:rPr>
        <w:t>Solution 1–</w:t>
      </w:r>
    </w:p>
    <w:p w14:paraId="73FA8A18" w14:textId="77777777" w:rsidR="00256D79" w:rsidRPr="00E5310F" w:rsidRDefault="00256D79" w:rsidP="00256D79">
      <w:pPr>
        <w:shd w:val="clear" w:color="auto" w:fill="FFFFFF"/>
        <w:spacing w:after="150"/>
        <w:jc w:val="both"/>
        <w:outlineLvl w:val="1"/>
        <w:rPr>
          <w:rFonts w:eastAsia="Times New Roman" w:cstheme="minorHAnsi"/>
          <w:color w:val="444444"/>
        </w:rPr>
      </w:pPr>
      <w:r w:rsidRPr="00E5310F">
        <w:rPr>
          <w:rFonts w:eastAsia="Times New Roman" w:cstheme="minorHAnsi"/>
          <w:color w:val="444444"/>
        </w:rPr>
        <w:t>You can refresh the page and again try for the same element.</w:t>
      </w:r>
    </w:p>
    <w:p w14:paraId="6D90B18D" w14:textId="77777777" w:rsidR="00256D79" w:rsidRPr="00E5310F" w:rsidRDefault="00256D79" w:rsidP="00256D79">
      <w:pPr>
        <w:shd w:val="clear" w:color="auto" w:fill="FFFFFF"/>
        <w:spacing w:after="150"/>
        <w:jc w:val="both"/>
        <w:outlineLvl w:val="1"/>
        <w:rPr>
          <w:rFonts w:eastAsia="Times New Roman" w:cstheme="minorHAnsi"/>
          <w:color w:val="444444"/>
        </w:rPr>
      </w:pPr>
      <w:r w:rsidRPr="00E5310F">
        <w:rPr>
          <w:rFonts w:eastAsia="Times New Roman" w:cstheme="minorHAnsi"/>
          <w:color w:val="444444"/>
        </w:rPr>
        <w:t>Example- If you are trying to click on link and getting the exception then try in below format</w:t>
      </w:r>
    </w:p>
    <w:p w14:paraId="62F871B8" w14:textId="77777777" w:rsidR="00256D79" w:rsidRPr="00E5310F" w:rsidRDefault="00256D79" w:rsidP="00256D79">
      <w:pPr>
        <w:shd w:val="clear" w:color="auto" w:fill="FFFFFF"/>
        <w:spacing w:after="150"/>
        <w:jc w:val="both"/>
        <w:outlineLvl w:val="1"/>
        <w:rPr>
          <w:rFonts w:eastAsia="Times New Roman" w:cstheme="minorHAnsi"/>
          <w:color w:val="444444"/>
        </w:rPr>
      </w:pPr>
      <w:r w:rsidRPr="00E5310F">
        <w:rPr>
          <w:rFonts w:eastAsia="Times New Roman" w:cstheme="minorHAnsi"/>
          <w:color w:val="444444"/>
        </w:rPr>
        <w:t>Driver.navigate().refersh();</w:t>
      </w:r>
    </w:p>
    <w:p w14:paraId="702F97A7" w14:textId="77777777" w:rsidR="00256D79" w:rsidRPr="00E5310F" w:rsidRDefault="00256D79" w:rsidP="00256D79">
      <w:pPr>
        <w:shd w:val="clear" w:color="auto" w:fill="FFFFFF"/>
        <w:spacing w:after="150"/>
        <w:jc w:val="both"/>
        <w:outlineLvl w:val="1"/>
        <w:rPr>
          <w:rFonts w:eastAsia="Times New Roman" w:cstheme="minorHAnsi"/>
          <w:color w:val="444444"/>
        </w:rPr>
      </w:pPr>
      <w:r w:rsidRPr="00E5310F">
        <w:rPr>
          <w:rFonts w:eastAsia="Times New Roman" w:cstheme="minorHAnsi"/>
          <w:color w:val="444444"/>
        </w:rPr>
        <w:t>Driver.findElement(By.id(“ur element id”)).click();</w:t>
      </w:r>
    </w:p>
    <w:p w14:paraId="6CD9CC83" w14:textId="77777777" w:rsidR="00256D79" w:rsidRPr="00E5310F" w:rsidRDefault="00256D79" w:rsidP="00256D79">
      <w:pPr>
        <w:shd w:val="clear" w:color="auto" w:fill="FFFFFF"/>
        <w:spacing w:after="150"/>
        <w:jc w:val="both"/>
        <w:outlineLvl w:val="1"/>
        <w:rPr>
          <w:rFonts w:eastAsia="Times New Roman" w:cstheme="minorHAnsi"/>
          <w:b/>
          <w:color w:val="444444"/>
        </w:rPr>
      </w:pPr>
      <w:r w:rsidRPr="00E5310F">
        <w:rPr>
          <w:rFonts w:eastAsia="Times New Roman" w:cstheme="minorHAnsi"/>
          <w:b/>
          <w:color w:val="444444"/>
        </w:rPr>
        <w:t>Solution 2-</w:t>
      </w:r>
    </w:p>
    <w:p w14:paraId="7A87BEB0" w14:textId="77777777" w:rsidR="00256D79" w:rsidRPr="00E5310F" w:rsidRDefault="00256D79" w:rsidP="00256D79">
      <w:pPr>
        <w:shd w:val="clear" w:color="auto" w:fill="FFFFFF"/>
        <w:spacing w:after="150"/>
        <w:jc w:val="both"/>
        <w:outlineLvl w:val="1"/>
        <w:rPr>
          <w:rFonts w:eastAsia="Times New Roman" w:cstheme="minorHAnsi"/>
          <w:color w:val="444444"/>
        </w:rPr>
      </w:pPr>
      <w:r w:rsidRPr="00E5310F">
        <w:rPr>
          <w:rFonts w:eastAsia="Times New Roman" w:cstheme="minorHAnsi"/>
          <w:color w:val="444444"/>
        </w:rPr>
        <w:t>Sometimes it takes the time to attach element on Dom so you can retry using for loop and try catch.</w:t>
      </w:r>
    </w:p>
    <w:p w14:paraId="44AB64F1" w14:textId="77777777" w:rsidR="00256D79" w:rsidRPr="00E5310F" w:rsidRDefault="00256D79" w:rsidP="00256D79">
      <w:pPr>
        <w:autoSpaceDE w:val="0"/>
        <w:autoSpaceDN w:val="0"/>
        <w:adjustRightInd w:val="0"/>
        <w:rPr>
          <w:rFonts w:cstheme="minorHAnsi"/>
        </w:rPr>
      </w:pPr>
      <w:r w:rsidRPr="00E5310F">
        <w:rPr>
          <w:rFonts w:cstheme="minorHAnsi"/>
          <w:b/>
          <w:bCs/>
          <w:color w:val="7F0055"/>
          <w:u w:val="single"/>
        </w:rPr>
        <w:t>for</w:t>
      </w:r>
      <w:r w:rsidRPr="00E5310F">
        <w:rPr>
          <w:rFonts w:cstheme="minorHAnsi"/>
          <w:color w:val="000000"/>
          <w:u w:val="single"/>
        </w:rPr>
        <w:t>(</w:t>
      </w:r>
      <w:r w:rsidRPr="00E5310F">
        <w:rPr>
          <w:rFonts w:cstheme="minorHAnsi"/>
          <w:b/>
          <w:bCs/>
          <w:color w:val="7F0055"/>
          <w:u w:val="single"/>
        </w:rPr>
        <w:t>int</w:t>
      </w:r>
      <w:r w:rsidRPr="00E5310F">
        <w:rPr>
          <w:rFonts w:cstheme="minorHAnsi"/>
          <w:color w:val="000000"/>
          <w:u w:val="single"/>
        </w:rPr>
        <w:t xml:space="preserve"> i=0i&lt;=2;i++)</w:t>
      </w:r>
    </w:p>
    <w:p w14:paraId="7E4C46E4" w14:textId="77777777" w:rsidR="00256D79" w:rsidRPr="00E5310F" w:rsidRDefault="00256D79" w:rsidP="00256D79">
      <w:pPr>
        <w:autoSpaceDE w:val="0"/>
        <w:autoSpaceDN w:val="0"/>
        <w:adjustRightInd w:val="0"/>
        <w:rPr>
          <w:rFonts w:cstheme="minorHAnsi"/>
        </w:rPr>
      </w:pPr>
      <w:r w:rsidRPr="00E5310F">
        <w:rPr>
          <w:rFonts w:cstheme="minorHAnsi"/>
          <w:color w:val="000000"/>
        </w:rPr>
        <w:t>{</w:t>
      </w:r>
    </w:p>
    <w:p w14:paraId="4F4894C2" w14:textId="77777777" w:rsidR="00256D79" w:rsidRPr="00E5310F" w:rsidRDefault="00256D79" w:rsidP="00256D79">
      <w:pPr>
        <w:autoSpaceDE w:val="0"/>
        <w:autoSpaceDN w:val="0"/>
        <w:adjustRightInd w:val="0"/>
        <w:rPr>
          <w:rFonts w:cstheme="minorHAnsi"/>
        </w:rPr>
      </w:pPr>
      <w:r w:rsidRPr="00E5310F">
        <w:rPr>
          <w:rFonts w:cstheme="minorHAnsi"/>
          <w:color w:val="000000"/>
        </w:rPr>
        <w:t xml:space="preserve">  </w:t>
      </w:r>
      <w:r w:rsidRPr="00E5310F">
        <w:rPr>
          <w:rFonts w:cstheme="minorHAnsi"/>
          <w:b/>
          <w:bCs/>
          <w:color w:val="7F0055"/>
        </w:rPr>
        <w:t>try</w:t>
      </w:r>
      <w:r w:rsidRPr="00E5310F">
        <w:rPr>
          <w:rFonts w:cstheme="minorHAnsi"/>
          <w:color w:val="000000"/>
        </w:rPr>
        <w:t>{</w:t>
      </w:r>
    </w:p>
    <w:p w14:paraId="2E7FC11A" w14:textId="77777777" w:rsidR="00256D79" w:rsidRPr="00E5310F" w:rsidRDefault="00256D79" w:rsidP="00256D79">
      <w:pPr>
        <w:autoSpaceDE w:val="0"/>
        <w:autoSpaceDN w:val="0"/>
        <w:adjustRightInd w:val="0"/>
        <w:rPr>
          <w:rFonts w:cstheme="minorHAnsi"/>
        </w:rPr>
      </w:pPr>
      <w:r w:rsidRPr="00E5310F">
        <w:rPr>
          <w:rFonts w:cstheme="minorHAnsi"/>
          <w:color w:val="000000"/>
        </w:rPr>
        <w:t xml:space="preserve">     Driver.findElement(By.id()).click();</w:t>
      </w:r>
    </w:p>
    <w:p w14:paraId="761FC820" w14:textId="77777777" w:rsidR="00256D79" w:rsidRPr="00E5310F" w:rsidRDefault="00256D79" w:rsidP="00256D79">
      <w:pPr>
        <w:autoSpaceDE w:val="0"/>
        <w:autoSpaceDN w:val="0"/>
        <w:adjustRightInd w:val="0"/>
        <w:rPr>
          <w:rFonts w:cstheme="minorHAnsi"/>
        </w:rPr>
      </w:pPr>
      <w:r w:rsidRPr="00E5310F">
        <w:rPr>
          <w:rFonts w:cstheme="minorHAnsi"/>
          <w:color w:val="000000"/>
        </w:rPr>
        <w:t xml:space="preserve">    </w:t>
      </w:r>
      <w:r w:rsidRPr="00E5310F">
        <w:rPr>
          <w:rFonts w:cstheme="minorHAnsi"/>
          <w:b/>
          <w:bCs/>
          <w:color w:val="7F0055"/>
        </w:rPr>
        <w:t>break</w:t>
      </w:r>
      <w:r w:rsidRPr="00E5310F">
        <w:rPr>
          <w:rFonts w:cstheme="minorHAnsi"/>
          <w:color w:val="000000"/>
        </w:rPr>
        <w:t>;</w:t>
      </w:r>
    </w:p>
    <w:p w14:paraId="3C4D70FB" w14:textId="77777777" w:rsidR="00256D79" w:rsidRPr="00E5310F" w:rsidRDefault="00256D79" w:rsidP="00256D79">
      <w:pPr>
        <w:autoSpaceDE w:val="0"/>
        <w:autoSpaceDN w:val="0"/>
        <w:adjustRightInd w:val="0"/>
        <w:rPr>
          <w:rFonts w:cstheme="minorHAnsi"/>
        </w:rPr>
      </w:pPr>
      <w:r w:rsidRPr="00E5310F">
        <w:rPr>
          <w:rFonts w:cstheme="minorHAnsi"/>
          <w:color w:val="000000"/>
        </w:rPr>
        <w:t>}</w:t>
      </w:r>
    </w:p>
    <w:p w14:paraId="01F422AE" w14:textId="77777777" w:rsidR="00256D79" w:rsidRPr="00E5310F" w:rsidRDefault="00256D79" w:rsidP="00256D79">
      <w:pPr>
        <w:autoSpaceDE w:val="0"/>
        <w:autoSpaceDN w:val="0"/>
        <w:adjustRightInd w:val="0"/>
        <w:rPr>
          <w:rFonts w:cstheme="minorHAnsi"/>
        </w:rPr>
      </w:pPr>
      <w:r w:rsidRPr="00E5310F">
        <w:rPr>
          <w:rFonts w:cstheme="minorHAnsi"/>
          <w:color w:val="000000"/>
        </w:rPr>
        <w:t xml:space="preserve">  </w:t>
      </w:r>
      <w:r w:rsidRPr="00E5310F">
        <w:rPr>
          <w:rFonts w:cstheme="minorHAnsi"/>
          <w:b/>
          <w:bCs/>
          <w:color w:val="7F0055"/>
        </w:rPr>
        <w:t>catch</w:t>
      </w:r>
      <w:r w:rsidRPr="00E5310F">
        <w:rPr>
          <w:rFonts w:cstheme="minorHAnsi"/>
          <w:color w:val="000000"/>
        </w:rPr>
        <w:t>(Exception e)</w:t>
      </w:r>
    </w:p>
    <w:p w14:paraId="0DE32A5B" w14:textId="77777777" w:rsidR="00256D79" w:rsidRPr="00E5310F" w:rsidRDefault="00256D79" w:rsidP="00256D79">
      <w:pPr>
        <w:autoSpaceDE w:val="0"/>
        <w:autoSpaceDN w:val="0"/>
        <w:adjustRightInd w:val="0"/>
        <w:rPr>
          <w:rFonts w:cstheme="minorHAnsi"/>
        </w:rPr>
      </w:pPr>
      <w:r w:rsidRPr="00E5310F">
        <w:rPr>
          <w:rFonts w:cstheme="minorHAnsi"/>
          <w:color w:val="000000"/>
        </w:rPr>
        <w:t>{</w:t>
      </w:r>
    </w:p>
    <w:p w14:paraId="5EDCA0ED" w14:textId="77777777" w:rsidR="00256D79" w:rsidRPr="00E5310F" w:rsidRDefault="00256D79" w:rsidP="00256D79">
      <w:pPr>
        <w:autoSpaceDE w:val="0"/>
        <w:autoSpaceDN w:val="0"/>
        <w:adjustRightInd w:val="0"/>
        <w:rPr>
          <w:rFonts w:cstheme="minorHAnsi"/>
        </w:rPr>
      </w:pPr>
      <w:r w:rsidRPr="00E5310F">
        <w:rPr>
          <w:rFonts w:cstheme="minorHAnsi"/>
          <w:color w:val="000000"/>
        </w:rPr>
        <w:tab/>
        <w:t>Sysout(e.getMessage());</w:t>
      </w:r>
    </w:p>
    <w:p w14:paraId="511699F6" w14:textId="77777777" w:rsidR="00256D79" w:rsidRPr="00E5310F" w:rsidRDefault="00256D79" w:rsidP="00256D79">
      <w:pPr>
        <w:autoSpaceDE w:val="0"/>
        <w:autoSpaceDN w:val="0"/>
        <w:adjustRightInd w:val="0"/>
        <w:rPr>
          <w:rFonts w:cstheme="minorHAnsi"/>
        </w:rPr>
      </w:pPr>
      <w:r w:rsidRPr="00E5310F">
        <w:rPr>
          <w:rFonts w:cstheme="minorHAnsi"/>
          <w:color w:val="000000"/>
        </w:rPr>
        <w:t>}</w:t>
      </w:r>
    </w:p>
    <w:p w14:paraId="6B1D417D" w14:textId="77777777" w:rsidR="00256D79" w:rsidRPr="00E5310F" w:rsidRDefault="00256D79" w:rsidP="00256D79">
      <w:pPr>
        <w:shd w:val="clear" w:color="auto" w:fill="FFFFFF"/>
        <w:spacing w:after="150"/>
        <w:jc w:val="both"/>
        <w:outlineLvl w:val="1"/>
        <w:rPr>
          <w:rFonts w:eastAsia="Times New Roman" w:cstheme="minorHAnsi"/>
          <w:color w:val="444444"/>
        </w:rPr>
      </w:pPr>
    </w:p>
    <w:p w14:paraId="5C66516B" w14:textId="77777777" w:rsidR="00256D79" w:rsidRPr="00E5310F" w:rsidRDefault="00256D79" w:rsidP="00256D79">
      <w:pPr>
        <w:shd w:val="clear" w:color="auto" w:fill="FFFFFF"/>
        <w:spacing w:after="150"/>
        <w:jc w:val="both"/>
        <w:outlineLvl w:val="1"/>
        <w:rPr>
          <w:rFonts w:eastAsia="Times New Roman" w:cstheme="minorHAnsi"/>
          <w:b/>
          <w:color w:val="444444"/>
        </w:rPr>
      </w:pPr>
      <w:r w:rsidRPr="00E5310F">
        <w:rPr>
          <w:rFonts w:eastAsia="Times New Roman" w:cstheme="minorHAnsi"/>
          <w:b/>
          <w:color w:val="444444"/>
        </w:rPr>
        <w:t xml:space="preserve">Reasons for ElementNotVisibleException </w:t>
      </w:r>
    </w:p>
    <w:p w14:paraId="5C4E5D32" w14:textId="77777777" w:rsidR="00256D79" w:rsidRPr="00E5310F" w:rsidRDefault="00256D79" w:rsidP="00256D79">
      <w:pPr>
        <w:shd w:val="clear" w:color="auto" w:fill="FFFFFF"/>
        <w:spacing w:after="150"/>
        <w:jc w:val="both"/>
        <w:outlineLvl w:val="1"/>
        <w:rPr>
          <w:rFonts w:eastAsia="Times New Roman" w:cstheme="minorHAnsi"/>
          <w:b/>
          <w:color w:val="444444"/>
        </w:rPr>
      </w:pPr>
      <w:r w:rsidRPr="00E5310F">
        <w:rPr>
          <w:rFonts w:eastAsia="Times New Roman" w:cstheme="minorHAnsi"/>
          <w:b/>
          <w:color w:val="444444"/>
        </w:rPr>
        <w:t>Reason 1- Duplicated XPATH</w:t>
      </w:r>
    </w:p>
    <w:p w14:paraId="455A3383" w14:textId="77777777" w:rsidR="00256D79" w:rsidRPr="00E5310F" w:rsidRDefault="00256D79" w:rsidP="00256D79">
      <w:pPr>
        <w:shd w:val="clear" w:color="auto" w:fill="FFFFFF"/>
        <w:spacing w:after="150"/>
        <w:jc w:val="both"/>
        <w:outlineLvl w:val="1"/>
        <w:rPr>
          <w:rFonts w:eastAsia="Times New Roman" w:cstheme="minorHAnsi"/>
          <w:color w:val="444444"/>
        </w:rPr>
      </w:pPr>
      <w:r w:rsidRPr="00E5310F">
        <w:rPr>
          <w:rFonts w:eastAsia="Times New Roman" w:cstheme="minorHAnsi"/>
          <w:color w:val="444444"/>
        </w:rPr>
        <w:t>While writing xpath for your application, you might have taken xpath that is matching with more than 1 element, in this case, Selenium will throw Element, not the visible exception.</w:t>
      </w:r>
    </w:p>
    <w:p w14:paraId="3076F518" w14:textId="77777777" w:rsidR="00256D79" w:rsidRPr="00E5310F" w:rsidRDefault="00256D79" w:rsidP="00256D79">
      <w:pPr>
        <w:shd w:val="clear" w:color="auto" w:fill="FFFFFF"/>
        <w:spacing w:after="150"/>
        <w:jc w:val="both"/>
        <w:outlineLvl w:val="1"/>
        <w:rPr>
          <w:rFonts w:eastAsia="Times New Roman" w:cstheme="minorHAnsi"/>
          <w:b/>
          <w:color w:val="444444"/>
        </w:rPr>
      </w:pPr>
      <w:r w:rsidRPr="00E5310F">
        <w:rPr>
          <w:rFonts w:eastAsia="Times New Roman" w:cstheme="minorHAnsi"/>
          <w:b/>
          <w:color w:val="444444"/>
        </w:rPr>
        <w:t xml:space="preserve">Reason 2- </w:t>
      </w:r>
      <w:r w:rsidRPr="00E5310F">
        <w:rPr>
          <w:rFonts w:eastAsia="Times New Roman" w:cstheme="minorHAnsi"/>
          <w:color w:val="444444"/>
        </w:rPr>
        <w:t>If you are trying to access some particular element on Webpage that is not currently visible, in this case also you will get the Element, not visible exception.</w:t>
      </w:r>
    </w:p>
    <w:p w14:paraId="5EA55EA7" w14:textId="77777777" w:rsidR="00256D79" w:rsidRPr="00E5310F" w:rsidRDefault="00256D79" w:rsidP="00256D79">
      <w:pPr>
        <w:shd w:val="clear" w:color="auto" w:fill="FFFFFF"/>
        <w:spacing w:after="150"/>
        <w:jc w:val="both"/>
        <w:outlineLvl w:val="1"/>
        <w:rPr>
          <w:rFonts w:eastAsia="Times New Roman" w:cstheme="minorHAnsi"/>
          <w:color w:val="444444"/>
        </w:rPr>
      </w:pPr>
      <w:r w:rsidRPr="00E5310F">
        <w:rPr>
          <w:rFonts w:eastAsia="Times New Roman" w:cstheme="minorHAnsi"/>
          <w:b/>
          <w:color w:val="444444"/>
        </w:rPr>
        <w:lastRenderedPageBreak/>
        <w:t>First Solution:</w:t>
      </w:r>
      <w:r w:rsidRPr="00E5310F">
        <w:rPr>
          <w:rFonts w:eastAsia="Times New Roman" w:cstheme="minorHAnsi"/>
          <w:color w:val="444444"/>
        </w:rPr>
        <w:t xml:space="preserve"> Try to write unique XPATH  that matches with a single element only.</w:t>
      </w:r>
    </w:p>
    <w:p w14:paraId="092D0AB5" w14:textId="77777777" w:rsidR="00256D79" w:rsidRPr="00E5310F" w:rsidRDefault="00256D79" w:rsidP="00256D79">
      <w:pPr>
        <w:shd w:val="clear" w:color="auto" w:fill="FFFFFF"/>
        <w:spacing w:after="150"/>
        <w:jc w:val="both"/>
        <w:outlineLvl w:val="1"/>
        <w:rPr>
          <w:rFonts w:eastAsia="Times New Roman" w:cstheme="minorHAnsi"/>
          <w:b/>
          <w:color w:val="444444"/>
        </w:rPr>
      </w:pPr>
      <w:r w:rsidRPr="00E5310F">
        <w:rPr>
          <w:rFonts w:eastAsia="Times New Roman" w:cstheme="minorHAnsi"/>
          <w:b/>
          <w:color w:val="444444"/>
        </w:rPr>
        <w:t xml:space="preserve">Second Solution: </w:t>
      </w:r>
      <w:r w:rsidRPr="00E5310F">
        <w:rPr>
          <w:rFonts w:eastAsia="Times New Roman" w:cstheme="minorHAnsi"/>
          <w:color w:val="444444"/>
        </w:rPr>
        <w:t>Use Explicit wait feature of Selenium and wait till the element is not visible. Once it is visible then you can perform your operations.</w:t>
      </w:r>
    </w:p>
    <w:p w14:paraId="200073A9" w14:textId="77777777" w:rsidR="00256D79" w:rsidRPr="00E5310F" w:rsidRDefault="00256D79" w:rsidP="00256D79">
      <w:pPr>
        <w:shd w:val="clear" w:color="auto" w:fill="FFFFFF"/>
        <w:spacing w:after="150"/>
        <w:jc w:val="both"/>
        <w:outlineLvl w:val="1"/>
        <w:rPr>
          <w:rFonts w:eastAsia="Times New Roman" w:cstheme="minorHAnsi"/>
          <w:b/>
          <w:color w:val="444444"/>
        </w:rPr>
      </w:pPr>
      <w:r w:rsidRPr="00E5310F">
        <w:rPr>
          <w:rFonts w:eastAsia="Times New Roman" w:cstheme="minorHAnsi"/>
          <w:b/>
          <w:color w:val="444444"/>
        </w:rPr>
        <w:t>Third solution:</w:t>
      </w:r>
    </w:p>
    <w:p w14:paraId="4C61CCD2" w14:textId="77777777" w:rsidR="00256D79" w:rsidRPr="00E5310F" w:rsidRDefault="00256D79" w:rsidP="00256D79">
      <w:pPr>
        <w:shd w:val="clear" w:color="auto" w:fill="FFFFFF"/>
        <w:spacing w:after="150"/>
        <w:jc w:val="both"/>
        <w:outlineLvl w:val="1"/>
        <w:rPr>
          <w:rFonts w:eastAsia="Times New Roman" w:cstheme="minorHAnsi"/>
          <w:color w:val="444444"/>
        </w:rPr>
      </w:pPr>
      <w:r w:rsidRPr="00E5310F">
        <w:rPr>
          <w:rFonts w:eastAsia="Times New Roman" w:cstheme="minorHAnsi"/>
          <w:color w:val="444444"/>
        </w:rPr>
        <w:t>int ok_size=driver.findElements(By.xpath("//button[text()='OK']")).size();</w:t>
      </w:r>
    </w:p>
    <w:p w14:paraId="5EFB777E" w14:textId="77777777" w:rsidR="00256D79" w:rsidRPr="00E5310F" w:rsidRDefault="00256D79" w:rsidP="00256D79">
      <w:pPr>
        <w:shd w:val="clear" w:color="auto" w:fill="FFFFFF"/>
        <w:spacing w:after="150"/>
        <w:jc w:val="both"/>
        <w:outlineLvl w:val="1"/>
        <w:rPr>
          <w:rFonts w:eastAsia="Times New Roman" w:cstheme="minorHAnsi"/>
          <w:color w:val="444444"/>
        </w:rPr>
      </w:pPr>
      <w:r w:rsidRPr="00E5310F">
        <w:rPr>
          <w:rFonts w:eastAsia="Times New Roman" w:cstheme="minorHAnsi"/>
          <w:color w:val="444444"/>
        </w:rPr>
        <w:t>driver.findElements(By.xpath("//button[text()='OK']")).get(ok_size-1).click();</w:t>
      </w:r>
    </w:p>
    <w:p w14:paraId="7024097E" w14:textId="77777777" w:rsidR="00256D79" w:rsidRPr="00E5310F" w:rsidRDefault="00256D79" w:rsidP="00256D79">
      <w:pPr>
        <w:shd w:val="clear" w:color="auto" w:fill="FFFFFF"/>
        <w:spacing w:after="150"/>
        <w:jc w:val="both"/>
        <w:outlineLvl w:val="1"/>
        <w:rPr>
          <w:rFonts w:eastAsia="Times New Roman" w:cstheme="minorHAnsi"/>
          <w:color w:val="444444"/>
        </w:rPr>
      </w:pPr>
    </w:p>
    <w:p w14:paraId="318D161E" w14:textId="77777777" w:rsidR="00256D79" w:rsidRPr="00E5310F" w:rsidRDefault="00256D79" w:rsidP="00256D79">
      <w:pPr>
        <w:shd w:val="clear" w:color="auto" w:fill="FFFFFF"/>
        <w:spacing w:after="150"/>
        <w:jc w:val="both"/>
        <w:outlineLvl w:val="1"/>
        <w:rPr>
          <w:rFonts w:eastAsia="Times New Roman" w:cstheme="minorHAnsi"/>
          <w:b/>
          <w:color w:val="444444"/>
        </w:rPr>
      </w:pPr>
      <w:r w:rsidRPr="00E5310F">
        <w:rPr>
          <w:rFonts w:eastAsia="Times New Roman" w:cstheme="minorHAnsi"/>
          <w:b/>
          <w:color w:val="444444"/>
        </w:rPr>
        <w:t>WebDriverException: f.QueryInterface is not a function</w:t>
      </w:r>
    </w:p>
    <w:p w14:paraId="0C9653BE" w14:textId="77777777" w:rsidR="00256D79" w:rsidRPr="00E5310F" w:rsidRDefault="00256D79" w:rsidP="00256D79">
      <w:pPr>
        <w:shd w:val="clear" w:color="auto" w:fill="FFFFFF"/>
        <w:spacing w:after="150"/>
        <w:jc w:val="both"/>
        <w:outlineLvl w:val="1"/>
        <w:rPr>
          <w:rFonts w:eastAsia="Times New Roman" w:cstheme="minorHAnsi"/>
          <w:color w:val="444444"/>
        </w:rPr>
      </w:pPr>
      <w:r w:rsidRPr="00E5310F">
        <w:rPr>
          <w:rFonts w:eastAsia="Times New Roman" w:cstheme="minorHAnsi"/>
          <w:color w:val="444444"/>
        </w:rPr>
        <w:t>While passing URL in Selenium we have to pass protocol as well so that Selenium can understand which protocol to use while communicating.</w:t>
      </w:r>
    </w:p>
    <w:p w14:paraId="7E176780" w14:textId="77777777" w:rsidR="00256D79" w:rsidRPr="00E5310F" w:rsidRDefault="00256D79" w:rsidP="00256D79">
      <w:pPr>
        <w:shd w:val="clear" w:color="auto" w:fill="FFFFFF"/>
        <w:spacing w:after="150"/>
        <w:jc w:val="both"/>
        <w:outlineLvl w:val="1"/>
        <w:rPr>
          <w:rFonts w:eastAsia="Times New Roman" w:cstheme="minorHAnsi"/>
          <w:color w:val="444444"/>
        </w:rPr>
      </w:pPr>
      <w:r w:rsidRPr="00E5310F">
        <w:rPr>
          <w:rFonts w:eastAsia="Times New Roman" w:cstheme="minorHAnsi"/>
          <w:color w:val="444444"/>
        </w:rPr>
        <w:t>There are so many protocols available some of them are</w:t>
      </w:r>
    </w:p>
    <w:p w14:paraId="62EAA4A4" w14:textId="77777777" w:rsidR="00256D79" w:rsidRPr="00E5310F" w:rsidRDefault="00256D79" w:rsidP="00256D79">
      <w:pPr>
        <w:shd w:val="clear" w:color="auto" w:fill="FFFFFF"/>
        <w:spacing w:after="150"/>
        <w:jc w:val="both"/>
        <w:outlineLvl w:val="1"/>
        <w:rPr>
          <w:rFonts w:eastAsia="Times New Roman" w:cstheme="minorHAnsi"/>
          <w:color w:val="444444"/>
        </w:rPr>
      </w:pPr>
      <w:r w:rsidRPr="00E5310F">
        <w:rPr>
          <w:rFonts w:eastAsia="Times New Roman" w:cstheme="minorHAnsi"/>
          <w:color w:val="444444"/>
        </w:rPr>
        <w:t>FTP, SMTP, HTTP etc.</w:t>
      </w:r>
    </w:p>
    <w:p w14:paraId="5EBB0D41" w14:textId="77777777" w:rsidR="00256D79" w:rsidRPr="00E5310F" w:rsidRDefault="00256D79" w:rsidP="00256D79">
      <w:pPr>
        <w:shd w:val="clear" w:color="auto" w:fill="FFFFFF"/>
        <w:spacing w:after="150"/>
        <w:jc w:val="both"/>
        <w:outlineLvl w:val="1"/>
        <w:rPr>
          <w:rFonts w:eastAsia="Times New Roman" w:cstheme="minorHAnsi"/>
          <w:color w:val="444444"/>
        </w:rPr>
      </w:pPr>
      <w:r w:rsidRPr="00E5310F">
        <w:rPr>
          <w:rFonts w:eastAsia="Times New Roman" w:cstheme="minorHAnsi"/>
          <w:color w:val="444444"/>
        </w:rPr>
        <w:t>Solution:</w:t>
      </w:r>
    </w:p>
    <w:p w14:paraId="48F8631C" w14:textId="77777777" w:rsidR="00256D79" w:rsidRPr="00E5310F" w:rsidRDefault="00256D79" w:rsidP="00256D79">
      <w:pPr>
        <w:shd w:val="clear" w:color="auto" w:fill="FFFFFF"/>
        <w:spacing w:after="150"/>
        <w:jc w:val="both"/>
        <w:outlineLvl w:val="1"/>
        <w:rPr>
          <w:rFonts w:eastAsia="Times New Roman" w:cstheme="minorHAnsi"/>
          <w:color w:val="444444"/>
        </w:rPr>
      </w:pPr>
      <w:r w:rsidRPr="00E5310F">
        <w:rPr>
          <w:rFonts w:eastAsia="Times New Roman" w:cstheme="minorHAnsi"/>
          <w:color w:val="444444"/>
        </w:rPr>
        <w:t>While passing URL we have to mention HTTP also.</w:t>
      </w:r>
    </w:p>
    <w:p w14:paraId="7BFF039B" w14:textId="77777777" w:rsidR="00256D79" w:rsidRPr="00E5310F" w:rsidRDefault="00256D79" w:rsidP="00256D79">
      <w:pPr>
        <w:shd w:val="clear" w:color="auto" w:fill="FFFFFF"/>
        <w:spacing w:after="150"/>
        <w:jc w:val="both"/>
        <w:outlineLvl w:val="1"/>
        <w:rPr>
          <w:rFonts w:eastAsia="Times New Roman" w:cstheme="minorHAnsi"/>
          <w:color w:val="444444"/>
        </w:rPr>
      </w:pPr>
      <w:r w:rsidRPr="00E5310F">
        <w:rPr>
          <w:rFonts w:eastAsia="Times New Roman" w:cstheme="minorHAnsi"/>
          <w:color w:val="444444"/>
        </w:rPr>
        <w:t>driver.get(“http://www.learn-automation.com”);</w:t>
      </w:r>
    </w:p>
    <w:p w14:paraId="013A5ABB" w14:textId="77777777" w:rsidR="00256D79" w:rsidRPr="00E5310F" w:rsidRDefault="00256D79" w:rsidP="00256D79">
      <w:pPr>
        <w:shd w:val="clear" w:color="auto" w:fill="FFFFFF"/>
        <w:spacing w:after="150"/>
        <w:jc w:val="both"/>
        <w:outlineLvl w:val="1"/>
        <w:rPr>
          <w:rFonts w:eastAsia="Times New Roman" w:cstheme="minorHAnsi"/>
          <w:color w:val="444444"/>
        </w:rPr>
      </w:pPr>
    </w:p>
    <w:p w14:paraId="36B77081" w14:textId="77777777" w:rsidR="00256D79" w:rsidRPr="00E5310F" w:rsidRDefault="00256D79" w:rsidP="00256D79">
      <w:pPr>
        <w:shd w:val="clear" w:color="auto" w:fill="FFFFFF"/>
        <w:spacing w:after="150"/>
        <w:jc w:val="both"/>
        <w:outlineLvl w:val="1"/>
        <w:rPr>
          <w:rFonts w:eastAsia="Times New Roman" w:cstheme="minorHAnsi"/>
          <w:b/>
          <w:color w:val="444444"/>
        </w:rPr>
      </w:pPr>
      <w:r w:rsidRPr="00E5310F">
        <w:rPr>
          <w:rFonts w:eastAsia="Times New Roman" w:cstheme="minorHAnsi"/>
          <w:b/>
          <w:color w:val="444444"/>
        </w:rPr>
        <w:t>The reason for the element is not clickable at point(x,y) exception.</w:t>
      </w:r>
    </w:p>
    <w:p w14:paraId="3663E406" w14:textId="77777777" w:rsidR="00256D79" w:rsidRPr="00E5310F" w:rsidRDefault="00256D79" w:rsidP="00256D79">
      <w:pPr>
        <w:shd w:val="clear" w:color="auto" w:fill="FFFFFF"/>
        <w:spacing w:after="150"/>
        <w:jc w:val="both"/>
        <w:outlineLvl w:val="1"/>
        <w:rPr>
          <w:rFonts w:eastAsia="Times New Roman" w:cstheme="minorHAnsi"/>
          <w:color w:val="444444"/>
        </w:rPr>
      </w:pPr>
      <w:r w:rsidRPr="00E5310F">
        <w:rPr>
          <w:rFonts w:eastAsia="Times New Roman" w:cstheme="minorHAnsi"/>
          <w:color w:val="444444"/>
        </w:rPr>
        <w:t>Some of my observation was</w:t>
      </w:r>
    </w:p>
    <w:p w14:paraId="312F9358" w14:textId="77777777" w:rsidR="00256D79" w:rsidRPr="00E5310F" w:rsidRDefault="00256D79" w:rsidP="00256D79">
      <w:pPr>
        <w:shd w:val="clear" w:color="auto" w:fill="FFFFFF"/>
        <w:spacing w:after="150"/>
        <w:jc w:val="both"/>
        <w:outlineLvl w:val="1"/>
        <w:rPr>
          <w:rFonts w:eastAsia="Times New Roman" w:cstheme="minorHAnsi"/>
          <w:color w:val="444444"/>
        </w:rPr>
      </w:pPr>
      <w:r w:rsidRPr="00E5310F">
        <w:rPr>
          <w:rFonts w:eastAsia="Times New Roman" w:cstheme="minorHAnsi"/>
          <w:color w:val="444444"/>
        </w:rPr>
        <w:t>It mostly happens in Chrome so if you are mostly working with Firefox or IE then you will not be getting this exception.</w:t>
      </w:r>
    </w:p>
    <w:p w14:paraId="093476A8" w14:textId="77777777" w:rsidR="00256D79" w:rsidRPr="00E5310F" w:rsidRDefault="00256D79" w:rsidP="00256D79">
      <w:pPr>
        <w:shd w:val="clear" w:color="auto" w:fill="FFFFFF"/>
        <w:spacing w:after="150"/>
        <w:jc w:val="both"/>
        <w:outlineLvl w:val="1"/>
        <w:rPr>
          <w:rFonts w:eastAsia="Times New Roman" w:cstheme="minorHAnsi"/>
          <w:color w:val="444444"/>
        </w:rPr>
      </w:pPr>
      <w:r w:rsidRPr="00E5310F">
        <w:rPr>
          <w:rFonts w:eastAsia="Times New Roman" w:cstheme="minorHAnsi"/>
          <w:color w:val="444444"/>
        </w:rPr>
        <w:t>Chrome does not calculate the exact location of element</w:t>
      </w:r>
    </w:p>
    <w:p w14:paraId="3CB8BCC9" w14:textId="77777777" w:rsidR="00256D79" w:rsidRPr="00E5310F" w:rsidRDefault="00256D79" w:rsidP="00256D79">
      <w:pPr>
        <w:shd w:val="clear" w:color="auto" w:fill="FFFFFF"/>
        <w:spacing w:after="150"/>
        <w:jc w:val="both"/>
        <w:outlineLvl w:val="1"/>
        <w:rPr>
          <w:rFonts w:eastAsia="Times New Roman" w:cstheme="minorHAnsi"/>
          <w:color w:val="444444"/>
        </w:rPr>
      </w:pPr>
      <w:r w:rsidRPr="00E5310F">
        <w:rPr>
          <w:rFonts w:eastAsia="Times New Roman" w:cstheme="minorHAnsi"/>
          <w:color w:val="444444"/>
        </w:rPr>
        <w:t>Chrome always click in the middle of Element.</w:t>
      </w:r>
    </w:p>
    <w:p w14:paraId="162F35E0" w14:textId="77777777" w:rsidR="00256D79" w:rsidRPr="00E5310F" w:rsidRDefault="00256D79" w:rsidP="00256D79">
      <w:pPr>
        <w:shd w:val="clear" w:color="auto" w:fill="FFFFFF"/>
        <w:spacing w:after="150"/>
        <w:jc w:val="both"/>
        <w:outlineLvl w:val="1"/>
        <w:rPr>
          <w:rFonts w:eastAsia="Times New Roman" w:cstheme="minorHAnsi"/>
          <w:color w:val="444444"/>
        </w:rPr>
      </w:pPr>
      <w:r w:rsidRPr="00E5310F">
        <w:rPr>
          <w:rFonts w:eastAsia="Times New Roman" w:cstheme="minorHAnsi"/>
          <w:color w:val="444444"/>
        </w:rPr>
        <w:t>Sometimes you will get this exception due to Sync issue also.</w:t>
      </w:r>
    </w:p>
    <w:p w14:paraId="2C329776" w14:textId="77777777" w:rsidR="00256D79" w:rsidRPr="00E5310F" w:rsidRDefault="00256D79" w:rsidP="00256D79">
      <w:pPr>
        <w:shd w:val="clear" w:color="auto" w:fill="FFFFFF"/>
        <w:spacing w:after="150"/>
        <w:jc w:val="both"/>
        <w:outlineLvl w:val="1"/>
        <w:rPr>
          <w:rFonts w:eastAsia="Times New Roman" w:cstheme="minorHAnsi"/>
          <w:b/>
          <w:color w:val="444444"/>
        </w:rPr>
      </w:pPr>
      <w:r w:rsidRPr="00E5310F">
        <w:rPr>
          <w:rFonts w:eastAsia="Times New Roman" w:cstheme="minorHAnsi"/>
          <w:b/>
          <w:color w:val="444444"/>
        </w:rPr>
        <w:t>WebElement elementToClick = driver.findElement(By.xpath("Your xpath"));</w:t>
      </w:r>
    </w:p>
    <w:p w14:paraId="2BE94F7A" w14:textId="77777777" w:rsidR="00256D79" w:rsidRPr="00E5310F" w:rsidRDefault="00256D79" w:rsidP="00256D79">
      <w:pPr>
        <w:shd w:val="clear" w:color="auto" w:fill="FFFFFF"/>
        <w:spacing w:after="150"/>
        <w:jc w:val="both"/>
        <w:outlineLvl w:val="1"/>
        <w:rPr>
          <w:rFonts w:eastAsia="Times New Roman" w:cstheme="minorHAnsi"/>
          <w:b/>
          <w:color w:val="444444"/>
        </w:rPr>
      </w:pPr>
      <w:r w:rsidRPr="00E5310F">
        <w:rPr>
          <w:rFonts w:eastAsia="Times New Roman" w:cstheme="minorHAnsi"/>
          <w:b/>
          <w:color w:val="444444"/>
        </w:rPr>
        <w:t>((JavascriptExecutor)driver).executeScript("window.scrollTo(0,"+elementToClick.getLocation().y+")");</w:t>
      </w:r>
    </w:p>
    <w:p w14:paraId="309ACB58" w14:textId="77777777" w:rsidR="00256D79" w:rsidRPr="00E5310F" w:rsidRDefault="00256D79" w:rsidP="00256D79">
      <w:pPr>
        <w:shd w:val="clear" w:color="auto" w:fill="FFFFFF"/>
        <w:spacing w:after="150"/>
        <w:jc w:val="both"/>
        <w:outlineLvl w:val="1"/>
        <w:rPr>
          <w:rFonts w:eastAsia="Times New Roman" w:cstheme="minorHAnsi"/>
          <w:b/>
          <w:color w:val="444444"/>
        </w:rPr>
      </w:pPr>
      <w:r w:rsidRPr="00E5310F">
        <w:rPr>
          <w:rFonts w:eastAsia="Times New Roman" w:cstheme="minorHAnsi"/>
          <w:b/>
          <w:color w:val="444444"/>
        </w:rPr>
        <w:t>elementToClick.click();</w:t>
      </w:r>
    </w:p>
    <w:p w14:paraId="3D77C882" w14:textId="77777777" w:rsidR="00256D79" w:rsidRPr="00E5310F" w:rsidRDefault="00256D79" w:rsidP="00256D79">
      <w:pPr>
        <w:shd w:val="clear" w:color="auto" w:fill="FFFFFF"/>
        <w:spacing w:after="150"/>
        <w:ind w:left="2880" w:firstLine="720"/>
        <w:jc w:val="both"/>
        <w:outlineLvl w:val="1"/>
        <w:rPr>
          <w:rFonts w:eastAsia="Times New Roman" w:cstheme="minorHAnsi"/>
          <w:b/>
          <w:color w:val="444444"/>
        </w:rPr>
      </w:pPr>
      <w:r w:rsidRPr="00E5310F">
        <w:rPr>
          <w:rFonts w:eastAsia="Times New Roman" w:cstheme="minorHAnsi"/>
          <w:b/>
          <w:color w:val="444444"/>
        </w:rPr>
        <w:t>OR</w:t>
      </w:r>
    </w:p>
    <w:p w14:paraId="3753FF64" w14:textId="77777777" w:rsidR="00256D79" w:rsidRPr="00E5310F" w:rsidRDefault="00256D79" w:rsidP="00256D79">
      <w:pPr>
        <w:shd w:val="clear" w:color="auto" w:fill="FFFFFF"/>
        <w:spacing w:after="150"/>
        <w:jc w:val="both"/>
        <w:outlineLvl w:val="1"/>
        <w:rPr>
          <w:rFonts w:eastAsia="Times New Roman" w:cstheme="minorHAnsi"/>
          <w:b/>
          <w:color w:val="444444"/>
        </w:rPr>
      </w:pPr>
      <w:r w:rsidRPr="00E5310F">
        <w:rPr>
          <w:rFonts w:eastAsia="Times New Roman" w:cstheme="minorHAnsi"/>
          <w:b/>
          <w:color w:val="444444"/>
        </w:rPr>
        <w:t>WebElement elementToClick = driver.findElement(By.xpath("Your xpath"));</w:t>
      </w:r>
    </w:p>
    <w:p w14:paraId="2C7962D7" w14:textId="77777777" w:rsidR="00256D79" w:rsidRPr="00E5310F" w:rsidRDefault="00256D79" w:rsidP="00256D79">
      <w:pPr>
        <w:shd w:val="clear" w:color="auto" w:fill="FFFFFF"/>
        <w:spacing w:after="150"/>
        <w:jc w:val="both"/>
        <w:outlineLvl w:val="1"/>
        <w:rPr>
          <w:rFonts w:eastAsia="Times New Roman" w:cstheme="minorHAnsi"/>
          <w:b/>
          <w:color w:val="444444"/>
        </w:rPr>
      </w:pPr>
      <w:r w:rsidRPr="00E5310F">
        <w:rPr>
          <w:rFonts w:eastAsia="Times New Roman" w:cstheme="minorHAnsi"/>
          <w:b/>
          <w:color w:val="444444"/>
        </w:rPr>
        <w:t>((JavascriptExecutor)driver).executeScript("window.scrollTo(0,"+elementToClick.getLocation().x+")");</w:t>
      </w:r>
    </w:p>
    <w:p w14:paraId="47D19ED5" w14:textId="77777777" w:rsidR="00256D79" w:rsidRPr="00E5310F" w:rsidRDefault="00256D79" w:rsidP="00256D79">
      <w:pPr>
        <w:shd w:val="clear" w:color="auto" w:fill="FFFFFF"/>
        <w:spacing w:after="150"/>
        <w:jc w:val="both"/>
        <w:outlineLvl w:val="1"/>
        <w:rPr>
          <w:rFonts w:eastAsia="Times New Roman" w:cstheme="minorHAnsi"/>
          <w:b/>
          <w:color w:val="444444"/>
        </w:rPr>
      </w:pPr>
      <w:r w:rsidRPr="00E5310F">
        <w:rPr>
          <w:rFonts w:eastAsia="Times New Roman" w:cstheme="minorHAnsi"/>
          <w:b/>
          <w:color w:val="444444"/>
        </w:rPr>
        <w:t>elementToClick.click();</w:t>
      </w:r>
    </w:p>
    <w:p w14:paraId="4FC72B38" w14:textId="77777777" w:rsidR="00256D79" w:rsidRPr="00E5310F" w:rsidRDefault="00256D79" w:rsidP="00256D79">
      <w:pPr>
        <w:shd w:val="clear" w:color="auto" w:fill="FFFFFF"/>
        <w:spacing w:after="150"/>
        <w:jc w:val="both"/>
        <w:outlineLvl w:val="1"/>
        <w:rPr>
          <w:rFonts w:eastAsia="Times New Roman" w:cstheme="minorHAnsi"/>
          <w:color w:val="444444"/>
        </w:rPr>
      </w:pPr>
    </w:p>
    <w:p w14:paraId="26D1D504" w14:textId="77777777" w:rsidR="00256D79" w:rsidRPr="00E5310F" w:rsidRDefault="00256D79" w:rsidP="00256D79">
      <w:pPr>
        <w:shd w:val="clear" w:color="auto" w:fill="FFFFFF"/>
        <w:spacing w:after="150"/>
        <w:jc w:val="both"/>
        <w:outlineLvl w:val="1"/>
        <w:rPr>
          <w:rFonts w:eastAsia="Times New Roman" w:cstheme="minorHAnsi"/>
          <w:color w:val="1A1A1A"/>
        </w:rPr>
      </w:pPr>
      <w:r w:rsidRPr="00E5310F">
        <w:rPr>
          <w:rFonts w:eastAsia="Times New Roman" w:cstheme="minorHAnsi"/>
          <w:b/>
          <w:bCs/>
          <w:color w:val="222222"/>
        </w:rPr>
        <w:t>4. What is exception test in Selenium?</w:t>
      </w:r>
    </w:p>
    <w:p w14:paraId="5AE5D3D7" w14:textId="77777777" w:rsidR="00256D79" w:rsidRPr="00E5310F" w:rsidRDefault="00256D79" w:rsidP="00256D79">
      <w:pPr>
        <w:shd w:val="clear" w:color="auto" w:fill="FFFFFF"/>
        <w:spacing w:after="150" w:line="390" w:lineRule="atLeast"/>
        <w:jc w:val="both"/>
        <w:rPr>
          <w:rFonts w:eastAsia="Times New Roman" w:cstheme="minorHAnsi"/>
          <w:color w:val="444444"/>
        </w:rPr>
      </w:pPr>
      <w:r w:rsidRPr="00E5310F">
        <w:rPr>
          <w:rFonts w:eastAsia="Times New Roman" w:cstheme="minorHAnsi"/>
          <w:color w:val="444444"/>
        </w:rPr>
        <w:lastRenderedPageBreak/>
        <w:t>An exception test is an exception that you expect will be thrown inside a test class. If you have written a test case in such way that it should throw an exception, then you can use the </w:t>
      </w:r>
      <w:r w:rsidRPr="00E5310F">
        <w:rPr>
          <w:rFonts w:eastAsia="Times New Roman" w:cstheme="minorHAnsi"/>
          <w:b/>
          <w:bCs/>
          <w:color w:val="444444"/>
        </w:rPr>
        <w:t>@Test</w:t>
      </w:r>
      <w:r w:rsidRPr="00E5310F">
        <w:rPr>
          <w:rFonts w:eastAsia="Times New Roman" w:cstheme="minorHAnsi"/>
          <w:color w:val="444444"/>
        </w:rPr>
        <w:t> annotation and specify which exception you will be expecting by mentioning it in the parameters. Take a look at the example below:</w:t>
      </w:r>
    </w:p>
    <w:p w14:paraId="3DFCD3B2" w14:textId="77777777" w:rsidR="00256D79" w:rsidRPr="00E5310F" w:rsidRDefault="00256D79" w:rsidP="00256D79">
      <w:pPr>
        <w:shd w:val="clear" w:color="auto" w:fill="FFFFFF"/>
        <w:spacing w:after="150" w:line="390" w:lineRule="atLeast"/>
        <w:jc w:val="both"/>
        <w:rPr>
          <w:rFonts w:eastAsia="Times New Roman" w:cstheme="minorHAnsi"/>
          <w:color w:val="444444"/>
        </w:rPr>
      </w:pPr>
      <w:r w:rsidRPr="00E5310F">
        <w:rPr>
          <w:rFonts w:eastAsia="Times New Roman" w:cstheme="minorHAnsi"/>
          <w:b/>
          <w:bCs/>
          <w:color w:val="444444"/>
        </w:rPr>
        <w:t>@Test(expectedException = NoSuchElementException.class)</w:t>
      </w:r>
    </w:p>
    <w:p w14:paraId="27521F6B" w14:textId="77777777" w:rsidR="00256D79" w:rsidRPr="00E5310F" w:rsidRDefault="00256D79" w:rsidP="00256D79">
      <w:pPr>
        <w:shd w:val="clear" w:color="auto" w:fill="FFFFFF"/>
        <w:spacing w:after="150" w:line="390" w:lineRule="atLeast"/>
        <w:jc w:val="both"/>
        <w:rPr>
          <w:rFonts w:eastAsia="Times New Roman" w:cstheme="minorHAnsi"/>
          <w:color w:val="444444"/>
        </w:rPr>
      </w:pPr>
      <w:r w:rsidRPr="00E5310F">
        <w:rPr>
          <w:rFonts w:eastAsia="Times New Roman" w:cstheme="minorHAnsi"/>
          <w:color w:val="444444"/>
        </w:rPr>
        <w:t>Do note the syntax, where the exception is suffixed with .class</w:t>
      </w:r>
    </w:p>
    <w:p w14:paraId="148C17DA" w14:textId="222D294E" w:rsidR="00256D79" w:rsidRDefault="00256D79" w:rsidP="00256D79">
      <w:pPr>
        <w:shd w:val="clear" w:color="auto" w:fill="FFFFFF"/>
        <w:spacing w:after="150" w:line="390" w:lineRule="atLeast"/>
        <w:jc w:val="both"/>
        <w:rPr>
          <w:rFonts w:eastAsia="Times New Roman" w:cstheme="minorHAnsi"/>
          <w:color w:val="444444"/>
        </w:rPr>
      </w:pPr>
      <w:r w:rsidRPr="00E5310F">
        <w:rPr>
          <w:rFonts w:eastAsia="Times New Roman" w:cstheme="minorHAnsi"/>
          <w:color w:val="444444"/>
        </w:rPr>
        <w:t>This is used for Negative test cases.</w:t>
      </w:r>
    </w:p>
    <w:p w14:paraId="399649A3" w14:textId="77777777" w:rsidR="00614AE3" w:rsidRPr="00E5310F" w:rsidRDefault="00614AE3" w:rsidP="00256D79">
      <w:pPr>
        <w:shd w:val="clear" w:color="auto" w:fill="FFFFFF"/>
        <w:spacing w:after="150" w:line="390" w:lineRule="atLeast"/>
        <w:jc w:val="both"/>
        <w:rPr>
          <w:rFonts w:eastAsia="Times New Roman" w:cstheme="minorHAnsi"/>
          <w:color w:val="444444"/>
        </w:rPr>
      </w:pPr>
    </w:p>
    <w:p w14:paraId="5D7BC0B6" w14:textId="77777777" w:rsidR="00256D79" w:rsidRPr="00E5310F" w:rsidRDefault="00256D79" w:rsidP="00256D79">
      <w:pPr>
        <w:shd w:val="clear" w:color="auto" w:fill="FFFFFF"/>
        <w:spacing w:after="150"/>
        <w:jc w:val="both"/>
        <w:outlineLvl w:val="1"/>
        <w:rPr>
          <w:rFonts w:eastAsia="Times New Roman" w:cstheme="minorHAnsi"/>
          <w:color w:val="1A1A1A"/>
        </w:rPr>
      </w:pPr>
      <w:r w:rsidRPr="00E5310F">
        <w:rPr>
          <w:rFonts w:eastAsia="Times New Roman" w:cstheme="minorHAnsi"/>
          <w:b/>
          <w:bCs/>
          <w:color w:val="222222"/>
        </w:rPr>
        <w:t>5. Why and how will you use an Excel Sheet in your project?</w:t>
      </w:r>
    </w:p>
    <w:p w14:paraId="6F9D00FF" w14:textId="77777777" w:rsidR="00256D79" w:rsidRPr="00E5310F" w:rsidRDefault="00256D79" w:rsidP="00256D79">
      <w:pPr>
        <w:shd w:val="clear" w:color="auto" w:fill="FFFFFF"/>
        <w:spacing w:after="150" w:line="390" w:lineRule="atLeast"/>
        <w:jc w:val="both"/>
        <w:rPr>
          <w:rFonts w:eastAsia="Times New Roman" w:cstheme="minorHAnsi"/>
          <w:color w:val="444444"/>
        </w:rPr>
      </w:pPr>
      <w:r w:rsidRPr="00E5310F">
        <w:rPr>
          <w:rFonts w:eastAsia="Times New Roman" w:cstheme="minorHAnsi"/>
          <w:color w:val="444444"/>
        </w:rPr>
        <w:t>The reason we use Excel sheets is because it can be used as data source for tests. An excel sheet can also be used to store the data set while performing DataDriven Testing. These are the two main reasons for using Excel sheets.</w:t>
      </w:r>
    </w:p>
    <w:p w14:paraId="753C32A4" w14:textId="77777777" w:rsidR="00256D79" w:rsidRPr="00E5310F" w:rsidRDefault="00256D79" w:rsidP="00256D79">
      <w:pPr>
        <w:shd w:val="clear" w:color="auto" w:fill="FFFFFF"/>
        <w:spacing w:after="150" w:line="390" w:lineRule="atLeast"/>
        <w:jc w:val="both"/>
        <w:rPr>
          <w:rFonts w:eastAsia="Times New Roman" w:cstheme="minorHAnsi"/>
          <w:color w:val="444444"/>
        </w:rPr>
      </w:pPr>
      <w:r w:rsidRPr="00E5310F">
        <w:rPr>
          <w:rFonts w:eastAsia="Times New Roman" w:cstheme="minorHAnsi"/>
          <w:color w:val="444444"/>
        </w:rPr>
        <w:t>When you use the excel sheet as </w:t>
      </w:r>
      <w:r w:rsidRPr="00E5310F">
        <w:rPr>
          <w:rFonts w:eastAsia="Times New Roman" w:cstheme="minorHAnsi"/>
          <w:b/>
          <w:bCs/>
          <w:color w:val="444444"/>
        </w:rPr>
        <w:t>data source</w:t>
      </w:r>
      <w:r w:rsidRPr="00E5310F">
        <w:rPr>
          <w:rFonts w:eastAsia="Times New Roman" w:cstheme="minorHAnsi"/>
          <w:color w:val="444444"/>
        </w:rPr>
        <w:t>, you can store the following:</w:t>
      </w:r>
    </w:p>
    <w:p w14:paraId="216FAF19" w14:textId="77777777" w:rsidR="00256D79" w:rsidRPr="00E5310F" w:rsidRDefault="00256D79" w:rsidP="00256D79">
      <w:pPr>
        <w:numPr>
          <w:ilvl w:val="0"/>
          <w:numId w:val="17"/>
        </w:numPr>
        <w:shd w:val="clear" w:color="auto" w:fill="FFFFFF"/>
        <w:spacing w:before="100" w:beforeAutospacing="1" w:after="100" w:afterAutospacing="1"/>
        <w:jc w:val="both"/>
        <w:rPr>
          <w:rFonts w:eastAsia="Times New Roman" w:cstheme="minorHAnsi"/>
          <w:color w:val="333333"/>
        </w:rPr>
      </w:pPr>
      <w:r w:rsidRPr="00E5310F">
        <w:rPr>
          <w:rFonts w:eastAsia="Times New Roman" w:cstheme="minorHAnsi"/>
          <w:b/>
          <w:bCs/>
          <w:color w:val="333333"/>
        </w:rPr>
        <w:t>Application URL for all environments</w:t>
      </w:r>
      <w:r w:rsidRPr="00E5310F">
        <w:rPr>
          <w:rFonts w:eastAsia="Times New Roman" w:cstheme="minorHAnsi"/>
          <w:color w:val="333333"/>
        </w:rPr>
        <w:t>: You can specify the URL of the environment in which you want to do the testing like: development environment or testing environment or QA environment or staging environment or production/ pre-production environment.</w:t>
      </w:r>
    </w:p>
    <w:p w14:paraId="549D0CC0" w14:textId="77777777" w:rsidR="00256D79" w:rsidRPr="00E5310F" w:rsidRDefault="00256D79" w:rsidP="00256D79">
      <w:pPr>
        <w:numPr>
          <w:ilvl w:val="0"/>
          <w:numId w:val="18"/>
        </w:numPr>
        <w:shd w:val="clear" w:color="auto" w:fill="FFFFFF"/>
        <w:spacing w:before="100" w:beforeAutospacing="1" w:after="100" w:afterAutospacing="1"/>
        <w:jc w:val="both"/>
        <w:rPr>
          <w:rFonts w:eastAsia="Times New Roman" w:cstheme="minorHAnsi"/>
          <w:color w:val="333333"/>
        </w:rPr>
      </w:pPr>
      <w:r w:rsidRPr="00E5310F">
        <w:rPr>
          <w:rFonts w:eastAsia="Times New Roman" w:cstheme="minorHAnsi"/>
          <w:b/>
          <w:bCs/>
          <w:color w:val="333333"/>
        </w:rPr>
        <w:t>User name and password credentials of different environments: </w:t>
      </w:r>
      <w:r w:rsidRPr="00E5310F">
        <w:rPr>
          <w:rFonts w:eastAsia="Times New Roman" w:cstheme="minorHAnsi"/>
          <w:color w:val="333333"/>
        </w:rPr>
        <w:t>You can store the access credentials of the different applications/ environments in the excel sheet. You can store them in encoded format and whenever you want to use them, you can decode them instead of leaving it plain and unprotected.</w:t>
      </w:r>
    </w:p>
    <w:p w14:paraId="27FF0435" w14:textId="77777777" w:rsidR="00256D79" w:rsidRPr="00E5310F" w:rsidRDefault="00256D79" w:rsidP="00256D79">
      <w:pPr>
        <w:numPr>
          <w:ilvl w:val="0"/>
          <w:numId w:val="19"/>
        </w:numPr>
        <w:shd w:val="clear" w:color="auto" w:fill="FFFFFF"/>
        <w:spacing w:before="100" w:beforeAutospacing="1" w:after="100" w:afterAutospacing="1"/>
        <w:jc w:val="both"/>
        <w:rPr>
          <w:rFonts w:eastAsia="Times New Roman" w:cstheme="minorHAnsi"/>
          <w:color w:val="333333"/>
        </w:rPr>
      </w:pPr>
      <w:r w:rsidRPr="00E5310F">
        <w:rPr>
          <w:rFonts w:eastAsia="Times New Roman" w:cstheme="minorHAnsi"/>
          <w:b/>
          <w:bCs/>
          <w:color w:val="333333"/>
        </w:rPr>
        <w:t>Test cases to be executed</w:t>
      </w:r>
      <w:r w:rsidRPr="00E5310F">
        <w:rPr>
          <w:rFonts w:eastAsia="Times New Roman" w:cstheme="minorHAnsi"/>
          <w:color w:val="333333"/>
        </w:rPr>
        <w:t>: You can list down the entire set of test cases in a column and in the next column, you can specify either Yes or No which indicates if you want that particular test case to be executed or ignored.</w:t>
      </w:r>
    </w:p>
    <w:p w14:paraId="7D5132A7" w14:textId="5593C3D0" w:rsidR="00256D79" w:rsidRDefault="00256D79" w:rsidP="00256D79">
      <w:pPr>
        <w:shd w:val="clear" w:color="auto" w:fill="FFFFFF"/>
        <w:spacing w:after="150" w:line="390" w:lineRule="atLeast"/>
        <w:jc w:val="both"/>
        <w:rPr>
          <w:rFonts w:eastAsia="Times New Roman" w:cstheme="minorHAnsi"/>
          <w:color w:val="444444"/>
        </w:rPr>
      </w:pPr>
      <w:r w:rsidRPr="00E5310F">
        <w:rPr>
          <w:rFonts w:eastAsia="Times New Roman" w:cstheme="minorHAnsi"/>
          <w:color w:val="444444"/>
        </w:rPr>
        <w:t>When you use the excel sheet for </w:t>
      </w:r>
      <w:r w:rsidRPr="00E5310F">
        <w:rPr>
          <w:rFonts w:eastAsia="Times New Roman" w:cstheme="minorHAnsi"/>
          <w:b/>
          <w:bCs/>
          <w:color w:val="444444"/>
        </w:rPr>
        <w:t>DataDriven Test</w:t>
      </w:r>
      <w:r w:rsidRPr="00E5310F">
        <w:rPr>
          <w:rFonts w:eastAsia="Times New Roman" w:cstheme="minorHAnsi"/>
          <w:color w:val="444444"/>
        </w:rPr>
        <w:t>, you can store the data for different iterations to be performed in the tests. For example, while testing a web page, the different sets of input data that needs to be passed to the test box can be stored in the excel sheet.</w:t>
      </w:r>
    </w:p>
    <w:p w14:paraId="20CBD4FC" w14:textId="77777777" w:rsidR="00614AE3" w:rsidRPr="00E5310F" w:rsidRDefault="00614AE3" w:rsidP="00256D79">
      <w:pPr>
        <w:shd w:val="clear" w:color="auto" w:fill="FFFFFF"/>
        <w:spacing w:after="150" w:line="390" w:lineRule="atLeast"/>
        <w:jc w:val="both"/>
        <w:rPr>
          <w:rFonts w:eastAsia="Times New Roman" w:cstheme="minorHAnsi"/>
          <w:color w:val="444444"/>
        </w:rPr>
      </w:pPr>
    </w:p>
    <w:p w14:paraId="2F1122DC" w14:textId="77777777" w:rsidR="00256D79" w:rsidRPr="00E5310F" w:rsidRDefault="00256D79" w:rsidP="00256D79">
      <w:pPr>
        <w:shd w:val="clear" w:color="auto" w:fill="FFFFFF"/>
        <w:spacing w:after="150"/>
        <w:jc w:val="both"/>
        <w:outlineLvl w:val="1"/>
        <w:rPr>
          <w:rFonts w:eastAsia="Times New Roman" w:cstheme="minorHAnsi"/>
          <w:color w:val="1A1A1A"/>
        </w:rPr>
      </w:pPr>
      <w:r w:rsidRPr="00E5310F">
        <w:rPr>
          <w:rFonts w:eastAsia="Times New Roman" w:cstheme="minorHAnsi"/>
          <w:b/>
          <w:bCs/>
          <w:color w:val="222222"/>
        </w:rPr>
        <w:t>6. How can you redirect browsing from a browser through some proxy?</w:t>
      </w:r>
    </w:p>
    <w:p w14:paraId="3F7324DE" w14:textId="77777777" w:rsidR="00256D79" w:rsidRPr="00E5310F" w:rsidRDefault="00256D79" w:rsidP="00256D79">
      <w:pPr>
        <w:shd w:val="clear" w:color="auto" w:fill="FFFFFF"/>
        <w:spacing w:after="150"/>
        <w:jc w:val="both"/>
        <w:outlineLvl w:val="1"/>
        <w:rPr>
          <w:rFonts w:eastAsia="Times New Roman" w:cstheme="minorHAnsi"/>
          <w:color w:val="1A1A1A"/>
        </w:rPr>
      </w:pPr>
      <w:r w:rsidRPr="00E5310F">
        <w:rPr>
          <w:rFonts w:eastAsia="Times New Roman" w:cstheme="minorHAnsi"/>
          <w:color w:val="444444"/>
        </w:rPr>
        <w:t>Selenium provides a PROXY class to redirect browsing from a proxy. Look at the example below:</w:t>
      </w:r>
    </w:p>
    <w:tbl>
      <w:tblPr>
        <w:tblW w:w="11940" w:type="dxa"/>
        <w:tblCellMar>
          <w:left w:w="0" w:type="dxa"/>
          <w:right w:w="0" w:type="dxa"/>
        </w:tblCellMar>
        <w:tblLook w:val="04A0" w:firstRow="1" w:lastRow="0" w:firstColumn="1" w:lastColumn="0" w:noHBand="0" w:noVBand="1"/>
      </w:tblPr>
      <w:tblGrid>
        <w:gridCol w:w="450"/>
        <w:gridCol w:w="11490"/>
      </w:tblGrid>
      <w:tr w:rsidR="00256D79" w:rsidRPr="00E5310F" w14:paraId="561BBB9F" w14:textId="77777777" w:rsidTr="00E16DE7">
        <w:tc>
          <w:tcPr>
            <w:tcW w:w="0" w:type="auto"/>
            <w:vAlign w:val="center"/>
            <w:hideMark/>
          </w:tcPr>
          <w:p w14:paraId="3F5A3569" w14:textId="77777777" w:rsidR="00256D79" w:rsidRPr="00E5310F" w:rsidRDefault="00256D79" w:rsidP="00E16DE7">
            <w:pPr>
              <w:rPr>
                <w:rFonts w:eastAsia="Times New Roman" w:cstheme="minorHAnsi"/>
              </w:rPr>
            </w:pPr>
          </w:p>
          <w:p w14:paraId="02BFD20B" w14:textId="77777777" w:rsidR="00256D79" w:rsidRPr="00E5310F" w:rsidRDefault="00256D79" w:rsidP="00E16DE7">
            <w:pPr>
              <w:rPr>
                <w:rFonts w:eastAsia="Times New Roman" w:cstheme="minorHAnsi"/>
              </w:rPr>
            </w:pPr>
          </w:p>
          <w:p w14:paraId="13E99BC2" w14:textId="77777777" w:rsidR="00256D79" w:rsidRPr="00E5310F" w:rsidRDefault="00256D79" w:rsidP="00E16DE7">
            <w:pPr>
              <w:rPr>
                <w:rFonts w:eastAsia="Times New Roman" w:cstheme="minorHAnsi"/>
              </w:rPr>
            </w:pPr>
          </w:p>
          <w:p w14:paraId="040917F5" w14:textId="77777777" w:rsidR="00256D79" w:rsidRPr="00E5310F" w:rsidRDefault="00256D79" w:rsidP="00E16DE7">
            <w:pPr>
              <w:rPr>
                <w:rFonts w:eastAsia="Times New Roman" w:cstheme="minorHAnsi"/>
              </w:rPr>
            </w:pPr>
          </w:p>
          <w:p w14:paraId="6BE8B824" w14:textId="77777777" w:rsidR="00256D79" w:rsidRPr="00E5310F" w:rsidRDefault="00256D79" w:rsidP="00E16DE7">
            <w:pPr>
              <w:rPr>
                <w:rFonts w:eastAsia="Times New Roman" w:cstheme="minorHAnsi"/>
              </w:rPr>
            </w:pPr>
          </w:p>
          <w:p w14:paraId="59ED2860" w14:textId="77777777" w:rsidR="00256D79" w:rsidRPr="00E5310F" w:rsidRDefault="00256D79" w:rsidP="00E16DE7">
            <w:pPr>
              <w:rPr>
                <w:rFonts w:eastAsia="Times New Roman" w:cstheme="minorHAnsi"/>
              </w:rPr>
            </w:pPr>
          </w:p>
          <w:p w14:paraId="7A32C8E8" w14:textId="77777777" w:rsidR="00256D79" w:rsidRPr="00E5310F" w:rsidRDefault="00256D79" w:rsidP="00E16DE7">
            <w:pPr>
              <w:rPr>
                <w:rFonts w:eastAsia="Times New Roman" w:cstheme="minorHAnsi"/>
              </w:rPr>
            </w:pPr>
          </w:p>
        </w:tc>
        <w:tc>
          <w:tcPr>
            <w:tcW w:w="11490" w:type="dxa"/>
            <w:vAlign w:val="center"/>
            <w:hideMark/>
          </w:tcPr>
          <w:p w14:paraId="09526AEA" w14:textId="77777777" w:rsidR="00256D79" w:rsidRPr="00E5310F" w:rsidRDefault="00256D79" w:rsidP="00E16DE7">
            <w:pPr>
              <w:rPr>
                <w:rFonts w:eastAsia="Times New Roman" w:cstheme="minorHAnsi"/>
              </w:rPr>
            </w:pPr>
            <w:r w:rsidRPr="00E5310F">
              <w:rPr>
                <w:rFonts w:eastAsia="Times New Roman" w:cstheme="minorHAnsi"/>
              </w:rPr>
              <w:lastRenderedPageBreak/>
              <w:t>String PROXY = “199.201.125.147:8080”;</w:t>
            </w:r>
          </w:p>
          <w:p w14:paraId="39DC4596" w14:textId="77777777" w:rsidR="00256D79" w:rsidRPr="00E5310F" w:rsidRDefault="00256D79" w:rsidP="00E16DE7">
            <w:pPr>
              <w:rPr>
                <w:rFonts w:eastAsia="Times New Roman" w:cstheme="minorHAnsi"/>
              </w:rPr>
            </w:pPr>
            <w:r w:rsidRPr="00E5310F">
              <w:rPr>
                <w:rFonts w:eastAsia="Times New Roman" w:cstheme="minorHAnsi"/>
              </w:rPr>
              <w:t>Proxy proxy = new Proxy();</w:t>
            </w:r>
          </w:p>
          <w:p w14:paraId="52665645" w14:textId="77777777" w:rsidR="00256D79" w:rsidRPr="00E5310F" w:rsidRDefault="00256D79" w:rsidP="00E16DE7">
            <w:pPr>
              <w:rPr>
                <w:rFonts w:eastAsia="Times New Roman" w:cstheme="minorHAnsi"/>
              </w:rPr>
            </w:pPr>
            <w:r w:rsidRPr="00E5310F">
              <w:rPr>
                <w:rFonts w:eastAsia="Times New Roman" w:cstheme="minorHAnsi"/>
              </w:rPr>
              <w:lastRenderedPageBreak/>
              <w:t>proxy.setHTTPProxy(Proxy)</w:t>
            </w:r>
          </w:p>
          <w:p w14:paraId="3B08798C" w14:textId="77777777" w:rsidR="00256D79" w:rsidRPr="00E5310F" w:rsidRDefault="00256D79" w:rsidP="00E16DE7">
            <w:pPr>
              <w:rPr>
                <w:rFonts w:eastAsia="Times New Roman" w:cstheme="minorHAnsi"/>
              </w:rPr>
            </w:pPr>
            <w:r w:rsidRPr="00E5310F">
              <w:rPr>
                <w:rFonts w:eastAsia="Times New Roman" w:cstheme="minorHAnsi"/>
                <w:color w:val="C7254E"/>
              </w:rPr>
              <w:t> </w:t>
            </w:r>
            <w:r w:rsidRPr="00E5310F">
              <w:rPr>
                <w:rFonts w:eastAsia="Times New Roman" w:cstheme="minorHAnsi"/>
              </w:rPr>
              <w:t>.setFtpProxy(Proxy)</w:t>
            </w:r>
          </w:p>
          <w:p w14:paraId="4F2BB997" w14:textId="77777777" w:rsidR="00256D79" w:rsidRPr="00E5310F" w:rsidRDefault="00256D79" w:rsidP="00E16DE7">
            <w:pPr>
              <w:rPr>
                <w:rFonts w:eastAsia="Times New Roman" w:cstheme="minorHAnsi"/>
              </w:rPr>
            </w:pPr>
            <w:r w:rsidRPr="00E5310F">
              <w:rPr>
                <w:rFonts w:eastAsia="Times New Roman" w:cstheme="minorHAnsi"/>
                <w:color w:val="C7254E"/>
              </w:rPr>
              <w:t> </w:t>
            </w:r>
            <w:r w:rsidRPr="00E5310F">
              <w:rPr>
                <w:rFonts w:eastAsia="Times New Roman" w:cstheme="minorHAnsi"/>
              </w:rPr>
              <w:t>.setSslProxy(Proxy)</w:t>
            </w:r>
          </w:p>
          <w:p w14:paraId="5B7BA581" w14:textId="77777777" w:rsidR="00256D79" w:rsidRPr="00E5310F" w:rsidRDefault="00256D79" w:rsidP="00E16DE7">
            <w:pPr>
              <w:rPr>
                <w:rFonts w:eastAsia="Times New Roman" w:cstheme="minorHAnsi"/>
              </w:rPr>
            </w:pPr>
          </w:p>
          <w:p w14:paraId="318922ED" w14:textId="77777777" w:rsidR="00256D79" w:rsidRPr="00E5310F" w:rsidRDefault="00256D79" w:rsidP="00E16DE7">
            <w:pPr>
              <w:rPr>
                <w:rFonts w:eastAsia="Times New Roman" w:cstheme="minorHAnsi"/>
              </w:rPr>
            </w:pPr>
            <w:r w:rsidRPr="00E5310F">
              <w:rPr>
                <w:rFonts w:eastAsia="Times New Roman" w:cstheme="minorHAnsi"/>
              </w:rPr>
              <w:t>DesiredCapabilities cap = new DesiredCapabilities();</w:t>
            </w:r>
          </w:p>
          <w:p w14:paraId="750DA880" w14:textId="77777777" w:rsidR="00256D79" w:rsidRPr="00E5310F" w:rsidRDefault="00256D79" w:rsidP="00E16DE7">
            <w:pPr>
              <w:rPr>
                <w:rFonts w:eastAsia="Times New Roman" w:cstheme="minorHAnsi"/>
              </w:rPr>
            </w:pPr>
            <w:r w:rsidRPr="00E5310F">
              <w:rPr>
                <w:rFonts w:eastAsia="Times New Roman" w:cstheme="minorHAnsi"/>
              </w:rPr>
              <w:t>cap.setCapability(CapabilityType.PROXY, proxy);</w:t>
            </w:r>
          </w:p>
          <w:p w14:paraId="28061E81" w14:textId="77777777" w:rsidR="00256D79" w:rsidRPr="00E5310F" w:rsidRDefault="00256D79" w:rsidP="00E16DE7">
            <w:pPr>
              <w:rPr>
                <w:rFonts w:eastAsia="Times New Roman" w:cstheme="minorHAnsi"/>
              </w:rPr>
            </w:pPr>
            <w:r w:rsidRPr="00E5310F">
              <w:rPr>
                <w:rFonts w:eastAsia="Times New Roman" w:cstheme="minorHAnsi"/>
              </w:rPr>
              <w:t>WebDriver driver = new FirefoxDriver(cap);</w:t>
            </w:r>
          </w:p>
          <w:p w14:paraId="0DCCF2D7" w14:textId="77777777" w:rsidR="00256D79" w:rsidRPr="00E5310F" w:rsidRDefault="00256D79" w:rsidP="00E16DE7">
            <w:pPr>
              <w:rPr>
                <w:rFonts w:eastAsia="Times New Roman" w:cstheme="minorHAnsi"/>
              </w:rPr>
            </w:pPr>
          </w:p>
          <w:p w14:paraId="0A8CC985" w14:textId="77777777" w:rsidR="00256D79" w:rsidRPr="00E5310F" w:rsidRDefault="00256D79" w:rsidP="00E16DE7">
            <w:pPr>
              <w:rPr>
                <w:rFonts w:eastAsia="Times New Roman" w:cstheme="minorHAnsi"/>
              </w:rPr>
            </w:pPr>
          </w:p>
        </w:tc>
      </w:tr>
    </w:tbl>
    <w:p w14:paraId="00F9A778" w14:textId="77777777" w:rsidR="00256D79" w:rsidRPr="00E5310F" w:rsidRDefault="00256D79" w:rsidP="00256D79">
      <w:pPr>
        <w:shd w:val="clear" w:color="auto" w:fill="FFFFFF"/>
        <w:spacing w:after="150"/>
        <w:jc w:val="both"/>
        <w:outlineLvl w:val="1"/>
        <w:rPr>
          <w:rFonts w:eastAsia="Times New Roman" w:cstheme="minorHAnsi"/>
          <w:color w:val="1A1A1A"/>
        </w:rPr>
      </w:pPr>
      <w:r w:rsidRPr="00E5310F">
        <w:rPr>
          <w:rFonts w:eastAsia="Times New Roman" w:cstheme="minorHAnsi"/>
          <w:b/>
          <w:bCs/>
          <w:color w:val="222222"/>
        </w:rPr>
        <w:lastRenderedPageBreak/>
        <w:t>7. What is POM (Page Object Model)? What are its advantages?</w:t>
      </w:r>
    </w:p>
    <w:p w14:paraId="049A5EDE" w14:textId="77777777" w:rsidR="00256D79" w:rsidRPr="008A59F5" w:rsidRDefault="00256D79" w:rsidP="00256D79">
      <w:pPr>
        <w:pStyle w:val="NormalWeb"/>
        <w:shd w:val="clear" w:color="auto" w:fill="FFFFFF"/>
        <w:spacing w:before="0" w:beforeAutospacing="0" w:after="300" w:afterAutospacing="0"/>
        <w:textAlignment w:val="baseline"/>
        <w:rPr>
          <w:rFonts w:asciiTheme="minorHAnsi" w:hAnsiTheme="minorHAnsi" w:cstheme="minorHAnsi"/>
          <w:bCs/>
          <w:color w:val="222222"/>
          <w:sz w:val="22"/>
          <w:szCs w:val="22"/>
        </w:rPr>
      </w:pPr>
      <w:r w:rsidRPr="008A59F5">
        <w:rPr>
          <w:rFonts w:asciiTheme="minorHAnsi" w:hAnsiTheme="minorHAnsi" w:cstheme="minorHAnsi"/>
          <w:bCs/>
          <w:color w:val="222222"/>
          <w:sz w:val="22"/>
          <w:szCs w:val="22"/>
        </w:rPr>
        <w:t>1- It is design pattern in which will help you to maintain the code and code duplication, which is a crucial thing in Test automation.</w:t>
      </w:r>
    </w:p>
    <w:p w14:paraId="31362DF0" w14:textId="77777777" w:rsidR="00256D79" w:rsidRPr="008A59F5" w:rsidRDefault="00256D79" w:rsidP="00256D79">
      <w:pPr>
        <w:pStyle w:val="NormalWeb"/>
        <w:shd w:val="clear" w:color="auto" w:fill="FFFFFF"/>
        <w:spacing w:before="0" w:beforeAutospacing="0" w:after="300" w:afterAutospacing="0"/>
        <w:textAlignment w:val="baseline"/>
        <w:rPr>
          <w:rFonts w:asciiTheme="minorHAnsi" w:hAnsiTheme="minorHAnsi" w:cstheme="minorHAnsi"/>
          <w:bCs/>
          <w:color w:val="222222"/>
          <w:sz w:val="22"/>
          <w:szCs w:val="22"/>
        </w:rPr>
      </w:pPr>
      <w:r w:rsidRPr="008A59F5">
        <w:rPr>
          <w:rFonts w:asciiTheme="minorHAnsi" w:hAnsiTheme="minorHAnsi" w:cstheme="minorHAnsi"/>
          <w:bCs/>
          <w:color w:val="222222"/>
          <w:sz w:val="22"/>
          <w:szCs w:val="22"/>
        </w:rPr>
        <w:t>2- You can store all locators and respective methods in the separate class and Call them from the test in which you have to use. So the benefit from this will be if any changes in Page then you do not have to modify the test simply modify the respective page and that all.</w:t>
      </w:r>
    </w:p>
    <w:p w14:paraId="068D1382" w14:textId="77777777" w:rsidR="00256D79" w:rsidRPr="008A59F5" w:rsidRDefault="00256D79" w:rsidP="00256D79">
      <w:pPr>
        <w:pStyle w:val="NormalWeb"/>
        <w:shd w:val="clear" w:color="auto" w:fill="FFFFFF"/>
        <w:spacing w:before="0" w:beforeAutospacing="0" w:after="300" w:afterAutospacing="0"/>
        <w:textAlignment w:val="baseline"/>
        <w:rPr>
          <w:rFonts w:asciiTheme="minorHAnsi" w:hAnsiTheme="minorHAnsi" w:cstheme="minorHAnsi"/>
          <w:bCs/>
          <w:color w:val="222222"/>
          <w:sz w:val="22"/>
          <w:szCs w:val="22"/>
        </w:rPr>
      </w:pPr>
      <w:r w:rsidRPr="008A59F5">
        <w:rPr>
          <w:rFonts w:asciiTheme="minorHAnsi" w:hAnsiTheme="minorHAnsi" w:cstheme="minorHAnsi"/>
          <w:bCs/>
          <w:color w:val="222222"/>
          <w:sz w:val="22"/>
          <w:szCs w:val="22"/>
        </w:rPr>
        <w:t>3- You can create a layer between your test script and application page, which you have to automate.</w:t>
      </w:r>
    </w:p>
    <w:p w14:paraId="6D322912" w14:textId="77777777" w:rsidR="00256D79" w:rsidRPr="008A59F5" w:rsidRDefault="00256D79" w:rsidP="00256D79">
      <w:pPr>
        <w:pStyle w:val="NormalWeb"/>
        <w:shd w:val="clear" w:color="auto" w:fill="FFFFFF"/>
        <w:spacing w:before="0" w:beforeAutospacing="0" w:after="300" w:afterAutospacing="0"/>
        <w:textAlignment w:val="baseline"/>
        <w:rPr>
          <w:rFonts w:asciiTheme="minorHAnsi" w:hAnsiTheme="minorHAnsi" w:cstheme="minorHAnsi"/>
          <w:bCs/>
          <w:color w:val="222222"/>
          <w:sz w:val="22"/>
          <w:szCs w:val="22"/>
        </w:rPr>
      </w:pPr>
      <w:r w:rsidRPr="008A59F5">
        <w:rPr>
          <w:rFonts w:asciiTheme="minorHAnsi" w:hAnsiTheme="minorHAnsi" w:cstheme="minorHAnsi"/>
          <w:bCs/>
          <w:color w:val="222222"/>
          <w:sz w:val="22"/>
          <w:szCs w:val="22"/>
        </w:rPr>
        <w:t>4- In other words, it will behave as Object repository where all locators are saved.</w:t>
      </w:r>
    </w:p>
    <w:p w14:paraId="385E7AA2" w14:textId="77777777" w:rsidR="00256D79" w:rsidRPr="00E5310F" w:rsidRDefault="00256D79" w:rsidP="00256D79">
      <w:pPr>
        <w:pStyle w:val="Heading4"/>
        <w:shd w:val="clear" w:color="auto" w:fill="FFFFFF"/>
        <w:spacing w:before="0" w:after="180"/>
        <w:textAlignment w:val="baseline"/>
        <w:rPr>
          <w:rFonts w:asciiTheme="minorHAnsi" w:eastAsia="Times New Roman" w:hAnsiTheme="minorHAnsi" w:cstheme="minorHAnsi"/>
          <w:b/>
          <w:bCs/>
          <w:i w:val="0"/>
          <w:iCs w:val="0"/>
          <w:color w:val="222222"/>
        </w:rPr>
      </w:pPr>
      <w:r w:rsidRPr="00E5310F">
        <w:rPr>
          <w:rFonts w:asciiTheme="minorHAnsi" w:eastAsia="Times New Roman" w:hAnsiTheme="minorHAnsi" w:cstheme="minorHAnsi"/>
          <w:b/>
          <w:bCs/>
          <w:i w:val="0"/>
          <w:iCs w:val="0"/>
          <w:color w:val="222222"/>
        </w:rPr>
        <w:t>Program for Page Object Model using Selenium Webdriver without Page factory</w:t>
      </w:r>
    </w:p>
    <w:p w14:paraId="1B93680E" w14:textId="77777777" w:rsidR="00256D79" w:rsidRPr="00E5310F" w:rsidRDefault="00256D79" w:rsidP="00256D79">
      <w:pPr>
        <w:autoSpaceDE w:val="0"/>
        <w:autoSpaceDN w:val="0"/>
        <w:adjustRightInd w:val="0"/>
        <w:rPr>
          <w:rFonts w:cstheme="minorHAnsi"/>
        </w:rPr>
      </w:pPr>
      <w:r w:rsidRPr="00E5310F">
        <w:rPr>
          <w:rFonts w:cstheme="minorHAnsi"/>
          <w:b/>
          <w:bCs/>
          <w:color w:val="7F0055"/>
          <w:u w:val="single"/>
        </w:rPr>
        <w:t>p</w:t>
      </w:r>
      <w:r w:rsidRPr="00E5310F">
        <w:rPr>
          <w:rFonts w:cstheme="minorHAnsi"/>
          <w:b/>
          <w:bCs/>
          <w:color w:val="7F0055"/>
        </w:rPr>
        <w:t>ublic</w:t>
      </w:r>
      <w:r w:rsidRPr="00E5310F">
        <w:rPr>
          <w:rFonts w:cstheme="minorHAnsi"/>
          <w:color w:val="000000"/>
        </w:rPr>
        <w:t xml:space="preserve"> </w:t>
      </w:r>
      <w:r w:rsidRPr="00E5310F">
        <w:rPr>
          <w:rFonts w:cstheme="minorHAnsi"/>
          <w:b/>
          <w:bCs/>
          <w:color w:val="7F0055"/>
        </w:rPr>
        <w:t>class</w:t>
      </w:r>
      <w:r w:rsidRPr="00E5310F">
        <w:rPr>
          <w:rFonts w:cstheme="minorHAnsi"/>
          <w:color w:val="000000"/>
        </w:rPr>
        <w:t xml:space="preserve"> </w:t>
      </w:r>
      <w:r w:rsidRPr="00E5310F">
        <w:rPr>
          <w:rFonts w:cstheme="minorHAnsi"/>
          <w:color w:val="000000"/>
          <w:u w:val="single"/>
        </w:rPr>
        <w:t>LoginPage</w:t>
      </w:r>
      <w:r w:rsidRPr="00E5310F">
        <w:rPr>
          <w:rFonts w:cstheme="minorHAnsi"/>
          <w:color w:val="000000"/>
        </w:rPr>
        <w:t xml:space="preserve"> {</w:t>
      </w:r>
    </w:p>
    <w:p w14:paraId="010B9457" w14:textId="77777777" w:rsidR="00256D79" w:rsidRPr="00E5310F" w:rsidRDefault="00256D79" w:rsidP="00256D79">
      <w:pPr>
        <w:autoSpaceDE w:val="0"/>
        <w:autoSpaceDN w:val="0"/>
        <w:adjustRightInd w:val="0"/>
        <w:rPr>
          <w:rFonts w:cstheme="minorHAnsi"/>
        </w:rPr>
      </w:pPr>
    </w:p>
    <w:p w14:paraId="34468A60" w14:textId="77777777" w:rsidR="00256D79" w:rsidRPr="00E5310F" w:rsidRDefault="00256D79" w:rsidP="00256D79">
      <w:pPr>
        <w:autoSpaceDE w:val="0"/>
        <w:autoSpaceDN w:val="0"/>
        <w:adjustRightInd w:val="0"/>
        <w:rPr>
          <w:rFonts w:cstheme="minorHAnsi"/>
        </w:rPr>
      </w:pPr>
      <w:r w:rsidRPr="00E5310F">
        <w:rPr>
          <w:rFonts w:cstheme="minorHAnsi"/>
          <w:color w:val="000000"/>
        </w:rPr>
        <w:tab/>
        <w:t xml:space="preserve">WebDriver </w:t>
      </w:r>
      <w:r w:rsidRPr="00E5310F">
        <w:rPr>
          <w:rFonts w:cstheme="minorHAnsi"/>
          <w:color w:val="0000C0"/>
        </w:rPr>
        <w:t>driver</w:t>
      </w:r>
      <w:r w:rsidRPr="00E5310F">
        <w:rPr>
          <w:rFonts w:cstheme="minorHAnsi"/>
          <w:color w:val="000000"/>
        </w:rPr>
        <w:t>;</w:t>
      </w:r>
    </w:p>
    <w:p w14:paraId="11374445" w14:textId="77777777" w:rsidR="00256D79" w:rsidRPr="00E5310F" w:rsidRDefault="00256D79" w:rsidP="00256D79">
      <w:pPr>
        <w:autoSpaceDE w:val="0"/>
        <w:autoSpaceDN w:val="0"/>
        <w:adjustRightInd w:val="0"/>
        <w:rPr>
          <w:rFonts w:cstheme="minorHAnsi"/>
        </w:rPr>
      </w:pPr>
    </w:p>
    <w:p w14:paraId="1042BD4F" w14:textId="77777777" w:rsidR="00256D79" w:rsidRPr="00E5310F" w:rsidRDefault="00256D79" w:rsidP="00256D79">
      <w:pPr>
        <w:autoSpaceDE w:val="0"/>
        <w:autoSpaceDN w:val="0"/>
        <w:adjustRightInd w:val="0"/>
        <w:rPr>
          <w:rFonts w:cstheme="minorHAnsi"/>
        </w:rPr>
      </w:pPr>
      <w:r w:rsidRPr="00E5310F">
        <w:rPr>
          <w:rFonts w:cstheme="minorHAnsi"/>
          <w:color w:val="000000"/>
        </w:rPr>
        <w:tab/>
        <w:t xml:space="preserve">By </w:t>
      </w:r>
      <w:r w:rsidRPr="00E5310F">
        <w:rPr>
          <w:rFonts w:cstheme="minorHAnsi"/>
          <w:color w:val="0000C0"/>
        </w:rPr>
        <w:t>username</w:t>
      </w:r>
      <w:r w:rsidRPr="00E5310F">
        <w:rPr>
          <w:rFonts w:cstheme="minorHAnsi"/>
          <w:color w:val="000000"/>
        </w:rPr>
        <w:t xml:space="preserve"> = By.id(</w:t>
      </w:r>
      <w:r w:rsidRPr="00E5310F">
        <w:rPr>
          <w:rFonts w:cstheme="minorHAnsi"/>
          <w:color w:val="2A00FF"/>
        </w:rPr>
        <w:t>"user_login"</w:t>
      </w:r>
      <w:r w:rsidRPr="00E5310F">
        <w:rPr>
          <w:rFonts w:cstheme="minorHAnsi"/>
          <w:color w:val="000000"/>
        </w:rPr>
        <w:t>);</w:t>
      </w:r>
    </w:p>
    <w:p w14:paraId="6B653E4D" w14:textId="77777777" w:rsidR="00256D79" w:rsidRPr="00E5310F" w:rsidRDefault="00256D79" w:rsidP="00256D79">
      <w:pPr>
        <w:autoSpaceDE w:val="0"/>
        <w:autoSpaceDN w:val="0"/>
        <w:adjustRightInd w:val="0"/>
        <w:rPr>
          <w:rFonts w:cstheme="minorHAnsi"/>
        </w:rPr>
      </w:pPr>
      <w:r w:rsidRPr="00E5310F">
        <w:rPr>
          <w:rFonts w:cstheme="minorHAnsi"/>
          <w:color w:val="000000"/>
        </w:rPr>
        <w:tab/>
        <w:t xml:space="preserve">By </w:t>
      </w:r>
      <w:r w:rsidRPr="00E5310F">
        <w:rPr>
          <w:rFonts w:cstheme="minorHAnsi"/>
          <w:color w:val="0000C0"/>
        </w:rPr>
        <w:t>password</w:t>
      </w:r>
      <w:r w:rsidRPr="00E5310F">
        <w:rPr>
          <w:rFonts w:cstheme="minorHAnsi"/>
          <w:color w:val="000000"/>
        </w:rPr>
        <w:t xml:space="preserve"> = By.xpath(</w:t>
      </w:r>
      <w:r w:rsidRPr="00E5310F">
        <w:rPr>
          <w:rFonts w:cstheme="minorHAnsi"/>
          <w:color w:val="2A00FF"/>
        </w:rPr>
        <w:t>".//*[@id='user_pass']"</w:t>
      </w:r>
      <w:r w:rsidRPr="00E5310F">
        <w:rPr>
          <w:rFonts w:cstheme="minorHAnsi"/>
          <w:color w:val="000000"/>
        </w:rPr>
        <w:t>);</w:t>
      </w:r>
    </w:p>
    <w:p w14:paraId="2613F3D1" w14:textId="77777777" w:rsidR="00256D79" w:rsidRPr="00E5310F" w:rsidRDefault="00256D79" w:rsidP="00256D79">
      <w:pPr>
        <w:autoSpaceDE w:val="0"/>
        <w:autoSpaceDN w:val="0"/>
        <w:adjustRightInd w:val="0"/>
        <w:rPr>
          <w:rFonts w:cstheme="minorHAnsi"/>
        </w:rPr>
      </w:pPr>
      <w:r w:rsidRPr="00E5310F">
        <w:rPr>
          <w:rFonts w:cstheme="minorHAnsi"/>
          <w:color w:val="000000"/>
        </w:rPr>
        <w:tab/>
        <w:t xml:space="preserve">By </w:t>
      </w:r>
      <w:r w:rsidRPr="00E5310F">
        <w:rPr>
          <w:rFonts w:cstheme="minorHAnsi"/>
          <w:color w:val="0000C0"/>
        </w:rPr>
        <w:t>loginButton</w:t>
      </w:r>
      <w:r w:rsidRPr="00E5310F">
        <w:rPr>
          <w:rFonts w:cstheme="minorHAnsi"/>
          <w:color w:val="000000"/>
        </w:rPr>
        <w:t xml:space="preserve"> = By.name(</w:t>
      </w:r>
      <w:r w:rsidRPr="00E5310F">
        <w:rPr>
          <w:rFonts w:cstheme="minorHAnsi"/>
          <w:color w:val="2A00FF"/>
        </w:rPr>
        <w:t>"wp-submit"</w:t>
      </w:r>
      <w:r w:rsidRPr="00E5310F">
        <w:rPr>
          <w:rFonts w:cstheme="minorHAnsi"/>
          <w:color w:val="000000"/>
        </w:rPr>
        <w:t>);</w:t>
      </w:r>
    </w:p>
    <w:p w14:paraId="667D6114" w14:textId="77777777" w:rsidR="00256D79" w:rsidRPr="00E5310F" w:rsidRDefault="00256D79" w:rsidP="00256D79">
      <w:pPr>
        <w:autoSpaceDE w:val="0"/>
        <w:autoSpaceDN w:val="0"/>
        <w:adjustRightInd w:val="0"/>
        <w:rPr>
          <w:rFonts w:cstheme="minorHAnsi"/>
        </w:rPr>
      </w:pPr>
    </w:p>
    <w:p w14:paraId="73023965"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b/>
          <w:bCs/>
          <w:color w:val="7F0055"/>
        </w:rPr>
        <w:t>public</w:t>
      </w:r>
      <w:r w:rsidRPr="00E5310F">
        <w:rPr>
          <w:rFonts w:cstheme="minorHAnsi"/>
          <w:color w:val="000000"/>
        </w:rPr>
        <w:t xml:space="preserve"> LoginPage(WebDriver </w:t>
      </w:r>
      <w:r w:rsidRPr="00E5310F">
        <w:rPr>
          <w:rFonts w:cstheme="minorHAnsi"/>
          <w:color w:val="6A3E3E"/>
        </w:rPr>
        <w:t>driver</w:t>
      </w:r>
      <w:r w:rsidRPr="00E5310F">
        <w:rPr>
          <w:rFonts w:cstheme="minorHAnsi"/>
          <w:color w:val="000000"/>
        </w:rPr>
        <w:t>) {</w:t>
      </w:r>
    </w:p>
    <w:p w14:paraId="3760BE92"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b/>
          <w:bCs/>
          <w:color w:val="7F0055"/>
        </w:rPr>
        <w:t>this</w:t>
      </w:r>
      <w:r w:rsidRPr="00E5310F">
        <w:rPr>
          <w:rFonts w:cstheme="minorHAnsi"/>
          <w:color w:val="000000"/>
        </w:rPr>
        <w:t>.</w:t>
      </w:r>
      <w:r w:rsidRPr="00E5310F">
        <w:rPr>
          <w:rFonts w:cstheme="minorHAnsi"/>
          <w:color w:val="0000C0"/>
        </w:rPr>
        <w:t>driver</w:t>
      </w:r>
      <w:r w:rsidRPr="00E5310F">
        <w:rPr>
          <w:rFonts w:cstheme="minorHAnsi"/>
          <w:color w:val="000000"/>
        </w:rPr>
        <w:t xml:space="preserve"> = </w:t>
      </w:r>
      <w:r w:rsidRPr="00E5310F">
        <w:rPr>
          <w:rFonts w:cstheme="minorHAnsi"/>
          <w:color w:val="6A3E3E"/>
        </w:rPr>
        <w:t>driver</w:t>
      </w:r>
      <w:r w:rsidRPr="00E5310F">
        <w:rPr>
          <w:rFonts w:cstheme="minorHAnsi"/>
          <w:color w:val="000000"/>
        </w:rPr>
        <w:t>;</w:t>
      </w:r>
    </w:p>
    <w:p w14:paraId="157BA9A7" w14:textId="77777777" w:rsidR="00256D79" w:rsidRPr="00E5310F" w:rsidRDefault="00256D79" w:rsidP="00256D79">
      <w:pPr>
        <w:autoSpaceDE w:val="0"/>
        <w:autoSpaceDN w:val="0"/>
        <w:adjustRightInd w:val="0"/>
        <w:rPr>
          <w:rFonts w:cstheme="minorHAnsi"/>
        </w:rPr>
      </w:pPr>
      <w:r w:rsidRPr="00E5310F">
        <w:rPr>
          <w:rFonts w:cstheme="minorHAnsi"/>
          <w:color w:val="000000"/>
        </w:rPr>
        <w:tab/>
        <w:t>}</w:t>
      </w:r>
    </w:p>
    <w:p w14:paraId="44283180" w14:textId="77777777" w:rsidR="00256D79" w:rsidRPr="00E5310F" w:rsidRDefault="00256D79" w:rsidP="00256D79">
      <w:pPr>
        <w:autoSpaceDE w:val="0"/>
        <w:autoSpaceDN w:val="0"/>
        <w:adjustRightInd w:val="0"/>
        <w:rPr>
          <w:rFonts w:cstheme="minorHAnsi"/>
        </w:rPr>
      </w:pPr>
    </w:p>
    <w:p w14:paraId="54FFE06D" w14:textId="77777777" w:rsidR="00256D79" w:rsidRPr="00E5310F" w:rsidRDefault="00256D79" w:rsidP="00256D79">
      <w:pPr>
        <w:autoSpaceDE w:val="0"/>
        <w:autoSpaceDN w:val="0"/>
        <w:adjustRightInd w:val="0"/>
        <w:rPr>
          <w:rFonts w:cstheme="minorHAnsi"/>
        </w:rPr>
      </w:pPr>
      <w:r w:rsidRPr="00E5310F">
        <w:rPr>
          <w:rFonts w:cstheme="minorHAnsi"/>
          <w:b/>
          <w:bCs/>
          <w:color w:val="7F0055"/>
        </w:rPr>
        <w:t>public</w:t>
      </w:r>
      <w:r w:rsidRPr="00E5310F">
        <w:rPr>
          <w:rFonts w:cstheme="minorHAnsi"/>
          <w:color w:val="000000"/>
        </w:rPr>
        <w:t xml:space="preserve"> </w:t>
      </w:r>
      <w:r w:rsidRPr="00E5310F">
        <w:rPr>
          <w:rFonts w:cstheme="minorHAnsi"/>
          <w:b/>
          <w:bCs/>
          <w:color w:val="7F0055"/>
        </w:rPr>
        <w:t>void</w:t>
      </w:r>
      <w:r w:rsidRPr="00E5310F">
        <w:rPr>
          <w:rFonts w:cstheme="minorHAnsi"/>
          <w:color w:val="000000"/>
        </w:rPr>
        <w:t xml:space="preserve"> loginToWordpress(String userid,String pass)</w:t>
      </w:r>
    </w:p>
    <w:p w14:paraId="7751A922" w14:textId="77777777" w:rsidR="00256D79" w:rsidRPr="00E5310F" w:rsidRDefault="00256D79" w:rsidP="00256D79">
      <w:pPr>
        <w:autoSpaceDE w:val="0"/>
        <w:autoSpaceDN w:val="0"/>
        <w:adjustRightInd w:val="0"/>
        <w:rPr>
          <w:rFonts w:cstheme="minorHAnsi"/>
        </w:rPr>
      </w:pPr>
      <w:r w:rsidRPr="00E5310F">
        <w:rPr>
          <w:rFonts w:cstheme="minorHAnsi"/>
          <w:color w:val="000000"/>
        </w:rPr>
        <w:t>{</w:t>
      </w:r>
    </w:p>
    <w:p w14:paraId="12D28101" w14:textId="77777777" w:rsidR="00256D79" w:rsidRPr="00E5310F" w:rsidRDefault="00256D79" w:rsidP="00256D79">
      <w:pPr>
        <w:autoSpaceDE w:val="0"/>
        <w:autoSpaceDN w:val="0"/>
        <w:adjustRightInd w:val="0"/>
        <w:rPr>
          <w:rFonts w:cstheme="minorHAnsi"/>
        </w:rPr>
      </w:pPr>
      <w:r w:rsidRPr="00E5310F">
        <w:rPr>
          <w:rFonts w:cstheme="minorHAnsi"/>
          <w:color w:val="000000"/>
        </w:rPr>
        <w:t xml:space="preserve"> </w:t>
      </w:r>
    </w:p>
    <w:p w14:paraId="30ABBC63" w14:textId="77777777" w:rsidR="00256D79" w:rsidRPr="00E5310F" w:rsidRDefault="00256D79" w:rsidP="00256D79">
      <w:pPr>
        <w:autoSpaceDE w:val="0"/>
        <w:autoSpaceDN w:val="0"/>
        <w:adjustRightInd w:val="0"/>
        <w:rPr>
          <w:rFonts w:cstheme="minorHAnsi"/>
        </w:rPr>
      </w:pPr>
      <w:r w:rsidRPr="00E5310F">
        <w:rPr>
          <w:rFonts w:cstheme="minorHAnsi"/>
          <w:color w:val="000000"/>
        </w:rPr>
        <w:tab/>
        <w:t>driver.findElement(username).sendKeys(userid);</w:t>
      </w:r>
    </w:p>
    <w:p w14:paraId="4766DE35" w14:textId="77777777" w:rsidR="00256D79" w:rsidRPr="00E5310F" w:rsidRDefault="00256D79" w:rsidP="00256D79">
      <w:pPr>
        <w:autoSpaceDE w:val="0"/>
        <w:autoSpaceDN w:val="0"/>
        <w:adjustRightInd w:val="0"/>
        <w:rPr>
          <w:rFonts w:cstheme="minorHAnsi"/>
        </w:rPr>
      </w:pPr>
      <w:r w:rsidRPr="00E5310F">
        <w:rPr>
          <w:rFonts w:cstheme="minorHAnsi"/>
          <w:color w:val="000000"/>
        </w:rPr>
        <w:tab/>
        <w:t>driver.findElement(password).sendKeys(pass);</w:t>
      </w:r>
    </w:p>
    <w:p w14:paraId="50677297" w14:textId="77777777" w:rsidR="00256D79" w:rsidRPr="00E5310F" w:rsidRDefault="00256D79" w:rsidP="00256D79">
      <w:pPr>
        <w:autoSpaceDE w:val="0"/>
        <w:autoSpaceDN w:val="0"/>
        <w:adjustRightInd w:val="0"/>
        <w:rPr>
          <w:rFonts w:cstheme="minorHAnsi"/>
        </w:rPr>
      </w:pPr>
      <w:r w:rsidRPr="00E5310F">
        <w:rPr>
          <w:rFonts w:cstheme="minorHAnsi"/>
          <w:color w:val="000000"/>
        </w:rPr>
        <w:tab/>
        <w:t>driver.findElement(loginButton).click();</w:t>
      </w:r>
    </w:p>
    <w:p w14:paraId="2BA3F4CE" w14:textId="77777777" w:rsidR="00256D79" w:rsidRPr="00E5310F" w:rsidRDefault="00256D79" w:rsidP="00256D79">
      <w:pPr>
        <w:autoSpaceDE w:val="0"/>
        <w:autoSpaceDN w:val="0"/>
        <w:adjustRightInd w:val="0"/>
        <w:rPr>
          <w:rFonts w:cstheme="minorHAnsi"/>
        </w:rPr>
      </w:pPr>
      <w:r w:rsidRPr="00E5310F">
        <w:rPr>
          <w:rFonts w:cstheme="minorHAnsi"/>
          <w:color w:val="000000"/>
        </w:rPr>
        <w:t xml:space="preserve"> </w:t>
      </w:r>
    </w:p>
    <w:p w14:paraId="4BF35688" w14:textId="77777777" w:rsidR="00256D79" w:rsidRDefault="00256D79" w:rsidP="00256D79">
      <w:pPr>
        <w:shd w:val="clear" w:color="auto" w:fill="FFFFFF"/>
        <w:spacing w:after="150"/>
        <w:jc w:val="both"/>
        <w:outlineLvl w:val="1"/>
        <w:rPr>
          <w:rFonts w:cstheme="minorHAnsi"/>
          <w:color w:val="000000"/>
          <w:u w:val="single"/>
        </w:rPr>
      </w:pPr>
      <w:r w:rsidRPr="00E5310F">
        <w:rPr>
          <w:rFonts w:cstheme="minorHAnsi"/>
          <w:color w:val="000000"/>
          <w:u w:val="single"/>
        </w:rPr>
        <w:t>}</w:t>
      </w:r>
    </w:p>
    <w:p w14:paraId="514B7520" w14:textId="77777777" w:rsidR="00256D79" w:rsidRPr="00E5310F" w:rsidRDefault="00256D79" w:rsidP="00256D79">
      <w:pPr>
        <w:shd w:val="clear" w:color="auto" w:fill="FFFFFF"/>
        <w:spacing w:after="150"/>
        <w:jc w:val="both"/>
        <w:outlineLvl w:val="1"/>
        <w:rPr>
          <w:rFonts w:cstheme="minorHAnsi"/>
          <w:color w:val="000000"/>
          <w:u w:val="single"/>
        </w:rPr>
      </w:pPr>
    </w:p>
    <w:p w14:paraId="56D91EAC" w14:textId="77777777" w:rsidR="00256D79" w:rsidRPr="00E5310F" w:rsidRDefault="00256D79" w:rsidP="00256D79">
      <w:pPr>
        <w:pStyle w:val="Heading3"/>
        <w:shd w:val="clear" w:color="auto" w:fill="FFFFFF"/>
        <w:spacing w:before="0" w:after="180"/>
        <w:textAlignment w:val="baseline"/>
        <w:rPr>
          <w:rFonts w:asciiTheme="minorHAnsi" w:eastAsia="Times New Roman" w:hAnsiTheme="minorHAnsi" w:cstheme="minorHAnsi"/>
          <w:b/>
          <w:bCs/>
          <w:color w:val="222222"/>
          <w:sz w:val="22"/>
          <w:szCs w:val="22"/>
        </w:rPr>
      </w:pPr>
      <w:r w:rsidRPr="00E5310F">
        <w:rPr>
          <w:rFonts w:asciiTheme="minorHAnsi" w:eastAsia="Times New Roman" w:hAnsiTheme="minorHAnsi" w:cstheme="minorHAnsi"/>
          <w:b/>
          <w:bCs/>
          <w:color w:val="222222"/>
          <w:sz w:val="22"/>
          <w:szCs w:val="22"/>
        </w:rPr>
        <w:t>Code for Page Object Model Using Selenium Webdriver using Page Factory</w:t>
      </w:r>
    </w:p>
    <w:p w14:paraId="627A825A" w14:textId="77777777" w:rsidR="00256D79" w:rsidRPr="00E5310F" w:rsidRDefault="00256D79" w:rsidP="00256D79">
      <w:pPr>
        <w:autoSpaceDE w:val="0"/>
        <w:autoSpaceDN w:val="0"/>
        <w:adjustRightInd w:val="0"/>
        <w:rPr>
          <w:rFonts w:cstheme="minorHAnsi"/>
        </w:rPr>
      </w:pPr>
      <w:r w:rsidRPr="00E5310F">
        <w:rPr>
          <w:rFonts w:cstheme="minorHAnsi"/>
          <w:b/>
          <w:bCs/>
          <w:color w:val="7F0055"/>
        </w:rPr>
        <w:t>public</w:t>
      </w:r>
      <w:r w:rsidRPr="00E5310F">
        <w:rPr>
          <w:rFonts w:cstheme="minorHAnsi"/>
          <w:color w:val="000000"/>
        </w:rPr>
        <w:t xml:space="preserve"> </w:t>
      </w:r>
      <w:r w:rsidRPr="00E5310F">
        <w:rPr>
          <w:rFonts w:cstheme="minorHAnsi"/>
          <w:b/>
          <w:bCs/>
          <w:color w:val="7F0055"/>
        </w:rPr>
        <w:t>class</w:t>
      </w:r>
      <w:r w:rsidRPr="00E5310F">
        <w:rPr>
          <w:rFonts w:cstheme="minorHAnsi"/>
          <w:color w:val="000000"/>
        </w:rPr>
        <w:t xml:space="preserve"> LoginPageNew {</w:t>
      </w:r>
    </w:p>
    <w:p w14:paraId="10E796AF" w14:textId="77777777" w:rsidR="00256D79" w:rsidRPr="00E5310F" w:rsidRDefault="00256D79" w:rsidP="00256D79">
      <w:pPr>
        <w:autoSpaceDE w:val="0"/>
        <w:autoSpaceDN w:val="0"/>
        <w:adjustRightInd w:val="0"/>
        <w:rPr>
          <w:rFonts w:cstheme="minorHAnsi"/>
        </w:rPr>
      </w:pPr>
    </w:p>
    <w:p w14:paraId="1F8C5ED7" w14:textId="77777777" w:rsidR="00256D79" w:rsidRPr="00E5310F" w:rsidRDefault="00256D79" w:rsidP="00256D79">
      <w:pPr>
        <w:autoSpaceDE w:val="0"/>
        <w:autoSpaceDN w:val="0"/>
        <w:adjustRightInd w:val="0"/>
        <w:rPr>
          <w:rFonts w:cstheme="minorHAnsi"/>
        </w:rPr>
      </w:pPr>
      <w:r w:rsidRPr="00E5310F">
        <w:rPr>
          <w:rFonts w:cstheme="minorHAnsi"/>
          <w:color w:val="000000"/>
        </w:rPr>
        <w:lastRenderedPageBreak/>
        <w:tab/>
        <w:t xml:space="preserve">WebDriver </w:t>
      </w:r>
      <w:r w:rsidRPr="00E5310F">
        <w:rPr>
          <w:rFonts w:cstheme="minorHAnsi"/>
          <w:color w:val="0000C0"/>
        </w:rPr>
        <w:t>driver</w:t>
      </w:r>
      <w:r w:rsidRPr="00E5310F">
        <w:rPr>
          <w:rFonts w:cstheme="minorHAnsi"/>
          <w:color w:val="000000"/>
        </w:rPr>
        <w:t>;</w:t>
      </w:r>
    </w:p>
    <w:p w14:paraId="671F1879" w14:textId="77777777" w:rsidR="00256D79" w:rsidRPr="00E5310F" w:rsidRDefault="00256D79" w:rsidP="00256D79">
      <w:pPr>
        <w:autoSpaceDE w:val="0"/>
        <w:autoSpaceDN w:val="0"/>
        <w:adjustRightInd w:val="0"/>
        <w:rPr>
          <w:rFonts w:cstheme="minorHAnsi"/>
        </w:rPr>
      </w:pPr>
    </w:p>
    <w:p w14:paraId="2EFAC6E7"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b/>
          <w:bCs/>
          <w:color w:val="7F0055"/>
        </w:rPr>
        <w:t>public</w:t>
      </w:r>
      <w:r w:rsidRPr="00E5310F">
        <w:rPr>
          <w:rFonts w:cstheme="minorHAnsi"/>
          <w:color w:val="000000"/>
        </w:rPr>
        <w:t xml:space="preserve"> LoginPageNew(WebDriver </w:t>
      </w:r>
      <w:r w:rsidRPr="00E5310F">
        <w:rPr>
          <w:rFonts w:cstheme="minorHAnsi"/>
          <w:color w:val="6A3E3E"/>
        </w:rPr>
        <w:t>ldriver</w:t>
      </w:r>
      <w:r w:rsidRPr="00E5310F">
        <w:rPr>
          <w:rFonts w:cstheme="minorHAnsi"/>
          <w:color w:val="000000"/>
        </w:rPr>
        <w:t>) {</w:t>
      </w:r>
    </w:p>
    <w:p w14:paraId="65AD69CD"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b/>
          <w:bCs/>
          <w:color w:val="7F0055"/>
        </w:rPr>
        <w:t>this</w:t>
      </w:r>
      <w:r w:rsidRPr="00E5310F">
        <w:rPr>
          <w:rFonts w:cstheme="minorHAnsi"/>
          <w:color w:val="000000"/>
        </w:rPr>
        <w:t>.</w:t>
      </w:r>
      <w:r w:rsidRPr="00E5310F">
        <w:rPr>
          <w:rFonts w:cstheme="minorHAnsi"/>
          <w:color w:val="0000C0"/>
        </w:rPr>
        <w:t>driver</w:t>
      </w:r>
      <w:r w:rsidRPr="00E5310F">
        <w:rPr>
          <w:rFonts w:cstheme="minorHAnsi"/>
          <w:color w:val="000000"/>
        </w:rPr>
        <w:t xml:space="preserve"> = </w:t>
      </w:r>
      <w:r w:rsidRPr="00E5310F">
        <w:rPr>
          <w:rFonts w:cstheme="minorHAnsi"/>
          <w:color w:val="6A3E3E"/>
        </w:rPr>
        <w:t>ldriver</w:t>
      </w:r>
      <w:r w:rsidRPr="00E5310F">
        <w:rPr>
          <w:rFonts w:cstheme="minorHAnsi"/>
          <w:color w:val="000000"/>
        </w:rPr>
        <w:t>;</w:t>
      </w:r>
    </w:p>
    <w:p w14:paraId="48C0CE2A" w14:textId="77777777" w:rsidR="00256D79" w:rsidRPr="00E5310F" w:rsidRDefault="00256D79" w:rsidP="00256D79">
      <w:pPr>
        <w:autoSpaceDE w:val="0"/>
        <w:autoSpaceDN w:val="0"/>
        <w:adjustRightInd w:val="0"/>
        <w:rPr>
          <w:rFonts w:cstheme="minorHAnsi"/>
        </w:rPr>
      </w:pPr>
      <w:r w:rsidRPr="00E5310F">
        <w:rPr>
          <w:rFonts w:cstheme="minorHAnsi"/>
          <w:color w:val="000000"/>
        </w:rPr>
        <w:tab/>
        <w:t>}</w:t>
      </w:r>
    </w:p>
    <w:p w14:paraId="27B2024B" w14:textId="77777777" w:rsidR="00256D79" w:rsidRPr="00E5310F" w:rsidRDefault="00256D79" w:rsidP="00256D79">
      <w:pPr>
        <w:autoSpaceDE w:val="0"/>
        <w:autoSpaceDN w:val="0"/>
        <w:adjustRightInd w:val="0"/>
        <w:rPr>
          <w:rFonts w:cstheme="minorHAnsi"/>
        </w:rPr>
      </w:pPr>
    </w:p>
    <w:p w14:paraId="730EB356"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646464"/>
        </w:rPr>
        <w:t>@</w:t>
      </w:r>
      <w:r w:rsidRPr="00E5310F">
        <w:rPr>
          <w:rFonts w:cstheme="minorHAnsi"/>
          <w:color w:val="000000"/>
        </w:rPr>
        <w:t xml:space="preserve">FindBy(id = </w:t>
      </w:r>
      <w:r w:rsidRPr="00E5310F">
        <w:rPr>
          <w:rFonts w:cstheme="minorHAnsi"/>
          <w:color w:val="2A00FF"/>
        </w:rPr>
        <w:t>"user_login"</w:t>
      </w:r>
      <w:r w:rsidRPr="00E5310F">
        <w:rPr>
          <w:rFonts w:cstheme="minorHAnsi"/>
          <w:color w:val="000000"/>
        </w:rPr>
        <w:t xml:space="preserve">) WebElement </w:t>
      </w:r>
      <w:r w:rsidRPr="00E5310F">
        <w:rPr>
          <w:rFonts w:cstheme="minorHAnsi"/>
          <w:color w:val="0000C0"/>
        </w:rPr>
        <w:t>username</w:t>
      </w:r>
      <w:r w:rsidRPr="00E5310F">
        <w:rPr>
          <w:rFonts w:cstheme="minorHAnsi"/>
          <w:color w:val="000000"/>
        </w:rPr>
        <w:t>;</w:t>
      </w:r>
    </w:p>
    <w:p w14:paraId="1602DE02" w14:textId="77777777" w:rsidR="00256D79" w:rsidRPr="00E5310F" w:rsidRDefault="00256D79" w:rsidP="00256D79">
      <w:pPr>
        <w:autoSpaceDE w:val="0"/>
        <w:autoSpaceDN w:val="0"/>
        <w:adjustRightInd w:val="0"/>
        <w:rPr>
          <w:rFonts w:cstheme="minorHAnsi"/>
        </w:rPr>
      </w:pPr>
    </w:p>
    <w:p w14:paraId="070BBEA2"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646464"/>
        </w:rPr>
        <w:t>@</w:t>
      </w:r>
      <w:r w:rsidRPr="00E5310F">
        <w:rPr>
          <w:rFonts w:cstheme="minorHAnsi"/>
          <w:color w:val="000000"/>
        </w:rPr>
        <w:t xml:space="preserve">FindBy(how = How.XPATH, using = </w:t>
      </w:r>
      <w:r w:rsidRPr="00E5310F">
        <w:rPr>
          <w:rFonts w:cstheme="minorHAnsi"/>
          <w:color w:val="2A00FF"/>
        </w:rPr>
        <w:t>".//*[@id='wp-submit']"</w:t>
      </w:r>
      <w:r w:rsidRPr="00E5310F">
        <w:rPr>
          <w:rFonts w:cstheme="minorHAnsi"/>
          <w:color w:val="000000"/>
        </w:rPr>
        <w:t>)</w:t>
      </w:r>
    </w:p>
    <w:p w14:paraId="689D0066"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646464"/>
        </w:rPr>
        <w:t>@</w:t>
      </w:r>
      <w:r w:rsidRPr="00E5310F">
        <w:rPr>
          <w:rFonts w:cstheme="minorHAnsi"/>
          <w:color w:val="000000"/>
        </w:rPr>
        <w:t>CacheLookup</w:t>
      </w:r>
    </w:p>
    <w:p w14:paraId="6A25480E" w14:textId="77777777" w:rsidR="00256D79" w:rsidRPr="00E5310F" w:rsidRDefault="00256D79" w:rsidP="00256D79">
      <w:pPr>
        <w:autoSpaceDE w:val="0"/>
        <w:autoSpaceDN w:val="0"/>
        <w:adjustRightInd w:val="0"/>
        <w:rPr>
          <w:rFonts w:cstheme="minorHAnsi"/>
        </w:rPr>
      </w:pPr>
      <w:r w:rsidRPr="00E5310F">
        <w:rPr>
          <w:rFonts w:cstheme="minorHAnsi"/>
          <w:color w:val="000000"/>
        </w:rPr>
        <w:tab/>
        <w:t xml:space="preserve">WebElement </w:t>
      </w:r>
      <w:r w:rsidRPr="00E5310F">
        <w:rPr>
          <w:rFonts w:cstheme="minorHAnsi"/>
          <w:color w:val="0000C0"/>
        </w:rPr>
        <w:t>submit_button</w:t>
      </w:r>
      <w:r w:rsidRPr="00E5310F">
        <w:rPr>
          <w:rFonts w:cstheme="minorHAnsi"/>
          <w:color w:val="000000"/>
        </w:rPr>
        <w:t>;</w:t>
      </w:r>
    </w:p>
    <w:p w14:paraId="334A3CB8" w14:textId="77777777" w:rsidR="00256D79" w:rsidRPr="00E5310F" w:rsidRDefault="00256D79" w:rsidP="00256D79">
      <w:pPr>
        <w:autoSpaceDE w:val="0"/>
        <w:autoSpaceDN w:val="0"/>
        <w:adjustRightInd w:val="0"/>
        <w:rPr>
          <w:rFonts w:cstheme="minorHAnsi"/>
        </w:rPr>
      </w:pPr>
    </w:p>
    <w:p w14:paraId="42082D72" w14:textId="77777777" w:rsidR="00256D79" w:rsidRPr="00E5310F" w:rsidRDefault="00256D79" w:rsidP="00256D79">
      <w:pPr>
        <w:autoSpaceDE w:val="0"/>
        <w:autoSpaceDN w:val="0"/>
        <w:adjustRightInd w:val="0"/>
        <w:rPr>
          <w:rFonts w:cstheme="minorHAnsi"/>
        </w:rPr>
      </w:pPr>
      <w:r w:rsidRPr="00E5310F">
        <w:rPr>
          <w:rFonts w:cstheme="minorHAnsi"/>
          <w:b/>
          <w:bCs/>
          <w:color w:val="7F0055"/>
        </w:rPr>
        <w:t>public</w:t>
      </w:r>
      <w:r w:rsidRPr="00E5310F">
        <w:rPr>
          <w:rFonts w:cstheme="minorHAnsi"/>
          <w:color w:val="000000"/>
        </w:rPr>
        <w:t xml:space="preserve"> </w:t>
      </w:r>
      <w:r w:rsidRPr="00E5310F">
        <w:rPr>
          <w:rFonts w:cstheme="minorHAnsi"/>
          <w:b/>
          <w:bCs/>
          <w:color w:val="7F0055"/>
        </w:rPr>
        <w:t>void</w:t>
      </w:r>
      <w:r w:rsidRPr="00E5310F">
        <w:rPr>
          <w:rFonts w:cstheme="minorHAnsi"/>
          <w:color w:val="000000"/>
        </w:rPr>
        <w:t xml:space="preserve"> login_wordpress(String uid,String pass)</w:t>
      </w:r>
    </w:p>
    <w:p w14:paraId="4EC436A5" w14:textId="77777777" w:rsidR="00256D79" w:rsidRPr="00E5310F" w:rsidRDefault="00256D79" w:rsidP="00256D79">
      <w:pPr>
        <w:autoSpaceDE w:val="0"/>
        <w:autoSpaceDN w:val="0"/>
        <w:adjustRightInd w:val="0"/>
        <w:rPr>
          <w:rFonts w:cstheme="minorHAnsi"/>
        </w:rPr>
      </w:pPr>
      <w:r w:rsidRPr="00E5310F">
        <w:rPr>
          <w:rFonts w:cstheme="minorHAnsi"/>
          <w:color w:val="000000"/>
        </w:rPr>
        <w:t>{</w:t>
      </w:r>
    </w:p>
    <w:p w14:paraId="587135AD" w14:textId="77777777" w:rsidR="00256D79" w:rsidRPr="00E5310F" w:rsidRDefault="00256D79" w:rsidP="00256D79">
      <w:pPr>
        <w:autoSpaceDE w:val="0"/>
        <w:autoSpaceDN w:val="0"/>
        <w:adjustRightInd w:val="0"/>
        <w:rPr>
          <w:rFonts w:cstheme="minorHAnsi"/>
        </w:rPr>
      </w:pPr>
      <w:r w:rsidRPr="00E5310F">
        <w:rPr>
          <w:rFonts w:cstheme="minorHAnsi"/>
          <w:color w:val="000000"/>
        </w:rPr>
        <w:tab/>
        <w:t>username.sendKeys(uid);</w:t>
      </w:r>
    </w:p>
    <w:p w14:paraId="0A25109B" w14:textId="77777777" w:rsidR="00256D79" w:rsidRPr="00E5310F" w:rsidRDefault="00256D79" w:rsidP="00256D79">
      <w:pPr>
        <w:autoSpaceDE w:val="0"/>
        <w:autoSpaceDN w:val="0"/>
        <w:adjustRightInd w:val="0"/>
        <w:rPr>
          <w:rFonts w:cstheme="minorHAnsi"/>
        </w:rPr>
      </w:pPr>
      <w:r w:rsidRPr="00E5310F">
        <w:rPr>
          <w:rFonts w:cstheme="minorHAnsi"/>
          <w:color w:val="000000"/>
        </w:rPr>
        <w:tab/>
        <w:t>password.sendKeys(pass);</w:t>
      </w:r>
    </w:p>
    <w:p w14:paraId="4AFACD38" w14:textId="77777777" w:rsidR="00256D79" w:rsidRPr="00E5310F" w:rsidRDefault="00256D79" w:rsidP="00256D79">
      <w:pPr>
        <w:autoSpaceDE w:val="0"/>
        <w:autoSpaceDN w:val="0"/>
        <w:adjustRightInd w:val="0"/>
        <w:rPr>
          <w:rFonts w:cstheme="minorHAnsi"/>
        </w:rPr>
      </w:pPr>
      <w:r w:rsidRPr="00E5310F">
        <w:rPr>
          <w:rFonts w:cstheme="minorHAnsi"/>
          <w:color w:val="000000"/>
        </w:rPr>
        <w:tab/>
        <w:t>submit_button.click();</w:t>
      </w:r>
    </w:p>
    <w:p w14:paraId="129FBF0E" w14:textId="249F02C5" w:rsidR="00256D79" w:rsidRDefault="00256D79" w:rsidP="00256D79">
      <w:pPr>
        <w:shd w:val="clear" w:color="auto" w:fill="FFFFFF"/>
        <w:spacing w:after="150"/>
        <w:jc w:val="both"/>
        <w:outlineLvl w:val="1"/>
        <w:rPr>
          <w:rFonts w:cstheme="minorHAnsi"/>
          <w:color w:val="000000"/>
          <w:u w:val="single"/>
        </w:rPr>
      </w:pPr>
      <w:r w:rsidRPr="00E5310F">
        <w:rPr>
          <w:rFonts w:cstheme="minorHAnsi"/>
          <w:color w:val="000000"/>
          <w:u w:val="single"/>
        </w:rPr>
        <w:t>}</w:t>
      </w:r>
    </w:p>
    <w:p w14:paraId="033A0EEB" w14:textId="77777777" w:rsidR="00B070FB" w:rsidRPr="00E5310F" w:rsidRDefault="00B070FB" w:rsidP="00256D79">
      <w:pPr>
        <w:shd w:val="clear" w:color="auto" w:fill="FFFFFF"/>
        <w:spacing w:after="150"/>
        <w:jc w:val="both"/>
        <w:outlineLvl w:val="1"/>
        <w:rPr>
          <w:rFonts w:eastAsia="Times New Roman" w:cstheme="minorHAnsi"/>
          <w:b/>
          <w:bCs/>
          <w:color w:val="222222"/>
        </w:rPr>
      </w:pPr>
    </w:p>
    <w:p w14:paraId="15712A2B" w14:textId="77777777" w:rsidR="00256D79" w:rsidRPr="00E5310F" w:rsidRDefault="00256D79" w:rsidP="00256D79">
      <w:pPr>
        <w:shd w:val="clear" w:color="auto" w:fill="FFFFFF"/>
        <w:spacing w:after="150"/>
        <w:jc w:val="both"/>
        <w:outlineLvl w:val="1"/>
        <w:rPr>
          <w:rFonts w:eastAsia="Times New Roman" w:cstheme="minorHAnsi"/>
          <w:color w:val="1A1A1A"/>
        </w:rPr>
      </w:pPr>
      <w:r w:rsidRPr="00E5310F">
        <w:rPr>
          <w:rFonts w:eastAsia="Times New Roman" w:cstheme="minorHAnsi"/>
          <w:b/>
          <w:bCs/>
          <w:color w:val="222222"/>
        </w:rPr>
        <w:t>8. What is Page Factory?</w:t>
      </w:r>
    </w:p>
    <w:p w14:paraId="316B824C" w14:textId="77777777" w:rsidR="00256D79" w:rsidRPr="00E5310F" w:rsidRDefault="00256D79" w:rsidP="00256D79">
      <w:pPr>
        <w:shd w:val="clear" w:color="auto" w:fill="FFFFFF"/>
        <w:spacing w:after="150" w:line="390" w:lineRule="atLeast"/>
        <w:jc w:val="both"/>
        <w:rPr>
          <w:rFonts w:eastAsia="Times New Roman" w:cstheme="minorHAnsi"/>
          <w:color w:val="444444"/>
        </w:rPr>
      </w:pPr>
      <w:r w:rsidRPr="00E5310F">
        <w:rPr>
          <w:rFonts w:eastAsia="Times New Roman" w:cstheme="minorHAnsi"/>
          <w:color w:val="444444"/>
        </w:rPr>
        <w:t>Page Factory gives an optimized way to implement Page Object Model. When we say it is optimized, it refers to the fact that the memory utilization is very good and also the implementation is done in an object oriented manner.</w:t>
      </w:r>
    </w:p>
    <w:p w14:paraId="04726CD0" w14:textId="77777777" w:rsidR="00256D79" w:rsidRPr="00E5310F" w:rsidRDefault="00256D79" w:rsidP="00256D79">
      <w:pPr>
        <w:shd w:val="clear" w:color="auto" w:fill="FFFFFF"/>
        <w:spacing w:after="150" w:line="390" w:lineRule="atLeast"/>
        <w:jc w:val="both"/>
        <w:rPr>
          <w:rFonts w:eastAsia="Times New Roman" w:cstheme="minorHAnsi"/>
          <w:color w:val="444444"/>
        </w:rPr>
      </w:pPr>
      <w:r w:rsidRPr="00E5310F">
        <w:rPr>
          <w:rFonts w:eastAsia="Times New Roman" w:cstheme="minorHAnsi"/>
          <w:color w:val="444444"/>
        </w:rPr>
        <w:t>Page Factory is used to initialize the elements of the Page Object or instantiate the Page Objects itself. Annotations for elements can also be created (and recommended) as the describing properties may not always be descriptive enough to differentiate one object from the other.</w:t>
      </w:r>
    </w:p>
    <w:p w14:paraId="34C51AD1" w14:textId="77777777" w:rsidR="00256D79" w:rsidRPr="00E5310F" w:rsidRDefault="00256D79" w:rsidP="00256D79">
      <w:pPr>
        <w:shd w:val="clear" w:color="auto" w:fill="FFFFFF"/>
        <w:spacing w:after="150" w:line="390" w:lineRule="atLeast"/>
        <w:jc w:val="both"/>
        <w:rPr>
          <w:rFonts w:eastAsia="Times New Roman" w:cstheme="minorHAnsi"/>
          <w:color w:val="444444"/>
        </w:rPr>
      </w:pPr>
      <w:r w:rsidRPr="00E5310F">
        <w:rPr>
          <w:rFonts w:eastAsia="Times New Roman" w:cstheme="minorHAnsi"/>
          <w:color w:val="444444"/>
        </w:rPr>
        <w:t>The concept of separating the Page Object Repository and Test Methods is follow</w:t>
      </w:r>
      <w:r>
        <w:rPr>
          <w:rFonts w:eastAsia="Times New Roman" w:cstheme="minorHAnsi"/>
          <w:color w:val="444444"/>
        </w:rPr>
        <w:t xml:space="preserve">ed here also. Instead of having </w:t>
      </w:r>
      <w:r w:rsidRPr="00E5310F">
        <w:rPr>
          <w:rFonts w:eastAsia="Times New Roman" w:cstheme="minorHAnsi"/>
          <w:color w:val="444444"/>
        </w:rPr>
        <w:t>to use ‘FindElements’, we use annotations like: </w:t>
      </w:r>
      <w:r w:rsidRPr="00E5310F">
        <w:rPr>
          <w:rFonts w:eastAsia="Times New Roman" w:cstheme="minorHAnsi"/>
          <w:b/>
          <w:bCs/>
          <w:color w:val="444444"/>
        </w:rPr>
        <w:t>@FindBy</w:t>
      </w:r>
      <w:r w:rsidRPr="00E5310F">
        <w:rPr>
          <w:rFonts w:eastAsia="Times New Roman" w:cstheme="minorHAnsi"/>
          <w:color w:val="444444"/>
        </w:rPr>
        <w:t> to find WebElement, and </w:t>
      </w:r>
      <w:r w:rsidRPr="00E5310F">
        <w:rPr>
          <w:rFonts w:eastAsia="Times New Roman" w:cstheme="minorHAnsi"/>
          <w:b/>
          <w:bCs/>
          <w:color w:val="444444"/>
        </w:rPr>
        <w:t>initElements</w:t>
      </w:r>
      <w:r w:rsidRPr="00E5310F">
        <w:rPr>
          <w:rFonts w:eastAsia="Times New Roman" w:cstheme="minorHAnsi"/>
          <w:color w:val="444444"/>
        </w:rPr>
        <w:t> method to initialize web elements from the Page Factory class.</w:t>
      </w:r>
    </w:p>
    <w:p w14:paraId="08A280B2" w14:textId="77777777" w:rsidR="00256D79" w:rsidRDefault="00256D79" w:rsidP="00256D79">
      <w:pPr>
        <w:shd w:val="clear" w:color="auto" w:fill="FFFFFF"/>
        <w:spacing w:after="150" w:line="390" w:lineRule="atLeast"/>
        <w:jc w:val="both"/>
        <w:rPr>
          <w:rFonts w:eastAsia="Times New Roman" w:cstheme="minorHAnsi"/>
          <w:color w:val="444444"/>
        </w:rPr>
      </w:pPr>
      <w:r w:rsidRPr="00E5310F">
        <w:rPr>
          <w:rFonts w:eastAsia="Times New Roman" w:cstheme="minorHAnsi"/>
          <w:b/>
          <w:bCs/>
          <w:color w:val="444444"/>
        </w:rPr>
        <w:t>@FindBy</w:t>
      </w:r>
      <w:r w:rsidRPr="00E5310F">
        <w:rPr>
          <w:rFonts w:eastAsia="Times New Roman" w:cstheme="minorHAnsi"/>
          <w:color w:val="444444"/>
        </w:rPr>
        <w:t> can accept </w:t>
      </w:r>
      <w:r w:rsidRPr="00E5310F">
        <w:rPr>
          <w:rFonts w:eastAsia="Times New Roman" w:cstheme="minorHAnsi"/>
          <w:b/>
          <w:bCs/>
          <w:color w:val="444444"/>
        </w:rPr>
        <w:t>tagName</w:t>
      </w:r>
      <w:r w:rsidRPr="00E5310F">
        <w:rPr>
          <w:rFonts w:eastAsia="Times New Roman" w:cstheme="minorHAnsi"/>
          <w:color w:val="444444"/>
        </w:rPr>
        <w:t>, </w:t>
      </w:r>
      <w:r w:rsidRPr="00E5310F">
        <w:rPr>
          <w:rFonts w:eastAsia="Times New Roman" w:cstheme="minorHAnsi"/>
          <w:b/>
          <w:bCs/>
          <w:color w:val="444444"/>
        </w:rPr>
        <w:t>partialLinkText</w:t>
      </w:r>
      <w:r w:rsidRPr="00E5310F">
        <w:rPr>
          <w:rFonts w:eastAsia="Times New Roman" w:cstheme="minorHAnsi"/>
          <w:color w:val="444444"/>
        </w:rPr>
        <w:t>, </w:t>
      </w:r>
      <w:r w:rsidRPr="00E5310F">
        <w:rPr>
          <w:rFonts w:eastAsia="Times New Roman" w:cstheme="minorHAnsi"/>
          <w:b/>
          <w:bCs/>
          <w:color w:val="444444"/>
        </w:rPr>
        <w:t>name</w:t>
      </w:r>
      <w:r w:rsidRPr="00E5310F">
        <w:rPr>
          <w:rFonts w:eastAsia="Times New Roman" w:cstheme="minorHAnsi"/>
          <w:color w:val="444444"/>
        </w:rPr>
        <w:t>, </w:t>
      </w:r>
      <w:r w:rsidRPr="00E5310F">
        <w:rPr>
          <w:rFonts w:eastAsia="Times New Roman" w:cstheme="minorHAnsi"/>
          <w:b/>
          <w:bCs/>
          <w:color w:val="444444"/>
        </w:rPr>
        <w:t>linkText</w:t>
      </w:r>
      <w:r w:rsidRPr="00E5310F">
        <w:rPr>
          <w:rFonts w:eastAsia="Times New Roman" w:cstheme="minorHAnsi"/>
          <w:color w:val="444444"/>
        </w:rPr>
        <w:t>, </w:t>
      </w:r>
      <w:r w:rsidRPr="00E5310F">
        <w:rPr>
          <w:rFonts w:eastAsia="Times New Roman" w:cstheme="minorHAnsi"/>
          <w:b/>
          <w:bCs/>
          <w:color w:val="444444"/>
        </w:rPr>
        <w:t>id</w:t>
      </w:r>
      <w:r w:rsidRPr="00E5310F">
        <w:rPr>
          <w:rFonts w:eastAsia="Times New Roman" w:cstheme="minorHAnsi"/>
          <w:color w:val="444444"/>
        </w:rPr>
        <w:t>, </w:t>
      </w:r>
      <w:r w:rsidRPr="00E5310F">
        <w:rPr>
          <w:rFonts w:eastAsia="Times New Roman" w:cstheme="minorHAnsi"/>
          <w:b/>
          <w:bCs/>
          <w:color w:val="444444"/>
        </w:rPr>
        <w:t>css</w:t>
      </w:r>
      <w:r w:rsidRPr="00E5310F">
        <w:rPr>
          <w:rFonts w:eastAsia="Times New Roman" w:cstheme="minorHAnsi"/>
          <w:color w:val="444444"/>
        </w:rPr>
        <w:t>, </w:t>
      </w:r>
      <w:r w:rsidRPr="00E5310F">
        <w:rPr>
          <w:rFonts w:eastAsia="Times New Roman" w:cstheme="minorHAnsi"/>
          <w:b/>
          <w:bCs/>
          <w:color w:val="444444"/>
        </w:rPr>
        <w:t>className </w:t>
      </w:r>
      <w:r w:rsidRPr="00E5310F">
        <w:rPr>
          <w:rFonts w:eastAsia="Times New Roman" w:cstheme="minorHAnsi"/>
          <w:color w:val="444444"/>
        </w:rPr>
        <w:t>&amp; </w:t>
      </w:r>
      <w:r w:rsidRPr="00E5310F">
        <w:rPr>
          <w:rFonts w:eastAsia="Times New Roman" w:cstheme="minorHAnsi"/>
          <w:b/>
          <w:bCs/>
          <w:color w:val="444444"/>
        </w:rPr>
        <w:t>xpath </w:t>
      </w:r>
      <w:r w:rsidRPr="00E5310F">
        <w:rPr>
          <w:rFonts w:eastAsia="Times New Roman" w:cstheme="minorHAnsi"/>
          <w:color w:val="444444"/>
        </w:rPr>
        <w:t>as attributes.</w:t>
      </w:r>
    </w:p>
    <w:p w14:paraId="5D2FEC0D" w14:textId="77777777" w:rsidR="00256D79" w:rsidRPr="00E5310F" w:rsidRDefault="00256D79" w:rsidP="00256D79">
      <w:pPr>
        <w:shd w:val="clear" w:color="auto" w:fill="FFFFFF"/>
        <w:spacing w:after="150" w:line="390" w:lineRule="atLeast"/>
        <w:jc w:val="both"/>
        <w:rPr>
          <w:rFonts w:eastAsia="Times New Roman" w:cstheme="minorHAnsi"/>
          <w:color w:val="444444"/>
        </w:rPr>
      </w:pPr>
    </w:p>
    <w:p w14:paraId="127FA231" w14:textId="77777777" w:rsidR="00256D79" w:rsidRPr="00E5310F" w:rsidRDefault="00256D79" w:rsidP="00256D79">
      <w:pPr>
        <w:shd w:val="clear" w:color="auto" w:fill="FFFFFF"/>
        <w:spacing w:after="150"/>
        <w:jc w:val="both"/>
        <w:outlineLvl w:val="1"/>
        <w:rPr>
          <w:rFonts w:eastAsia="Times New Roman" w:cstheme="minorHAnsi"/>
          <w:color w:val="1A1A1A"/>
        </w:rPr>
      </w:pPr>
      <w:r w:rsidRPr="00E5310F">
        <w:rPr>
          <w:rFonts w:eastAsia="Times New Roman" w:cstheme="minorHAnsi"/>
          <w:b/>
          <w:bCs/>
          <w:color w:val="222222"/>
        </w:rPr>
        <w:t>9. What are the different types of WAIT statements in Selenium WebDriver? </w:t>
      </w:r>
      <w:r w:rsidRPr="00E5310F">
        <w:rPr>
          <w:rFonts w:eastAsia="Times New Roman" w:cstheme="minorHAnsi"/>
          <w:b/>
          <w:bCs/>
          <w:i/>
          <w:iCs/>
          <w:color w:val="222222"/>
        </w:rPr>
        <w:t>Or the question can be framed like this:</w:t>
      </w:r>
      <w:r w:rsidRPr="00E5310F">
        <w:rPr>
          <w:rFonts w:eastAsia="Times New Roman" w:cstheme="minorHAnsi"/>
          <w:b/>
          <w:bCs/>
          <w:color w:val="222222"/>
        </w:rPr>
        <w:t> How do you achieve synchronization in WebDriver?</w:t>
      </w:r>
    </w:p>
    <w:p w14:paraId="457DE1C1" w14:textId="77777777" w:rsidR="00256D79" w:rsidRPr="00E5310F" w:rsidRDefault="00256D79" w:rsidP="00256D79">
      <w:pPr>
        <w:shd w:val="clear" w:color="auto" w:fill="FFFFFF"/>
        <w:spacing w:after="150" w:line="390" w:lineRule="atLeast"/>
        <w:jc w:val="both"/>
        <w:rPr>
          <w:rFonts w:eastAsia="Times New Roman" w:cstheme="minorHAnsi"/>
          <w:color w:val="444444"/>
        </w:rPr>
      </w:pPr>
      <w:r w:rsidRPr="00E5310F">
        <w:rPr>
          <w:rFonts w:eastAsia="Times New Roman" w:cstheme="minorHAnsi"/>
          <w:color w:val="444444"/>
        </w:rPr>
        <w:t>There are basically two types of wait statements: </w:t>
      </w:r>
      <w:r w:rsidRPr="00E5310F">
        <w:rPr>
          <w:rFonts w:eastAsia="Times New Roman" w:cstheme="minorHAnsi"/>
          <w:b/>
          <w:bCs/>
          <w:color w:val="444444"/>
        </w:rPr>
        <w:t>Implicit Wait</w:t>
      </w:r>
      <w:r w:rsidRPr="00E5310F">
        <w:rPr>
          <w:rFonts w:eastAsia="Times New Roman" w:cstheme="minorHAnsi"/>
          <w:color w:val="444444"/>
        </w:rPr>
        <w:t> and </w:t>
      </w:r>
      <w:r w:rsidRPr="00E5310F">
        <w:rPr>
          <w:rFonts w:eastAsia="Times New Roman" w:cstheme="minorHAnsi"/>
          <w:b/>
          <w:bCs/>
          <w:color w:val="444444"/>
        </w:rPr>
        <w:t>Explicit Wait</w:t>
      </w:r>
      <w:r w:rsidRPr="00E5310F">
        <w:rPr>
          <w:rFonts w:eastAsia="Times New Roman" w:cstheme="minorHAnsi"/>
          <w:color w:val="444444"/>
        </w:rPr>
        <w:t>.</w:t>
      </w:r>
    </w:p>
    <w:p w14:paraId="094A8C8C" w14:textId="77777777" w:rsidR="00256D79" w:rsidRPr="00E5310F" w:rsidRDefault="00256D79" w:rsidP="00256D79">
      <w:pPr>
        <w:shd w:val="clear" w:color="auto" w:fill="FFFFFF"/>
        <w:spacing w:after="150" w:line="390" w:lineRule="atLeast"/>
        <w:jc w:val="both"/>
        <w:rPr>
          <w:rFonts w:eastAsia="Times New Roman" w:cstheme="minorHAnsi"/>
          <w:color w:val="444444"/>
        </w:rPr>
      </w:pPr>
      <w:r w:rsidRPr="00E5310F">
        <w:rPr>
          <w:rFonts w:eastAsia="Times New Roman" w:cstheme="minorHAnsi"/>
          <w:color w:val="444444"/>
        </w:rPr>
        <w:t xml:space="preserve">Implicit wait instructs the WebDriver to wait for some time by polling the DOM. Once you have declared implicit wait, it will be available for the entire life of the WebDriver instance. </w:t>
      </w:r>
      <w:r w:rsidRPr="00E5310F">
        <w:rPr>
          <w:rFonts w:eastAsia="Times New Roman" w:cstheme="minorHAnsi"/>
          <w:color w:val="444444"/>
        </w:rPr>
        <w:lastRenderedPageBreak/>
        <w:t>By default, the value will be 0. If you set a longer default, then the behavior will poll the DOM on a periodic basis depending on the browser/ driver implementation.</w:t>
      </w:r>
    </w:p>
    <w:p w14:paraId="0BFE8BC3" w14:textId="77777777" w:rsidR="00256D79" w:rsidRPr="00E5310F" w:rsidRDefault="00256D79" w:rsidP="00256D79">
      <w:pPr>
        <w:shd w:val="clear" w:color="auto" w:fill="FFFFFF"/>
        <w:spacing w:after="150" w:line="390" w:lineRule="atLeast"/>
        <w:jc w:val="both"/>
        <w:rPr>
          <w:rFonts w:eastAsia="Times New Roman" w:cstheme="minorHAnsi"/>
          <w:color w:val="444444"/>
        </w:rPr>
      </w:pPr>
      <w:r w:rsidRPr="00E5310F">
        <w:rPr>
          <w:rFonts w:eastAsia="Times New Roman" w:cstheme="minorHAnsi"/>
          <w:color w:val="444444"/>
        </w:rPr>
        <w:t>Explicit wait instructs the execution to wait for some time until some condition is achieved. Some of those conditions to be attained are:</w:t>
      </w:r>
    </w:p>
    <w:p w14:paraId="3F447475" w14:textId="77777777" w:rsidR="00256D79" w:rsidRPr="00E5310F" w:rsidRDefault="00256D79" w:rsidP="00256D79">
      <w:pPr>
        <w:numPr>
          <w:ilvl w:val="0"/>
          <w:numId w:val="21"/>
        </w:numPr>
        <w:shd w:val="clear" w:color="auto" w:fill="FFFFFF"/>
        <w:spacing w:before="100" w:beforeAutospacing="1" w:after="100" w:afterAutospacing="1"/>
        <w:jc w:val="both"/>
        <w:rPr>
          <w:rFonts w:eastAsia="Times New Roman" w:cstheme="minorHAnsi"/>
          <w:color w:val="333333"/>
        </w:rPr>
      </w:pPr>
      <w:r w:rsidRPr="00E5310F">
        <w:rPr>
          <w:rFonts w:eastAsia="Times New Roman" w:cstheme="minorHAnsi"/>
          <w:color w:val="333333"/>
        </w:rPr>
        <w:t>elementToBeClickable</w:t>
      </w:r>
    </w:p>
    <w:p w14:paraId="40348452" w14:textId="77777777" w:rsidR="00256D79" w:rsidRPr="00E5310F" w:rsidRDefault="00256D79" w:rsidP="00256D79">
      <w:pPr>
        <w:numPr>
          <w:ilvl w:val="0"/>
          <w:numId w:val="21"/>
        </w:numPr>
        <w:shd w:val="clear" w:color="auto" w:fill="FFFFFF"/>
        <w:spacing w:before="100" w:beforeAutospacing="1" w:after="100" w:afterAutospacing="1"/>
        <w:jc w:val="both"/>
        <w:rPr>
          <w:rFonts w:eastAsia="Times New Roman" w:cstheme="minorHAnsi"/>
          <w:color w:val="333333"/>
        </w:rPr>
      </w:pPr>
      <w:r w:rsidRPr="00E5310F">
        <w:rPr>
          <w:rFonts w:eastAsia="Times New Roman" w:cstheme="minorHAnsi"/>
          <w:color w:val="333333"/>
        </w:rPr>
        <w:t>elementToBeSelected</w:t>
      </w:r>
    </w:p>
    <w:p w14:paraId="6C69A308" w14:textId="4393D487" w:rsidR="00174EB9" w:rsidRPr="00174EB9" w:rsidRDefault="00256D79" w:rsidP="00174EB9">
      <w:pPr>
        <w:numPr>
          <w:ilvl w:val="0"/>
          <w:numId w:val="21"/>
        </w:numPr>
        <w:shd w:val="clear" w:color="auto" w:fill="FFFFFF"/>
        <w:spacing w:before="100" w:beforeAutospacing="1" w:after="100" w:afterAutospacing="1"/>
        <w:jc w:val="both"/>
        <w:rPr>
          <w:rFonts w:eastAsia="Times New Roman" w:cstheme="minorHAnsi"/>
          <w:color w:val="333333"/>
        </w:rPr>
      </w:pPr>
      <w:r w:rsidRPr="00E5310F">
        <w:rPr>
          <w:rFonts w:eastAsia="Times New Roman" w:cstheme="minorHAnsi"/>
          <w:color w:val="333333"/>
        </w:rPr>
        <w:t>presenceOfElementLocated</w:t>
      </w:r>
    </w:p>
    <w:p w14:paraId="2EF20809" w14:textId="77777777" w:rsidR="00174EB9" w:rsidRDefault="00174EB9" w:rsidP="00256D79">
      <w:pPr>
        <w:shd w:val="clear" w:color="auto" w:fill="FFFFFF"/>
        <w:spacing w:after="150"/>
        <w:jc w:val="both"/>
        <w:outlineLvl w:val="1"/>
        <w:rPr>
          <w:rFonts w:eastAsia="Times New Roman" w:cstheme="minorHAnsi"/>
          <w:b/>
          <w:bCs/>
          <w:color w:val="222222"/>
        </w:rPr>
      </w:pPr>
    </w:p>
    <w:p w14:paraId="587BD4EB" w14:textId="21149DAF" w:rsidR="00256D79" w:rsidRPr="00E5310F" w:rsidRDefault="00256D79" w:rsidP="00256D79">
      <w:pPr>
        <w:shd w:val="clear" w:color="auto" w:fill="FFFFFF"/>
        <w:spacing w:after="150"/>
        <w:jc w:val="both"/>
        <w:outlineLvl w:val="1"/>
        <w:rPr>
          <w:rFonts w:eastAsia="Times New Roman" w:cstheme="minorHAnsi"/>
          <w:color w:val="1A1A1A"/>
        </w:rPr>
      </w:pPr>
      <w:r w:rsidRPr="00E5310F">
        <w:rPr>
          <w:rFonts w:eastAsia="Times New Roman" w:cstheme="minorHAnsi"/>
          <w:b/>
          <w:bCs/>
          <w:color w:val="222222"/>
        </w:rPr>
        <w:t>10. Write a code to wait for a particular element to be visible on a page. Write a code to wait for an alert to appear.</w:t>
      </w:r>
    </w:p>
    <w:p w14:paraId="21A425D9" w14:textId="77777777" w:rsidR="00256D79" w:rsidRPr="00E5310F" w:rsidRDefault="00256D79" w:rsidP="00256D79">
      <w:pPr>
        <w:shd w:val="clear" w:color="auto" w:fill="FFFFFF"/>
        <w:spacing w:after="150" w:line="390" w:lineRule="atLeast"/>
        <w:jc w:val="both"/>
        <w:rPr>
          <w:rFonts w:eastAsia="Times New Roman" w:cstheme="minorHAnsi"/>
          <w:color w:val="444444"/>
        </w:rPr>
      </w:pPr>
      <w:r w:rsidRPr="00E5310F">
        <w:rPr>
          <w:rFonts w:eastAsia="Times New Roman" w:cstheme="minorHAnsi"/>
          <w:color w:val="444444"/>
        </w:rPr>
        <w:t>We can write a code such that we specify the XPath of the web element that needs to be visible on the page and then ask the WebDriver to wait for a specified time. Look at the sample piece of code below:</w:t>
      </w:r>
    </w:p>
    <w:tbl>
      <w:tblPr>
        <w:tblW w:w="11940" w:type="dxa"/>
        <w:tblCellMar>
          <w:left w:w="0" w:type="dxa"/>
          <w:right w:w="0" w:type="dxa"/>
        </w:tblCellMar>
        <w:tblLook w:val="04A0" w:firstRow="1" w:lastRow="0" w:firstColumn="1" w:lastColumn="0" w:noHBand="0" w:noVBand="1"/>
      </w:tblPr>
      <w:tblGrid>
        <w:gridCol w:w="450"/>
        <w:gridCol w:w="11490"/>
      </w:tblGrid>
      <w:tr w:rsidR="00256D79" w:rsidRPr="00E5310F" w14:paraId="6B394539" w14:textId="77777777" w:rsidTr="00E16DE7">
        <w:tc>
          <w:tcPr>
            <w:tcW w:w="0" w:type="auto"/>
            <w:vAlign w:val="center"/>
            <w:hideMark/>
          </w:tcPr>
          <w:p w14:paraId="314CAD94" w14:textId="77777777" w:rsidR="00256D79" w:rsidRPr="00E5310F" w:rsidRDefault="00256D79" w:rsidP="00E16DE7">
            <w:pPr>
              <w:rPr>
                <w:rFonts w:eastAsia="Times New Roman" w:cstheme="minorHAnsi"/>
                <w:b/>
              </w:rPr>
            </w:pPr>
          </w:p>
          <w:p w14:paraId="65ABE5FF" w14:textId="77777777" w:rsidR="00256D79" w:rsidRPr="00E5310F" w:rsidRDefault="00256D79" w:rsidP="00E16DE7">
            <w:pPr>
              <w:rPr>
                <w:rFonts w:eastAsia="Times New Roman" w:cstheme="minorHAnsi"/>
                <w:b/>
              </w:rPr>
            </w:pPr>
          </w:p>
        </w:tc>
        <w:tc>
          <w:tcPr>
            <w:tcW w:w="11490" w:type="dxa"/>
            <w:vAlign w:val="center"/>
            <w:hideMark/>
          </w:tcPr>
          <w:p w14:paraId="0EA362AC" w14:textId="77777777" w:rsidR="00256D79" w:rsidRPr="00E5310F" w:rsidRDefault="00256D79" w:rsidP="00E16DE7">
            <w:pPr>
              <w:rPr>
                <w:rFonts w:eastAsia="Times New Roman" w:cstheme="minorHAnsi"/>
                <w:b/>
              </w:rPr>
            </w:pPr>
            <w:r w:rsidRPr="00E5310F">
              <w:rPr>
                <w:rFonts w:eastAsia="Times New Roman" w:cstheme="minorHAnsi"/>
                <w:b/>
              </w:rPr>
              <w:t>WebDriverWait wait=new WebDriverWait(driver, 20);</w:t>
            </w:r>
          </w:p>
          <w:p w14:paraId="2D0D1DB4" w14:textId="77777777" w:rsidR="00256D79" w:rsidRPr="00E5310F" w:rsidRDefault="00256D79" w:rsidP="00E16DE7">
            <w:pPr>
              <w:rPr>
                <w:rFonts w:eastAsia="Times New Roman" w:cstheme="minorHAnsi"/>
                <w:b/>
              </w:rPr>
            </w:pPr>
            <w:r w:rsidRPr="00E5310F">
              <w:rPr>
                <w:rFonts w:eastAsia="Times New Roman" w:cstheme="minorHAnsi"/>
                <w:b/>
              </w:rPr>
              <w:t>Element = wait.until(ExpectedConditions.visibilityOfElementLocated(By.xpath( “&lt;xpath”)));</w:t>
            </w:r>
          </w:p>
        </w:tc>
      </w:tr>
    </w:tbl>
    <w:p w14:paraId="0F219CD0" w14:textId="77777777" w:rsidR="00256D79" w:rsidRPr="00E5310F" w:rsidRDefault="00256D79" w:rsidP="00256D79">
      <w:pPr>
        <w:shd w:val="clear" w:color="auto" w:fill="FFFFFF"/>
        <w:spacing w:after="150" w:line="390" w:lineRule="atLeast"/>
        <w:rPr>
          <w:rFonts w:eastAsia="Times New Roman" w:cstheme="minorHAnsi"/>
          <w:color w:val="444444"/>
        </w:rPr>
      </w:pPr>
      <w:r w:rsidRPr="00E5310F">
        <w:rPr>
          <w:rFonts w:eastAsia="Times New Roman" w:cstheme="minorHAnsi"/>
          <w:color w:val="444444"/>
        </w:rPr>
        <w:t>Similarly, we can write another piece of code asking the WebDriver to wait until an error appears like this:</w:t>
      </w:r>
    </w:p>
    <w:tbl>
      <w:tblPr>
        <w:tblW w:w="11940" w:type="dxa"/>
        <w:tblCellMar>
          <w:left w:w="0" w:type="dxa"/>
          <w:right w:w="0" w:type="dxa"/>
        </w:tblCellMar>
        <w:tblLook w:val="04A0" w:firstRow="1" w:lastRow="0" w:firstColumn="1" w:lastColumn="0" w:noHBand="0" w:noVBand="1"/>
      </w:tblPr>
      <w:tblGrid>
        <w:gridCol w:w="450"/>
        <w:gridCol w:w="11490"/>
      </w:tblGrid>
      <w:tr w:rsidR="00256D79" w:rsidRPr="00E5310F" w14:paraId="2E34D6C3" w14:textId="77777777" w:rsidTr="00E16DE7">
        <w:tc>
          <w:tcPr>
            <w:tcW w:w="0" w:type="auto"/>
            <w:vAlign w:val="center"/>
            <w:hideMark/>
          </w:tcPr>
          <w:p w14:paraId="178989D8" w14:textId="77777777" w:rsidR="00256D79" w:rsidRPr="00E5310F" w:rsidRDefault="00256D79" w:rsidP="00E16DE7">
            <w:pPr>
              <w:rPr>
                <w:rFonts w:eastAsia="Times New Roman" w:cstheme="minorHAnsi"/>
              </w:rPr>
            </w:pPr>
          </w:p>
          <w:p w14:paraId="1279D261" w14:textId="77777777" w:rsidR="00256D79" w:rsidRPr="00E5310F" w:rsidRDefault="00256D79" w:rsidP="00E16DE7">
            <w:pPr>
              <w:rPr>
                <w:rFonts w:eastAsia="Times New Roman" w:cstheme="minorHAnsi"/>
              </w:rPr>
            </w:pPr>
          </w:p>
        </w:tc>
        <w:tc>
          <w:tcPr>
            <w:tcW w:w="11490" w:type="dxa"/>
            <w:vAlign w:val="center"/>
            <w:hideMark/>
          </w:tcPr>
          <w:p w14:paraId="66887B79" w14:textId="77777777" w:rsidR="00256D79" w:rsidRPr="00E5310F" w:rsidRDefault="00256D79" w:rsidP="00E16DE7">
            <w:pPr>
              <w:rPr>
                <w:rFonts w:eastAsia="Times New Roman" w:cstheme="minorHAnsi"/>
                <w:b/>
              </w:rPr>
            </w:pPr>
            <w:r w:rsidRPr="00E5310F">
              <w:rPr>
                <w:rFonts w:eastAsia="Times New Roman" w:cstheme="minorHAnsi"/>
                <w:b/>
              </w:rPr>
              <w:t>WebDriverWait wait=new WebDriverWait(driver, 20);</w:t>
            </w:r>
          </w:p>
          <w:p w14:paraId="1CF5BF8E" w14:textId="77777777" w:rsidR="00256D79" w:rsidRPr="00E5310F" w:rsidRDefault="00256D79" w:rsidP="00E16DE7">
            <w:pPr>
              <w:rPr>
                <w:rFonts w:eastAsia="Times New Roman" w:cstheme="minorHAnsi"/>
                <w:b/>
              </w:rPr>
            </w:pPr>
            <w:r w:rsidRPr="00E5310F">
              <w:rPr>
                <w:rFonts w:eastAsia="Times New Roman" w:cstheme="minorHAnsi"/>
                <w:b/>
              </w:rPr>
              <w:t>Element = wait.until(ExpectedConditions.alertIsPresent());</w:t>
            </w:r>
          </w:p>
          <w:p w14:paraId="1AC261F6" w14:textId="77777777" w:rsidR="00256D79" w:rsidRPr="00E5310F" w:rsidRDefault="00256D79" w:rsidP="00E16DE7">
            <w:pPr>
              <w:rPr>
                <w:rFonts w:eastAsia="Times New Roman" w:cstheme="minorHAnsi"/>
                <w:b/>
              </w:rPr>
            </w:pPr>
          </w:p>
        </w:tc>
      </w:tr>
    </w:tbl>
    <w:p w14:paraId="3EA37D8F" w14:textId="77777777" w:rsidR="00174EB9" w:rsidRDefault="00174EB9" w:rsidP="00256D79">
      <w:pPr>
        <w:shd w:val="clear" w:color="auto" w:fill="FFFFFF"/>
        <w:spacing w:after="150"/>
        <w:jc w:val="both"/>
        <w:outlineLvl w:val="1"/>
        <w:rPr>
          <w:rFonts w:eastAsia="Times New Roman" w:cstheme="minorHAnsi"/>
          <w:b/>
          <w:bCs/>
          <w:color w:val="222222"/>
        </w:rPr>
      </w:pPr>
    </w:p>
    <w:p w14:paraId="3C1FB9C0" w14:textId="194D1ECE" w:rsidR="00256D79" w:rsidRPr="00E5310F" w:rsidRDefault="00256D79" w:rsidP="00256D79">
      <w:pPr>
        <w:shd w:val="clear" w:color="auto" w:fill="FFFFFF"/>
        <w:spacing w:after="150"/>
        <w:jc w:val="both"/>
        <w:outlineLvl w:val="1"/>
        <w:rPr>
          <w:rFonts w:eastAsia="Times New Roman" w:cstheme="minorHAnsi"/>
          <w:b/>
          <w:bCs/>
          <w:color w:val="222222"/>
        </w:rPr>
      </w:pPr>
      <w:r w:rsidRPr="00E5310F">
        <w:rPr>
          <w:rFonts w:eastAsia="Times New Roman" w:cstheme="minorHAnsi"/>
          <w:b/>
          <w:bCs/>
          <w:color w:val="222222"/>
        </w:rPr>
        <w:t>11. What is the use of JavaScriptExecutor?</w:t>
      </w:r>
    </w:p>
    <w:p w14:paraId="2825DC75" w14:textId="77777777" w:rsidR="00256D79" w:rsidRPr="00E5310F" w:rsidRDefault="00256D79" w:rsidP="00256D79">
      <w:pPr>
        <w:shd w:val="clear" w:color="auto" w:fill="FFFFFF"/>
        <w:spacing w:after="150"/>
        <w:jc w:val="both"/>
        <w:outlineLvl w:val="1"/>
        <w:rPr>
          <w:rFonts w:eastAsia="Times New Roman" w:cstheme="minorHAnsi"/>
          <w:bCs/>
          <w:color w:val="222222"/>
        </w:rPr>
      </w:pPr>
      <w:r w:rsidRPr="00E5310F">
        <w:rPr>
          <w:rFonts w:eastAsia="Times New Roman" w:cstheme="minorHAnsi"/>
          <w:bCs/>
          <w:color w:val="222222"/>
        </w:rPr>
        <w:t>We have used Java in our script and we implemented almost all feature but some features we can’t handle using Java so we need scripting language also which can control server side or client side scripting so we will use JavaScript in our Selenium script.</w:t>
      </w:r>
    </w:p>
    <w:p w14:paraId="4F8748F3" w14:textId="49636285" w:rsidR="00256D79" w:rsidRPr="00E5310F" w:rsidRDefault="00174EB9" w:rsidP="00256D79">
      <w:pPr>
        <w:rPr>
          <w:rFonts w:eastAsia="Times New Roman" w:cstheme="minorHAnsi"/>
        </w:rPr>
      </w:pPr>
      <w:r w:rsidRPr="00E5310F">
        <w:rPr>
          <w:rFonts w:eastAsia="Times New Roman" w:cstheme="minorHAnsi"/>
        </w:rPr>
        <w:t>Some</w:t>
      </w:r>
      <w:r w:rsidR="00256D79" w:rsidRPr="00E5310F">
        <w:rPr>
          <w:rFonts w:eastAsia="Times New Roman" w:cstheme="minorHAnsi"/>
        </w:rPr>
        <w:t xml:space="preserve"> functionality cannot handle by Selenium (scrolling, forcefully data sending, resizing a window) so we need a </w:t>
      </w:r>
      <w:r w:rsidR="00256D79" w:rsidRPr="00E5310F">
        <w:rPr>
          <w:rFonts w:eastAsia="Times New Roman" w:cstheme="minorHAnsi"/>
          <w:b/>
          <w:bCs/>
          <w:color w:val="444444"/>
        </w:rPr>
        <w:t>JavaScriptExecutor</w:t>
      </w:r>
      <w:r w:rsidR="00256D79" w:rsidRPr="00E5310F">
        <w:rPr>
          <w:rFonts w:eastAsia="Times New Roman" w:cstheme="minorHAnsi"/>
          <w:color w:val="444444"/>
        </w:rPr>
        <w:t> </w:t>
      </w:r>
    </w:p>
    <w:p w14:paraId="140660F4" w14:textId="77777777" w:rsidR="00256D79" w:rsidRPr="00E5310F" w:rsidRDefault="00256D79" w:rsidP="00256D79">
      <w:pPr>
        <w:shd w:val="clear" w:color="auto" w:fill="FFFFFF"/>
        <w:spacing w:after="150" w:line="390" w:lineRule="atLeast"/>
        <w:jc w:val="both"/>
        <w:rPr>
          <w:rFonts w:eastAsia="Times New Roman" w:cstheme="minorHAnsi"/>
          <w:color w:val="444444"/>
        </w:rPr>
      </w:pPr>
      <w:r w:rsidRPr="00E5310F">
        <w:rPr>
          <w:rFonts w:eastAsia="Times New Roman" w:cstheme="minorHAnsi"/>
          <w:b/>
          <w:bCs/>
          <w:color w:val="444444"/>
        </w:rPr>
        <w:t>JavaScriptExecutor</w:t>
      </w:r>
      <w:r w:rsidRPr="00E5310F">
        <w:rPr>
          <w:rFonts w:eastAsia="Times New Roman" w:cstheme="minorHAnsi"/>
          <w:color w:val="444444"/>
        </w:rPr>
        <w:t> is an interface which provides a mechanism to execute JavaScript through the Selenium WebDriver. It provides “</w:t>
      </w:r>
      <w:r w:rsidRPr="00E5310F">
        <w:rPr>
          <w:rFonts w:eastAsia="Times New Roman" w:cstheme="minorHAnsi"/>
          <w:b/>
          <w:bCs/>
          <w:color w:val="444444"/>
        </w:rPr>
        <w:t>executescript</w:t>
      </w:r>
      <w:r w:rsidRPr="00E5310F">
        <w:rPr>
          <w:rFonts w:eastAsia="Times New Roman" w:cstheme="minorHAnsi"/>
          <w:color w:val="444444"/>
        </w:rPr>
        <w:t>” and “</w:t>
      </w:r>
      <w:r w:rsidRPr="00E5310F">
        <w:rPr>
          <w:rFonts w:eastAsia="Times New Roman" w:cstheme="minorHAnsi"/>
          <w:b/>
          <w:bCs/>
          <w:color w:val="444444"/>
        </w:rPr>
        <w:t>executeAsyncScript</w:t>
      </w:r>
      <w:r w:rsidRPr="00E5310F">
        <w:rPr>
          <w:rFonts w:eastAsia="Times New Roman" w:cstheme="minorHAnsi"/>
          <w:color w:val="444444"/>
        </w:rPr>
        <w:t>” methods, to run JavaScript in the context of the currently selected frame or window. An example of that is:</w:t>
      </w:r>
    </w:p>
    <w:tbl>
      <w:tblPr>
        <w:tblW w:w="11940" w:type="dxa"/>
        <w:tblCellMar>
          <w:left w:w="0" w:type="dxa"/>
          <w:right w:w="0" w:type="dxa"/>
        </w:tblCellMar>
        <w:tblLook w:val="04A0" w:firstRow="1" w:lastRow="0" w:firstColumn="1" w:lastColumn="0" w:noHBand="0" w:noVBand="1"/>
      </w:tblPr>
      <w:tblGrid>
        <w:gridCol w:w="450"/>
        <w:gridCol w:w="11490"/>
      </w:tblGrid>
      <w:tr w:rsidR="00256D79" w:rsidRPr="00E5310F" w14:paraId="26B4A854" w14:textId="77777777" w:rsidTr="00E16DE7">
        <w:tc>
          <w:tcPr>
            <w:tcW w:w="0" w:type="auto"/>
            <w:vAlign w:val="center"/>
            <w:hideMark/>
          </w:tcPr>
          <w:p w14:paraId="53C23FD7" w14:textId="77777777" w:rsidR="00256D79" w:rsidRPr="00E5310F" w:rsidRDefault="00256D79" w:rsidP="00E16DE7">
            <w:pPr>
              <w:rPr>
                <w:rFonts w:eastAsia="Times New Roman" w:cstheme="minorHAnsi"/>
              </w:rPr>
            </w:pPr>
          </w:p>
          <w:p w14:paraId="5E17F4B8" w14:textId="77777777" w:rsidR="00256D79" w:rsidRPr="00E5310F" w:rsidRDefault="00256D79" w:rsidP="00E16DE7">
            <w:pPr>
              <w:rPr>
                <w:rFonts w:eastAsia="Times New Roman" w:cstheme="minorHAnsi"/>
              </w:rPr>
            </w:pPr>
          </w:p>
        </w:tc>
        <w:tc>
          <w:tcPr>
            <w:tcW w:w="11490" w:type="dxa"/>
            <w:vAlign w:val="center"/>
            <w:hideMark/>
          </w:tcPr>
          <w:p w14:paraId="581419F9" w14:textId="77777777" w:rsidR="00256D79" w:rsidRPr="00E5310F" w:rsidRDefault="00256D79" w:rsidP="00E16DE7">
            <w:pPr>
              <w:rPr>
                <w:rFonts w:eastAsia="Times New Roman" w:cstheme="minorHAnsi"/>
              </w:rPr>
            </w:pPr>
            <w:r w:rsidRPr="00E5310F">
              <w:rPr>
                <w:rFonts w:eastAsia="Times New Roman" w:cstheme="minorHAnsi"/>
              </w:rPr>
              <w:t xml:space="preserve">JavascriptExecutor js = (JavascriptExecutor) driver; </w:t>
            </w:r>
          </w:p>
          <w:p w14:paraId="16354B36" w14:textId="77777777" w:rsidR="00256D79" w:rsidRPr="00E5310F" w:rsidRDefault="00256D79" w:rsidP="00E16DE7">
            <w:pPr>
              <w:rPr>
                <w:rFonts w:eastAsia="Times New Roman" w:cstheme="minorHAnsi"/>
              </w:rPr>
            </w:pPr>
            <w:r w:rsidRPr="00E5310F">
              <w:rPr>
                <w:rFonts w:eastAsia="Times New Roman" w:cstheme="minorHAnsi"/>
              </w:rPr>
              <w:t>js.executeScript(Script,Arguments);</w:t>
            </w:r>
          </w:p>
          <w:p w14:paraId="159323B9" w14:textId="77777777" w:rsidR="00256D79" w:rsidRPr="00E5310F" w:rsidRDefault="00256D79" w:rsidP="00E16DE7">
            <w:pPr>
              <w:rPr>
                <w:rFonts w:eastAsia="Times New Roman" w:cstheme="minorHAnsi"/>
              </w:rPr>
            </w:pPr>
          </w:p>
          <w:p w14:paraId="48CE2029" w14:textId="77777777" w:rsidR="00256D79" w:rsidRPr="00E5310F" w:rsidRDefault="00256D79" w:rsidP="00E16DE7">
            <w:pPr>
              <w:rPr>
                <w:rFonts w:eastAsia="Times New Roman" w:cstheme="minorHAnsi"/>
              </w:rPr>
            </w:pPr>
            <w:r w:rsidRPr="00E5310F">
              <w:rPr>
                <w:rFonts w:eastAsia="Times New Roman" w:cstheme="minorHAnsi"/>
              </w:rPr>
              <w:t xml:space="preserve"> </w:t>
            </w:r>
          </w:p>
        </w:tc>
      </w:tr>
    </w:tbl>
    <w:p w14:paraId="7BAA5369" w14:textId="77777777" w:rsidR="00256D79" w:rsidRPr="00E5310F" w:rsidRDefault="00256D79" w:rsidP="00256D79">
      <w:pPr>
        <w:shd w:val="clear" w:color="auto" w:fill="FFFFFF"/>
        <w:spacing w:after="150"/>
        <w:jc w:val="both"/>
        <w:outlineLvl w:val="1"/>
        <w:rPr>
          <w:rFonts w:eastAsia="Times New Roman" w:cstheme="minorHAnsi"/>
          <w:color w:val="1A1A1A"/>
        </w:rPr>
      </w:pPr>
      <w:r w:rsidRPr="00E5310F">
        <w:rPr>
          <w:rFonts w:eastAsia="Times New Roman" w:cstheme="minorHAnsi"/>
          <w:b/>
          <w:bCs/>
          <w:color w:val="222222"/>
        </w:rPr>
        <w:t>12. How to scroll down a page using JavaScript in Selenium?</w:t>
      </w:r>
    </w:p>
    <w:p w14:paraId="504EEC7D" w14:textId="77777777" w:rsidR="00256D79" w:rsidRPr="00E5310F" w:rsidRDefault="00256D79" w:rsidP="00256D79">
      <w:pPr>
        <w:shd w:val="clear" w:color="auto" w:fill="FFFFFF"/>
        <w:spacing w:after="150" w:line="390" w:lineRule="atLeast"/>
        <w:rPr>
          <w:rFonts w:eastAsia="Times New Roman" w:cstheme="minorHAnsi"/>
          <w:color w:val="444444"/>
        </w:rPr>
      </w:pPr>
      <w:r w:rsidRPr="00E5310F">
        <w:rPr>
          <w:rFonts w:eastAsia="Times New Roman" w:cstheme="minorHAnsi"/>
          <w:color w:val="444444"/>
        </w:rPr>
        <w:t>We can scroll down a page by using window.scrollBy() function. Example:</w:t>
      </w:r>
    </w:p>
    <w:tbl>
      <w:tblPr>
        <w:tblW w:w="11940" w:type="dxa"/>
        <w:tblCellMar>
          <w:left w:w="0" w:type="dxa"/>
          <w:right w:w="0" w:type="dxa"/>
        </w:tblCellMar>
        <w:tblLook w:val="04A0" w:firstRow="1" w:lastRow="0" w:firstColumn="1" w:lastColumn="0" w:noHBand="0" w:noVBand="1"/>
      </w:tblPr>
      <w:tblGrid>
        <w:gridCol w:w="450"/>
        <w:gridCol w:w="11490"/>
      </w:tblGrid>
      <w:tr w:rsidR="00256D79" w:rsidRPr="00E5310F" w14:paraId="09C7AC95" w14:textId="77777777" w:rsidTr="00E16DE7">
        <w:tc>
          <w:tcPr>
            <w:tcW w:w="0" w:type="auto"/>
            <w:vAlign w:val="center"/>
            <w:hideMark/>
          </w:tcPr>
          <w:p w14:paraId="7ED34F4C" w14:textId="77777777" w:rsidR="00256D79" w:rsidRPr="00E5310F" w:rsidRDefault="00256D79" w:rsidP="00E16DE7">
            <w:pPr>
              <w:rPr>
                <w:rFonts w:eastAsia="Times New Roman" w:cstheme="minorHAnsi"/>
              </w:rPr>
            </w:pPr>
          </w:p>
        </w:tc>
        <w:tc>
          <w:tcPr>
            <w:tcW w:w="11490" w:type="dxa"/>
            <w:vAlign w:val="center"/>
            <w:hideMark/>
          </w:tcPr>
          <w:p w14:paraId="0B96194A" w14:textId="77777777" w:rsidR="00256D79" w:rsidRPr="00E5310F" w:rsidRDefault="00256D79" w:rsidP="00E16DE7">
            <w:pPr>
              <w:rPr>
                <w:rFonts w:eastAsia="Times New Roman" w:cstheme="minorHAnsi"/>
              </w:rPr>
            </w:pPr>
            <w:r w:rsidRPr="00E5310F">
              <w:rPr>
                <w:rFonts w:eastAsia="Times New Roman" w:cstheme="minorHAnsi"/>
              </w:rPr>
              <w:t>((JavascriptExecutor) driver).executeScript("window.scrollBy(0,500)");</w:t>
            </w:r>
          </w:p>
          <w:p w14:paraId="1854D6F8" w14:textId="77777777" w:rsidR="00256D79" w:rsidRPr="00E5310F" w:rsidRDefault="00256D79" w:rsidP="00E16DE7">
            <w:pPr>
              <w:rPr>
                <w:rFonts w:eastAsia="Times New Roman" w:cstheme="minorHAnsi"/>
              </w:rPr>
            </w:pPr>
          </w:p>
        </w:tc>
      </w:tr>
    </w:tbl>
    <w:p w14:paraId="6DC30495" w14:textId="77777777" w:rsidR="00174EB9" w:rsidRDefault="00174EB9" w:rsidP="00256D79">
      <w:pPr>
        <w:shd w:val="clear" w:color="auto" w:fill="FFFFFF"/>
        <w:spacing w:after="150"/>
        <w:jc w:val="both"/>
        <w:outlineLvl w:val="1"/>
        <w:rPr>
          <w:rFonts w:eastAsia="Times New Roman" w:cstheme="minorHAnsi"/>
          <w:b/>
          <w:bCs/>
          <w:color w:val="222222"/>
        </w:rPr>
      </w:pPr>
    </w:p>
    <w:p w14:paraId="4C34845A" w14:textId="04C752E0" w:rsidR="00256D79" w:rsidRPr="00E5310F" w:rsidRDefault="00256D79" w:rsidP="00256D79">
      <w:pPr>
        <w:shd w:val="clear" w:color="auto" w:fill="FFFFFF"/>
        <w:spacing w:after="150"/>
        <w:jc w:val="both"/>
        <w:outlineLvl w:val="1"/>
        <w:rPr>
          <w:rFonts w:eastAsia="Times New Roman" w:cstheme="minorHAnsi"/>
          <w:color w:val="1A1A1A"/>
        </w:rPr>
      </w:pPr>
      <w:r w:rsidRPr="00E5310F">
        <w:rPr>
          <w:rFonts w:eastAsia="Times New Roman" w:cstheme="minorHAnsi"/>
          <w:b/>
          <w:bCs/>
          <w:color w:val="222222"/>
        </w:rPr>
        <w:t>13. How to scroll down to a particular element?</w:t>
      </w:r>
    </w:p>
    <w:p w14:paraId="15C661B1" w14:textId="77777777" w:rsidR="00256D79" w:rsidRPr="00E5310F" w:rsidRDefault="00256D79" w:rsidP="00256D79">
      <w:pPr>
        <w:shd w:val="clear" w:color="auto" w:fill="FFFFFF"/>
        <w:spacing w:after="150" w:line="390" w:lineRule="atLeast"/>
        <w:jc w:val="both"/>
        <w:rPr>
          <w:rFonts w:eastAsia="Times New Roman" w:cstheme="minorHAnsi"/>
          <w:color w:val="444444"/>
        </w:rPr>
      </w:pPr>
      <w:r w:rsidRPr="00E5310F">
        <w:rPr>
          <w:rFonts w:eastAsia="Times New Roman" w:cstheme="minorHAnsi"/>
          <w:color w:val="444444"/>
        </w:rPr>
        <w:t>To scroll down to a particular element on a web page, we can use the function </w:t>
      </w:r>
      <w:r w:rsidRPr="00E5310F">
        <w:rPr>
          <w:rFonts w:eastAsia="Times New Roman" w:cstheme="minorHAnsi"/>
          <w:b/>
          <w:bCs/>
          <w:color w:val="444444"/>
        </w:rPr>
        <w:t>scrollIntoView()</w:t>
      </w:r>
      <w:r w:rsidRPr="00E5310F">
        <w:rPr>
          <w:rFonts w:eastAsia="Times New Roman" w:cstheme="minorHAnsi"/>
          <w:color w:val="444444"/>
        </w:rPr>
        <w:t>. Example:</w:t>
      </w:r>
    </w:p>
    <w:tbl>
      <w:tblPr>
        <w:tblW w:w="11940" w:type="dxa"/>
        <w:tblCellMar>
          <w:left w:w="0" w:type="dxa"/>
          <w:right w:w="0" w:type="dxa"/>
        </w:tblCellMar>
        <w:tblLook w:val="04A0" w:firstRow="1" w:lastRow="0" w:firstColumn="1" w:lastColumn="0" w:noHBand="0" w:noVBand="1"/>
      </w:tblPr>
      <w:tblGrid>
        <w:gridCol w:w="450"/>
        <w:gridCol w:w="11490"/>
      </w:tblGrid>
      <w:tr w:rsidR="00256D79" w:rsidRPr="00E5310F" w14:paraId="1CFDFC4F" w14:textId="77777777" w:rsidTr="00E16DE7">
        <w:tc>
          <w:tcPr>
            <w:tcW w:w="0" w:type="auto"/>
            <w:vAlign w:val="center"/>
            <w:hideMark/>
          </w:tcPr>
          <w:p w14:paraId="769E737A" w14:textId="77777777" w:rsidR="00256D79" w:rsidRPr="00E5310F" w:rsidRDefault="00256D79" w:rsidP="00E16DE7">
            <w:pPr>
              <w:rPr>
                <w:rFonts w:eastAsia="Times New Roman" w:cstheme="minorHAnsi"/>
              </w:rPr>
            </w:pPr>
          </w:p>
        </w:tc>
        <w:tc>
          <w:tcPr>
            <w:tcW w:w="11490" w:type="dxa"/>
            <w:vAlign w:val="center"/>
            <w:hideMark/>
          </w:tcPr>
          <w:p w14:paraId="37C107A8" w14:textId="77777777" w:rsidR="00256D79" w:rsidRPr="00E5310F" w:rsidRDefault="00256D79" w:rsidP="00E16DE7">
            <w:pPr>
              <w:rPr>
                <w:rFonts w:eastAsia="Times New Roman" w:cstheme="minorHAnsi"/>
              </w:rPr>
            </w:pPr>
            <w:r w:rsidRPr="00E5310F">
              <w:rPr>
                <w:rFonts w:eastAsia="Times New Roman" w:cstheme="minorHAnsi"/>
              </w:rPr>
              <w:t>((JavascriptExecutor) driver).executeScript("arguments[0].scrollIntoView();", element);</w:t>
            </w:r>
          </w:p>
          <w:p w14:paraId="034F8716" w14:textId="77777777" w:rsidR="00256D79" w:rsidRPr="00E5310F" w:rsidRDefault="00256D79" w:rsidP="00E16DE7">
            <w:pPr>
              <w:rPr>
                <w:rFonts w:eastAsia="Times New Roman" w:cstheme="minorHAnsi"/>
              </w:rPr>
            </w:pPr>
          </w:p>
        </w:tc>
      </w:tr>
    </w:tbl>
    <w:p w14:paraId="58E97D17" w14:textId="77777777" w:rsidR="00174EB9" w:rsidRDefault="00174EB9" w:rsidP="00256D79">
      <w:pPr>
        <w:shd w:val="clear" w:color="auto" w:fill="FFFFFF"/>
        <w:spacing w:after="150"/>
        <w:jc w:val="both"/>
        <w:outlineLvl w:val="1"/>
        <w:rPr>
          <w:rFonts w:eastAsia="Times New Roman" w:cstheme="minorHAnsi"/>
          <w:b/>
          <w:bCs/>
          <w:color w:val="222222"/>
        </w:rPr>
      </w:pPr>
    </w:p>
    <w:p w14:paraId="56C527B6" w14:textId="6D93C495" w:rsidR="00256D79" w:rsidRPr="00E5310F" w:rsidRDefault="00256D79" w:rsidP="00256D79">
      <w:pPr>
        <w:shd w:val="clear" w:color="auto" w:fill="FFFFFF"/>
        <w:spacing w:after="150"/>
        <w:jc w:val="both"/>
        <w:outlineLvl w:val="1"/>
        <w:rPr>
          <w:rFonts w:eastAsia="Times New Roman" w:cstheme="minorHAnsi"/>
          <w:color w:val="1A1A1A"/>
        </w:rPr>
      </w:pPr>
      <w:r w:rsidRPr="00E5310F">
        <w:rPr>
          <w:rFonts w:eastAsia="Times New Roman" w:cstheme="minorHAnsi"/>
          <w:b/>
          <w:bCs/>
          <w:color w:val="222222"/>
        </w:rPr>
        <w:t>14. How to handle keyboard and mouse actions using Selenium?</w:t>
      </w:r>
    </w:p>
    <w:p w14:paraId="649146C2" w14:textId="77777777" w:rsidR="00256D79" w:rsidRPr="00E5310F" w:rsidRDefault="00256D79" w:rsidP="00256D79">
      <w:pPr>
        <w:shd w:val="clear" w:color="auto" w:fill="FFFFFF"/>
        <w:spacing w:after="150" w:line="390" w:lineRule="atLeast"/>
        <w:jc w:val="both"/>
        <w:rPr>
          <w:rFonts w:eastAsia="Times New Roman" w:cstheme="minorHAnsi"/>
          <w:color w:val="444444"/>
        </w:rPr>
      </w:pPr>
      <w:r w:rsidRPr="00E5310F">
        <w:rPr>
          <w:rFonts w:eastAsia="Times New Roman" w:cstheme="minorHAnsi"/>
          <w:color w:val="444444"/>
        </w:rPr>
        <w:t>We can handle special keyboard and mouse events by using </w:t>
      </w:r>
      <w:r w:rsidRPr="00E5310F">
        <w:rPr>
          <w:rFonts w:eastAsia="Times New Roman" w:cstheme="minorHAnsi"/>
          <w:b/>
          <w:bCs/>
          <w:color w:val="444444"/>
        </w:rPr>
        <w:t>Advanced User Interactions API</w:t>
      </w:r>
      <w:r w:rsidRPr="00E5310F">
        <w:rPr>
          <w:rFonts w:eastAsia="Times New Roman" w:cstheme="minorHAnsi"/>
          <w:color w:val="444444"/>
        </w:rPr>
        <w:t>. The Advanced User Interactions API contains the Actions and the Action Classes that are needed for executing these events. Most commonly used keyboard and mouse events provided by the Actions class are in the table below:</w:t>
      </w:r>
    </w:p>
    <w:tbl>
      <w:tblPr>
        <w:tblW w:w="11985" w:type="dxa"/>
        <w:shd w:val="clear" w:color="auto" w:fill="FFFFFF"/>
        <w:tblCellMar>
          <w:top w:w="15" w:type="dxa"/>
          <w:left w:w="15" w:type="dxa"/>
          <w:bottom w:w="15" w:type="dxa"/>
          <w:right w:w="15" w:type="dxa"/>
        </w:tblCellMar>
        <w:tblLook w:val="04A0" w:firstRow="1" w:lastRow="0" w:firstColumn="1" w:lastColumn="0" w:noHBand="0" w:noVBand="1"/>
      </w:tblPr>
      <w:tblGrid>
        <w:gridCol w:w="2598"/>
        <w:gridCol w:w="9387"/>
      </w:tblGrid>
      <w:tr w:rsidR="00256D79" w:rsidRPr="00E5310F" w14:paraId="5AD08F07" w14:textId="77777777" w:rsidTr="00E16DE7">
        <w:tc>
          <w:tcPr>
            <w:tcW w:w="2565" w:type="dxa"/>
            <w:shd w:val="clear" w:color="auto" w:fill="FFFFFF"/>
            <w:tcMar>
              <w:top w:w="0" w:type="dxa"/>
              <w:left w:w="0" w:type="dxa"/>
              <w:bottom w:w="0" w:type="dxa"/>
              <w:right w:w="0" w:type="dxa"/>
            </w:tcMar>
            <w:vAlign w:val="center"/>
            <w:hideMark/>
          </w:tcPr>
          <w:p w14:paraId="345471EB" w14:textId="77777777" w:rsidR="00256D79" w:rsidRPr="00E5310F" w:rsidRDefault="00256D79" w:rsidP="00E16DE7">
            <w:pPr>
              <w:rPr>
                <w:rFonts w:eastAsia="Times New Roman" w:cstheme="minorHAnsi"/>
                <w:color w:val="333333"/>
              </w:rPr>
            </w:pPr>
            <w:r w:rsidRPr="00E5310F">
              <w:rPr>
                <w:rFonts w:eastAsia="Times New Roman" w:cstheme="minorHAnsi"/>
                <w:b/>
                <w:bCs/>
                <w:color w:val="333333"/>
              </w:rPr>
              <w:t>Method</w:t>
            </w:r>
          </w:p>
        </w:tc>
        <w:tc>
          <w:tcPr>
            <w:tcW w:w="9270" w:type="dxa"/>
            <w:shd w:val="clear" w:color="auto" w:fill="FFFFFF"/>
            <w:tcMar>
              <w:top w:w="0" w:type="dxa"/>
              <w:left w:w="0" w:type="dxa"/>
              <w:bottom w:w="0" w:type="dxa"/>
              <w:right w:w="0" w:type="dxa"/>
            </w:tcMar>
            <w:vAlign w:val="center"/>
            <w:hideMark/>
          </w:tcPr>
          <w:p w14:paraId="26A31E5D" w14:textId="77777777" w:rsidR="00256D79" w:rsidRPr="00E5310F" w:rsidRDefault="00256D79" w:rsidP="00E16DE7">
            <w:pPr>
              <w:rPr>
                <w:rFonts w:eastAsia="Times New Roman" w:cstheme="minorHAnsi"/>
                <w:color w:val="333333"/>
              </w:rPr>
            </w:pPr>
            <w:r w:rsidRPr="00E5310F">
              <w:rPr>
                <w:rFonts w:eastAsia="Times New Roman" w:cstheme="minorHAnsi"/>
                <w:b/>
                <w:bCs/>
                <w:color w:val="333333"/>
              </w:rPr>
              <w:t>Description</w:t>
            </w:r>
          </w:p>
        </w:tc>
      </w:tr>
      <w:tr w:rsidR="00256D79" w:rsidRPr="00E5310F" w14:paraId="4BA96185" w14:textId="77777777" w:rsidTr="00E16DE7">
        <w:tc>
          <w:tcPr>
            <w:tcW w:w="2565" w:type="dxa"/>
            <w:shd w:val="clear" w:color="auto" w:fill="FFFFFF"/>
            <w:tcMar>
              <w:top w:w="0" w:type="dxa"/>
              <w:left w:w="0" w:type="dxa"/>
              <w:bottom w:w="0" w:type="dxa"/>
              <w:right w:w="0" w:type="dxa"/>
            </w:tcMar>
            <w:vAlign w:val="center"/>
            <w:hideMark/>
          </w:tcPr>
          <w:p w14:paraId="0E0BF70F" w14:textId="77777777" w:rsidR="00256D79" w:rsidRPr="00E5310F" w:rsidRDefault="00256D79" w:rsidP="00E16DE7">
            <w:pPr>
              <w:rPr>
                <w:rFonts w:eastAsia="Times New Roman" w:cstheme="minorHAnsi"/>
                <w:color w:val="333333"/>
              </w:rPr>
            </w:pPr>
            <w:r w:rsidRPr="00E5310F">
              <w:rPr>
                <w:rFonts w:eastAsia="Times New Roman" w:cstheme="minorHAnsi"/>
                <w:color w:val="333333"/>
              </w:rPr>
              <w:t>clickAndHold()</w:t>
            </w:r>
          </w:p>
        </w:tc>
        <w:tc>
          <w:tcPr>
            <w:tcW w:w="9270" w:type="dxa"/>
            <w:shd w:val="clear" w:color="auto" w:fill="FFFFFF"/>
            <w:tcMar>
              <w:top w:w="0" w:type="dxa"/>
              <w:left w:w="0" w:type="dxa"/>
              <w:bottom w:w="0" w:type="dxa"/>
              <w:right w:w="0" w:type="dxa"/>
            </w:tcMar>
            <w:vAlign w:val="center"/>
            <w:hideMark/>
          </w:tcPr>
          <w:p w14:paraId="7C11A30F" w14:textId="77777777" w:rsidR="00256D79" w:rsidRPr="00E5310F" w:rsidRDefault="00256D79" w:rsidP="00E16DE7">
            <w:pPr>
              <w:rPr>
                <w:rFonts w:eastAsia="Times New Roman" w:cstheme="minorHAnsi"/>
                <w:color w:val="333333"/>
              </w:rPr>
            </w:pPr>
            <w:r w:rsidRPr="00E5310F">
              <w:rPr>
                <w:rFonts w:eastAsia="Times New Roman" w:cstheme="minorHAnsi"/>
                <w:color w:val="333333"/>
              </w:rPr>
              <w:t>Clicks (without releasing) the current mouse location.</w:t>
            </w:r>
          </w:p>
        </w:tc>
      </w:tr>
      <w:tr w:rsidR="00256D79" w:rsidRPr="00E5310F" w14:paraId="210A1593" w14:textId="77777777" w:rsidTr="00E16DE7">
        <w:tc>
          <w:tcPr>
            <w:tcW w:w="2565" w:type="dxa"/>
            <w:shd w:val="clear" w:color="auto" w:fill="FFFFFF"/>
            <w:tcMar>
              <w:top w:w="0" w:type="dxa"/>
              <w:left w:w="0" w:type="dxa"/>
              <w:bottom w:w="0" w:type="dxa"/>
              <w:right w:w="0" w:type="dxa"/>
            </w:tcMar>
            <w:vAlign w:val="center"/>
            <w:hideMark/>
          </w:tcPr>
          <w:p w14:paraId="3C0F1AE3" w14:textId="77777777" w:rsidR="00256D79" w:rsidRPr="00E5310F" w:rsidRDefault="00256D79" w:rsidP="00E16DE7">
            <w:pPr>
              <w:rPr>
                <w:rFonts w:eastAsia="Times New Roman" w:cstheme="minorHAnsi"/>
                <w:color w:val="333333"/>
              </w:rPr>
            </w:pPr>
            <w:r w:rsidRPr="00E5310F">
              <w:rPr>
                <w:rFonts w:eastAsia="Times New Roman" w:cstheme="minorHAnsi"/>
                <w:color w:val="333333"/>
              </w:rPr>
              <w:t>dragAndDrop()</w:t>
            </w:r>
          </w:p>
        </w:tc>
        <w:tc>
          <w:tcPr>
            <w:tcW w:w="9270" w:type="dxa"/>
            <w:shd w:val="clear" w:color="auto" w:fill="FFFFFF"/>
            <w:tcMar>
              <w:top w:w="0" w:type="dxa"/>
              <w:left w:w="0" w:type="dxa"/>
              <w:bottom w:w="0" w:type="dxa"/>
              <w:right w:w="0" w:type="dxa"/>
            </w:tcMar>
            <w:vAlign w:val="center"/>
            <w:hideMark/>
          </w:tcPr>
          <w:p w14:paraId="2A873BB3" w14:textId="77777777" w:rsidR="00256D79" w:rsidRPr="00E5310F" w:rsidRDefault="00256D79" w:rsidP="00E16DE7">
            <w:pPr>
              <w:rPr>
                <w:rFonts w:eastAsia="Times New Roman" w:cstheme="minorHAnsi"/>
                <w:color w:val="333333"/>
              </w:rPr>
            </w:pPr>
            <w:r w:rsidRPr="00E5310F">
              <w:rPr>
                <w:rFonts w:eastAsia="Times New Roman" w:cstheme="minorHAnsi"/>
                <w:color w:val="333333"/>
              </w:rPr>
              <w:t>Performs click-and-hold at the location of the source element, moves.</w:t>
            </w:r>
          </w:p>
        </w:tc>
      </w:tr>
      <w:tr w:rsidR="00256D79" w:rsidRPr="00E5310F" w14:paraId="2C14E5E8" w14:textId="77777777" w:rsidTr="00E16DE7">
        <w:tc>
          <w:tcPr>
            <w:tcW w:w="2565" w:type="dxa"/>
            <w:shd w:val="clear" w:color="auto" w:fill="FFFFFF"/>
            <w:tcMar>
              <w:top w:w="0" w:type="dxa"/>
              <w:left w:w="0" w:type="dxa"/>
              <w:bottom w:w="0" w:type="dxa"/>
              <w:right w:w="0" w:type="dxa"/>
            </w:tcMar>
            <w:vAlign w:val="center"/>
            <w:hideMark/>
          </w:tcPr>
          <w:p w14:paraId="1AEA7030" w14:textId="77777777" w:rsidR="00256D79" w:rsidRPr="00E5310F" w:rsidRDefault="00256D79" w:rsidP="00E16DE7">
            <w:pPr>
              <w:rPr>
                <w:rFonts w:eastAsia="Times New Roman" w:cstheme="minorHAnsi"/>
                <w:color w:val="333333"/>
              </w:rPr>
            </w:pPr>
            <w:r w:rsidRPr="00E5310F">
              <w:rPr>
                <w:rFonts w:eastAsia="Times New Roman" w:cstheme="minorHAnsi"/>
                <w:color w:val="333333"/>
              </w:rPr>
              <w:t>source, target()</w:t>
            </w:r>
          </w:p>
        </w:tc>
        <w:tc>
          <w:tcPr>
            <w:tcW w:w="9270" w:type="dxa"/>
            <w:shd w:val="clear" w:color="auto" w:fill="FFFFFF"/>
            <w:tcMar>
              <w:top w:w="0" w:type="dxa"/>
              <w:left w:w="0" w:type="dxa"/>
              <w:bottom w:w="0" w:type="dxa"/>
              <w:right w:w="0" w:type="dxa"/>
            </w:tcMar>
            <w:vAlign w:val="center"/>
            <w:hideMark/>
          </w:tcPr>
          <w:p w14:paraId="2EDE955D" w14:textId="77777777" w:rsidR="00256D79" w:rsidRPr="00E5310F" w:rsidRDefault="00256D79" w:rsidP="00E16DE7">
            <w:pPr>
              <w:rPr>
                <w:rFonts w:eastAsia="Times New Roman" w:cstheme="minorHAnsi"/>
                <w:color w:val="333333"/>
              </w:rPr>
            </w:pPr>
            <w:r w:rsidRPr="00E5310F">
              <w:rPr>
                <w:rFonts w:eastAsia="Times New Roman" w:cstheme="minorHAnsi"/>
                <w:color w:val="333333"/>
              </w:rPr>
              <w:t>Moves to the location of the target element, then releases the mouse.</w:t>
            </w:r>
          </w:p>
        </w:tc>
      </w:tr>
    </w:tbl>
    <w:p w14:paraId="38C4B5F2" w14:textId="77777777" w:rsidR="00256D79" w:rsidRPr="00E5310F" w:rsidRDefault="00256D79" w:rsidP="00256D79">
      <w:pPr>
        <w:shd w:val="clear" w:color="auto" w:fill="FFFFFF"/>
        <w:spacing w:after="150"/>
        <w:outlineLvl w:val="1"/>
        <w:rPr>
          <w:rFonts w:eastAsia="Times New Roman" w:cstheme="minorHAnsi"/>
          <w:b/>
          <w:bCs/>
          <w:color w:val="222222"/>
        </w:rPr>
      </w:pPr>
    </w:p>
    <w:p w14:paraId="6D84D562" w14:textId="77777777" w:rsidR="00256D79" w:rsidRPr="00E5310F" w:rsidRDefault="00256D79" w:rsidP="00256D79">
      <w:pPr>
        <w:shd w:val="clear" w:color="auto" w:fill="FFFFFF"/>
        <w:spacing w:after="150"/>
        <w:outlineLvl w:val="1"/>
        <w:rPr>
          <w:rFonts w:eastAsia="Times New Roman" w:cstheme="minorHAnsi"/>
          <w:b/>
          <w:bCs/>
          <w:color w:val="222222"/>
        </w:rPr>
      </w:pPr>
      <w:r w:rsidRPr="00E5310F">
        <w:rPr>
          <w:rFonts w:eastAsia="Times New Roman" w:cstheme="minorHAnsi"/>
          <w:b/>
          <w:bCs/>
          <w:color w:val="222222"/>
        </w:rPr>
        <w:t>Example-</w:t>
      </w:r>
    </w:p>
    <w:p w14:paraId="1BFB13F4" w14:textId="77777777" w:rsidR="00256D79" w:rsidRPr="00E5310F" w:rsidRDefault="00256D79" w:rsidP="00256D79">
      <w:pPr>
        <w:textAlignment w:val="baseline"/>
        <w:rPr>
          <w:rFonts w:eastAsia="Times New Roman" w:cstheme="minorHAnsi"/>
          <w:b/>
          <w:color w:val="333333"/>
        </w:rPr>
      </w:pPr>
      <w:r w:rsidRPr="00E5310F">
        <w:rPr>
          <w:rFonts w:eastAsia="Times New Roman" w:cstheme="minorHAnsi"/>
          <w:b/>
          <w:color w:val="333333"/>
        </w:rPr>
        <w:t>Actions act=new Actions(driver);</w:t>
      </w:r>
    </w:p>
    <w:p w14:paraId="0A393B28" w14:textId="77777777" w:rsidR="00256D79" w:rsidRPr="00E5310F" w:rsidRDefault="00256D79" w:rsidP="00256D79">
      <w:pPr>
        <w:textAlignment w:val="baseline"/>
        <w:rPr>
          <w:rFonts w:eastAsia="Times New Roman" w:cstheme="minorHAnsi"/>
          <w:b/>
          <w:color w:val="333333"/>
        </w:rPr>
      </w:pPr>
    </w:p>
    <w:p w14:paraId="509F13E5" w14:textId="77777777" w:rsidR="00256D79" w:rsidRPr="00E5310F" w:rsidRDefault="00256D79" w:rsidP="00256D79">
      <w:pPr>
        <w:textAlignment w:val="baseline"/>
        <w:rPr>
          <w:rFonts w:eastAsia="Times New Roman" w:cstheme="minorHAnsi"/>
          <w:b/>
          <w:color w:val="333333"/>
        </w:rPr>
      </w:pPr>
      <w:r w:rsidRPr="00E5310F">
        <w:rPr>
          <w:rFonts w:eastAsia="Times New Roman" w:cstheme="minorHAnsi"/>
          <w:b/>
          <w:color w:val="333333"/>
        </w:rPr>
        <w:t>// find element which we need to drag</w:t>
      </w:r>
    </w:p>
    <w:p w14:paraId="01CB1209" w14:textId="77777777" w:rsidR="00256D79" w:rsidRPr="00E5310F" w:rsidRDefault="00256D79" w:rsidP="00256D79">
      <w:pPr>
        <w:textAlignment w:val="baseline"/>
        <w:rPr>
          <w:rFonts w:eastAsia="Times New Roman" w:cstheme="minorHAnsi"/>
          <w:b/>
          <w:color w:val="333333"/>
        </w:rPr>
      </w:pPr>
      <w:r w:rsidRPr="00E5310F">
        <w:rPr>
          <w:rFonts w:eastAsia="Times New Roman" w:cstheme="minorHAnsi"/>
          <w:b/>
          <w:color w:val="333333"/>
        </w:rPr>
        <w:t>WebElement drag=driver.findElement(By.xpath(".//*[@id='draggable']"));</w:t>
      </w:r>
    </w:p>
    <w:p w14:paraId="667F8E93" w14:textId="77777777" w:rsidR="00256D79" w:rsidRPr="00E5310F" w:rsidRDefault="00256D79" w:rsidP="00256D79">
      <w:pPr>
        <w:textAlignment w:val="baseline"/>
        <w:rPr>
          <w:rFonts w:eastAsia="Times New Roman" w:cstheme="minorHAnsi"/>
          <w:b/>
          <w:color w:val="333333"/>
        </w:rPr>
      </w:pPr>
      <w:r w:rsidRPr="00E5310F">
        <w:rPr>
          <w:rFonts w:eastAsia="Times New Roman" w:cstheme="minorHAnsi"/>
          <w:b/>
          <w:color w:val="333333"/>
        </w:rPr>
        <w:t> </w:t>
      </w:r>
    </w:p>
    <w:p w14:paraId="468D9D28" w14:textId="77777777" w:rsidR="00256D79" w:rsidRPr="00E5310F" w:rsidRDefault="00256D79" w:rsidP="00256D79">
      <w:pPr>
        <w:textAlignment w:val="baseline"/>
        <w:rPr>
          <w:rFonts w:eastAsia="Times New Roman" w:cstheme="minorHAnsi"/>
          <w:b/>
          <w:color w:val="333333"/>
        </w:rPr>
      </w:pPr>
      <w:r w:rsidRPr="00E5310F">
        <w:rPr>
          <w:rFonts w:eastAsia="Times New Roman" w:cstheme="minorHAnsi"/>
          <w:b/>
          <w:color w:val="333333"/>
        </w:rPr>
        <w:t>// find element which we need to drop</w:t>
      </w:r>
    </w:p>
    <w:p w14:paraId="41D2ECC2" w14:textId="77777777" w:rsidR="00256D79" w:rsidRPr="00E5310F" w:rsidRDefault="00256D79" w:rsidP="00256D79">
      <w:pPr>
        <w:textAlignment w:val="baseline"/>
        <w:rPr>
          <w:rFonts w:eastAsia="Times New Roman" w:cstheme="minorHAnsi"/>
          <w:b/>
          <w:color w:val="333333"/>
        </w:rPr>
      </w:pPr>
      <w:r w:rsidRPr="00E5310F">
        <w:rPr>
          <w:rFonts w:eastAsia="Times New Roman" w:cstheme="minorHAnsi"/>
          <w:b/>
          <w:color w:val="333333"/>
        </w:rPr>
        <w:t>WebElement drop=driver.findElement(By.xpath(".//*[@id='droppable']"));</w:t>
      </w:r>
    </w:p>
    <w:p w14:paraId="53D1B786" w14:textId="77777777" w:rsidR="00256D79" w:rsidRPr="00E5310F" w:rsidRDefault="00256D79" w:rsidP="00256D79">
      <w:pPr>
        <w:textAlignment w:val="baseline"/>
        <w:rPr>
          <w:rFonts w:eastAsia="Times New Roman" w:cstheme="minorHAnsi"/>
          <w:b/>
          <w:color w:val="333333"/>
        </w:rPr>
      </w:pPr>
      <w:r w:rsidRPr="00E5310F">
        <w:rPr>
          <w:rFonts w:eastAsia="Times New Roman" w:cstheme="minorHAnsi"/>
          <w:b/>
          <w:color w:val="333333"/>
        </w:rPr>
        <w:t> </w:t>
      </w:r>
    </w:p>
    <w:p w14:paraId="2F7A82D9" w14:textId="77777777" w:rsidR="00256D79" w:rsidRPr="00E5310F" w:rsidRDefault="00256D79" w:rsidP="00256D79">
      <w:pPr>
        <w:textAlignment w:val="baseline"/>
        <w:rPr>
          <w:rFonts w:eastAsia="Times New Roman" w:cstheme="minorHAnsi"/>
          <w:b/>
          <w:color w:val="333333"/>
        </w:rPr>
      </w:pPr>
      <w:r w:rsidRPr="00E5310F">
        <w:rPr>
          <w:rFonts w:eastAsia="Times New Roman" w:cstheme="minorHAnsi"/>
          <w:b/>
          <w:color w:val="333333"/>
        </w:rPr>
        <w:t>// this will drag element to destination</w:t>
      </w:r>
    </w:p>
    <w:p w14:paraId="09FA7948" w14:textId="77777777" w:rsidR="00256D79" w:rsidRPr="00E5310F" w:rsidRDefault="00256D79" w:rsidP="00256D79">
      <w:pPr>
        <w:textAlignment w:val="baseline"/>
        <w:rPr>
          <w:rFonts w:eastAsia="Times New Roman" w:cstheme="minorHAnsi"/>
          <w:b/>
          <w:color w:val="333333"/>
        </w:rPr>
      </w:pPr>
      <w:r w:rsidRPr="00E5310F">
        <w:rPr>
          <w:rFonts w:eastAsia="Times New Roman" w:cstheme="minorHAnsi"/>
          <w:b/>
          <w:color w:val="333333"/>
        </w:rPr>
        <w:t>act.dragAndDrop(drag, drop).build().perform();</w:t>
      </w:r>
    </w:p>
    <w:p w14:paraId="690B6657" w14:textId="77777777" w:rsidR="00256D79" w:rsidRPr="00E5310F" w:rsidRDefault="00256D79" w:rsidP="00256D79">
      <w:pPr>
        <w:shd w:val="clear" w:color="auto" w:fill="FFFFFF"/>
        <w:spacing w:after="150"/>
        <w:outlineLvl w:val="1"/>
        <w:rPr>
          <w:rFonts w:eastAsia="Times New Roman" w:cstheme="minorHAnsi"/>
          <w:b/>
          <w:bCs/>
          <w:color w:val="222222"/>
        </w:rPr>
      </w:pPr>
    </w:p>
    <w:p w14:paraId="52032CE2" w14:textId="77777777" w:rsidR="00174EB9" w:rsidRDefault="00174EB9" w:rsidP="00256D79">
      <w:pPr>
        <w:shd w:val="clear" w:color="auto" w:fill="FFFFFF"/>
        <w:spacing w:after="150"/>
        <w:outlineLvl w:val="1"/>
        <w:rPr>
          <w:rFonts w:eastAsia="Times New Roman" w:cstheme="minorHAnsi"/>
          <w:b/>
          <w:bCs/>
          <w:color w:val="222222"/>
        </w:rPr>
      </w:pPr>
    </w:p>
    <w:p w14:paraId="756217BB" w14:textId="1070CA07" w:rsidR="00256D79" w:rsidRPr="00E5310F" w:rsidRDefault="00256D79" w:rsidP="00256D79">
      <w:pPr>
        <w:shd w:val="clear" w:color="auto" w:fill="FFFFFF"/>
        <w:spacing w:after="150"/>
        <w:outlineLvl w:val="1"/>
        <w:rPr>
          <w:rFonts w:eastAsia="Times New Roman" w:cstheme="minorHAnsi"/>
          <w:color w:val="1A1A1A"/>
        </w:rPr>
      </w:pPr>
      <w:r w:rsidRPr="00E5310F">
        <w:rPr>
          <w:rFonts w:eastAsia="Times New Roman" w:cstheme="minorHAnsi"/>
          <w:b/>
          <w:bCs/>
          <w:color w:val="222222"/>
        </w:rPr>
        <w:t>15. What are different types of frameworks?</w:t>
      </w:r>
    </w:p>
    <w:p w14:paraId="4F355200" w14:textId="77777777" w:rsidR="00256D79" w:rsidRPr="00E5310F" w:rsidRDefault="00256D79" w:rsidP="00256D79">
      <w:pPr>
        <w:shd w:val="clear" w:color="auto" w:fill="FFFFFF"/>
        <w:spacing w:after="150" w:line="390" w:lineRule="atLeast"/>
        <w:rPr>
          <w:rFonts w:eastAsia="Times New Roman" w:cstheme="minorHAnsi"/>
          <w:color w:val="444444"/>
        </w:rPr>
      </w:pPr>
      <w:r w:rsidRPr="00E5310F">
        <w:rPr>
          <w:rFonts w:eastAsia="Times New Roman" w:cstheme="minorHAnsi"/>
          <w:color w:val="444444"/>
        </w:rPr>
        <w:t>The different types of frameworks are:</w:t>
      </w:r>
    </w:p>
    <w:p w14:paraId="4B97A796" w14:textId="77777777" w:rsidR="00256D79" w:rsidRPr="00E5310F" w:rsidRDefault="00256D79" w:rsidP="00256D79">
      <w:pPr>
        <w:numPr>
          <w:ilvl w:val="0"/>
          <w:numId w:val="22"/>
        </w:numPr>
        <w:shd w:val="clear" w:color="auto" w:fill="FFFFFF"/>
        <w:spacing w:before="100" w:beforeAutospacing="1" w:after="100" w:afterAutospacing="1"/>
        <w:rPr>
          <w:rFonts w:eastAsia="Times New Roman" w:cstheme="minorHAnsi"/>
          <w:color w:val="333333"/>
        </w:rPr>
      </w:pPr>
      <w:r w:rsidRPr="00E5310F">
        <w:rPr>
          <w:rFonts w:eastAsia="Times New Roman" w:cstheme="minorHAnsi"/>
          <w:color w:val="333333"/>
        </w:rPr>
        <w:t>Data Driven Framework:-</w:t>
      </w:r>
      <w:r w:rsidRPr="00E5310F">
        <w:rPr>
          <w:rFonts w:eastAsia="Times New Roman" w:cstheme="minorHAnsi"/>
          <w:color w:val="333333"/>
        </w:rPr>
        <w:br/>
        <w:t>When the entire test data is generated from some external files like Excel, CSV, XML or some database table, then it is called Data Driven framework.</w:t>
      </w:r>
      <w:r w:rsidRPr="00E5310F">
        <w:rPr>
          <w:rFonts w:eastAsia="Times New Roman" w:cstheme="minorHAnsi"/>
          <w:color w:val="333333"/>
        </w:rPr>
        <w:br/>
      </w:r>
    </w:p>
    <w:p w14:paraId="1404FA50" w14:textId="77777777" w:rsidR="00256D79" w:rsidRPr="00E5310F" w:rsidRDefault="00256D79" w:rsidP="00256D79">
      <w:pPr>
        <w:numPr>
          <w:ilvl w:val="0"/>
          <w:numId w:val="22"/>
        </w:numPr>
        <w:shd w:val="clear" w:color="auto" w:fill="FFFFFF"/>
        <w:spacing w:before="100" w:beforeAutospacing="1" w:after="100" w:afterAutospacing="1"/>
        <w:rPr>
          <w:rFonts w:eastAsia="Times New Roman" w:cstheme="minorHAnsi"/>
          <w:color w:val="333333"/>
        </w:rPr>
      </w:pPr>
      <w:r w:rsidRPr="00E5310F">
        <w:rPr>
          <w:rFonts w:eastAsia="Times New Roman" w:cstheme="minorHAnsi"/>
          <w:color w:val="333333"/>
        </w:rPr>
        <w:lastRenderedPageBreak/>
        <w:t>Keyword Driven Framework:-</w:t>
      </w:r>
      <w:r w:rsidRPr="00E5310F">
        <w:rPr>
          <w:rFonts w:eastAsia="Times New Roman" w:cstheme="minorHAnsi"/>
          <w:color w:val="333333"/>
        </w:rPr>
        <w:br/>
        <w:t>When only the instructions and operations are written in a different file like an Excel worksheet, it is called Keyword Driven framework.</w:t>
      </w:r>
    </w:p>
    <w:p w14:paraId="1E039A38" w14:textId="77777777" w:rsidR="00256D79" w:rsidRPr="00E5310F" w:rsidRDefault="00256D79" w:rsidP="00256D79">
      <w:pPr>
        <w:numPr>
          <w:ilvl w:val="0"/>
          <w:numId w:val="22"/>
        </w:numPr>
        <w:shd w:val="clear" w:color="auto" w:fill="FFFFFF"/>
        <w:spacing w:before="100" w:beforeAutospacing="1" w:after="100" w:afterAutospacing="1"/>
        <w:rPr>
          <w:rFonts w:eastAsia="Times New Roman" w:cstheme="minorHAnsi"/>
          <w:color w:val="333333"/>
        </w:rPr>
      </w:pPr>
      <w:r w:rsidRPr="00E5310F">
        <w:rPr>
          <w:rFonts w:eastAsia="Times New Roman" w:cstheme="minorHAnsi"/>
          <w:color w:val="333333"/>
        </w:rPr>
        <w:t>Hybrid Framework:-</w:t>
      </w:r>
      <w:r w:rsidRPr="00E5310F">
        <w:rPr>
          <w:rFonts w:eastAsia="Times New Roman" w:cstheme="minorHAnsi"/>
          <w:color w:val="333333"/>
        </w:rPr>
        <w:br/>
        <w:t>A combination of both the Data Driven framework and the Keyword Driven framework is called Hybrid framework.</w:t>
      </w:r>
    </w:p>
    <w:p w14:paraId="7B04EDF1" w14:textId="77777777" w:rsidR="00174EB9" w:rsidRDefault="00174EB9" w:rsidP="00256D79">
      <w:pPr>
        <w:shd w:val="clear" w:color="auto" w:fill="FFFFFF"/>
        <w:spacing w:after="150"/>
        <w:outlineLvl w:val="1"/>
        <w:rPr>
          <w:rFonts w:eastAsia="Times New Roman" w:cstheme="minorHAnsi"/>
          <w:b/>
          <w:bCs/>
          <w:color w:val="222222"/>
        </w:rPr>
      </w:pPr>
    </w:p>
    <w:p w14:paraId="0B4010F1" w14:textId="5EDDB8BC" w:rsidR="00256D79" w:rsidRPr="00E5310F" w:rsidRDefault="00256D79" w:rsidP="00256D79">
      <w:pPr>
        <w:shd w:val="clear" w:color="auto" w:fill="FFFFFF"/>
        <w:spacing w:after="150"/>
        <w:outlineLvl w:val="1"/>
        <w:rPr>
          <w:rFonts w:eastAsia="Times New Roman" w:cstheme="minorHAnsi"/>
          <w:color w:val="1A1A1A"/>
        </w:rPr>
      </w:pPr>
      <w:r w:rsidRPr="00E5310F">
        <w:rPr>
          <w:rFonts w:eastAsia="Times New Roman" w:cstheme="minorHAnsi"/>
          <w:b/>
          <w:bCs/>
          <w:color w:val="222222"/>
        </w:rPr>
        <w:t>16. Which files can be used as data source for different frameworks?</w:t>
      </w:r>
    </w:p>
    <w:p w14:paraId="33D6A2AD" w14:textId="77777777" w:rsidR="00256D79" w:rsidRPr="00E5310F" w:rsidRDefault="00256D79" w:rsidP="00256D79">
      <w:pPr>
        <w:shd w:val="clear" w:color="auto" w:fill="FFFFFF"/>
        <w:spacing w:after="150" w:line="390" w:lineRule="atLeast"/>
        <w:jc w:val="both"/>
        <w:rPr>
          <w:rFonts w:eastAsia="Times New Roman" w:cstheme="minorHAnsi"/>
          <w:color w:val="444444"/>
        </w:rPr>
      </w:pPr>
      <w:r w:rsidRPr="00E5310F">
        <w:rPr>
          <w:rFonts w:eastAsia="Times New Roman" w:cstheme="minorHAnsi"/>
          <w:color w:val="444444"/>
        </w:rPr>
        <w:t>Some of the file types of the dataset can be: excel, xml, text, csv, etc.</w:t>
      </w:r>
    </w:p>
    <w:p w14:paraId="53CD145C" w14:textId="77777777" w:rsidR="00174EB9" w:rsidRDefault="00174EB9" w:rsidP="00256D79">
      <w:pPr>
        <w:shd w:val="clear" w:color="auto" w:fill="FFFFFF"/>
        <w:spacing w:after="150"/>
        <w:outlineLvl w:val="1"/>
        <w:rPr>
          <w:rFonts w:eastAsia="Times New Roman" w:cstheme="minorHAnsi"/>
          <w:b/>
          <w:bCs/>
          <w:color w:val="222222"/>
        </w:rPr>
      </w:pPr>
    </w:p>
    <w:p w14:paraId="4C2B985F" w14:textId="07293B1A" w:rsidR="00256D79" w:rsidRPr="00E5310F" w:rsidRDefault="00256D79" w:rsidP="00256D79">
      <w:pPr>
        <w:shd w:val="clear" w:color="auto" w:fill="FFFFFF"/>
        <w:spacing w:after="150"/>
        <w:outlineLvl w:val="1"/>
        <w:rPr>
          <w:rFonts w:eastAsia="Times New Roman" w:cstheme="minorHAnsi"/>
          <w:color w:val="1A1A1A"/>
        </w:rPr>
      </w:pPr>
      <w:r w:rsidRPr="00E5310F">
        <w:rPr>
          <w:rFonts w:eastAsia="Times New Roman" w:cstheme="minorHAnsi"/>
          <w:b/>
          <w:bCs/>
          <w:color w:val="222222"/>
        </w:rPr>
        <w:t>17. How can you fetch an attribute from an element? How to retrieve typed text from a textbox?</w:t>
      </w:r>
    </w:p>
    <w:p w14:paraId="3F813FF7" w14:textId="77777777" w:rsidR="00256D79" w:rsidRPr="00E5310F" w:rsidRDefault="00256D79" w:rsidP="00256D79">
      <w:pPr>
        <w:shd w:val="clear" w:color="auto" w:fill="FFFFFF"/>
        <w:spacing w:after="150" w:line="390" w:lineRule="atLeast"/>
        <w:rPr>
          <w:rFonts w:eastAsia="Times New Roman" w:cstheme="minorHAnsi"/>
          <w:color w:val="444444"/>
        </w:rPr>
      </w:pPr>
      <w:r w:rsidRPr="00E5310F">
        <w:rPr>
          <w:rFonts w:eastAsia="Times New Roman" w:cstheme="minorHAnsi"/>
          <w:color w:val="444444"/>
        </w:rPr>
        <w:t>We can fetch the attribute of an element by using the </w:t>
      </w:r>
      <w:r w:rsidRPr="00E5310F">
        <w:rPr>
          <w:rFonts w:eastAsia="Times New Roman" w:cstheme="minorHAnsi"/>
          <w:b/>
          <w:bCs/>
          <w:color w:val="444444"/>
        </w:rPr>
        <w:t>getAttribute()</w:t>
      </w:r>
      <w:r w:rsidRPr="00E5310F">
        <w:rPr>
          <w:rFonts w:eastAsia="Times New Roman" w:cstheme="minorHAnsi"/>
          <w:color w:val="444444"/>
        </w:rPr>
        <w:t> method. Sample code:</w:t>
      </w:r>
    </w:p>
    <w:tbl>
      <w:tblPr>
        <w:tblW w:w="11940" w:type="dxa"/>
        <w:tblCellMar>
          <w:left w:w="0" w:type="dxa"/>
          <w:right w:w="0" w:type="dxa"/>
        </w:tblCellMar>
        <w:tblLook w:val="04A0" w:firstRow="1" w:lastRow="0" w:firstColumn="1" w:lastColumn="0" w:noHBand="0" w:noVBand="1"/>
      </w:tblPr>
      <w:tblGrid>
        <w:gridCol w:w="450"/>
        <w:gridCol w:w="11490"/>
      </w:tblGrid>
      <w:tr w:rsidR="00256D79" w:rsidRPr="00E5310F" w14:paraId="6C15685C" w14:textId="77777777" w:rsidTr="00E16DE7">
        <w:tc>
          <w:tcPr>
            <w:tcW w:w="0" w:type="auto"/>
            <w:vAlign w:val="center"/>
            <w:hideMark/>
          </w:tcPr>
          <w:p w14:paraId="5C7FBD32" w14:textId="77777777" w:rsidR="00256D79" w:rsidRPr="00E5310F" w:rsidRDefault="00256D79" w:rsidP="00E16DE7">
            <w:pPr>
              <w:rPr>
                <w:rFonts w:eastAsia="Times New Roman" w:cstheme="minorHAnsi"/>
              </w:rPr>
            </w:pPr>
          </w:p>
          <w:p w14:paraId="2B8A1888" w14:textId="77777777" w:rsidR="00256D79" w:rsidRPr="00E5310F" w:rsidRDefault="00256D79" w:rsidP="00E16DE7">
            <w:pPr>
              <w:rPr>
                <w:rFonts w:eastAsia="Times New Roman" w:cstheme="minorHAnsi"/>
              </w:rPr>
            </w:pPr>
          </w:p>
        </w:tc>
        <w:tc>
          <w:tcPr>
            <w:tcW w:w="11490" w:type="dxa"/>
            <w:vAlign w:val="center"/>
            <w:hideMark/>
          </w:tcPr>
          <w:p w14:paraId="6BDBEC6D" w14:textId="77777777" w:rsidR="00256D79" w:rsidRPr="00E5310F" w:rsidRDefault="00256D79" w:rsidP="00E16DE7">
            <w:pPr>
              <w:rPr>
                <w:rFonts w:eastAsia="Times New Roman" w:cstheme="minorHAnsi"/>
                <w:b/>
              </w:rPr>
            </w:pPr>
            <w:r w:rsidRPr="00E5310F">
              <w:rPr>
                <w:rFonts w:eastAsia="Times New Roman" w:cstheme="minorHAnsi"/>
                <w:b/>
              </w:rPr>
              <w:t>WebElement eLogin = driver.findElement(By.name(“Login”);</w:t>
            </w:r>
          </w:p>
          <w:p w14:paraId="6F09F553" w14:textId="77777777" w:rsidR="00256D79" w:rsidRPr="00E5310F" w:rsidRDefault="00256D79" w:rsidP="00E16DE7">
            <w:pPr>
              <w:rPr>
                <w:rFonts w:eastAsia="Times New Roman" w:cstheme="minorHAnsi"/>
              </w:rPr>
            </w:pPr>
            <w:r w:rsidRPr="00E5310F">
              <w:rPr>
                <w:rFonts w:eastAsia="Times New Roman" w:cstheme="minorHAnsi"/>
                <w:b/>
              </w:rPr>
              <w:t>String LoginClassName = eLogin.getAttribute("classname");</w:t>
            </w:r>
          </w:p>
        </w:tc>
      </w:tr>
    </w:tbl>
    <w:p w14:paraId="0C519154" w14:textId="77777777" w:rsidR="00256D79" w:rsidRPr="00E5310F" w:rsidRDefault="00256D79" w:rsidP="00256D79">
      <w:pPr>
        <w:shd w:val="clear" w:color="auto" w:fill="FFFFFF"/>
        <w:spacing w:after="150" w:line="390" w:lineRule="atLeast"/>
        <w:rPr>
          <w:rFonts w:eastAsia="Times New Roman" w:cstheme="minorHAnsi"/>
          <w:color w:val="444444"/>
        </w:rPr>
      </w:pPr>
      <w:r w:rsidRPr="00E5310F">
        <w:rPr>
          <w:rFonts w:eastAsia="Times New Roman" w:cstheme="minorHAnsi"/>
          <w:color w:val="444444"/>
        </w:rPr>
        <w:t>Here, I am finding the web page’s login button named ‘Login’. Once that element is found, getAttribute() can be used to retrieve any attribute value of that element and it can be stored it in string format. In my example, I have retrieved ‘classname’ attribute and stored it in LoginClassName.</w:t>
      </w:r>
    </w:p>
    <w:p w14:paraId="3040F964" w14:textId="77777777" w:rsidR="00256D79" w:rsidRPr="00E5310F" w:rsidRDefault="00256D79" w:rsidP="00256D79">
      <w:pPr>
        <w:shd w:val="clear" w:color="auto" w:fill="FFFFFF"/>
        <w:spacing w:after="150" w:line="390" w:lineRule="atLeast"/>
        <w:rPr>
          <w:rFonts w:eastAsia="Times New Roman" w:cstheme="minorHAnsi"/>
          <w:color w:val="444444"/>
        </w:rPr>
      </w:pPr>
      <w:r w:rsidRPr="00E5310F">
        <w:rPr>
          <w:rFonts w:eastAsia="Times New Roman" w:cstheme="minorHAnsi"/>
          <w:color w:val="444444"/>
        </w:rPr>
        <w:t>Similarly, to retrieve some text from any textbox, we can use getText() method. In the below piece of code I have retrieved the text typed in the ‘Login’ element.</w:t>
      </w:r>
    </w:p>
    <w:tbl>
      <w:tblPr>
        <w:tblW w:w="11940" w:type="dxa"/>
        <w:tblCellMar>
          <w:left w:w="0" w:type="dxa"/>
          <w:right w:w="0" w:type="dxa"/>
        </w:tblCellMar>
        <w:tblLook w:val="04A0" w:firstRow="1" w:lastRow="0" w:firstColumn="1" w:lastColumn="0" w:noHBand="0" w:noVBand="1"/>
      </w:tblPr>
      <w:tblGrid>
        <w:gridCol w:w="450"/>
        <w:gridCol w:w="11490"/>
      </w:tblGrid>
      <w:tr w:rsidR="00256D79" w:rsidRPr="00E5310F" w14:paraId="2A4F833C" w14:textId="77777777" w:rsidTr="00E16DE7">
        <w:trPr>
          <w:trHeight w:val="74"/>
        </w:trPr>
        <w:tc>
          <w:tcPr>
            <w:tcW w:w="0" w:type="auto"/>
            <w:vAlign w:val="center"/>
            <w:hideMark/>
          </w:tcPr>
          <w:p w14:paraId="47AC3BCF" w14:textId="77777777" w:rsidR="00256D79" w:rsidRPr="00E5310F" w:rsidRDefault="00256D79" w:rsidP="00E16DE7">
            <w:pPr>
              <w:rPr>
                <w:rFonts w:eastAsia="Times New Roman" w:cstheme="minorHAnsi"/>
              </w:rPr>
            </w:pPr>
          </w:p>
          <w:p w14:paraId="357F3CCE" w14:textId="77777777" w:rsidR="00256D79" w:rsidRPr="00E5310F" w:rsidRDefault="00256D79" w:rsidP="00E16DE7">
            <w:pPr>
              <w:rPr>
                <w:rFonts w:eastAsia="Times New Roman" w:cstheme="minorHAnsi"/>
              </w:rPr>
            </w:pPr>
          </w:p>
        </w:tc>
        <w:tc>
          <w:tcPr>
            <w:tcW w:w="11490" w:type="dxa"/>
            <w:vAlign w:val="center"/>
            <w:hideMark/>
          </w:tcPr>
          <w:p w14:paraId="6D4C850C" w14:textId="77777777" w:rsidR="00256D79" w:rsidRPr="00E5310F" w:rsidRDefault="00256D79" w:rsidP="00E16DE7">
            <w:pPr>
              <w:rPr>
                <w:rFonts w:eastAsia="Times New Roman" w:cstheme="minorHAnsi"/>
                <w:b/>
              </w:rPr>
            </w:pPr>
            <w:r w:rsidRPr="00E5310F">
              <w:rPr>
                <w:rFonts w:eastAsia="Times New Roman" w:cstheme="minorHAnsi"/>
                <w:b/>
              </w:rPr>
              <w:t>WebElement eLogin = driver.findElement(By.name(“Login”);</w:t>
            </w:r>
          </w:p>
          <w:p w14:paraId="2B9911E0" w14:textId="77777777" w:rsidR="00256D79" w:rsidRPr="00E5310F" w:rsidRDefault="00256D79" w:rsidP="00E16DE7">
            <w:pPr>
              <w:rPr>
                <w:rFonts w:eastAsia="Times New Roman" w:cstheme="minorHAnsi"/>
              </w:rPr>
            </w:pPr>
            <w:r w:rsidRPr="00E5310F">
              <w:rPr>
                <w:rFonts w:eastAsia="Times New Roman" w:cstheme="minorHAnsi"/>
                <w:b/>
              </w:rPr>
              <w:t>String LoginText = Login.getText ();</w:t>
            </w:r>
          </w:p>
        </w:tc>
      </w:tr>
    </w:tbl>
    <w:p w14:paraId="476A6BDD" w14:textId="77777777" w:rsidR="00256D79" w:rsidRPr="00E5310F" w:rsidRDefault="00256D79" w:rsidP="00256D79">
      <w:pPr>
        <w:shd w:val="clear" w:color="auto" w:fill="FFFFFF"/>
        <w:spacing w:after="150" w:line="390" w:lineRule="atLeast"/>
        <w:jc w:val="both"/>
        <w:rPr>
          <w:rFonts w:eastAsia="Times New Roman" w:cstheme="minorHAnsi"/>
          <w:color w:val="444444"/>
        </w:rPr>
      </w:pPr>
    </w:p>
    <w:p w14:paraId="58B8D9AC" w14:textId="77777777" w:rsidR="00256D79" w:rsidRPr="00E5310F" w:rsidRDefault="00256D79" w:rsidP="00256D79">
      <w:pPr>
        <w:shd w:val="clear" w:color="auto" w:fill="FFFFFF"/>
        <w:spacing w:after="150" w:line="390" w:lineRule="atLeast"/>
        <w:jc w:val="both"/>
        <w:rPr>
          <w:rFonts w:eastAsia="Times New Roman" w:cstheme="minorHAnsi"/>
          <w:color w:val="444444"/>
        </w:rPr>
      </w:pPr>
      <w:r w:rsidRPr="00E5310F">
        <w:rPr>
          <w:rStyle w:val="Strong"/>
          <w:rFonts w:cstheme="minorHAnsi"/>
          <w:color w:val="222222"/>
        </w:rPr>
        <w:t>18.How to send ALT/SHIFT/CONTROL key in Selenium WebDriver?</w:t>
      </w:r>
    </w:p>
    <w:p w14:paraId="468373E6" w14:textId="77777777" w:rsidR="00256D79" w:rsidRPr="00174EB9" w:rsidRDefault="00256D79" w:rsidP="00256D79">
      <w:pPr>
        <w:autoSpaceDE w:val="0"/>
        <w:autoSpaceDN w:val="0"/>
        <w:adjustRightInd w:val="0"/>
        <w:rPr>
          <w:rStyle w:val="Strong"/>
          <w:rFonts w:cstheme="minorHAnsi"/>
          <w:b w:val="0"/>
          <w:color w:val="222222"/>
        </w:rPr>
      </w:pPr>
      <w:r w:rsidRPr="00174EB9">
        <w:rPr>
          <w:rStyle w:val="Strong"/>
          <w:rFonts w:cstheme="minorHAnsi"/>
          <w:b w:val="0"/>
          <w:color w:val="222222"/>
        </w:rPr>
        <w:t>When we generally use ALT/SHIFT/CONTROL keys, we hold onto those keys and click other buttons to achieve the special functionality. So it is not enough just to specify keys.ALT or keys.SHIFT or keys.CONTROL functions.</w:t>
      </w:r>
    </w:p>
    <w:p w14:paraId="3C022548" w14:textId="77777777" w:rsidR="00256D79" w:rsidRPr="00174EB9" w:rsidRDefault="00256D79" w:rsidP="00256D79">
      <w:pPr>
        <w:autoSpaceDE w:val="0"/>
        <w:autoSpaceDN w:val="0"/>
        <w:adjustRightInd w:val="0"/>
        <w:rPr>
          <w:rStyle w:val="Strong"/>
          <w:rFonts w:cstheme="minorHAnsi"/>
          <w:b w:val="0"/>
          <w:color w:val="222222"/>
        </w:rPr>
      </w:pPr>
      <w:r w:rsidRPr="00174EB9">
        <w:rPr>
          <w:rStyle w:val="Strong"/>
          <w:rFonts w:cstheme="minorHAnsi"/>
          <w:b w:val="0"/>
          <w:color w:val="222222"/>
        </w:rPr>
        <w:t>For the purpose of holding onto these keys while subsequent keys are pressed, we need to define two more methods: keyDown(modifier_key) and keyUp(modifier_key)</w:t>
      </w:r>
      <w:r w:rsidRPr="00174EB9">
        <w:rPr>
          <w:rStyle w:val="Strong"/>
          <w:rFonts w:ascii="MS Gothic" w:eastAsia="MS Gothic" w:hAnsi="MS Gothic" w:cs="MS Gothic" w:hint="eastAsia"/>
          <w:b w:val="0"/>
          <w:color w:val="222222"/>
        </w:rPr>
        <w:t> </w:t>
      </w:r>
    </w:p>
    <w:p w14:paraId="395D161F" w14:textId="77777777" w:rsidR="00256D79" w:rsidRPr="00174EB9" w:rsidRDefault="00256D79" w:rsidP="00256D79">
      <w:pPr>
        <w:autoSpaceDE w:val="0"/>
        <w:autoSpaceDN w:val="0"/>
        <w:adjustRightInd w:val="0"/>
        <w:rPr>
          <w:rStyle w:val="Strong"/>
          <w:rFonts w:cstheme="minorHAnsi"/>
          <w:b w:val="0"/>
          <w:color w:val="222222"/>
        </w:rPr>
      </w:pPr>
      <w:r w:rsidRPr="00174EB9">
        <w:rPr>
          <w:rStyle w:val="Strong"/>
          <w:rFonts w:cstheme="minorHAnsi"/>
          <w:b w:val="0"/>
          <w:color w:val="222222"/>
        </w:rPr>
        <w:t>Parameters: Modifier_key (keys.ALT or Keys.SHIFT or Keys.CONTROL)</w:t>
      </w:r>
    </w:p>
    <w:p w14:paraId="43266A5E" w14:textId="77777777" w:rsidR="00256D79" w:rsidRPr="00174EB9" w:rsidRDefault="00256D79" w:rsidP="00256D79">
      <w:pPr>
        <w:autoSpaceDE w:val="0"/>
        <w:autoSpaceDN w:val="0"/>
        <w:adjustRightInd w:val="0"/>
        <w:rPr>
          <w:rStyle w:val="Strong"/>
          <w:rFonts w:cstheme="minorHAnsi"/>
          <w:b w:val="0"/>
          <w:color w:val="222222"/>
        </w:rPr>
      </w:pPr>
      <w:r w:rsidRPr="00174EB9">
        <w:rPr>
          <w:rStyle w:val="Strong"/>
          <w:rFonts w:cstheme="minorHAnsi"/>
          <w:b w:val="0"/>
          <w:color w:val="222222"/>
        </w:rPr>
        <w:t>Purpose: Performs a modifier key press and does not release the modifier key. Subsequent interactions may assume it’s kept pressed.</w:t>
      </w:r>
    </w:p>
    <w:p w14:paraId="33CB8073" w14:textId="77777777" w:rsidR="00256D79" w:rsidRPr="00174EB9" w:rsidRDefault="00256D79" w:rsidP="00256D79">
      <w:pPr>
        <w:autoSpaceDE w:val="0"/>
        <w:autoSpaceDN w:val="0"/>
        <w:adjustRightInd w:val="0"/>
        <w:rPr>
          <w:rStyle w:val="Strong"/>
          <w:rFonts w:cstheme="minorHAnsi"/>
          <w:b w:val="0"/>
          <w:color w:val="222222"/>
        </w:rPr>
      </w:pPr>
      <w:r w:rsidRPr="00174EB9">
        <w:rPr>
          <w:rStyle w:val="Strong"/>
          <w:rFonts w:cstheme="minorHAnsi"/>
          <w:b w:val="0"/>
          <w:color w:val="222222"/>
        </w:rPr>
        <w:t>Parameters: Modifier_key (keys.ALT or Keys.SHIFT or Keys.CONTROL)</w:t>
      </w:r>
    </w:p>
    <w:p w14:paraId="210B8FA0" w14:textId="77777777" w:rsidR="00256D79" w:rsidRPr="00174EB9" w:rsidRDefault="00256D79" w:rsidP="00256D79">
      <w:pPr>
        <w:autoSpaceDE w:val="0"/>
        <w:autoSpaceDN w:val="0"/>
        <w:adjustRightInd w:val="0"/>
        <w:rPr>
          <w:rStyle w:val="Strong"/>
          <w:rFonts w:cstheme="minorHAnsi"/>
          <w:b w:val="0"/>
          <w:color w:val="222222"/>
        </w:rPr>
      </w:pPr>
      <w:r w:rsidRPr="00174EB9">
        <w:rPr>
          <w:rStyle w:val="Strong"/>
          <w:rFonts w:cstheme="minorHAnsi"/>
          <w:b w:val="0"/>
          <w:color w:val="222222"/>
        </w:rPr>
        <w:t>Purpose: Performs a key release.</w:t>
      </w:r>
    </w:p>
    <w:p w14:paraId="5391AA6A" w14:textId="77777777" w:rsidR="00256D79" w:rsidRPr="00174EB9" w:rsidRDefault="00256D79" w:rsidP="00256D79">
      <w:pPr>
        <w:autoSpaceDE w:val="0"/>
        <w:autoSpaceDN w:val="0"/>
        <w:adjustRightInd w:val="0"/>
        <w:rPr>
          <w:rStyle w:val="Strong"/>
          <w:rFonts w:cstheme="minorHAnsi"/>
          <w:b w:val="0"/>
          <w:color w:val="222222"/>
        </w:rPr>
      </w:pPr>
      <w:r w:rsidRPr="00174EB9">
        <w:rPr>
          <w:rStyle w:val="Strong"/>
          <w:rFonts w:cstheme="minorHAnsi"/>
          <w:b w:val="0"/>
          <w:color w:val="222222"/>
        </w:rPr>
        <w:t>Hence with a combination of these two methods, we can capture the special function of a particular key.</w:t>
      </w:r>
    </w:p>
    <w:p w14:paraId="164394AE" w14:textId="77777777" w:rsidR="00256D79" w:rsidRPr="00E5310F" w:rsidRDefault="00256D79" w:rsidP="00256D79">
      <w:pPr>
        <w:autoSpaceDE w:val="0"/>
        <w:autoSpaceDN w:val="0"/>
        <w:adjustRightInd w:val="0"/>
        <w:rPr>
          <w:rFonts w:cstheme="minorHAnsi"/>
        </w:rPr>
      </w:pPr>
    </w:p>
    <w:p w14:paraId="39AB8777" w14:textId="77777777" w:rsidR="00256D79" w:rsidRPr="00E5310F" w:rsidRDefault="00256D79" w:rsidP="00256D79">
      <w:pPr>
        <w:autoSpaceDE w:val="0"/>
        <w:autoSpaceDN w:val="0"/>
        <w:adjustRightInd w:val="0"/>
        <w:rPr>
          <w:rFonts w:cstheme="minorHAnsi"/>
        </w:rPr>
      </w:pPr>
      <w:r w:rsidRPr="00E5310F">
        <w:rPr>
          <w:rFonts w:cstheme="minorHAnsi"/>
          <w:b/>
          <w:bCs/>
          <w:color w:val="7F0055"/>
        </w:rPr>
        <w:t>public</w:t>
      </w:r>
      <w:r w:rsidRPr="00E5310F">
        <w:rPr>
          <w:rFonts w:cstheme="minorHAnsi"/>
          <w:color w:val="000000"/>
        </w:rPr>
        <w:t xml:space="preserve"> </w:t>
      </w:r>
      <w:r w:rsidRPr="00E5310F">
        <w:rPr>
          <w:rFonts w:cstheme="minorHAnsi"/>
          <w:b/>
          <w:bCs/>
          <w:color w:val="7F0055"/>
        </w:rPr>
        <w:t>static</w:t>
      </w:r>
      <w:r w:rsidRPr="00E5310F">
        <w:rPr>
          <w:rFonts w:cstheme="minorHAnsi"/>
          <w:color w:val="000000"/>
        </w:rPr>
        <w:t xml:space="preserve"> </w:t>
      </w:r>
      <w:r w:rsidRPr="00E5310F">
        <w:rPr>
          <w:rFonts w:cstheme="minorHAnsi"/>
          <w:b/>
          <w:bCs/>
          <w:color w:val="7F0055"/>
        </w:rPr>
        <w:t>void</w:t>
      </w:r>
      <w:r w:rsidRPr="00E5310F">
        <w:rPr>
          <w:rFonts w:cstheme="minorHAnsi"/>
          <w:color w:val="000000"/>
        </w:rPr>
        <w:t xml:space="preserve"> main</w:t>
      </w:r>
      <w:r w:rsidRPr="00E5310F">
        <w:rPr>
          <w:rFonts w:cstheme="minorHAnsi"/>
          <w:color w:val="000000"/>
          <w:u w:val="single"/>
        </w:rPr>
        <w:t>(</w:t>
      </w:r>
      <w:r w:rsidRPr="00E5310F">
        <w:rPr>
          <w:rFonts w:cstheme="minorHAnsi"/>
          <w:color w:val="000000"/>
        </w:rPr>
        <w:t>String[] args</w:t>
      </w:r>
      <w:r w:rsidRPr="00E5310F">
        <w:rPr>
          <w:rFonts w:cstheme="minorHAnsi"/>
          <w:color w:val="000000"/>
          <w:u w:val="single"/>
        </w:rPr>
        <w:t>)</w:t>
      </w:r>
      <w:r w:rsidRPr="00E5310F">
        <w:rPr>
          <w:rFonts w:cstheme="minorHAnsi"/>
          <w:color w:val="000000"/>
        </w:rPr>
        <w:t xml:space="preserve"> </w:t>
      </w:r>
    </w:p>
    <w:p w14:paraId="0478B92D" w14:textId="77777777" w:rsidR="00256D79" w:rsidRPr="00E5310F" w:rsidRDefault="00256D79" w:rsidP="00256D79">
      <w:pPr>
        <w:autoSpaceDE w:val="0"/>
        <w:autoSpaceDN w:val="0"/>
        <w:adjustRightInd w:val="0"/>
        <w:rPr>
          <w:rFonts w:cstheme="minorHAnsi"/>
        </w:rPr>
      </w:pPr>
      <w:r w:rsidRPr="00E5310F">
        <w:rPr>
          <w:rFonts w:cstheme="minorHAnsi"/>
          <w:color w:val="000000"/>
        </w:rPr>
        <w:lastRenderedPageBreak/>
        <w:t>{</w:t>
      </w:r>
    </w:p>
    <w:p w14:paraId="266497C4" w14:textId="77777777" w:rsidR="00256D79" w:rsidRPr="00E5310F" w:rsidRDefault="00256D79" w:rsidP="00256D79">
      <w:pPr>
        <w:autoSpaceDE w:val="0"/>
        <w:autoSpaceDN w:val="0"/>
        <w:adjustRightInd w:val="0"/>
        <w:rPr>
          <w:rFonts w:cstheme="minorHAnsi"/>
        </w:rPr>
      </w:pPr>
      <w:r w:rsidRPr="00E5310F">
        <w:rPr>
          <w:rFonts w:cstheme="minorHAnsi"/>
          <w:color w:val="000000"/>
        </w:rPr>
        <w:tab/>
        <w:t>String baseUrl = “https:</w:t>
      </w:r>
      <w:r w:rsidRPr="00E5310F">
        <w:rPr>
          <w:rFonts w:cstheme="minorHAnsi"/>
          <w:color w:val="3F7F5F"/>
        </w:rPr>
        <w:t>//www.facebook.com”;</w:t>
      </w:r>
    </w:p>
    <w:p w14:paraId="7C1EF851" w14:textId="77777777" w:rsidR="00256D79" w:rsidRPr="00E5310F" w:rsidRDefault="00256D79" w:rsidP="00256D79">
      <w:pPr>
        <w:autoSpaceDE w:val="0"/>
        <w:autoSpaceDN w:val="0"/>
        <w:adjustRightInd w:val="0"/>
        <w:ind w:firstLine="720"/>
        <w:rPr>
          <w:rFonts w:cstheme="minorHAnsi"/>
        </w:rPr>
      </w:pPr>
      <w:r w:rsidRPr="00E5310F">
        <w:rPr>
          <w:rFonts w:cstheme="minorHAnsi"/>
          <w:color w:val="000000"/>
        </w:rPr>
        <w:t xml:space="preserve">WebDriver driver = </w:t>
      </w:r>
      <w:r w:rsidRPr="00E5310F">
        <w:rPr>
          <w:rFonts w:cstheme="minorHAnsi"/>
          <w:b/>
          <w:bCs/>
          <w:color w:val="7F0055"/>
        </w:rPr>
        <w:t>new</w:t>
      </w:r>
      <w:r w:rsidRPr="00E5310F">
        <w:rPr>
          <w:rFonts w:cstheme="minorHAnsi"/>
          <w:color w:val="000000"/>
        </w:rPr>
        <w:t xml:space="preserve"> FirefoxDriver();</w:t>
      </w:r>
    </w:p>
    <w:p w14:paraId="4B292B85" w14:textId="77777777" w:rsidR="00256D79" w:rsidRPr="00E5310F" w:rsidRDefault="00256D79" w:rsidP="00256D79">
      <w:pPr>
        <w:autoSpaceDE w:val="0"/>
        <w:autoSpaceDN w:val="0"/>
        <w:adjustRightInd w:val="0"/>
        <w:rPr>
          <w:rFonts w:cstheme="minorHAnsi"/>
        </w:rPr>
      </w:pPr>
      <w:r w:rsidRPr="00E5310F">
        <w:rPr>
          <w:rFonts w:cstheme="minorHAnsi"/>
          <w:color w:val="000000"/>
        </w:rPr>
        <w:tab/>
        <w:t>driver.get(</w:t>
      </w:r>
      <w:r w:rsidRPr="00E5310F">
        <w:rPr>
          <w:rFonts w:cstheme="minorHAnsi"/>
          <w:color w:val="2A00FF"/>
        </w:rPr>
        <w:t>"baseUrl"</w:t>
      </w:r>
      <w:r w:rsidRPr="00E5310F">
        <w:rPr>
          <w:rFonts w:cstheme="minorHAnsi"/>
          <w:color w:val="000000"/>
        </w:rPr>
        <w:t>);</w:t>
      </w:r>
    </w:p>
    <w:p w14:paraId="05775CF8" w14:textId="77777777" w:rsidR="00256D79" w:rsidRPr="00E5310F" w:rsidRDefault="00256D79" w:rsidP="00256D79">
      <w:pPr>
        <w:autoSpaceDE w:val="0"/>
        <w:autoSpaceDN w:val="0"/>
        <w:adjustRightInd w:val="0"/>
        <w:rPr>
          <w:rFonts w:cstheme="minorHAnsi"/>
        </w:rPr>
      </w:pPr>
      <w:r w:rsidRPr="00E5310F">
        <w:rPr>
          <w:rFonts w:cstheme="minorHAnsi"/>
          <w:color w:val="000000"/>
        </w:rPr>
        <w:tab/>
      </w:r>
    </w:p>
    <w:p w14:paraId="4F364CCA" w14:textId="77777777" w:rsidR="00256D79" w:rsidRPr="00E5310F" w:rsidRDefault="00256D79" w:rsidP="00256D79">
      <w:pPr>
        <w:autoSpaceDE w:val="0"/>
        <w:autoSpaceDN w:val="0"/>
        <w:adjustRightInd w:val="0"/>
        <w:rPr>
          <w:rFonts w:cstheme="minorHAnsi"/>
        </w:rPr>
      </w:pPr>
      <w:r w:rsidRPr="00E5310F">
        <w:rPr>
          <w:rFonts w:cstheme="minorHAnsi"/>
          <w:color w:val="000000"/>
        </w:rPr>
        <w:tab/>
        <w:t>WebElement txtUserName = driver.findElement(By.id</w:t>
      </w:r>
      <w:r w:rsidRPr="00E5310F">
        <w:rPr>
          <w:rFonts w:cstheme="minorHAnsi"/>
          <w:color w:val="000000"/>
          <w:u w:val="single"/>
        </w:rPr>
        <w:t>(“Email”</w:t>
      </w:r>
      <w:r w:rsidRPr="00E5310F">
        <w:rPr>
          <w:rFonts w:cstheme="minorHAnsi"/>
          <w:color w:val="000000"/>
        </w:rPr>
        <w:t>);</w:t>
      </w:r>
    </w:p>
    <w:p w14:paraId="712CD226" w14:textId="77777777" w:rsidR="00256D79" w:rsidRPr="00E5310F" w:rsidRDefault="00256D79" w:rsidP="00256D79">
      <w:pPr>
        <w:autoSpaceDE w:val="0"/>
        <w:autoSpaceDN w:val="0"/>
        <w:adjustRightInd w:val="0"/>
        <w:rPr>
          <w:rFonts w:cstheme="minorHAnsi"/>
        </w:rPr>
      </w:pPr>
      <w:r w:rsidRPr="00E5310F">
        <w:rPr>
          <w:rFonts w:cstheme="minorHAnsi"/>
          <w:color w:val="000000"/>
        </w:rPr>
        <w:t xml:space="preserve"> </w:t>
      </w:r>
    </w:p>
    <w:p w14:paraId="5F86E3CE" w14:textId="77777777" w:rsidR="00256D79" w:rsidRPr="00E5310F" w:rsidRDefault="00256D79" w:rsidP="00256D79">
      <w:pPr>
        <w:autoSpaceDE w:val="0"/>
        <w:autoSpaceDN w:val="0"/>
        <w:adjustRightInd w:val="0"/>
        <w:rPr>
          <w:rFonts w:cstheme="minorHAnsi"/>
        </w:rPr>
      </w:pPr>
      <w:r w:rsidRPr="00E5310F">
        <w:rPr>
          <w:rFonts w:cstheme="minorHAnsi"/>
          <w:color w:val="000000"/>
        </w:rPr>
        <w:tab/>
        <w:t xml:space="preserve">Actions builder = </w:t>
      </w:r>
      <w:r w:rsidRPr="00E5310F">
        <w:rPr>
          <w:rFonts w:cstheme="minorHAnsi"/>
          <w:b/>
          <w:bCs/>
          <w:color w:val="7F0055"/>
        </w:rPr>
        <w:t>new</w:t>
      </w:r>
      <w:r w:rsidRPr="00E5310F">
        <w:rPr>
          <w:rFonts w:cstheme="minorHAnsi"/>
          <w:color w:val="000000"/>
        </w:rPr>
        <w:t xml:space="preserve"> Actions(driver);</w:t>
      </w:r>
    </w:p>
    <w:p w14:paraId="54DE342B" w14:textId="77777777" w:rsidR="00256D79" w:rsidRPr="00E5310F" w:rsidRDefault="00256D79" w:rsidP="00256D79">
      <w:pPr>
        <w:autoSpaceDE w:val="0"/>
        <w:autoSpaceDN w:val="0"/>
        <w:adjustRightInd w:val="0"/>
        <w:rPr>
          <w:rFonts w:cstheme="minorHAnsi"/>
        </w:rPr>
      </w:pPr>
      <w:r w:rsidRPr="00E5310F">
        <w:rPr>
          <w:rFonts w:cstheme="minorHAnsi"/>
          <w:color w:val="000000"/>
        </w:rPr>
        <w:tab/>
        <w:t>Action seriesOfActions = builder.moveToElement(txtUerName).click()</w:t>
      </w:r>
    </w:p>
    <w:p w14:paraId="6B8449C2"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t>.keyDown(txtUserName, Keys.SHIFT)</w:t>
      </w:r>
    </w:p>
    <w:p w14:paraId="4D0E8625"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t xml:space="preserve">.sendKeys(txtUserName, </w:t>
      </w:r>
      <w:r w:rsidRPr="00E5310F">
        <w:rPr>
          <w:rFonts w:cstheme="minorHAnsi"/>
          <w:color w:val="000000"/>
          <w:u w:val="single"/>
        </w:rPr>
        <w:t>“hello”</w:t>
      </w:r>
      <w:r w:rsidRPr="00E5310F">
        <w:rPr>
          <w:rFonts w:cstheme="minorHAnsi"/>
          <w:color w:val="000000"/>
        </w:rPr>
        <w:t>)</w:t>
      </w:r>
    </w:p>
    <w:p w14:paraId="413D1E38"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t>.keyUp(txtUserName, Keys.SHIFT)</w:t>
      </w:r>
    </w:p>
    <w:p w14:paraId="60BD2FF2"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t>.doubleClick(txtUserName)</w:t>
      </w:r>
    </w:p>
    <w:p w14:paraId="54E53C71"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rPr>
        <w:tab/>
      </w:r>
      <w:r w:rsidRPr="00E5310F">
        <w:rPr>
          <w:rFonts w:cstheme="minorHAnsi"/>
        </w:rPr>
        <w:tab/>
      </w:r>
      <w:r w:rsidRPr="00E5310F">
        <w:rPr>
          <w:rFonts w:cstheme="minorHAnsi"/>
          <w:color w:val="000000"/>
          <w:u w:val="single"/>
        </w:rPr>
        <w:t>.</w:t>
      </w:r>
      <w:r w:rsidRPr="00E5310F">
        <w:rPr>
          <w:rFonts w:cstheme="minorHAnsi"/>
          <w:color w:val="000000"/>
        </w:rPr>
        <w:t>contextClick()</w:t>
      </w:r>
    </w:p>
    <w:p w14:paraId="794C999B"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000000"/>
          <w:u w:val="single"/>
        </w:rPr>
        <w:t>.</w:t>
      </w:r>
      <w:r w:rsidRPr="00E5310F">
        <w:rPr>
          <w:rFonts w:cstheme="minorHAnsi"/>
          <w:color w:val="000000"/>
        </w:rPr>
        <w:t>build();</w:t>
      </w:r>
    </w:p>
    <w:p w14:paraId="0AADD85B" w14:textId="77777777" w:rsidR="00256D79" w:rsidRPr="00E5310F" w:rsidRDefault="00256D79" w:rsidP="00256D79">
      <w:pPr>
        <w:autoSpaceDE w:val="0"/>
        <w:autoSpaceDN w:val="0"/>
        <w:adjustRightInd w:val="0"/>
        <w:rPr>
          <w:rFonts w:cstheme="minorHAnsi"/>
        </w:rPr>
      </w:pPr>
      <w:r w:rsidRPr="00E5310F">
        <w:rPr>
          <w:rFonts w:cstheme="minorHAnsi"/>
          <w:color w:val="000000"/>
        </w:rPr>
        <w:tab/>
        <w:t>seriesOfActions.perform();</w:t>
      </w:r>
    </w:p>
    <w:p w14:paraId="4A51D713" w14:textId="77777777" w:rsidR="00256D79" w:rsidRPr="00E5310F" w:rsidRDefault="00256D79" w:rsidP="00256D79">
      <w:pPr>
        <w:pStyle w:val="Heading2"/>
        <w:shd w:val="clear" w:color="auto" w:fill="FFFFFF"/>
        <w:spacing w:before="0" w:beforeAutospacing="0" w:after="150" w:afterAutospacing="0"/>
        <w:jc w:val="both"/>
        <w:rPr>
          <w:rStyle w:val="Strong"/>
          <w:rFonts w:asciiTheme="minorHAnsi" w:hAnsiTheme="minorHAnsi" w:cstheme="minorHAnsi"/>
          <w:b/>
          <w:bCs/>
          <w:color w:val="222222"/>
          <w:sz w:val="22"/>
          <w:szCs w:val="22"/>
        </w:rPr>
      </w:pPr>
      <w:r w:rsidRPr="00E5310F">
        <w:rPr>
          <w:rFonts w:asciiTheme="minorHAnsi" w:hAnsiTheme="minorHAnsi" w:cstheme="minorHAnsi"/>
          <w:color w:val="000000"/>
          <w:sz w:val="22"/>
          <w:szCs w:val="22"/>
        </w:rPr>
        <w:t>}</w:t>
      </w:r>
    </w:p>
    <w:p w14:paraId="30E61807" w14:textId="77777777" w:rsidR="00901150" w:rsidRDefault="00901150" w:rsidP="00256D79">
      <w:pPr>
        <w:pStyle w:val="Heading2"/>
        <w:shd w:val="clear" w:color="auto" w:fill="FFFFFF"/>
        <w:spacing w:before="0" w:beforeAutospacing="0" w:after="150" w:afterAutospacing="0"/>
        <w:jc w:val="both"/>
        <w:rPr>
          <w:rStyle w:val="Strong"/>
          <w:rFonts w:asciiTheme="minorHAnsi" w:hAnsiTheme="minorHAnsi" w:cstheme="minorHAnsi"/>
          <w:color w:val="222222"/>
          <w:sz w:val="22"/>
          <w:szCs w:val="22"/>
        </w:rPr>
      </w:pPr>
    </w:p>
    <w:p w14:paraId="40B4E0B3" w14:textId="4AE0E60B" w:rsidR="00256D79" w:rsidRPr="00E5310F" w:rsidRDefault="00256D79" w:rsidP="00256D79">
      <w:pPr>
        <w:pStyle w:val="Heading2"/>
        <w:shd w:val="clear" w:color="auto" w:fill="FFFFFF"/>
        <w:spacing w:before="0" w:beforeAutospacing="0" w:after="150" w:afterAutospacing="0"/>
        <w:jc w:val="both"/>
        <w:rPr>
          <w:rFonts w:asciiTheme="minorHAnsi" w:hAnsiTheme="minorHAnsi" w:cstheme="minorHAnsi"/>
          <w:b w:val="0"/>
          <w:bCs w:val="0"/>
          <w:color w:val="1A1A1A"/>
          <w:sz w:val="22"/>
          <w:szCs w:val="22"/>
        </w:rPr>
      </w:pPr>
      <w:r w:rsidRPr="00E5310F">
        <w:rPr>
          <w:rStyle w:val="Strong"/>
          <w:rFonts w:asciiTheme="minorHAnsi" w:hAnsiTheme="minorHAnsi" w:cstheme="minorHAnsi"/>
          <w:color w:val="222222"/>
          <w:sz w:val="22"/>
          <w:szCs w:val="22"/>
        </w:rPr>
        <w:t>19. How to take screenshots in Selenium WebDriver?</w:t>
      </w:r>
    </w:p>
    <w:p w14:paraId="761D02F9" w14:textId="77777777" w:rsidR="00256D79" w:rsidRPr="00E5310F" w:rsidRDefault="00256D79" w:rsidP="00256D79">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You can take a screenshot by using the</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b/>
          <w:bCs/>
          <w:color w:val="444444"/>
          <w:sz w:val="22"/>
          <w:szCs w:val="22"/>
        </w:rPr>
        <w:t>TakeScreenshot</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color w:val="444444"/>
          <w:sz w:val="22"/>
          <w:szCs w:val="22"/>
        </w:rPr>
        <w:t>function. By using</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b/>
          <w:bCs/>
          <w:color w:val="444444"/>
          <w:sz w:val="22"/>
          <w:szCs w:val="22"/>
        </w:rPr>
        <w:t>getScreenshotAs()</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color w:val="444444"/>
          <w:sz w:val="22"/>
          <w:szCs w:val="22"/>
        </w:rPr>
        <w:t>method you can save that screenshot. Example:</w:t>
      </w:r>
    </w:p>
    <w:p w14:paraId="52080364"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t xml:space="preserve">File </w:t>
      </w:r>
      <w:r w:rsidRPr="00E5310F">
        <w:rPr>
          <w:rFonts w:cstheme="minorHAnsi"/>
          <w:color w:val="6A3E3E"/>
        </w:rPr>
        <w:t>src</w:t>
      </w:r>
      <w:r w:rsidRPr="00E5310F">
        <w:rPr>
          <w:rFonts w:cstheme="minorHAnsi"/>
          <w:color w:val="000000"/>
        </w:rPr>
        <w:t xml:space="preserve"> = ((TakesScreenshot) </w:t>
      </w:r>
      <w:r w:rsidRPr="00E5310F">
        <w:rPr>
          <w:rFonts w:cstheme="minorHAnsi"/>
          <w:color w:val="0000C0"/>
          <w:u w:val="single"/>
        </w:rPr>
        <w:t>driver</w:t>
      </w:r>
      <w:r w:rsidRPr="00E5310F">
        <w:rPr>
          <w:rFonts w:cstheme="minorHAnsi"/>
          <w:color w:val="000000"/>
        </w:rPr>
        <w:t>).getScreenshotAs(</w:t>
      </w:r>
      <w:r w:rsidRPr="00E5310F">
        <w:rPr>
          <w:rFonts w:cstheme="minorHAnsi"/>
          <w:color w:val="000000"/>
          <w:u w:val="single"/>
        </w:rPr>
        <w:t>OutputType</w:t>
      </w:r>
      <w:r w:rsidRPr="00E5310F">
        <w:rPr>
          <w:rFonts w:cstheme="minorHAnsi"/>
          <w:color w:val="000000"/>
        </w:rPr>
        <w:t>.FILE);</w:t>
      </w:r>
    </w:p>
    <w:p w14:paraId="1876F3C3"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b/>
          <w:bCs/>
          <w:color w:val="7F0055"/>
        </w:rPr>
        <w:t>try</w:t>
      </w:r>
      <w:r w:rsidRPr="00E5310F">
        <w:rPr>
          <w:rFonts w:cstheme="minorHAnsi"/>
          <w:color w:val="000000"/>
        </w:rPr>
        <w:t xml:space="preserve"> {</w:t>
      </w:r>
    </w:p>
    <w:p w14:paraId="267250EA"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t>FileUtils.</w:t>
      </w:r>
      <w:r w:rsidRPr="00E5310F">
        <w:rPr>
          <w:rFonts w:cstheme="minorHAnsi"/>
          <w:color w:val="000000"/>
          <w:u w:val="single"/>
        </w:rPr>
        <w:t>copyFile</w:t>
      </w:r>
      <w:r w:rsidRPr="00E5310F">
        <w:rPr>
          <w:rFonts w:cstheme="minorHAnsi"/>
          <w:color w:val="000000"/>
        </w:rPr>
        <w:t>(</w:t>
      </w:r>
      <w:r w:rsidRPr="00E5310F">
        <w:rPr>
          <w:rFonts w:cstheme="minorHAnsi"/>
          <w:color w:val="6A3E3E"/>
        </w:rPr>
        <w:t>src</w:t>
      </w:r>
      <w:r w:rsidRPr="00E5310F">
        <w:rPr>
          <w:rFonts w:cstheme="minorHAnsi"/>
          <w:color w:val="000000"/>
        </w:rPr>
        <w:t xml:space="preserve">, </w:t>
      </w:r>
      <w:r w:rsidRPr="00E5310F">
        <w:rPr>
          <w:rFonts w:cstheme="minorHAnsi"/>
          <w:b/>
          <w:bCs/>
          <w:color w:val="7F0055"/>
        </w:rPr>
        <w:t>new</w:t>
      </w:r>
      <w:r w:rsidRPr="00E5310F">
        <w:rPr>
          <w:rFonts w:cstheme="minorHAnsi"/>
          <w:color w:val="000000"/>
        </w:rPr>
        <w:t xml:space="preserve"> File(</w:t>
      </w:r>
      <w:r w:rsidRPr="00E5310F">
        <w:rPr>
          <w:rFonts w:cstheme="minorHAnsi"/>
          <w:color w:val="2A00FF"/>
        </w:rPr>
        <w:t>"C:/selenium/error.png"</w:t>
      </w:r>
      <w:r w:rsidRPr="00E5310F">
        <w:rPr>
          <w:rFonts w:cstheme="minorHAnsi"/>
          <w:color w:val="000000"/>
        </w:rPr>
        <w:t>));</w:t>
      </w:r>
    </w:p>
    <w:p w14:paraId="0A96E904"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t>}</w:t>
      </w:r>
    </w:p>
    <w:p w14:paraId="5A760748"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b/>
          <w:bCs/>
          <w:color w:val="7F0055"/>
        </w:rPr>
        <w:t>catch</w:t>
      </w:r>
      <w:r w:rsidRPr="00E5310F">
        <w:rPr>
          <w:rFonts w:cstheme="minorHAnsi"/>
          <w:color w:val="000000"/>
        </w:rPr>
        <w:t xml:space="preserve"> (IOException </w:t>
      </w:r>
      <w:r w:rsidRPr="00E5310F">
        <w:rPr>
          <w:rFonts w:cstheme="minorHAnsi"/>
          <w:color w:val="6A3E3E"/>
        </w:rPr>
        <w:t>e</w:t>
      </w:r>
      <w:r w:rsidRPr="00E5310F">
        <w:rPr>
          <w:rFonts w:cstheme="minorHAnsi"/>
          <w:color w:val="000000"/>
        </w:rPr>
        <w:t>) {</w:t>
      </w:r>
    </w:p>
    <w:p w14:paraId="7D024446"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t>System.</w:t>
      </w:r>
      <w:r w:rsidRPr="00E5310F">
        <w:rPr>
          <w:rFonts w:cstheme="minorHAnsi"/>
          <w:b/>
          <w:bCs/>
          <w:i/>
          <w:iCs/>
          <w:color w:val="0000C0"/>
        </w:rPr>
        <w:t>out</w:t>
      </w:r>
      <w:r w:rsidRPr="00E5310F">
        <w:rPr>
          <w:rFonts w:cstheme="minorHAnsi"/>
          <w:color w:val="000000"/>
        </w:rPr>
        <w:t>.println(</w:t>
      </w:r>
      <w:r w:rsidRPr="00E5310F">
        <w:rPr>
          <w:rFonts w:cstheme="minorHAnsi"/>
          <w:color w:val="6A3E3E"/>
        </w:rPr>
        <w:t>e</w:t>
      </w:r>
      <w:r w:rsidRPr="00E5310F">
        <w:rPr>
          <w:rFonts w:cstheme="minorHAnsi"/>
          <w:color w:val="000000"/>
        </w:rPr>
        <w:t>.getMessage());</w:t>
      </w:r>
    </w:p>
    <w:p w14:paraId="5B021994" w14:textId="77777777" w:rsidR="00256D79" w:rsidRPr="00E5310F" w:rsidRDefault="00256D79" w:rsidP="00256D79">
      <w:pPr>
        <w:autoSpaceDE w:val="0"/>
        <w:autoSpaceDN w:val="0"/>
        <w:adjustRightInd w:val="0"/>
        <w:rPr>
          <w:rFonts w:cstheme="minorHAnsi"/>
        </w:rPr>
      </w:pPr>
      <w:r w:rsidRPr="00E5310F">
        <w:rPr>
          <w:rFonts w:cstheme="minorHAnsi"/>
          <w:color w:val="000000"/>
        </w:rPr>
        <w:t>}</w:t>
      </w:r>
    </w:p>
    <w:p w14:paraId="28BEA907" w14:textId="77777777" w:rsidR="00901150" w:rsidRDefault="00901150" w:rsidP="00256D79">
      <w:pPr>
        <w:pStyle w:val="Heading2"/>
        <w:shd w:val="clear" w:color="auto" w:fill="FFFFFF"/>
        <w:spacing w:before="0" w:beforeAutospacing="0" w:after="180" w:afterAutospacing="0"/>
        <w:textAlignment w:val="baseline"/>
        <w:rPr>
          <w:rFonts w:asciiTheme="minorHAnsi" w:hAnsiTheme="minorHAnsi" w:cstheme="minorHAnsi"/>
          <w:color w:val="444444"/>
          <w:sz w:val="22"/>
          <w:szCs w:val="22"/>
        </w:rPr>
      </w:pPr>
    </w:p>
    <w:p w14:paraId="7A9C2F2F" w14:textId="06348AD4" w:rsidR="00256D79" w:rsidRPr="00E5310F" w:rsidRDefault="00256D79" w:rsidP="00256D79">
      <w:pPr>
        <w:pStyle w:val="Heading2"/>
        <w:shd w:val="clear" w:color="auto" w:fill="FFFFFF"/>
        <w:spacing w:before="0" w:beforeAutospacing="0" w:after="180" w:afterAutospacing="0"/>
        <w:textAlignment w:val="baseline"/>
        <w:rPr>
          <w:rFonts w:asciiTheme="minorHAnsi" w:hAnsiTheme="minorHAnsi" w:cstheme="minorHAnsi"/>
          <w:color w:val="444444"/>
          <w:sz w:val="22"/>
          <w:szCs w:val="22"/>
        </w:rPr>
      </w:pPr>
      <w:r w:rsidRPr="00E5310F">
        <w:rPr>
          <w:rFonts w:asciiTheme="minorHAnsi" w:hAnsiTheme="minorHAnsi" w:cstheme="minorHAnsi"/>
          <w:color w:val="444444"/>
          <w:sz w:val="22"/>
          <w:szCs w:val="22"/>
        </w:rPr>
        <w:t>How to Capture screenshot in selenium for failed test cases</w:t>
      </w:r>
    </w:p>
    <w:p w14:paraId="54CB17E8" w14:textId="77777777" w:rsidR="00256D79" w:rsidRPr="00E5310F" w:rsidRDefault="00256D79" w:rsidP="00256D79">
      <w:pPr>
        <w:pStyle w:val="NormalWeb"/>
        <w:shd w:val="clear" w:color="auto" w:fill="FFFFFF"/>
        <w:spacing w:before="0" w:beforeAutospacing="0" w:after="300" w:afterAutospacing="0"/>
        <w:textAlignment w:val="baseline"/>
        <w:rPr>
          <w:rFonts w:asciiTheme="minorHAnsi" w:hAnsiTheme="minorHAnsi" w:cstheme="minorHAnsi"/>
          <w:color w:val="444444"/>
          <w:sz w:val="22"/>
          <w:szCs w:val="22"/>
        </w:rPr>
      </w:pPr>
      <w:r w:rsidRPr="00E5310F">
        <w:rPr>
          <w:rFonts w:asciiTheme="minorHAnsi" w:hAnsiTheme="minorHAnsi" w:cstheme="minorHAnsi"/>
          <w:color w:val="444444"/>
          <w:sz w:val="22"/>
          <w:szCs w:val="22"/>
        </w:rPr>
        <w:t>1-If script has some issue (some locator has been changed or application has some changes)- In this case, we need to maintain our Selenium script.</w:t>
      </w:r>
    </w:p>
    <w:p w14:paraId="0E61069C" w14:textId="77777777" w:rsidR="00256D79" w:rsidRPr="00E5310F" w:rsidRDefault="00256D79" w:rsidP="00256D79">
      <w:pPr>
        <w:pStyle w:val="NormalWeb"/>
        <w:shd w:val="clear" w:color="auto" w:fill="FFFFFF"/>
        <w:spacing w:before="0" w:beforeAutospacing="0" w:after="300" w:afterAutospacing="0"/>
        <w:textAlignment w:val="baseline"/>
        <w:rPr>
          <w:rFonts w:asciiTheme="minorHAnsi" w:hAnsiTheme="minorHAnsi" w:cstheme="minorHAnsi"/>
          <w:color w:val="444444"/>
          <w:sz w:val="22"/>
          <w:szCs w:val="22"/>
        </w:rPr>
      </w:pPr>
      <w:r w:rsidRPr="00E5310F">
        <w:rPr>
          <w:rFonts w:asciiTheme="minorHAnsi" w:hAnsiTheme="minorHAnsi" w:cstheme="minorHAnsi"/>
          <w:color w:val="444444"/>
          <w:sz w:val="22"/>
          <w:szCs w:val="22"/>
        </w:rPr>
        <w:t>2-Due to application issue- In this case, we need to inform to respective point of contact (Manual Tester or Developer)</w:t>
      </w:r>
    </w:p>
    <w:p w14:paraId="3B4754A8" w14:textId="77777777" w:rsidR="00256D79" w:rsidRPr="00E5310F" w:rsidRDefault="00256D79" w:rsidP="00256D79">
      <w:pPr>
        <w:pStyle w:val="NormalWeb"/>
        <w:shd w:val="clear" w:color="auto" w:fill="FFFFFF"/>
        <w:spacing w:before="0" w:beforeAutospacing="0" w:after="300" w:afterAutospacing="0"/>
        <w:textAlignment w:val="baseline"/>
        <w:rPr>
          <w:rFonts w:asciiTheme="minorHAnsi" w:hAnsiTheme="minorHAnsi" w:cstheme="minorHAnsi"/>
          <w:color w:val="444444"/>
          <w:sz w:val="22"/>
          <w:szCs w:val="22"/>
        </w:rPr>
      </w:pPr>
      <w:r w:rsidRPr="00E5310F">
        <w:rPr>
          <w:rFonts w:asciiTheme="minorHAnsi" w:hAnsiTheme="minorHAnsi" w:cstheme="minorHAnsi"/>
          <w:color w:val="444444"/>
          <w:sz w:val="22"/>
          <w:szCs w:val="22"/>
        </w:rPr>
        <w:t>Here I will be using two new topics which will help us to achieve the same.</w:t>
      </w:r>
    </w:p>
    <w:p w14:paraId="3A877D89" w14:textId="77777777" w:rsidR="00256D79" w:rsidRPr="00E5310F" w:rsidRDefault="00256D79" w:rsidP="00256D79">
      <w:pPr>
        <w:pStyle w:val="NormalWeb"/>
        <w:shd w:val="clear" w:color="auto" w:fill="FFFFFF"/>
        <w:spacing w:before="0" w:beforeAutospacing="0" w:after="300" w:afterAutospacing="0"/>
        <w:textAlignment w:val="baseline"/>
        <w:rPr>
          <w:rFonts w:asciiTheme="minorHAnsi" w:hAnsiTheme="minorHAnsi" w:cstheme="minorHAnsi"/>
          <w:color w:val="444444"/>
          <w:sz w:val="22"/>
          <w:szCs w:val="22"/>
        </w:rPr>
      </w:pPr>
      <w:r w:rsidRPr="00E5310F">
        <w:rPr>
          <w:rFonts w:asciiTheme="minorHAnsi" w:hAnsiTheme="minorHAnsi" w:cstheme="minorHAnsi"/>
          <w:color w:val="444444"/>
          <w:sz w:val="22"/>
          <w:szCs w:val="22"/>
        </w:rPr>
        <w:t>1-We will use ITestResult Interface which will provide us the test case execution status and test case name.</w:t>
      </w:r>
    </w:p>
    <w:p w14:paraId="7AE7B5B3" w14:textId="77777777" w:rsidR="00256D79" w:rsidRPr="00E5310F" w:rsidRDefault="00256D79" w:rsidP="00256D79">
      <w:pPr>
        <w:pStyle w:val="NormalWeb"/>
        <w:shd w:val="clear" w:color="auto" w:fill="FFFFFF"/>
        <w:spacing w:before="0" w:beforeAutospacing="0" w:after="0" w:afterAutospacing="0"/>
        <w:textAlignment w:val="baseline"/>
        <w:rPr>
          <w:rFonts w:asciiTheme="minorHAnsi" w:hAnsiTheme="minorHAnsi" w:cstheme="minorHAnsi"/>
          <w:color w:val="444444"/>
          <w:sz w:val="22"/>
          <w:szCs w:val="22"/>
        </w:rPr>
      </w:pPr>
      <w:r w:rsidRPr="00E5310F">
        <w:rPr>
          <w:rFonts w:asciiTheme="minorHAnsi" w:hAnsiTheme="minorHAnsi" w:cstheme="minorHAnsi"/>
          <w:color w:val="444444"/>
          <w:sz w:val="22"/>
          <w:szCs w:val="22"/>
        </w:rPr>
        <w:t>Please refer official doc for </w:t>
      </w:r>
      <w:r w:rsidRPr="00E5310F">
        <w:rPr>
          <w:rFonts w:asciiTheme="minorHAnsi" w:hAnsiTheme="minorHAnsi" w:cstheme="minorHAnsi"/>
          <w:b/>
          <w:bCs/>
          <w:color w:val="444444"/>
          <w:sz w:val="22"/>
          <w:szCs w:val="22"/>
        </w:rPr>
        <w:t>ITestResult</w:t>
      </w:r>
    </w:p>
    <w:p w14:paraId="2632986D" w14:textId="77777777" w:rsidR="00256D79" w:rsidRPr="00E5310F" w:rsidRDefault="00256D79" w:rsidP="00256D79">
      <w:pPr>
        <w:pStyle w:val="NormalWeb"/>
        <w:shd w:val="clear" w:color="auto" w:fill="FFFFFF"/>
        <w:spacing w:before="0" w:beforeAutospacing="0" w:after="300" w:afterAutospacing="0"/>
        <w:textAlignment w:val="baseline"/>
        <w:rPr>
          <w:rFonts w:asciiTheme="minorHAnsi" w:hAnsiTheme="minorHAnsi" w:cstheme="minorHAnsi"/>
          <w:color w:val="444444"/>
          <w:sz w:val="22"/>
          <w:szCs w:val="22"/>
        </w:rPr>
      </w:pPr>
      <w:r w:rsidRPr="00E5310F">
        <w:rPr>
          <w:rFonts w:asciiTheme="minorHAnsi" w:hAnsiTheme="minorHAnsi" w:cstheme="minorHAnsi"/>
          <w:color w:val="444444"/>
          <w:sz w:val="22"/>
          <w:szCs w:val="22"/>
        </w:rPr>
        <w:t>2- @AfterMethod is another annotation of TestNG which will execute after every test execution whether test case pass or fail @AfterMethod will always execute.</w:t>
      </w:r>
    </w:p>
    <w:p w14:paraId="7E0E65EF" w14:textId="77777777" w:rsidR="00256D79" w:rsidRPr="00E5310F" w:rsidRDefault="00256D79" w:rsidP="00256D79">
      <w:pPr>
        <w:pStyle w:val="Heading2"/>
        <w:shd w:val="clear" w:color="auto" w:fill="FFFFFF"/>
        <w:spacing w:before="0" w:beforeAutospacing="0" w:after="180" w:afterAutospacing="0"/>
        <w:textAlignment w:val="baseline"/>
        <w:rPr>
          <w:rFonts w:asciiTheme="minorHAnsi" w:hAnsiTheme="minorHAnsi" w:cstheme="minorHAnsi"/>
          <w:color w:val="444444"/>
          <w:sz w:val="22"/>
          <w:szCs w:val="22"/>
        </w:rPr>
      </w:pPr>
      <w:r w:rsidRPr="00E5310F">
        <w:rPr>
          <w:rFonts w:asciiTheme="minorHAnsi" w:hAnsiTheme="minorHAnsi" w:cstheme="minorHAnsi"/>
          <w:color w:val="444444"/>
          <w:sz w:val="22"/>
          <w:szCs w:val="22"/>
        </w:rPr>
        <w:t>Program to Capture screenshot in selenium for failed test cases</w:t>
      </w:r>
    </w:p>
    <w:p w14:paraId="096987F3" w14:textId="77777777" w:rsidR="00256D79" w:rsidRPr="00E5310F" w:rsidRDefault="00256D79" w:rsidP="00256D79">
      <w:pPr>
        <w:autoSpaceDE w:val="0"/>
        <w:autoSpaceDN w:val="0"/>
        <w:adjustRightInd w:val="0"/>
        <w:rPr>
          <w:rFonts w:cstheme="minorHAnsi"/>
        </w:rPr>
      </w:pPr>
      <w:r w:rsidRPr="00E5310F">
        <w:rPr>
          <w:rFonts w:cstheme="minorHAnsi"/>
          <w:color w:val="3F7F5F"/>
        </w:rPr>
        <w:lastRenderedPageBreak/>
        <w:t>// It will execute after every test execution</w:t>
      </w:r>
    </w:p>
    <w:p w14:paraId="30912E26" w14:textId="77777777" w:rsidR="00256D79"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646464"/>
        </w:rPr>
        <w:t>@</w:t>
      </w:r>
      <w:r w:rsidRPr="00E5310F">
        <w:rPr>
          <w:rFonts w:cstheme="minorHAnsi"/>
          <w:color w:val="000000"/>
          <w:u w:val="single"/>
        </w:rPr>
        <w:t>AfterMethod</w:t>
      </w:r>
    </w:p>
    <w:p w14:paraId="4CA43C79" w14:textId="77777777" w:rsidR="00256D79" w:rsidRPr="00E5310F" w:rsidRDefault="00256D79" w:rsidP="00256D79">
      <w:pPr>
        <w:autoSpaceDE w:val="0"/>
        <w:autoSpaceDN w:val="0"/>
        <w:adjustRightInd w:val="0"/>
        <w:rPr>
          <w:rFonts w:cstheme="minorHAnsi"/>
        </w:rPr>
      </w:pPr>
      <w:r w:rsidRPr="00E5310F">
        <w:rPr>
          <w:rFonts w:cstheme="minorHAnsi"/>
          <w:b/>
          <w:bCs/>
          <w:color w:val="7F0055"/>
        </w:rPr>
        <w:t>public</w:t>
      </w:r>
      <w:r w:rsidRPr="00E5310F">
        <w:rPr>
          <w:rFonts w:cstheme="minorHAnsi"/>
          <w:color w:val="000000"/>
        </w:rPr>
        <w:t xml:space="preserve"> </w:t>
      </w:r>
      <w:r w:rsidRPr="00E5310F">
        <w:rPr>
          <w:rFonts w:cstheme="minorHAnsi"/>
          <w:b/>
          <w:bCs/>
          <w:color w:val="7F0055"/>
        </w:rPr>
        <w:t>void</w:t>
      </w:r>
      <w:r w:rsidRPr="00E5310F">
        <w:rPr>
          <w:rFonts w:cstheme="minorHAnsi"/>
          <w:color w:val="000000"/>
        </w:rPr>
        <w:t xml:space="preserve"> tearDown(</w:t>
      </w:r>
      <w:r w:rsidRPr="00E5310F">
        <w:rPr>
          <w:rFonts w:cstheme="minorHAnsi"/>
          <w:color w:val="000000"/>
          <w:u w:val="single"/>
        </w:rPr>
        <w:t>ITestResult</w:t>
      </w:r>
      <w:r w:rsidRPr="00E5310F">
        <w:rPr>
          <w:rFonts w:cstheme="minorHAnsi"/>
          <w:color w:val="000000"/>
        </w:rPr>
        <w:t xml:space="preserve"> </w:t>
      </w:r>
      <w:r w:rsidRPr="00E5310F">
        <w:rPr>
          <w:rFonts w:cstheme="minorHAnsi"/>
          <w:color w:val="6A3E3E"/>
        </w:rPr>
        <w:t>result</w:t>
      </w:r>
      <w:r w:rsidRPr="00E5310F">
        <w:rPr>
          <w:rFonts w:cstheme="minorHAnsi"/>
          <w:color w:val="000000"/>
        </w:rPr>
        <w:t>) {</w:t>
      </w:r>
    </w:p>
    <w:p w14:paraId="53B0D189" w14:textId="77777777" w:rsidR="00256D79" w:rsidRPr="00E5310F" w:rsidRDefault="00256D79" w:rsidP="00256D79">
      <w:pPr>
        <w:autoSpaceDE w:val="0"/>
        <w:autoSpaceDN w:val="0"/>
        <w:adjustRightInd w:val="0"/>
        <w:rPr>
          <w:rFonts w:cstheme="minorHAnsi"/>
        </w:rPr>
      </w:pPr>
    </w:p>
    <w:p w14:paraId="41635DF8" w14:textId="77777777" w:rsidR="00256D79" w:rsidRPr="00E5310F" w:rsidRDefault="00256D79" w:rsidP="00256D79">
      <w:pPr>
        <w:autoSpaceDE w:val="0"/>
        <w:autoSpaceDN w:val="0"/>
        <w:adjustRightInd w:val="0"/>
        <w:rPr>
          <w:rFonts w:cstheme="minorHAnsi"/>
        </w:rPr>
      </w:pPr>
      <w:r w:rsidRPr="00E5310F">
        <w:rPr>
          <w:rFonts w:cstheme="minorHAnsi"/>
          <w:color w:val="3F7F5F"/>
        </w:rPr>
        <w:t>// Here will compare if test is failing then only it will enter into if condition</w:t>
      </w:r>
    </w:p>
    <w:p w14:paraId="1C18CDD6" w14:textId="77777777" w:rsidR="00256D79" w:rsidRPr="00E5310F" w:rsidRDefault="00256D79" w:rsidP="00256D79">
      <w:pPr>
        <w:autoSpaceDE w:val="0"/>
        <w:autoSpaceDN w:val="0"/>
        <w:adjustRightInd w:val="0"/>
        <w:rPr>
          <w:rFonts w:cstheme="minorHAnsi"/>
        </w:rPr>
      </w:pPr>
      <w:r w:rsidRPr="00E5310F">
        <w:rPr>
          <w:rFonts w:cstheme="minorHAnsi"/>
          <w:b/>
          <w:bCs/>
          <w:color w:val="7F0055"/>
        </w:rPr>
        <w:t>if</w:t>
      </w:r>
      <w:r w:rsidRPr="00E5310F">
        <w:rPr>
          <w:rFonts w:cstheme="minorHAnsi"/>
          <w:color w:val="000000"/>
        </w:rPr>
        <w:t xml:space="preserve"> (</w:t>
      </w:r>
      <w:r w:rsidRPr="00E5310F">
        <w:rPr>
          <w:rFonts w:cstheme="minorHAnsi"/>
          <w:color w:val="000000"/>
          <w:u w:val="single"/>
        </w:rPr>
        <w:t>ITestResult</w:t>
      </w:r>
      <w:r w:rsidRPr="00E5310F">
        <w:rPr>
          <w:rFonts w:cstheme="minorHAnsi"/>
          <w:color w:val="000000"/>
        </w:rPr>
        <w:t xml:space="preserve">.FAILURE == </w:t>
      </w:r>
      <w:r w:rsidRPr="00E5310F">
        <w:rPr>
          <w:rFonts w:cstheme="minorHAnsi"/>
          <w:color w:val="6A3E3E"/>
        </w:rPr>
        <w:t>result</w:t>
      </w:r>
      <w:r w:rsidRPr="00E5310F">
        <w:rPr>
          <w:rFonts w:cstheme="minorHAnsi"/>
          <w:color w:val="000000"/>
        </w:rPr>
        <w:t>.getStatus()) {</w:t>
      </w:r>
    </w:p>
    <w:p w14:paraId="7E9D3CF1" w14:textId="77777777" w:rsidR="00256D79" w:rsidRPr="00E5310F" w:rsidRDefault="00256D79" w:rsidP="00256D79">
      <w:pPr>
        <w:autoSpaceDE w:val="0"/>
        <w:autoSpaceDN w:val="0"/>
        <w:adjustRightInd w:val="0"/>
        <w:rPr>
          <w:rFonts w:cstheme="minorHAnsi"/>
        </w:rPr>
      </w:pPr>
      <w:r>
        <w:rPr>
          <w:rFonts w:cstheme="minorHAnsi"/>
          <w:color w:val="000000"/>
        </w:rPr>
        <w:tab/>
      </w:r>
      <w:r w:rsidRPr="00E5310F">
        <w:rPr>
          <w:rFonts w:cstheme="minorHAnsi"/>
          <w:b/>
          <w:bCs/>
          <w:color w:val="7F0055"/>
        </w:rPr>
        <w:t>try</w:t>
      </w:r>
      <w:r w:rsidRPr="00E5310F">
        <w:rPr>
          <w:rFonts w:cstheme="minorHAnsi"/>
          <w:color w:val="000000"/>
        </w:rPr>
        <w:t xml:space="preserve"> {</w:t>
      </w:r>
    </w:p>
    <w:p w14:paraId="7137DE36" w14:textId="77777777" w:rsidR="00256D79" w:rsidRPr="00E5310F" w:rsidRDefault="00256D79" w:rsidP="00256D79">
      <w:pPr>
        <w:autoSpaceDE w:val="0"/>
        <w:autoSpaceDN w:val="0"/>
        <w:adjustRightInd w:val="0"/>
        <w:rPr>
          <w:rFonts w:cstheme="minorHAnsi"/>
        </w:rPr>
      </w:pPr>
      <w:r>
        <w:rPr>
          <w:rFonts w:cstheme="minorHAnsi"/>
          <w:color w:val="000000"/>
        </w:rPr>
        <w:tab/>
      </w:r>
      <w:r>
        <w:rPr>
          <w:rFonts w:cstheme="minorHAnsi"/>
          <w:color w:val="000000"/>
        </w:rPr>
        <w:tab/>
      </w:r>
      <w:r w:rsidRPr="00E5310F">
        <w:rPr>
          <w:rFonts w:cstheme="minorHAnsi"/>
          <w:color w:val="3F7F5F"/>
        </w:rPr>
        <w:t xml:space="preserve">// Create </w:t>
      </w:r>
      <w:r w:rsidRPr="00E5310F">
        <w:rPr>
          <w:rFonts w:cstheme="minorHAnsi"/>
          <w:color w:val="3F7F5F"/>
          <w:u w:val="single"/>
        </w:rPr>
        <w:t>refernce</w:t>
      </w:r>
      <w:r w:rsidRPr="00E5310F">
        <w:rPr>
          <w:rFonts w:cstheme="minorHAnsi"/>
          <w:color w:val="3F7F5F"/>
        </w:rPr>
        <w:t xml:space="preserve"> of TakesScreenshot</w:t>
      </w:r>
    </w:p>
    <w:p w14:paraId="0754B6C8" w14:textId="77777777" w:rsidR="00256D79" w:rsidRPr="00E5310F" w:rsidRDefault="00256D79" w:rsidP="00256D79">
      <w:pPr>
        <w:autoSpaceDE w:val="0"/>
        <w:autoSpaceDN w:val="0"/>
        <w:adjustRightInd w:val="0"/>
        <w:rPr>
          <w:rFonts w:cstheme="minorHAnsi"/>
        </w:rPr>
      </w:pPr>
      <w:r>
        <w:rPr>
          <w:rFonts w:cstheme="minorHAnsi"/>
          <w:color w:val="000000"/>
        </w:rPr>
        <w:tab/>
      </w:r>
      <w:r>
        <w:rPr>
          <w:rFonts w:cstheme="minorHAnsi"/>
          <w:color w:val="000000"/>
        </w:rPr>
        <w:tab/>
      </w:r>
      <w:r w:rsidRPr="00E5310F">
        <w:rPr>
          <w:rFonts w:cstheme="minorHAnsi"/>
          <w:color w:val="000000"/>
          <w:u w:val="single"/>
        </w:rPr>
        <w:t>TakesScreenshot</w:t>
      </w:r>
      <w:r w:rsidRPr="00E5310F">
        <w:rPr>
          <w:rFonts w:cstheme="minorHAnsi"/>
          <w:color w:val="000000"/>
        </w:rPr>
        <w:t xml:space="preserve"> </w:t>
      </w:r>
      <w:r w:rsidRPr="00E5310F">
        <w:rPr>
          <w:rFonts w:cstheme="minorHAnsi"/>
          <w:color w:val="6A3E3E"/>
        </w:rPr>
        <w:t>ts</w:t>
      </w:r>
      <w:r w:rsidRPr="00E5310F">
        <w:rPr>
          <w:rFonts w:cstheme="minorHAnsi"/>
          <w:color w:val="000000"/>
        </w:rPr>
        <w:t xml:space="preserve"> = (</w:t>
      </w:r>
      <w:r w:rsidRPr="00E5310F">
        <w:rPr>
          <w:rFonts w:cstheme="minorHAnsi"/>
          <w:color w:val="000000"/>
          <w:u w:val="single"/>
        </w:rPr>
        <w:t>TakesScreenshot</w:t>
      </w:r>
      <w:r w:rsidRPr="00E5310F">
        <w:rPr>
          <w:rFonts w:cstheme="minorHAnsi"/>
          <w:color w:val="000000"/>
        </w:rPr>
        <w:t xml:space="preserve">) </w:t>
      </w:r>
      <w:r w:rsidRPr="00E5310F">
        <w:rPr>
          <w:rFonts w:cstheme="minorHAnsi"/>
          <w:color w:val="0000C0"/>
          <w:u w:val="single"/>
        </w:rPr>
        <w:t>driver</w:t>
      </w:r>
      <w:r w:rsidRPr="00E5310F">
        <w:rPr>
          <w:rFonts w:cstheme="minorHAnsi"/>
          <w:color w:val="000000"/>
        </w:rPr>
        <w:t>;</w:t>
      </w:r>
    </w:p>
    <w:p w14:paraId="57F4BF31" w14:textId="77777777" w:rsidR="00256D79" w:rsidRPr="00E5310F" w:rsidRDefault="00256D79" w:rsidP="00256D79">
      <w:pPr>
        <w:autoSpaceDE w:val="0"/>
        <w:autoSpaceDN w:val="0"/>
        <w:adjustRightInd w:val="0"/>
        <w:rPr>
          <w:rFonts w:cstheme="minorHAnsi"/>
        </w:rPr>
      </w:pPr>
    </w:p>
    <w:p w14:paraId="63579EE7" w14:textId="77777777" w:rsidR="00256D79" w:rsidRPr="00E5310F" w:rsidRDefault="00256D79" w:rsidP="00256D79">
      <w:pPr>
        <w:autoSpaceDE w:val="0"/>
        <w:autoSpaceDN w:val="0"/>
        <w:adjustRightInd w:val="0"/>
        <w:rPr>
          <w:rFonts w:cstheme="minorHAnsi"/>
        </w:rPr>
      </w:pPr>
      <w:r>
        <w:rPr>
          <w:rFonts w:cstheme="minorHAnsi"/>
          <w:color w:val="000000"/>
        </w:rPr>
        <w:tab/>
      </w:r>
      <w:r>
        <w:rPr>
          <w:rFonts w:cstheme="minorHAnsi"/>
          <w:color w:val="000000"/>
        </w:rPr>
        <w:tab/>
      </w:r>
      <w:r w:rsidRPr="00E5310F">
        <w:rPr>
          <w:rFonts w:cstheme="minorHAnsi"/>
          <w:color w:val="3F7F5F"/>
        </w:rPr>
        <w:t>// Call method to capture screenshot</w:t>
      </w:r>
    </w:p>
    <w:p w14:paraId="3377F789" w14:textId="77777777" w:rsidR="00256D79" w:rsidRPr="00E5310F" w:rsidRDefault="00256D79" w:rsidP="00256D79">
      <w:pPr>
        <w:autoSpaceDE w:val="0"/>
        <w:autoSpaceDN w:val="0"/>
        <w:adjustRightInd w:val="0"/>
        <w:rPr>
          <w:rFonts w:cstheme="minorHAnsi"/>
        </w:rPr>
      </w:pPr>
      <w:r>
        <w:rPr>
          <w:rFonts w:cstheme="minorHAnsi"/>
          <w:color w:val="000000"/>
        </w:rPr>
        <w:tab/>
      </w:r>
      <w:r>
        <w:rPr>
          <w:rFonts w:cstheme="minorHAnsi"/>
          <w:color w:val="000000"/>
        </w:rPr>
        <w:tab/>
      </w:r>
      <w:r w:rsidRPr="00E5310F">
        <w:rPr>
          <w:rFonts w:cstheme="minorHAnsi"/>
          <w:color w:val="000000"/>
          <w:u w:val="single"/>
        </w:rPr>
        <w:t>File</w:t>
      </w:r>
      <w:r w:rsidRPr="00E5310F">
        <w:rPr>
          <w:rFonts w:cstheme="minorHAnsi"/>
          <w:color w:val="000000"/>
        </w:rPr>
        <w:t xml:space="preserve"> </w:t>
      </w:r>
      <w:r w:rsidRPr="00E5310F">
        <w:rPr>
          <w:rFonts w:cstheme="minorHAnsi"/>
          <w:color w:val="6A3E3E"/>
        </w:rPr>
        <w:t>source</w:t>
      </w:r>
      <w:r w:rsidRPr="00E5310F">
        <w:rPr>
          <w:rFonts w:cstheme="minorHAnsi"/>
          <w:color w:val="000000"/>
        </w:rPr>
        <w:t xml:space="preserve"> = </w:t>
      </w:r>
      <w:r w:rsidRPr="00E5310F">
        <w:rPr>
          <w:rFonts w:cstheme="minorHAnsi"/>
          <w:color w:val="6A3E3E"/>
        </w:rPr>
        <w:t>ts</w:t>
      </w:r>
      <w:r w:rsidRPr="00E5310F">
        <w:rPr>
          <w:rFonts w:cstheme="minorHAnsi"/>
          <w:color w:val="000000"/>
        </w:rPr>
        <w:t>.getScreenshotAs(</w:t>
      </w:r>
      <w:r w:rsidRPr="00E5310F">
        <w:rPr>
          <w:rFonts w:cstheme="minorHAnsi"/>
          <w:color w:val="000000"/>
          <w:u w:val="single"/>
        </w:rPr>
        <w:t>OutputType</w:t>
      </w:r>
      <w:r w:rsidRPr="00E5310F">
        <w:rPr>
          <w:rFonts w:cstheme="minorHAnsi"/>
          <w:color w:val="000000"/>
        </w:rPr>
        <w:t>.FILE);</w:t>
      </w:r>
    </w:p>
    <w:p w14:paraId="1C6000AA" w14:textId="77777777" w:rsidR="00256D79" w:rsidRPr="00E5310F" w:rsidRDefault="00256D79" w:rsidP="00256D79">
      <w:pPr>
        <w:autoSpaceDE w:val="0"/>
        <w:autoSpaceDN w:val="0"/>
        <w:adjustRightInd w:val="0"/>
        <w:rPr>
          <w:rFonts w:cstheme="minorHAnsi"/>
        </w:rPr>
      </w:pPr>
    </w:p>
    <w:p w14:paraId="2A062E95" w14:textId="77777777" w:rsidR="00256D79" w:rsidRPr="00E5310F" w:rsidRDefault="00256D79" w:rsidP="00256D79">
      <w:pPr>
        <w:autoSpaceDE w:val="0"/>
        <w:autoSpaceDN w:val="0"/>
        <w:adjustRightInd w:val="0"/>
        <w:rPr>
          <w:rFonts w:cstheme="minorHAnsi"/>
        </w:rPr>
      </w:pPr>
      <w:r>
        <w:rPr>
          <w:rFonts w:cstheme="minorHAnsi"/>
          <w:color w:val="000000"/>
        </w:rPr>
        <w:tab/>
      </w:r>
      <w:r>
        <w:rPr>
          <w:rFonts w:cstheme="minorHAnsi"/>
          <w:color w:val="000000"/>
        </w:rPr>
        <w:tab/>
      </w:r>
      <w:r w:rsidRPr="00E5310F">
        <w:rPr>
          <w:rFonts w:cstheme="minorHAnsi"/>
          <w:color w:val="000000"/>
          <w:u w:val="single"/>
        </w:rPr>
        <w:t>FileUtils</w:t>
      </w:r>
      <w:r w:rsidRPr="00E5310F">
        <w:rPr>
          <w:rFonts w:cstheme="minorHAnsi"/>
          <w:color w:val="000000"/>
        </w:rPr>
        <w:t>.copyFile(</w:t>
      </w:r>
      <w:r w:rsidRPr="00E5310F">
        <w:rPr>
          <w:rFonts w:cstheme="minorHAnsi"/>
          <w:color w:val="6A3E3E"/>
        </w:rPr>
        <w:t>source</w:t>
      </w:r>
      <w:r w:rsidRPr="00E5310F">
        <w:rPr>
          <w:rFonts w:cstheme="minorHAnsi"/>
          <w:color w:val="000000"/>
        </w:rPr>
        <w:t xml:space="preserve">, </w:t>
      </w:r>
      <w:r w:rsidRPr="00E5310F">
        <w:rPr>
          <w:rFonts w:cstheme="minorHAnsi"/>
          <w:b/>
          <w:bCs/>
          <w:color w:val="7F0055"/>
        </w:rPr>
        <w:t>new</w:t>
      </w:r>
      <w:r w:rsidRPr="00E5310F">
        <w:rPr>
          <w:rFonts w:cstheme="minorHAnsi"/>
          <w:color w:val="000000"/>
        </w:rPr>
        <w:t xml:space="preserve"> </w:t>
      </w:r>
      <w:r w:rsidRPr="00E5310F">
        <w:rPr>
          <w:rFonts w:cstheme="minorHAnsi"/>
          <w:color w:val="000000"/>
          <w:u w:val="single"/>
        </w:rPr>
        <w:t>File</w:t>
      </w:r>
      <w:r w:rsidRPr="00E5310F">
        <w:rPr>
          <w:rFonts w:cstheme="minorHAnsi"/>
          <w:color w:val="000000"/>
        </w:rPr>
        <w:t>(</w:t>
      </w:r>
      <w:r w:rsidRPr="00E5310F">
        <w:rPr>
          <w:rFonts w:cstheme="minorHAnsi"/>
          <w:color w:val="2A00FF"/>
        </w:rPr>
        <w:t>"./Screenshots/"</w:t>
      </w:r>
      <w:r w:rsidRPr="00E5310F">
        <w:rPr>
          <w:rFonts w:cstheme="minorHAnsi"/>
          <w:color w:val="000000"/>
        </w:rPr>
        <w:t xml:space="preserve"> + </w:t>
      </w:r>
      <w:r w:rsidRPr="00E5310F">
        <w:rPr>
          <w:rFonts w:cstheme="minorHAnsi"/>
          <w:color w:val="6A3E3E"/>
        </w:rPr>
        <w:t>result</w:t>
      </w:r>
      <w:r w:rsidRPr="00E5310F">
        <w:rPr>
          <w:rFonts w:cstheme="minorHAnsi"/>
          <w:color w:val="000000"/>
        </w:rPr>
        <w:t xml:space="preserve">.getName() + </w:t>
      </w:r>
      <w:r w:rsidRPr="00E5310F">
        <w:rPr>
          <w:rFonts w:cstheme="minorHAnsi"/>
          <w:color w:val="2A00FF"/>
        </w:rPr>
        <w:t>".png"</w:t>
      </w:r>
      <w:r w:rsidRPr="00E5310F">
        <w:rPr>
          <w:rFonts w:cstheme="minorHAnsi"/>
          <w:color w:val="000000"/>
        </w:rPr>
        <w:t>));</w:t>
      </w:r>
    </w:p>
    <w:p w14:paraId="4A35E624" w14:textId="77777777" w:rsidR="00256D79" w:rsidRPr="00E5310F" w:rsidRDefault="00256D79" w:rsidP="00256D79">
      <w:pPr>
        <w:autoSpaceDE w:val="0"/>
        <w:autoSpaceDN w:val="0"/>
        <w:adjustRightInd w:val="0"/>
        <w:rPr>
          <w:rFonts w:cstheme="minorHAnsi"/>
        </w:rPr>
      </w:pPr>
    </w:p>
    <w:p w14:paraId="10CACF05" w14:textId="77777777" w:rsidR="00256D79" w:rsidRPr="00E5310F" w:rsidRDefault="00256D79" w:rsidP="00256D79">
      <w:pPr>
        <w:autoSpaceDE w:val="0"/>
        <w:autoSpaceDN w:val="0"/>
        <w:adjustRightInd w:val="0"/>
        <w:rPr>
          <w:rFonts w:cstheme="minorHAnsi"/>
        </w:rPr>
      </w:pPr>
    </w:p>
    <w:p w14:paraId="4F74A16C"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000000"/>
        </w:rPr>
        <w:tab/>
        <w:t>System.</w:t>
      </w:r>
      <w:r w:rsidRPr="00E5310F">
        <w:rPr>
          <w:rFonts w:cstheme="minorHAnsi"/>
          <w:b/>
          <w:bCs/>
          <w:i/>
          <w:iCs/>
          <w:color w:val="0000C0"/>
        </w:rPr>
        <w:t>out</w:t>
      </w:r>
      <w:r w:rsidRPr="00E5310F">
        <w:rPr>
          <w:rFonts w:cstheme="minorHAnsi"/>
          <w:color w:val="000000"/>
        </w:rPr>
        <w:t>.println(</w:t>
      </w:r>
      <w:r w:rsidRPr="00E5310F">
        <w:rPr>
          <w:rFonts w:cstheme="minorHAnsi"/>
          <w:color w:val="2A00FF"/>
        </w:rPr>
        <w:t>"Screenshot taken"</w:t>
      </w:r>
      <w:r w:rsidRPr="00E5310F">
        <w:rPr>
          <w:rFonts w:cstheme="minorHAnsi"/>
          <w:color w:val="000000"/>
        </w:rPr>
        <w:t>);</w:t>
      </w:r>
    </w:p>
    <w:p w14:paraId="48618553" w14:textId="77777777" w:rsidR="00256D79" w:rsidRPr="00E5310F" w:rsidRDefault="00256D79" w:rsidP="00256D79">
      <w:pPr>
        <w:autoSpaceDE w:val="0"/>
        <w:autoSpaceDN w:val="0"/>
        <w:adjustRightInd w:val="0"/>
        <w:rPr>
          <w:rFonts w:cstheme="minorHAnsi"/>
        </w:rPr>
      </w:pPr>
      <w:r>
        <w:rPr>
          <w:rFonts w:cstheme="minorHAnsi"/>
          <w:color w:val="000000"/>
        </w:rPr>
        <w:tab/>
      </w:r>
      <w:r>
        <w:rPr>
          <w:rFonts w:cstheme="minorHAnsi"/>
          <w:color w:val="000000"/>
        </w:rPr>
        <w:tab/>
      </w:r>
      <w:r w:rsidRPr="00E5310F">
        <w:rPr>
          <w:rFonts w:cstheme="minorHAnsi"/>
          <w:color w:val="000000"/>
        </w:rPr>
        <w:t xml:space="preserve">} </w:t>
      </w:r>
      <w:r w:rsidRPr="00E5310F">
        <w:rPr>
          <w:rFonts w:cstheme="minorHAnsi"/>
          <w:b/>
          <w:bCs/>
          <w:color w:val="7F0055"/>
        </w:rPr>
        <w:t>catch</w:t>
      </w:r>
      <w:r w:rsidRPr="00E5310F">
        <w:rPr>
          <w:rFonts w:cstheme="minorHAnsi"/>
          <w:color w:val="000000"/>
        </w:rPr>
        <w:t xml:space="preserve"> (Exception </w:t>
      </w:r>
      <w:r w:rsidRPr="00E5310F">
        <w:rPr>
          <w:rFonts w:cstheme="minorHAnsi"/>
          <w:color w:val="6A3E3E"/>
        </w:rPr>
        <w:t>e</w:t>
      </w:r>
      <w:r w:rsidRPr="00E5310F">
        <w:rPr>
          <w:rFonts w:cstheme="minorHAnsi"/>
          <w:color w:val="000000"/>
        </w:rPr>
        <w:t>) {</w:t>
      </w:r>
    </w:p>
    <w:p w14:paraId="604499DE" w14:textId="77777777" w:rsidR="00256D79" w:rsidRPr="00E5310F" w:rsidRDefault="00256D79" w:rsidP="00256D79">
      <w:pPr>
        <w:autoSpaceDE w:val="0"/>
        <w:autoSpaceDN w:val="0"/>
        <w:adjustRightInd w:val="0"/>
        <w:rPr>
          <w:rFonts w:cstheme="minorHAnsi"/>
        </w:rPr>
      </w:pPr>
    </w:p>
    <w:p w14:paraId="42CFB5E3" w14:textId="77777777" w:rsidR="00256D79" w:rsidRPr="00E5310F" w:rsidRDefault="00256D79" w:rsidP="00256D79">
      <w:pPr>
        <w:autoSpaceDE w:val="0"/>
        <w:autoSpaceDN w:val="0"/>
        <w:adjustRightInd w:val="0"/>
        <w:rPr>
          <w:rFonts w:cstheme="minorHAnsi"/>
        </w:rPr>
      </w:pPr>
      <w:r>
        <w:rPr>
          <w:rFonts w:cstheme="minorHAnsi"/>
          <w:color w:val="000000"/>
        </w:rPr>
        <w:tab/>
      </w:r>
      <w:r>
        <w:rPr>
          <w:rFonts w:cstheme="minorHAnsi"/>
          <w:color w:val="000000"/>
        </w:rPr>
        <w:tab/>
        <w:t xml:space="preserve"> </w:t>
      </w:r>
      <w:r w:rsidRPr="00E5310F">
        <w:rPr>
          <w:rFonts w:cstheme="minorHAnsi"/>
          <w:color w:val="000000"/>
        </w:rPr>
        <w:t>System.</w:t>
      </w:r>
      <w:r w:rsidRPr="00E5310F">
        <w:rPr>
          <w:rFonts w:cstheme="minorHAnsi"/>
          <w:b/>
          <w:bCs/>
          <w:i/>
          <w:iCs/>
          <w:color w:val="0000C0"/>
        </w:rPr>
        <w:t>out</w:t>
      </w:r>
      <w:r w:rsidRPr="00E5310F">
        <w:rPr>
          <w:rFonts w:cstheme="minorHAnsi"/>
          <w:color w:val="000000"/>
        </w:rPr>
        <w:t>.println(</w:t>
      </w:r>
      <w:r w:rsidRPr="00E5310F">
        <w:rPr>
          <w:rFonts w:cstheme="minorHAnsi"/>
          <w:color w:val="2A00FF"/>
        </w:rPr>
        <w:t>"Exception while taking screenshot "</w:t>
      </w:r>
      <w:r w:rsidRPr="00E5310F">
        <w:rPr>
          <w:rFonts w:cstheme="minorHAnsi"/>
          <w:color w:val="000000"/>
        </w:rPr>
        <w:t xml:space="preserve"> + </w:t>
      </w:r>
      <w:r w:rsidRPr="00E5310F">
        <w:rPr>
          <w:rFonts w:cstheme="minorHAnsi"/>
          <w:color w:val="6A3E3E"/>
        </w:rPr>
        <w:t>e</w:t>
      </w:r>
      <w:r w:rsidRPr="00E5310F">
        <w:rPr>
          <w:rFonts w:cstheme="minorHAnsi"/>
          <w:color w:val="000000"/>
        </w:rPr>
        <w:t>.getMessage());</w:t>
      </w:r>
    </w:p>
    <w:p w14:paraId="35818FF2" w14:textId="77777777" w:rsidR="00256D79" w:rsidRDefault="00256D79" w:rsidP="00256D79">
      <w:pPr>
        <w:autoSpaceDE w:val="0"/>
        <w:autoSpaceDN w:val="0"/>
        <w:adjustRightInd w:val="0"/>
        <w:rPr>
          <w:rFonts w:cstheme="minorHAnsi"/>
          <w:color w:val="000000"/>
        </w:rPr>
      </w:pPr>
      <w:r w:rsidRPr="00E5310F">
        <w:rPr>
          <w:rFonts w:cstheme="minorHAnsi"/>
          <w:color w:val="000000"/>
        </w:rPr>
        <w:tab/>
      </w:r>
      <w:r w:rsidRPr="00E5310F">
        <w:rPr>
          <w:rFonts w:cstheme="minorHAnsi"/>
          <w:color w:val="000000"/>
        </w:rPr>
        <w:tab/>
      </w:r>
      <w:r w:rsidRPr="00E5310F">
        <w:rPr>
          <w:rFonts w:cstheme="minorHAnsi"/>
          <w:color w:val="000000"/>
        </w:rPr>
        <w:tab/>
      </w:r>
    </w:p>
    <w:p w14:paraId="467BFF85" w14:textId="77777777" w:rsidR="00256D79" w:rsidRPr="00E5310F" w:rsidRDefault="00256D79" w:rsidP="00256D79">
      <w:pPr>
        <w:autoSpaceDE w:val="0"/>
        <w:autoSpaceDN w:val="0"/>
        <w:adjustRightInd w:val="0"/>
        <w:ind w:firstLine="720"/>
        <w:rPr>
          <w:rFonts w:cstheme="minorHAnsi"/>
        </w:rPr>
      </w:pPr>
      <w:r w:rsidRPr="00E5310F">
        <w:rPr>
          <w:rFonts w:cstheme="minorHAnsi"/>
          <w:color w:val="000000"/>
        </w:rPr>
        <w:t>}</w:t>
      </w:r>
    </w:p>
    <w:p w14:paraId="1E066B88" w14:textId="77777777" w:rsidR="00256D79" w:rsidRPr="008A59F5" w:rsidRDefault="00256D79" w:rsidP="00256D79">
      <w:pPr>
        <w:autoSpaceDE w:val="0"/>
        <w:autoSpaceDN w:val="0"/>
        <w:adjustRightInd w:val="0"/>
        <w:rPr>
          <w:rFonts w:cstheme="minorHAnsi"/>
        </w:rPr>
      </w:pPr>
      <w:r>
        <w:rPr>
          <w:rFonts w:cstheme="minorHAnsi"/>
        </w:rPr>
        <w:t>}</w:t>
      </w:r>
    </w:p>
    <w:tbl>
      <w:tblPr>
        <w:tblW w:w="11940" w:type="dxa"/>
        <w:tblCellMar>
          <w:left w:w="0" w:type="dxa"/>
          <w:right w:w="0" w:type="dxa"/>
        </w:tblCellMar>
        <w:tblLook w:val="04A0" w:firstRow="1" w:lastRow="0" w:firstColumn="1" w:lastColumn="0" w:noHBand="0" w:noVBand="1"/>
      </w:tblPr>
      <w:tblGrid>
        <w:gridCol w:w="450"/>
        <w:gridCol w:w="11490"/>
      </w:tblGrid>
      <w:tr w:rsidR="00256D79" w:rsidRPr="00E5310F" w14:paraId="4B4C6054" w14:textId="77777777" w:rsidTr="00E16DE7">
        <w:tc>
          <w:tcPr>
            <w:tcW w:w="450" w:type="dxa"/>
            <w:vAlign w:val="center"/>
          </w:tcPr>
          <w:p w14:paraId="77580E8E" w14:textId="77777777" w:rsidR="00256D79" w:rsidRPr="00E5310F" w:rsidRDefault="00256D79" w:rsidP="00E16DE7">
            <w:pPr>
              <w:rPr>
                <w:rFonts w:eastAsia="Times New Roman" w:cstheme="minorHAnsi"/>
                <w:color w:val="444444"/>
              </w:rPr>
            </w:pPr>
          </w:p>
        </w:tc>
        <w:tc>
          <w:tcPr>
            <w:tcW w:w="11490" w:type="dxa"/>
            <w:vAlign w:val="center"/>
          </w:tcPr>
          <w:p w14:paraId="083348BD" w14:textId="77777777" w:rsidR="00256D79" w:rsidRPr="00E5310F" w:rsidRDefault="00256D79" w:rsidP="00E16DE7">
            <w:pPr>
              <w:rPr>
                <w:rFonts w:eastAsia="Times New Roman" w:cstheme="minorHAnsi"/>
                <w:color w:val="444444"/>
              </w:rPr>
            </w:pPr>
          </w:p>
          <w:p w14:paraId="327A248C" w14:textId="77777777" w:rsidR="00256D79" w:rsidRPr="00E5310F" w:rsidRDefault="00256D79" w:rsidP="00E16DE7">
            <w:pPr>
              <w:rPr>
                <w:rFonts w:eastAsia="Times New Roman" w:cstheme="minorHAnsi"/>
                <w:color w:val="444444"/>
              </w:rPr>
            </w:pPr>
          </w:p>
          <w:p w14:paraId="12D8D6F2" w14:textId="77777777" w:rsidR="00256D79" w:rsidRPr="00E5310F" w:rsidRDefault="00256D79" w:rsidP="00E16DE7">
            <w:pPr>
              <w:rPr>
                <w:rFonts w:eastAsia="Times New Roman" w:cstheme="minorHAnsi"/>
                <w:color w:val="444444"/>
              </w:rPr>
            </w:pPr>
          </w:p>
          <w:p w14:paraId="23BAAB5A" w14:textId="77777777" w:rsidR="00256D79" w:rsidRPr="00E5310F" w:rsidRDefault="00256D79" w:rsidP="00E16DE7">
            <w:pPr>
              <w:rPr>
                <w:rFonts w:eastAsia="Times New Roman" w:cstheme="minorHAnsi"/>
                <w:color w:val="444444"/>
              </w:rPr>
            </w:pPr>
          </w:p>
        </w:tc>
      </w:tr>
    </w:tbl>
    <w:p w14:paraId="4C185F0A" w14:textId="77777777" w:rsidR="00256D79" w:rsidRPr="00E5310F" w:rsidRDefault="00256D79" w:rsidP="00256D79">
      <w:pPr>
        <w:pStyle w:val="Heading2"/>
        <w:shd w:val="clear" w:color="auto" w:fill="FFFFFF"/>
        <w:spacing w:before="0" w:beforeAutospacing="0" w:after="150" w:afterAutospacing="0"/>
        <w:jc w:val="both"/>
        <w:rPr>
          <w:rFonts w:asciiTheme="minorHAnsi" w:hAnsiTheme="minorHAnsi" w:cstheme="minorHAnsi"/>
          <w:b w:val="0"/>
          <w:bCs w:val="0"/>
          <w:color w:val="1A1A1A"/>
          <w:sz w:val="22"/>
          <w:szCs w:val="22"/>
        </w:rPr>
      </w:pPr>
      <w:r w:rsidRPr="00E5310F">
        <w:rPr>
          <w:rStyle w:val="Strong"/>
          <w:rFonts w:asciiTheme="minorHAnsi" w:hAnsiTheme="minorHAnsi" w:cstheme="minorHAnsi"/>
          <w:color w:val="222222"/>
          <w:sz w:val="22"/>
          <w:szCs w:val="22"/>
        </w:rPr>
        <w:t>20. How to set the size of browser window using Selenium?</w:t>
      </w:r>
    </w:p>
    <w:p w14:paraId="5E02EB62" w14:textId="77777777" w:rsidR="00256D79" w:rsidRPr="00E5310F" w:rsidRDefault="00256D79" w:rsidP="00256D79">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To maximize the size of browser window, you can use the following piece of code:</w:t>
      </w:r>
      <w:r w:rsidRPr="00E5310F">
        <w:rPr>
          <w:rFonts w:asciiTheme="minorHAnsi" w:hAnsiTheme="minorHAnsi" w:cstheme="minorHAnsi"/>
          <w:color w:val="444444"/>
          <w:sz w:val="22"/>
          <w:szCs w:val="22"/>
        </w:rPr>
        <w:br/>
      </w:r>
      <w:r w:rsidRPr="00E5310F">
        <w:rPr>
          <w:rFonts w:asciiTheme="minorHAnsi" w:hAnsiTheme="minorHAnsi" w:cstheme="minorHAnsi"/>
          <w:b/>
          <w:color w:val="444444"/>
          <w:sz w:val="22"/>
          <w:szCs w:val="22"/>
        </w:rPr>
        <w:t>driver.manage().window().maximize();</w:t>
      </w:r>
      <w:r w:rsidRPr="00E5310F">
        <w:rPr>
          <w:rFonts w:asciiTheme="minorHAnsi" w:hAnsiTheme="minorHAnsi" w:cstheme="minorHAnsi"/>
          <w:color w:val="444444"/>
          <w:sz w:val="22"/>
          <w:szCs w:val="22"/>
        </w:rPr>
        <w:t xml:space="preserve"> –</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color w:val="444444"/>
          <w:sz w:val="22"/>
          <w:szCs w:val="22"/>
        </w:rPr>
        <w:t>To maximize the window</w:t>
      </w:r>
    </w:p>
    <w:p w14:paraId="310CE5E5" w14:textId="77777777" w:rsidR="00256D79" w:rsidRPr="00E5310F" w:rsidRDefault="00256D79" w:rsidP="00256D79">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To resize the current window to a particular dimension, you can use the</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b/>
          <w:bCs/>
          <w:color w:val="444444"/>
          <w:sz w:val="22"/>
          <w:szCs w:val="22"/>
        </w:rPr>
        <w:t>setSize()</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color w:val="444444"/>
          <w:sz w:val="22"/>
          <w:szCs w:val="22"/>
        </w:rPr>
        <w:t>method. Check out the below piece of code:</w:t>
      </w:r>
    </w:p>
    <w:tbl>
      <w:tblPr>
        <w:tblW w:w="11940" w:type="dxa"/>
        <w:tblCellMar>
          <w:left w:w="0" w:type="dxa"/>
          <w:right w:w="0" w:type="dxa"/>
        </w:tblCellMar>
        <w:tblLook w:val="04A0" w:firstRow="1" w:lastRow="0" w:firstColumn="1" w:lastColumn="0" w:noHBand="0" w:noVBand="1"/>
      </w:tblPr>
      <w:tblGrid>
        <w:gridCol w:w="450"/>
        <w:gridCol w:w="11490"/>
      </w:tblGrid>
      <w:tr w:rsidR="00256D79" w:rsidRPr="00E5310F" w14:paraId="3525264A" w14:textId="77777777" w:rsidTr="00E16DE7">
        <w:tc>
          <w:tcPr>
            <w:tcW w:w="0" w:type="auto"/>
            <w:vAlign w:val="center"/>
            <w:hideMark/>
          </w:tcPr>
          <w:p w14:paraId="56DC4D1E" w14:textId="77777777" w:rsidR="00256D79" w:rsidRPr="00E5310F" w:rsidRDefault="00256D79" w:rsidP="00E16DE7">
            <w:pPr>
              <w:rPr>
                <w:rFonts w:cstheme="minorHAnsi"/>
              </w:rPr>
            </w:pPr>
          </w:p>
          <w:p w14:paraId="5C876A50" w14:textId="77777777" w:rsidR="00256D79" w:rsidRPr="00E5310F" w:rsidRDefault="00256D79" w:rsidP="00E16DE7">
            <w:pPr>
              <w:rPr>
                <w:rFonts w:cstheme="minorHAnsi"/>
              </w:rPr>
            </w:pPr>
          </w:p>
          <w:p w14:paraId="520666EA" w14:textId="77777777" w:rsidR="00256D79" w:rsidRPr="00E5310F" w:rsidRDefault="00256D79" w:rsidP="00E16DE7">
            <w:pPr>
              <w:rPr>
                <w:rFonts w:cstheme="minorHAnsi"/>
              </w:rPr>
            </w:pPr>
          </w:p>
        </w:tc>
        <w:tc>
          <w:tcPr>
            <w:tcW w:w="11490" w:type="dxa"/>
            <w:vAlign w:val="center"/>
            <w:hideMark/>
          </w:tcPr>
          <w:p w14:paraId="5AA6EF68"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sz w:val="22"/>
                <w:szCs w:val="22"/>
              </w:rPr>
              <w:t>System.out.println(driver.manage().window().getSize());</w:t>
            </w:r>
          </w:p>
          <w:p w14:paraId="513B3ECC"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sz w:val="22"/>
                <w:szCs w:val="22"/>
              </w:rPr>
              <w:t>Dimension d = new</w:t>
            </w:r>
            <w:r w:rsidRPr="00E5310F">
              <w:rPr>
                <w:rFonts w:cstheme="minorHAnsi"/>
              </w:rPr>
              <w:t xml:space="preserve"> </w:t>
            </w:r>
            <w:r w:rsidRPr="00E5310F">
              <w:rPr>
                <w:rStyle w:val="HTMLCode"/>
                <w:rFonts w:asciiTheme="minorHAnsi" w:eastAsiaTheme="majorEastAsia" w:hAnsiTheme="minorHAnsi" w:cstheme="minorHAnsi"/>
                <w:sz w:val="22"/>
                <w:szCs w:val="22"/>
              </w:rPr>
              <w:t>Dimension(420,600);</w:t>
            </w:r>
          </w:p>
          <w:p w14:paraId="68E50607"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sz w:val="22"/>
                <w:szCs w:val="22"/>
              </w:rPr>
              <w:t>driver.manage().window().setSize(d);</w:t>
            </w:r>
          </w:p>
        </w:tc>
      </w:tr>
    </w:tbl>
    <w:p w14:paraId="6D3AC65D" w14:textId="77777777" w:rsidR="00256D79" w:rsidRPr="00E5310F" w:rsidRDefault="00256D79" w:rsidP="00256D79">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To set the window to a particular size, use</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b/>
          <w:bCs/>
          <w:color w:val="444444"/>
          <w:sz w:val="22"/>
          <w:szCs w:val="22"/>
        </w:rPr>
        <w:t>window.resizeTo()</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color w:val="444444"/>
          <w:sz w:val="22"/>
          <w:szCs w:val="22"/>
        </w:rPr>
        <w:t>method. Check the below piece of code:</w:t>
      </w:r>
    </w:p>
    <w:tbl>
      <w:tblPr>
        <w:tblW w:w="11940" w:type="dxa"/>
        <w:tblCellMar>
          <w:left w:w="0" w:type="dxa"/>
          <w:right w:w="0" w:type="dxa"/>
        </w:tblCellMar>
        <w:tblLook w:val="04A0" w:firstRow="1" w:lastRow="0" w:firstColumn="1" w:lastColumn="0" w:noHBand="0" w:noVBand="1"/>
      </w:tblPr>
      <w:tblGrid>
        <w:gridCol w:w="450"/>
        <w:gridCol w:w="11490"/>
      </w:tblGrid>
      <w:tr w:rsidR="00256D79" w:rsidRPr="00E5310F" w14:paraId="0C3671E7" w14:textId="77777777" w:rsidTr="00E16DE7">
        <w:tc>
          <w:tcPr>
            <w:tcW w:w="0" w:type="auto"/>
            <w:vAlign w:val="center"/>
            <w:hideMark/>
          </w:tcPr>
          <w:p w14:paraId="02D8C3B1" w14:textId="77777777" w:rsidR="00256D79" w:rsidRPr="00E5310F" w:rsidRDefault="00256D79" w:rsidP="00E16DE7">
            <w:pPr>
              <w:rPr>
                <w:rFonts w:cstheme="minorHAnsi"/>
                <w:b/>
              </w:rPr>
            </w:pPr>
          </w:p>
        </w:tc>
        <w:tc>
          <w:tcPr>
            <w:tcW w:w="11490" w:type="dxa"/>
            <w:vAlign w:val="center"/>
            <w:hideMark/>
          </w:tcPr>
          <w:p w14:paraId="50D811FA" w14:textId="77777777" w:rsidR="00256D79" w:rsidRPr="00E5310F" w:rsidRDefault="00256D79" w:rsidP="00E16DE7">
            <w:pPr>
              <w:rPr>
                <w:rFonts w:cstheme="minorHAnsi"/>
                <w:b/>
              </w:rPr>
            </w:pPr>
            <w:r w:rsidRPr="00E5310F">
              <w:rPr>
                <w:rStyle w:val="HTMLCode"/>
                <w:rFonts w:asciiTheme="minorHAnsi" w:eastAsiaTheme="majorEastAsia" w:hAnsiTheme="minorHAnsi" w:cstheme="minorHAnsi"/>
                <w:b/>
                <w:sz w:val="22"/>
                <w:szCs w:val="22"/>
              </w:rPr>
              <w:t>((JavascriptExecutor)driver).executeScript("window.resizeTo(1024, 768);");</w:t>
            </w:r>
          </w:p>
        </w:tc>
      </w:tr>
    </w:tbl>
    <w:p w14:paraId="1FBC5960" w14:textId="77777777" w:rsidR="00256D79" w:rsidRPr="00E5310F" w:rsidRDefault="00256D79" w:rsidP="00256D79">
      <w:pPr>
        <w:pStyle w:val="Heading2"/>
        <w:shd w:val="clear" w:color="auto" w:fill="FFFFFF"/>
        <w:spacing w:before="0" w:beforeAutospacing="0" w:after="150" w:afterAutospacing="0"/>
        <w:rPr>
          <w:rStyle w:val="Strong"/>
          <w:rFonts w:asciiTheme="minorHAnsi" w:hAnsiTheme="minorHAnsi" w:cstheme="minorHAnsi"/>
          <w:b/>
          <w:bCs/>
          <w:color w:val="222222"/>
          <w:sz w:val="22"/>
          <w:szCs w:val="22"/>
        </w:rPr>
      </w:pPr>
    </w:p>
    <w:p w14:paraId="17BD8308" w14:textId="77777777" w:rsidR="00256D79" w:rsidRPr="00E5310F" w:rsidRDefault="00256D79" w:rsidP="00256D79">
      <w:pPr>
        <w:pStyle w:val="Heading2"/>
        <w:shd w:val="clear" w:color="auto" w:fill="FFFFFF"/>
        <w:spacing w:before="0" w:beforeAutospacing="0" w:after="150" w:afterAutospacing="0"/>
        <w:rPr>
          <w:rFonts w:asciiTheme="minorHAnsi" w:hAnsiTheme="minorHAnsi" w:cstheme="minorHAnsi"/>
          <w:b w:val="0"/>
          <w:bCs w:val="0"/>
          <w:color w:val="1A1A1A"/>
          <w:sz w:val="22"/>
          <w:szCs w:val="22"/>
        </w:rPr>
      </w:pPr>
      <w:r w:rsidRPr="00E5310F">
        <w:rPr>
          <w:rStyle w:val="Strong"/>
          <w:rFonts w:asciiTheme="minorHAnsi" w:hAnsiTheme="minorHAnsi" w:cstheme="minorHAnsi"/>
          <w:color w:val="222222"/>
          <w:sz w:val="22"/>
          <w:szCs w:val="22"/>
        </w:rPr>
        <w:t>21. How to handle a dropdown in Selenium WebDriver? How to select a value from dropdown?</w:t>
      </w:r>
    </w:p>
    <w:p w14:paraId="5C588480" w14:textId="77777777" w:rsidR="00256D79" w:rsidRPr="00E5310F" w:rsidRDefault="00256D79" w:rsidP="00256D79">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The most important detail you should know is that to work with a dropdown in Selenium, we must always make use of this html tag:</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b/>
          <w:bCs/>
          <w:color w:val="444444"/>
          <w:sz w:val="22"/>
          <w:szCs w:val="22"/>
        </w:rPr>
        <w:t>‘select’</w:t>
      </w:r>
      <w:r w:rsidRPr="00E5310F">
        <w:rPr>
          <w:rFonts w:asciiTheme="minorHAnsi" w:hAnsiTheme="minorHAnsi" w:cstheme="minorHAnsi"/>
          <w:color w:val="444444"/>
          <w:sz w:val="22"/>
          <w:szCs w:val="22"/>
        </w:rPr>
        <w:t>. Without using ‘select’, we cannot handle dropdowns. Look at the snippet below in which I have written a code for a creating a dropdown with three options.</w:t>
      </w:r>
    </w:p>
    <w:tbl>
      <w:tblPr>
        <w:tblW w:w="11940" w:type="dxa"/>
        <w:tblCellMar>
          <w:left w:w="0" w:type="dxa"/>
          <w:right w:w="0" w:type="dxa"/>
        </w:tblCellMar>
        <w:tblLook w:val="04A0" w:firstRow="1" w:lastRow="0" w:firstColumn="1" w:lastColumn="0" w:noHBand="0" w:noVBand="1"/>
      </w:tblPr>
      <w:tblGrid>
        <w:gridCol w:w="450"/>
        <w:gridCol w:w="11490"/>
      </w:tblGrid>
      <w:tr w:rsidR="00256D79" w:rsidRPr="00E5310F" w14:paraId="0B8FD62C" w14:textId="77777777" w:rsidTr="00E16DE7">
        <w:tc>
          <w:tcPr>
            <w:tcW w:w="0" w:type="auto"/>
            <w:vAlign w:val="center"/>
            <w:hideMark/>
          </w:tcPr>
          <w:p w14:paraId="4ADFFDFD" w14:textId="77777777" w:rsidR="00256D79" w:rsidRPr="00E5310F" w:rsidRDefault="00256D79" w:rsidP="00E16DE7">
            <w:pPr>
              <w:rPr>
                <w:rFonts w:cstheme="minorHAnsi"/>
              </w:rPr>
            </w:pPr>
          </w:p>
          <w:p w14:paraId="0E1FA46F" w14:textId="77777777" w:rsidR="00256D79" w:rsidRPr="00E5310F" w:rsidRDefault="00256D79" w:rsidP="00E16DE7">
            <w:pPr>
              <w:rPr>
                <w:rFonts w:cstheme="minorHAnsi"/>
              </w:rPr>
            </w:pPr>
          </w:p>
          <w:p w14:paraId="6EF401C6" w14:textId="77777777" w:rsidR="00256D79" w:rsidRPr="00E5310F" w:rsidRDefault="00256D79" w:rsidP="00E16DE7">
            <w:pPr>
              <w:rPr>
                <w:rFonts w:cstheme="minorHAnsi"/>
              </w:rPr>
            </w:pPr>
          </w:p>
          <w:p w14:paraId="21F505C3" w14:textId="77777777" w:rsidR="00256D79" w:rsidRPr="00E5310F" w:rsidRDefault="00256D79" w:rsidP="00E16DE7">
            <w:pPr>
              <w:rPr>
                <w:rFonts w:cstheme="minorHAnsi"/>
              </w:rPr>
            </w:pPr>
          </w:p>
          <w:p w14:paraId="4FEAD4FE" w14:textId="77777777" w:rsidR="00256D79" w:rsidRPr="00E5310F" w:rsidRDefault="00256D79" w:rsidP="00E16DE7">
            <w:pPr>
              <w:rPr>
                <w:rFonts w:cstheme="minorHAnsi"/>
              </w:rPr>
            </w:pPr>
          </w:p>
        </w:tc>
        <w:tc>
          <w:tcPr>
            <w:tcW w:w="11490" w:type="dxa"/>
            <w:vAlign w:val="center"/>
            <w:hideMark/>
          </w:tcPr>
          <w:p w14:paraId="7EF9F53A"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sz w:val="22"/>
                <w:szCs w:val="22"/>
              </w:rPr>
              <w:t>&lt;select</w:t>
            </w:r>
            <w:r w:rsidRPr="00E5310F">
              <w:rPr>
                <w:rFonts w:cstheme="minorHAnsi"/>
              </w:rPr>
              <w:t xml:space="preserve"> </w:t>
            </w:r>
            <w:r w:rsidRPr="00E5310F">
              <w:rPr>
                <w:rStyle w:val="HTMLCode"/>
                <w:rFonts w:asciiTheme="minorHAnsi" w:eastAsiaTheme="majorEastAsia" w:hAnsiTheme="minorHAnsi" w:cstheme="minorHAnsi"/>
                <w:sz w:val="22"/>
                <w:szCs w:val="22"/>
              </w:rPr>
              <w:t>id="mySelect"&gt;</w:t>
            </w:r>
          </w:p>
          <w:p w14:paraId="5641B3EC"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sz w:val="22"/>
                <w:szCs w:val="22"/>
              </w:rPr>
              <w:t>&lt;option</w:t>
            </w:r>
            <w:r w:rsidRPr="00E5310F">
              <w:rPr>
                <w:rFonts w:cstheme="minorHAnsi"/>
              </w:rPr>
              <w:t xml:space="preserve"> </w:t>
            </w:r>
            <w:r w:rsidRPr="00E5310F">
              <w:rPr>
                <w:rStyle w:val="HTMLCode"/>
                <w:rFonts w:asciiTheme="minorHAnsi" w:eastAsiaTheme="majorEastAsia" w:hAnsiTheme="minorHAnsi" w:cstheme="minorHAnsi"/>
                <w:sz w:val="22"/>
                <w:szCs w:val="22"/>
              </w:rPr>
              <w:t>value="option1"&gt;Cars&lt;/option&gt;</w:t>
            </w:r>
          </w:p>
          <w:p w14:paraId="31A03655"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sz w:val="22"/>
                <w:szCs w:val="22"/>
              </w:rPr>
              <w:t>&lt;option</w:t>
            </w:r>
            <w:r w:rsidRPr="00E5310F">
              <w:rPr>
                <w:rFonts w:cstheme="minorHAnsi"/>
              </w:rPr>
              <w:t xml:space="preserve"> </w:t>
            </w:r>
            <w:r w:rsidRPr="00E5310F">
              <w:rPr>
                <w:rStyle w:val="HTMLCode"/>
                <w:rFonts w:asciiTheme="minorHAnsi" w:eastAsiaTheme="majorEastAsia" w:hAnsiTheme="minorHAnsi" w:cstheme="minorHAnsi"/>
                <w:sz w:val="22"/>
                <w:szCs w:val="22"/>
              </w:rPr>
              <w:t>value="option2"&gt;Bikes&lt;/option&gt;</w:t>
            </w:r>
          </w:p>
          <w:p w14:paraId="6A512D4C"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sz w:val="22"/>
                <w:szCs w:val="22"/>
              </w:rPr>
              <w:t>&lt;option</w:t>
            </w:r>
            <w:r w:rsidRPr="00E5310F">
              <w:rPr>
                <w:rFonts w:cstheme="minorHAnsi"/>
              </w:rPr>
              <w:t xml:space="preserve"> </w:t>
            </w:r>
            <w:r w:rsidRPr="00E5310F">
              <w:rPr>
                <w:rStyle w:val="HTMLCode"/>
                <w:rFonts w:asciiTheme="minorHAnsi" w:eastAsiaTheme="majorEastAsia" w:hAnsiTheme="minorHAnsi" w:cstheme="minorHAnsi"/>
                <w:sz w:val="22"/>
                <w:szCs w:val="22"/>
              </w:rPr>
              <w:t>value="option3"&gt;Trains&lt;/option&gt;</w:t>
            </w:r>
          </w:p>
          <w:p w14:paraId="4743B552"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sz w:val="22"/>
                <w:szCs w:val="22"/>
              </w:rPr>
              <w:t>&lt;/select&gt;</w:t>
            </w:r>
          </w:p>
        </w:tc>
      </w:tr>
      <w:tr w:rsidR="00256D79" w:rsidRPr="00E5310F" w14:paraId="7AC5039C" w14:textId="77777777" w:rsidTr="00E16DE7">
        <w:tc>
          <w:tcPr>
            <w:tcW w:w="0" w:type="auto"/>
            <w:vAlign w:val="center"/>
          </w:tcPr>
          <w:p w14:paraId="2817FF1F" w14:textId="77777777" w:rsidR="00256D79" w:rsidRPr="00E5310F" w:rsidRDefault="00256D79" w:rsidP="00E16DE7">
            <w:pPr>
              <w:rPr>
                <w:rFonts w:cstheme="minorHAnsi"/>
              </w:rPr>
            </w:pPr>
          </w:p>
        </w:tc>
        <w:tc>
          <w:tcPr>
            <w:tcW w:w="11490" w:type="dxa"/>
            <w:vAlign w:val="center"/>
          </w:tcPr>
          <w:p w14:paraId="3BA31763" w14:textId="77777777" w:rsidR="00256D79" w:rsidRPr="00E5310F" w:rsidRDefault="00256D79" w:rsidP="00E16DE7">
            <w:pPr>
              <w:rPr>
                <w:rStyle w:val="HTMLCode"/>
                <w:rFonts w:asciiTheme="minorHAnsi" w:eastAsiaTheme="majorEastAsia" w:hAnsiTheme="minorHAnsi" w:cstheme="minorHAnsi"/>
                <w:sz w:val="22"/>
                <w:szCs w:val="22"/>
              </w:rPr>
            </w:pPr>
          </w:p>
        </w:tc>
      </w:tr>
    </w:tbl>
    <w:p w14:paraId="73285EEC" w14:textId="77777777" w:rsidR="00256D79" w:rsidRPr="00E5310F" w:rsidRDefault="00256D79" w:rsidP="00256D79">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p>
    <w:tbl>
      <w:tblPr>
        <w:tblW w:w="11940" w:type="dxa"/>
        <w:tblCellMar>
          <w:left w:w="0" w:type="dxa"/>
          <w:right w:w="0" w:type="dxa"/>
        </w:tblCellMar>
        <w:tblLook w:val="04A0" w:firstRow="1" w:lastRow="0" w:firstColumn="1" w:lastColumn="0" w:noHBand="0" w:noVBand="1"/>
      </w:tblPr>
      <w:tblGrid>
        <w:gridCol w:w="450"/>
        <w:gridCol w:w="11490"/>
      </w:tblGrid>
      <w:tr w:rsidR="00256D79" w:rsidRPr="00E5310F" w14:paraId="5DEDB03C" w14:textId="77777777" w:rsidTr="00E16DE7">
        <w:tc>
          <w:tcPr>
            <w:tcW w:w="0" w:type="auto"/>
            <w:vAlign w:val="center"/>
            <w:hideMark/>
          </w:tcPr>
          <w:p w14:paraId="6ECE6942" w14:textId="77777777" w:rsidR="00256D79" w:rsidRPr="00E5310F" w:rsidRDefault="00256D79" w:rsidP="00E16DE7">
            <w:pPr>
              <w:rPr>
                <w:rFonts w:cstheme="minorHAnsi"/>
              </w:rPr>
            </w:pPr>
          </w:p>
          <w:p w14:paraId="7FA90DF9" w14:textId="77777777" w:rsidR="00256D79" w:rsidRPr="00E5310F" w:rsidRDefault="00256D79" w:rsidP="00E16DE7">
            <w:pPr>
              <w:rPr>
                <w:rFonts w:cstheme="minorHAnsi"/>
              </w:rPr>
            </w:pPr>
          </w:p>
        </w:tc>
        <w:tc>
          <w:tcPr>
            <w:tcW w:w="11490" w:type="dxa"/>
            <w:vAlign w:val="center"/>
            <w:hideMark/>
          </w:tcPr>
          <w:p w14:paraId="1389F32F"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sz w:val="22"/>
                <w:szCs w:val="22"/>
              </w:rPr>
              <w:t>WebElement mySelectElement = driver.findElement(By.id("mySelect"));</w:t>
            </w:r>
          </w:p>
          <w:p w14:paraId="2E4310F1"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sz w:val="22"/>
                <w:szCs w:val="22"/>
              </w:rPr>
              <w:t>Select dropdown = new</w:t>
            </w:r>
            <w:r w:rsidRPr="00E5310F">
              <w:rPr>
                <w:rFonts w:cstheme="minorHAnsi"/>
              </w:rPr>
              <w:t xml:space="preserve"> </w:t>
            </w:r>
            <w:r w:rsidRPr="00E5310F">
              <w:rPr>
                <w:rStyle w:val="HTMLCode"/>
                <w:rFonts w:asciiTheme="minorHAnsi" w:eastAsiaTheme="majorEastAsia" w:hAnsiTheme="minorHAnsi" w:cstheme="minorHAnsi"/>
                <w:sz w:val="22"/>
                <w:szCs w:val="22"/>
              </w:rPr>
              <w:t>Select(mySelectElement);</w:t>
            </w:r>
          </w:p>
        </w:tc>
      </w:tr>
    </w:tbl>
    <w:p w14:paraId="028EE0F7" w14:textId="77777777" w:rsidR="00256D79" w:rsidRPr="00E5310F" w:rsidRDefault="00256D79" w:rsidP="00256D79">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Now to select an option from that dropdown, we can do it in either of the three ways:</w:t>
      </w:r>
    </w:p>
    <w:p w14:paraId="3E591E2D" w14:textId="77777777" w:rsidR="00256D79" w:rsidRPr="00E5310F" w:rsidRDefault="00256D79" w:rsidP="00256D79">
      <w:pPr>
        <w:numPr>
          <w:ilvl w:val="0"/>
          <w:numId w:val="24"/>
        </w:numPr>
        <w:shd w:val="clear" w:color="auto" w:fill="FFFFFF"/>
        <w:spacing w:before="100" w:beforeAutospacing="1" w:after="100" w:afterAutospacing="1"/>
        <w:jc w:val="both"/>
        <w:rPr>
          <w:rFonts w:cstheme="minorHAnsi"/>
          <w:color w:val="333333"/>
        </w:rPr>
      </w:pPr>
      <w:r w:rsidRPr="00E5310F">
        <w:rPr>
          <w:rFonts w:cstheme="minorHAnsi"/>
          <w:color w:val="333333"/>
        </w:rPr>
        <w:t>dropdown.selectByVisibleText(“Bikes”); → Selecting an option by the text that is visible</w:t>
      </w:r>
    </w:p>
    <w:p w14:paraId="7BE771E6" w14:textId="77777777" w:rsidR="00256D79" w:rsidRPr="00E5310F" w:rsidRDefault="00256D79" w:rsidP="00256D79">
      <w:pPr>
        <w:numPr>
          <w:ilvl w:val="0"/>
          <w:numId w:val="24"/>
        </w:numPr>
        <w:shd w:val="clear" w:color="auto" w:fill="FFFFFF"/>
        <w:spacing w:before="100" w:beforeAutospacing="1" w:after="100" w:afterAutospacing="1"/>
        <w:jc w:val="both"/>
        <w:rPr>
          <w:rFonts w:cstheme="minorHAnsi"/>
          <w:color w:val="333333"/>
        </w:rPr>
      </w:pPr>
      <w:r w:rsidRPr="00E5310F">
        <w:rPr>
          <w:rFonts w:cstheme="minorHAnsi"/>
          <w:color w:val="333333"/>
        </w:rPr>
        <w:t>dropdown.selectByIndex(“1”); → Selecting</w:t>
      </w:r>
      <w:r w:rsidRPr="00E5310F">
        <w:rPr>
          <w:rFonts w:cstheme="minorHAnsi"/>
          <w:color w:val="FF0000"/>
        </w:rPr>
        <w:t>,</w:t>
      </w:r>
      <w:r w:rsidRPr="00E5310F">
        <w:rPr>
          <w:rStyle w:val="apple-converted-space"/>
          <w:rFonts w:cstheme="minorHAnsi"/>
          <w:color w:val="333333"/>
        </w:rPr>
        <w:t> </w:t>
      </w:r>
      <w:r w:rsidRPr="00E5310F">
        <w:rPr>
          <w:rFonts w:cstheme="minorHAnsi"/>
          <w:color w:val="333333"/>
        </w:rPr>
        <w:t>by choosing the Index number of that option</w:t>
      </w:r>
    </w:p>
    <w:p w14:paraId="79097552" w14:textId="77777777" w:rsidR="00256D79" w:rsidRPr="00E5310F" w:rsidRDefault="00256D79" w:rsidP="00256D79">
      <w:pPr>
        <w:numPr>
          <w:ilvl w:val="0"/>
          <w:numId w:val="24"/>
        </w:numPr>
        <w:shd w:val="clear" w:color="auto" w:fill="FFFFFF"/>
        <w:spacing w:before="100" w:beforeAutospacing="1" w:after="100" w:afterAutospacing="1"/>
        <w:jc w:val="both"/>
        <w:rPr>
          <w:rFonts w:cstheme="minorHAnsi"/>
          <w:color w:val="333333"/>
        </w:rPr>
      </w:pPr>
      <w:r w:rsidRPr="00E5310F">
        <w:rPr>
          <w:rFonts w:cstheme="minorHAnsi"/>
          <w:color w:val="333333"/>
        </w:rPr>
        <w:t>dropdown.selectByValue(“option2”); → Selecting</w:t>
      </w:r>
      <w:r w:rsidRPr="00E5310F">
        <w:rPr>
          <w:rFonts w:cstheme="minorHAnsi"/>
          <w:color w:val="FF0000"/>
        </w:rPr>
        <w:t>,</w:t>
      </w:r>
      <w:r w:rsidRPr="00E5310F">
        <w:rPr>
          <w:rStyle w:val="apple-converted-space"/>
          <w:rFonts w:cstheme="minorHAnsi"/>
          <w:color w:val="333333"/>
        </w:rPr>
        <w:t> </w:t>
      </w:r>
      <w:r w:rsidRPr="00E5310F">
        <w:rPr>
          <w:rFonts w:cstheme="minorHAnsi"/>
          <w:color w:val="333333"/>
        </w:rPr>
        <w:t>by choosing the value of that option</w:t>
      </w:r>
    </w:p>
    <w:p w14:paraId="7AE6B2DC" w14:textId="77777777" w:rsidR="00256D79" w:rsidRPr="00E5310F" w:rsidRDefault="00256D79" w:rsidP="00256D79">
      <w:pPr>
        <w:pStyle w:val="Heading2"/>
        <w:shd w:val="clear" w:color="auto" w:fill="FFFFFF"/>
        <w:spacing w:before="0" w:beforeAutospacing="0" w:after="150" w:afterAutospacing="0"/>
        <w:jc w:val="both"/>
        <w:rPr>
          <w:rStyle w:val="Strong"/>
          <w:rFonts w:asciiTheme="minorHAnsi" w:hAnsiTheme="minorHAnsi" w:cstheme="minorHAnsi"/>
          <w:b/>
          <w:bCs/>
          <w:color w:val="222222"/>
          <w:sz w:val="22"/>
          <w:szCs w:val="22"/>
        </w:rPr>
      </w:pPr>
      <w:r w:rsidRPr="00E5310F">
        <w:rPr>
          <w:rStyle w:val="Strong"/>
          <w:rFonts w:asciiTheme="minorHAnsi" w:hAnsiTheme="minorHAnsi" w:cstheme="minorHAnsi"/>
          <w:color w:val="222222"/>
          <w:sz w:val="22"/>
          <w:szCs w:val="22"/>
        </w:rPr>
        <w:t>BootStrap Dropdown</w:t>
      </w:r>
    </w:p>
    <w:p w14:paraId="7F68ADA9" w14:textId="77777777" w:rsidR="00256D79" w:rsidRPr="00E5310F" w:rsidRDefault="00256D79" w:rsidP="00256D79">
      <w:pPr>
        <w:autoSpaceDE w:val="0"/>
        <w:autoSpaceDN w:val="0"/>
        <w:adjustRightInd w:val="0"/>
        <w:rPr>
          <w:rFonts w:cstheme="minorHAnsi"/>
        </w:rPr>
      </w:pPr>
      <w:r w:rsidRPr="00E5310F">
        <w:rPr>
          <w:rFonts w:cstheme="minorHAnsi"/>
          <w:b/>
          <w:bCs/>
          <w:color w:val="7F0055"/>
        </w:rPr>
        <w:t>public</w:t>
      </w:r>
      <w:r w:rsidRPr="00E5310F">
        <w:rPr>
          <w:rFonts w:cstheme="minorHAnsi"/>
          <w:color w:val="000000"/>
        </w:rPr>
        <w:t xml:space="preserve"> </w:t>
      </w:r>
      <w:r w:rsidRPr="00E5310F">
        <w:rPr>
          <w:rFonts w:cstheme="minorHAnsi"/>
          <w:b/>
          <w:bCs/>
          <w:color w:val="7F0055"/>
        </w:rPr>
        <w:t>class</w:t>
      </w:r>
      <w:r w:rsidRPr="00E5310F">
        <w:rPr>
          <w:rFonts w:cstheme="minorHAnsi"/>
          <w:color w:val="000000"/>
        </w:rPr>
        <w:t xml:space="preserve"> </w:t>
      </w:r>
      <w:r w:rsidRPr="00E5310F">
        <w:rPr>
          <w:rFonts w:cstheme="minorHAnsi"/>
          <w:color w:val="000000"/>
          <w:u w:val="single"/>
        </w:rPr>
        <w:t>BootStrap</w:t>
      </w:r>
      <w:r w:rsidRPr="00E5310F">
        <w:rPr>
          <w:rFonts w:cstheme="minorHAnsi"/>
          <w:color w:val="000000"/>
        </w:rPr>
        <w:t xml:space="preserve"> {</w:t>
      </w:r>
    </w:p>
    <w:p w14:paraId="6DDB2374" w14:textId="77777777" w:rsidR="00256D79" w:rsidRPr="00E5310F" w:rsidRDefault="00256D79" w:rsidP="00256D79">
      <w:pPr>
        <w:autoSpaceDE w:val="0"/>
        <w:autoSpaceDN w:val="0"/>
        <w:adjustRightInd w:val="0"/>
        <w:rPr>
          <w:rFonts w:cstheme="minorHAnsi"/>
        </w:rPr>
      </w:pPr>
    </w:p>
    <w:p w14:paraId="0AEC0B1C"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b/>
          <w:bCs/>
          <w:color w:val="7F0055"/>
        </w:rPr>
        <w:t>public</w:t>
      </w:r>
      <w:r w:rsidRPr="00E5310F">
        <w:rPr>
          <w:rFonts w:cstheme="minorHAnsi"/>
          <w:color w:val="000000"/>
        </w:rPr>
        <w:t xml:space="preserve"> </w:t>
      </w:r>
      <w:r w:rsidRPr="00E5310F">
        <w:rPr>
          <w:rFonts w:cstheme="minorHAnsi"/>
          <w:b/>
          <w:bCs/>
          <w:color w:val="7F0055"/>
        </w:rPr>
        <w:t>static</w:t>
      </w:r>
      <w:r w:rsidRPr="00E5310F">
        <w:rPr>
          <w:rFonts w:cstheme="minorHAnsi"/>
          <w:color w:val="000000"/>
        </w:rPr>
        <w:t xml:space="preserve"> </w:t>
      </w:r>
      <w:r w:rsidRPr="00E5310F">
        <w:rPr>
          <w:rFonts w:cstheme="minorHAnsi"/>
          <w:b/>
          <w:bCs/>
          <w:color w:val="7F0055"/>
        </w:rPr>
        <w:t>void</w:t>
      </w:r>
      <w:r w:rsidRPr="00E5310F">
        <w:rPr>
          <w:rFonts w:cstheme="minorHAnsi"/>
          <w:color w:val="000000"/>
        </w:rPr>
        <w:t xml:space="preserve"> main(String[] </w:t>
      </w:r>
      <w:r w:rsidRPr="00E5310F">
        <w:rPr>
          <w:rFonts w:cstheme="minorHAnsi"/>
          <w:color w:val="6A3E3E"/>
        </w:rPr>
        <w:t>args</w:t>
      </w:r>
      <w:r w:rsidRPr="00E5310F">
        <w:rPr>
          <w:rFonts w:cstheme="minorHAnsi"/>
          <w:color w:val="000000"/>
        </w:rPr>
        <w:t xml:space="preserve">) </w:t>
      </w:r>
      <w:r w:rsidRPr="00E5310F">
        <w:rPr>
          <w:rFonts w:cstheme="minorHAnsi"/>
          <w:b/>
          <w:bCs/>
          <w:color w:val="7F0055"/>
        </w:rPr>
        <w:t>throws</w:t>
      </w:r>
      <w:r w:rsidRPr="00E5310F">
        <w:rPr>
          <w:rFonts w:cstheme="minorHAnsi"/>
          <w:color w:val="000000"/>
        </w:rPr>
        <w:t xml:space="preserve"> InterruptedException {</w:t>
      </w:r>
    </w:p>
    <w:p w14:paraId="1C72EF4A" w14:textId="77777777" w:rsidR="00256D79" w:rsidRPr="00E5310F" w:rsidRDefault="00256D79" w:rsidP="00256D79">
      <w:pPr>
        <w:autoSpaceDE w:val="0"/>
        <w:autoSpaceDN w:val="0"/>
        <w:adjustRightInd w:val="0"/>
        <w:rPr>
          <w:rFonts w:cstheme="minorHAnsi"/>
        </w:rPr>
      </w:pPr>
    </w:p>
    <w:p w14:paraId="0052B39E"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u w:val="single"/>
        </w:rPr>
        <w:t>FirefoxDriver</w:t>
      </w:r>
      <w:r w:rsidRPr="00E5310F">
        <w:rPr>
          <w:rFonts w:cstheme="minorHAnsi"/>
          <w:color w:val="000000"/>
        </w:rPr>
        <w:t xml:space="preserve"> </w:t>
      </w:r>
      <w:r w:rsidRPr="00E5310F">
        <w:rPr>
          <w:rFonts w:cstheme="minorHAnsi"/>
          <w:color w:val="6A3E3E"/>
        </w:rPr>
        <w:t>driver</w:t>
      </w:r>
      <w:r w:rsidRPr="00E5310F">
        <w:rPr>
          <w:rFonts w:cstheme="minorHAnsi"/>
          <w:color w:val="000000"/>
        </w:rPr>
        <w:t xml:space="preserve"> = </w:t>
      </w:r>
      <w:r w:rsidRPr="00E5310F">
        <w:rPr>
          <w:rFonts w:cstheme="minorHAnsi"/>
          <w:b/>
          <w:bCs/>
          <w:color w:val="7F0055"/>
        </w:rPr>
        <w:t>new</w:t>
      </w:r>
      <w:r w:rsidRPr="00E5310F">
        <w:rPr>
          <w:rFonts w:cstheme="minorHAnsi"/>
          <w:color w:val="000000"/>
        </w:rPr>
        <w:t xml:space="preserve"> </w:t>
      </w:r>
      <w:r w:rsidRPr="00E5310F">
        <w:rPr>
          <w:rFonts w:cstheme="minorHAnsi"/>
          <w:color w:val="000000"/>
          <w:u w:val="single"/>
        </w:rPr>
        <w:t>FirefoxDriver</w:t>
      </w:r>
      <w:r w:rsidRPr="00E5310F">
        <w:rPr>
          <w:rFonts w:cstheme="minorHAnsi"/>
          <w:color w:val="000000"/>
        </w:rPr>
        <w:t>();</w:t>
      </w:r>
    </w:p>
    <w:p w14:paraId="7FC15DAE" w14:textId="77777777" w:rsidR="00256D79" w:rsidRPr="00E5310F" w:rsidRDefault="00256D79" w:rsidP="00256D79">
      <w:pPr>
        <w:autoSpaceDE w:val="0"/>
        <w:autoSpaceDN w:val="0"/>
        <w:adjustRightInd w:val="0"/>
        <w:rPr>
          <w:rFonts w:cstheme="minorHAnsi"/>
        </w:rPr>
      </w:pPr>
    </w:p>
    <w:p w14:paraId="3833DFA3"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6A3E3E"/>
        </w:rPr>
        <w:t>driver</w:t>
      </w:r>
      <w:r w:rsidRPr="00E5310F">
        <w:rPr>
          <w:rFonts w:cstheme="minorHAnsi"/>
          <w:color w:val="000000"/>
        </w:rPr>
        <w:t>.get(</w:t>
      </w:r>
      <w:r w:rsidRPr="00E5310F">
        <w:rPr>
          <w:rFonts w:cstheme="minorHAnsi"/>
          <w:color w:val="2A00FF"/>
        </w:rPr>
        <w:t>"http://seleniumpractise.blogspot.in/2016/08/bootstrap-dropdown-example-for-selenium.html"</w:t>
      </w:r>
      <w:r w:rsidRPr="00E5310F">
        <w:rPr>
          <w:rFonts w:cstheme="minorHAnsi"/>
          <w:color w:val="000000"/>
        </w:rPr>
        <w:t>);</w:t>
      </w:r>
    </w:p>
    <w:p w14:paraId="39174901" w14:textId="77777777" w:rsidR="00256D79" w:rsidRPr="00E5310F" w:rsidRDefault="00256D79" w:rsidP="00256D79">
      <w:pPr>
        <w:autoSpaceDE w:val="0"/>
        <w:autoSpaceDN w:val="0"/>
        <w:adjustRightInd w:val="0"/>
        <w:rPr>
          <w:rFonts w:cstheme="minorHAnsi"/>
        </w:rPr>
      </w:pPr>
    </w:p>
    <w:p w14:paraId="4D588E91"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6A3E3E"/>
        </w:rPr>
        <w:t>driver</w:t>
      </w:r>
      <w:r w:rsidRPr="00E5310F">
        <w:rPr>
          <w:rFonts w:cstheme="minorHAnsi"/>
          <w:color w:val="000000"/>
        </w:rPr>
        <w:t>.findElement(</w:t>
      </w:r>
      <w:r w:rsidRPr="00E5310F">
        <w:rPr>
          <w:rFonts w:cstheme="minorHAnsi"/>
          <w:color w:val="000000"/>
          <w:u w:val="single"/>
        </w:rPr>
        <w:t>By</w:t>
      </w:r>
      <w:r w:rsidRPr="00E5310F">
        <w:rPr>
          <w:rFonts w:cstheme="minorHAnsi"/>
          <w:color w:val="000000"/>
        </w:rPr>
        <w:t>.xpath(</w:t>
      </w:r>
      <w:r w:rsidRPr="00E5310F">
        <w:rPr>
          <w:rFonts w:cstheme="minorHAnsi"/>
          <w:color w:val="2A00FF"/>
        </w:rPr>
        <w:t>".//*[@id='menu1']"</w:t>
      </w:r>
      <w:r w:rsidRPr="00E5310F">
        <w:rPr>
          <w:rFonts w:cstheme="minorHAnsi"/>
          <w:color w:val="000000"/>
        </w:rPr>
        <w:t>)).click();</w:t>
      </w:r>
    </w:p>
    <w:p w14:paraId="59623D65" w14:textId="77777777" w:rsidR="00256D79" w:rsidRPr="00E5310F" w:rsidRDefault="00256D79" w:rsidP="00256D79">
      <w:pPr>
        <w:autoSpaceDE w:val="0"/>
        <w:autoSpaceDN w:val="0"/>
        <w:adjustRightInd w:val="0"/>
        <w:rPr>
          <w:rFonts w:cstheme="minorHAnsi"/>
        </w:rPr>
      </w:pPr>
    </w:p>
    <w:p w14:paraId="28DA3B09"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u w:val="single"/>
        </w:rPr>
        <w:t>List</w:t>
      </w:r>
      <w:r w:rsidRPr="00E5310F">
        <w:rPr>
          <w:rFonts w:cstheme="minorHAnsi"/>
          <w:color w:val="000000"/>
        </w:rPr>
        <w:t>&lt;</w:t>
      </w:r>
      <w:r w:rsidRPr="00E5310F">
        <w:rPr>
          <w:rFonts w:cstheme="minorHAnsi"/>
          <w:color w:val="000000"/>
          <w:u w:val="single"/>
        </w:rPr>
        <w:t>WebElement</w:t>
      </w:r>
      <w:r w:rsidRPr="00E5310F">
        <w:rPr>
          <w:rFonts w:cstheme="minorHAnsi"/>
          <w:color w:val="000000"/>
        </w:rPr>
        <w:t xml:space="preserve">&gt; </w:t>
      </w:r>
      <w:r w:rsidRPr="00E5310F">
        <w:rPr>
          <w:rFonts w:cstheme="minorHAnsi"/>
          <w:color w:val="6A3E3E"/>
        </w:rPr>
        <w:t>list</w:t>
      </w:r>
      <w:r w:rsidRPr="00E5310F">
        <w:rPr>
          <w:rFonts w:cstheme="minorHAnsi"/>
          <w:color w:val="000000"/>
        </w:rPr>
        <w:t xml:space="preserve"> = </w:t>
      </w:r>
      <w:r w:rsidRPr="00E5310F">
        <w:rPr>
          <w:rFonts w:cstheme="minorHAnsi"/>
          <w:color w:val="6A3E3E"/>
        </w:rPr>
        <w:t>driver</w:t>
      </w:r>
      <w:r w:rsidRPr="00E5310F">
        <w:rPr>
          <w:rFonts w:cstheme="minorHAnsi"/>
          <w:color w:val="000000"/>
        </w:rPr>
        <w:t>.findElementsByXPath(</w:t>
      </w:r>
      <w:r w:rsidRPr="00E5310F">
        <w:rPr>
          <w:rFonts w:cstheme="minorHAnsi"/>
          <w:color w:val="2A00FF"/>
        </w:rPr>
        <w:t>"//ul[@class='dropdown-menu']//li/a"</w:t>
      </w:r>
      <w:r w:rsidRPr="00E5310F">
        <w:rPr>
          <w:rFonts w:cstheme="minorHAnsi"/>
          <w:color w:val="000000"/>
        </w:rPr>
        <w:t>);</w:t>
      </w:r>
    </w:p>
    <w:p w14:paraId="57179EF6" w14:textId="77777777" w:rsidR="00256D79" w:rsidRPr="00E5310F" w:rsidRDefault="00256D79" w:rsidP="00256D79">
      <w:pPr>
        <w:autoSpaceDE w:val="0"/>
        <w:autoSpaceDN w:val="0"/>
        <w:adjustRightInd w:val="0"/>
        <w:rPr>
          <w:rFonts w:cstheme="minorHAnsi"/>
        </w:rPr>
      </w:pPr>
    </w:p>
    <w:p w14:paraId="403A2347"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b/>
          <w:bCs/>
          <w:color w:val="7F0055"/>
        </w:rPr>
        <w:t>for</w:t>
      </w:r>
      <w:r w:rsidRPr="00E5310F">
        <w:rPr>
          <w:rFonts w:cstheme="minorHAnsi"/>
          <w:color w:val="000000"/>
        </w:rPr>
        <w:t xml:space="preserve"> (</w:t>
      </w:r>
      <w:r w:rsidRPr="00E5310F">
        <w:rPr>
          <w:rFonts w:cstheme="minorHAnsi"/>
          <w:color w:val="000000"/>
          <w:u w:val="single"/>
        </w:rPr>
        <w:t>WebElement</w:t>
      </w:r>
      <w:r w:rsidRPr="00E5310F">
        <w:rPr>
          <w:rFonts w:cstheme="minorHAnsi"/>
          <w:color w:val="000000"/>
        </w:rPr>
        <w:t xml:space="preserve"> </w:t>
      </w:r>
      <w:r w:rsidRPr="00E5310F">
        <w:rPr>
          <w:rFonts w:cstheme="minorHAnsi"/>
          <w:color w:val="6A3E3E"/>
        </w:rPr>
        <w:t>ele</w:t>
      </w:r>
      <w:r w:rsidRPr="00E5310F">
        <w:rPr>
          <w:rFonts w:cstheme="minorHAnsi"/>
          <w:color w:val="000000"/>
        </w:rPr>
        <w:t xml:space="preserve"> : </w:t>
      </w:r>
      <w:r w:rsidRPr="00E5310F">
        <w:rPr>
          <w:rFonts w:cstheme="minorHAnsi"/>
          <w:color w:val="6A3E3E"/>
        </w:rPr>
        <w:t>list</w:t>
      </w:r>
      <w:r w:rsidRPr="00E5310F">
        <w:rPr>
          <w:rFonts w:cstheme="minorHAnsi"/>
          <w:color w:val="000000"/>
        </w:rPr>
        <w:t>)</w:t>
      </w:r>
    </w:p>
    <w:p w14:paraId="11682174" w14:textId="77777777" w:rsidR="00256D79" w:rsidRPr="00E5310F" w:rsidRDefault="00256D79" w:rsidP="00256D79">
      <w:pPr>
        <w:autoSpaceDE w:val="0"/>
        <w:autoSpaceDN w:val="0"/>
        <w:adjustRightInd w:val="0"/>
        <w:rPr>
          <w:rFonts w:cstheme="minorHAnsi"/>
        </w:rPr>
      </w:pPr>
    </w:p>
    <w:p w14:paraId="62D81DA1"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t>{</w:t>
      </w:r>
    </w:p>
    <w:p w14:paraId="17F59610" w14:textId="77777777" w:rsidR="00256D79" w:rsidRPr="00E5310F" w:rsidRDefault="00256D79" w:rsidP="00256D79">
      <w:pPr>
        <w:autoSpaceDE w:val="0"/>
        <w:autoSpaceDN w:val="0"/>
        <w:adjustRightInd w:val="0"/>
        <w:rPr>
          <w:rFonts w:cstheme="minorHAnsi"/>
        </w:rPr>
      </w:pPr>
    </w:p>
    <w:p w14:paraId="438A9EDB"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t>System.</w:t>
      </w:r>
      <w:r w:rsidRPr="00E5310F">
        <w:rPr>
          <w:rFonts w:cstheme="minorHAnsi"/>
          <w:b/>
          <w:bCs/>
          <w:i/>
          <w:iCs/>
          <w:color w:val="0000C0"/>
        </w:rPr>
        <w:t>out</w:t>
      </w:r>
      <w:r w:rsidRPr="00E5310F">
        <w:rPr>
          <w:rFonts w:cstheme="minorHAnsi"/>
          <w:color w:val="000000"/>
        </w:rPr>
        <w:t>.println(</w:t>
      </w:r>
      <w:r w:rsidRPr="00E5310F">
        <w:rPr>
          <w:rFonts w:cstheme="minorHAnsi"/>
          <w:color w:val="2A00FF"/>
        </w:rPr>
        <w:t>"Values "</w:t>
      </w:r>
      <w:r w:rsidRPr="00E5310F">
        <w:rPr>
          <w:rFonts w:cstheme="minorHAnsi"/>
          <w:color w:val="000000"/>
        </w:rPr>
        <w:t xml:space="preserve"> + </w:t>
      </w:r>
      <w:r w:rsidRPr="00E5310F">
        <w:rPr>
          <w:rFonts w:cstheme="minorHAnsi"/>
          <w:color w:val="6A3E3E"/>
        </w:rPr>
        <w:t>ele</w:t>
      </w:r>
      <w:r w:rsidRPr="00E5310F">
        <w:rPr>
          <w:rFonts w:cstheme="minorHAnsi"/>
          <w:color w:val="000000"/>
        </w:rPr>
        <w:t>.getAttribute(</w:t>
      </w:r>
      <w:r w:rsidRPr="00E5310F">
        <w:rPr>
          <w:rFonts w:cstheme="minorHAnsi"/>
          <w:color w:val="2A00FF"/>
        </w:rPr>
        <w:t>"innerHTML"</w:t>
      </w:r>
      <w:r w:rsidRPr="00E5310F">
        <w:rPr>
          <w:rFonts w:cstheme="minorHAnsi"/>
          <w:color w:val="000000"/>
        </w:rPr>
        <w:t>));</w:t>
      </w:r>
    </w:p>
    <w:p w14:paraId="37FD167E" w14:textId="77777777" w:rsidR="00256D79" w:rsidRPr="00E5310F" w:rsidRDefault="00256D79" w:rsidP="00256D79">
      <w:pPr>
        <w:autoSpaceDE w:val="0"/>
        <w:autoSpaceDN w:val="0"/>
        <w:adjustRightInd w:val="0"/>
        <w:rPr>
          <w:rFonts w:cstheme="minorHAnsi"/>
        </w:rPr>
      </w:pPr>
    </w:p>
    <w:p w14:paraId="0354BEF0"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b/>
          <w:bCs/>
          <w:color w:val="7F0055"/>
        </w:rPr>
        <w:t>if</w:t>
      </w:r>
      <w:r w:rsidRPr="00E5310F">
        <w:rPr>
          <w:rFonts w:cstheme="minorHAnsi"/>
          <w:color w:val="000000"/>
        </w:rPr>
        <w:t xml:space="preserve"> (</w:t>
      </w:r>
      <w:r w:rsidRPr="00E5310F">
        <w:rPr>
          <w:rFonts w:cstheme="minorHAnsi"/>
          <w:color w:val="6A3E3E"/>
        </w:rPr>
        <w:t>ele</w:t>
      </w:r>
      <w:r w:rsidRPr="00E5310F">
        <w:rPr>
          <w:rFonts w:cstheme="minorHAnsi"/>
          <w:color w:val="000000"/>
        </w:rPr>
        <w:t>.getAttribute(</w:t>
      </w:r>
      <w:r w:rsidRPr="00E5310F">
        <w:rPr>
          <w:rFonts w:cstheme="minorHAnsi"/>
          <w:color w:val="2A00FF"/>
        </w:rPr>
        <w:t>"innerHTML"</w:t>
      </w:r>
      <w:r w:rsidRPr="00E5310F">
        <w:rPr>
          <w:rFonts w:cstheme="minorHAnsi"/>
          <w:color w:val="000000"/>
        </w:rPr>
        <w:t>).contains(</w:t>
      </w:r>
      <w:r w:rsidRPr="00E5310F">
        <w:rPr>
          <w:rFonts w:cstheme="minorHAnsi"/>
          <w:color w:val="2A00FF"/>
        </w:rPr>
        <w:t>"JavaScript"</w:t>
      </w:r>
      <w:r w:rsidRPr="00E5310F">
        <w:rPr>
          <w:rFonts w:cstheme="minorHAnsi"/>
          <w:color w:val="000000"/>
        </w:rPr>
        <w:t>)) {</w:t>
      </w:r>
    </w:p>
    <w:p w14:paraId="652DA486" w14:textId="77777777" w:rsidR="00256D79" w:rsidRPr="00E5310F" w:rsidRDefault="00256D79" w:rsidP="00256D79">
      <w:pPr>
        <w:autoSpaceDE w:val="0"/>
        <w:autoSpaceDN w:val="0"/>
        <w:adjustRightInd w:val="0"/>
        <w:rPr>
          <w:rFonts w:cstheme="minorHAnsi"/>
        </w:rPr>
      </w:pPr>
    </w:p>
    <w:p w14:paraId="230D9063"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6A3E3E"/>
        </w:rPr>
        <w:t>ele</w:t>
      </w:r>
      <w:r w:rsidRPr="00E5310F">
        <w:rPr>
          <w:rFonts w:cstheme="minorHAnsi"/>
          <w:color w:val="000000"/>
        </w:rPr>
        <w:t>.click();</w:t>
      </w:r>
    </w:p>
    <w:p w14:paraId="5A68D911" w14:textId="77777777" w:rsidR="00256D79" w:rsidRPr="00E5310F" w:rsidRDefault="00256D79" w:rsidP="00256D79">
      <w:pPr>
        <w:autoSpaceDE w:val="0"/>
        <w:autoSpaceDN w:val="0"/>
        <w:adjustRightInd w:val="0"/>
        <w:rPr>
          <w:rFonts w:cstheme="minorHAnsi"/>
        </w:rPr>
      </w:pPr>
    </w:p>
    <w:p w14:paraId="035C3660"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b/>
          <w:bCs/>
          <w:color w:val="7F0055"/>
        </w:rPr>
        <w:t>break</w:t>
      </w:r>
      <w:r w:rsidRPr="00E5310F">
        <w:rPr>
          <w:rFonts w:cstheme="minorHAnsi"/>
          <w:color w:val="000000"/>
        </w:rPr>
        <w:t>;</w:t>
      </w:r>
    </w:p>
    <w:p w14:paraId="039EA226" w14:textId="77777777" w:rsidR="00256D79" w:rsidRPr="00E5310F" w:rsidRDefault="00256D79" w:rsidP="00256D79">
      <w:pPr>
        <w:autoSpaceDE w:val="0"/>
        <w:autoSpaceDN w:val="0"/>
        <w:adjustRightInd w:val="0"/>
        <w:rPr>
          <w:rFonts w:cstheme="minorHAnsi"/>
        </w:rPr>
      </w:pPr>
    </w:p>
    <w:p w14:paraId="77BF31CA"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t>}</w:t>
      </w:r>
    </w:p>
    <w:p w14:paraId="7CE6161A" w14:textId="77777777" w:rsidR="00256D79" w:rsidRPr="00E5310F" w:rsidRDefault="00256D79" w:rsidP="00256D79">
      <w:pPr>
        <w:autoSpaceDE w:val="0"/>
        <w:autoSpaceDN w:val="0"/>
        <w:adjustRightInd w:val="0"/>
        <w:rPr>
          <w:rFonts w:cstheme="minorHAnsi"/>
        </w:rPr>
      </w:pPr>
    </w:p>
    <w:p w14:paraId="21EAF03D" w14:textId="77777777" w:rsidR="00256D79" w:rsidRPr="00AB2A3C" w:rsidRDefault="00256D79" w:rsidP="00256D79">
      <w:pPr>
        <w:pStyle w:val="Heading2"/>
        <w:shd w:val="clear" w:color="auto" w:fill="FFFFFF"/>
        <w:spacing w:before="0" w:beforeAutospacing="0" w:after="150" w:afterAutospacing="0"/>
        <w:jc w:val="both"/>
        <w:rPr>
          <w:rStyle w:val="Strong"/>
          <w:rFonts w:asciiTheme="minorHAnsi" w:hAnsiTheme="minorHAnsi" w:cstheme="minorHAnsi"/>
          <w:b/>
          <w:bCs/>
          <w:color w:val="000000"/>
          <w:sz w:val="22"/>
          <w:szCs w:val="22"/>
        </w:rPr>
      </w:pPr>
      <w:r w:rsidRPr="00E5310F">
        <w:rPr>
          <w:rFonts w:asciiTheme="minorHAnsi" w:hAnsiTheme="minorHAnsi" w:cstheme="minorHAnsi"/>
          <w:color w:val="000000"/>
          <w:sz w:val="22"/>
          <w:szCs w:val="22"/>
        </w:rPr>
        <w:t>}</w:t>
      </w:r>
    </w:p>
    <w:p w14:paraId="4D0F1353" w14:textId="77777777" w:rsidR="00256D79" w:rsidRPr="00E5310F" w:rsidRDefault="00256D79" w:rsidP="00256D79">
      <w:pPr>
        <w:pStyle w:val="Heading2"/>
        <w:shd w:val="clear" w:color="auto" w:fill="FFFFFF"/>
        <w:spacing w:before="0" w:beforeAutospacing="0" w:after="150" w:afterAutospacing="0"/>
        <w:jc w:val="both"/>
        <w:rPr>
          <w:rFonts w:asciiTheme="minorHAnsi" w:hAnsiTheme="minorHAnsi" w:cstheme="minorHAnsi"/>
          <w:b w:val="0"/>
          <w:bCs w:val="0"/>
          <w:color w:val="1A1A1A"/>
          <w:sz w:val="22"/>
          <w:szCs w:val="22"/>
        </w:rPr>
      </w:pPr>
      <w:r w:rsidRPr="00E5310F">
        <w:rPr>
          <w:rStyle w:val="Strong"/>
          <w:rFonts w:asciiTheme="minorHAnsi" w:hAnsiTheme="minorHAnsi" w:cstheme="minorHAnsi"/>
          <w:color w:val="222222"/>
          <w:sz w:val="22"/>
          <w:szCs w:val="22"/>
        </w:rPr>
        <w:lastRenderedPageBreak/>
        <w:t>22. How to switch to a new window (new tab) which opens up after you click on a link?</w:t>
      </w:r>
    </w:p>
    <w:p w14:paraId="566535B6" w14:textId="77777777" w:rsidR="00256D79" w:rsidRPr="00E5310F" w:rsidRDefault="00256D79" w:rsidP="00256D79">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If you click on a link in a web page, then for changing the WebDriver’s focus/ reference to the new window we need to use the</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b/>
          <w:bCs/>
          <w:color w:val="444444"/>
          <w:sz w:val="22"/>
          <w:szCs w:val="22"/>
        </w:rPr>
        <w:t>switchTo()</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color w:val="444444"/>
          <w:sz w:val="22"/>
          <w:szCs w:val="22"/>
        </w:rPr>
        <w:t>command. Look at the below example to switch to a new window:</w:t>
      </w:r>
      <w:r w:rsidRPr="00E5310F">
        <w:rPr>
          <w:rFonts w:asciiTheme="minorHAnsi" w:hAnsiTheme="minorHAnsi" w:cstheme="minorHAnsi"/>
          <w:color w:val="444444"/>
          <w:sz w:val="22"/>
          <w:szCs w:val="22"/>
        </w:rPr>
        <w:br/>
      </w:r>
      <w:r w:rsidRPr="00E5310F">
        <w:rPr>
          <w:rStyle w:val="Strong"/>
          <w:rFonts w:asciiTheme="minorHAnsi" w:hAnsiTheme="minorHAnsi" w:cstheme="minorHAnsi"/>
          <w:color w:val="444444"/>
          <w:sz w:val="22"/>
          <w:szCs w:val="22"/>
        </w:rPr>
        <w:t>driver.switchTo().window();</w:t>
      </w:r>
    </w:p>
    <w:p w14:paraId="03CA69CD" w14:textId="77777777" w:rsidR="00256D79" w:rsidRPr="00E5310F" w:rsidRDefault="00256D79" w:rsidP="00256D79">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Here, ‘windowName’ is the name of the window you want to switch your reference to.</w:t>
      </w:r>
    </w:p>
    <w:p w14:paraId="0749996B" w14:textId="77777777" w:rsidR="00256D79" w:rsidRPr="00E5310F" w:rsidRDefault="00256D79" w:rsidP="00256D79">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In case you do not know the name of the window, then you can use the</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b/>
          <w:bCs/>
          <w:color w:val="444444"/>
          <w:sz w:val="22"/>
          <w:szCs w:val="22"/>
        </w:rPr>
        <w:t>driver.getWindowHandle()</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color w:val="444444"/>
          <w:sz w:val="22"/>
          <w:szCs w:val="22"/>
        </w:rPr>
        <w:t>command to get the name of all the windows that were initiated by the WebDriver. Note that it will not return the window names of browser windows which are not initiated by your WebDriver.</w:t>
      </w:r>
    </w:p>
    <w:p w14:paraId="2D8F5D56" w14:textId="77777777" w:rsidR="00256D79" w:rsidRPr="00E5310F" w:rsidRDefault="00256D79" w:rsidP="00256D79">
      <w:pPr>
        <w:autoSpaceDE w:val="0"/>
        <w:autoSpaceDN w:val="0"/>
        <w:adjustRightInd w:val="0"/>
        <w:rPr>
          <w:rFonts w:cstheme="minorHAnsi"/>
        </w:rPr>
      </w:pPr>
      <w:r w:rsidRPr="00E5310F">
        <w:rPr>
          <w:rFonts w:cstheme="minorHAnsi"/>
          <w:b/>
          <w:bCs/>
          <w:color w:val="7F0055"/>
        </w:rPr>
        <w:t>public</w:t>
      </w:r>
      <w:r w:rsidRPr="00E5310F">
        <w:rPr>
          <w:rFonts w:cstheme="minorHAnsi"/>
          <w:color w:val="000000"/>
        </w:rPr>
        <w:t xml:space="preserve"> </w:t>
      </w:r>
      <w:r w:rsidRPr="00E5310F">
        <w:rPr>
          <w:rFonts w:cstheme="minorHAnsi"/>
          <w:b/>
          <w:bCs/>
          <w:color w:val="7F0055"/>
        </w:rPr>
        <w:t>class</w:t>
      </w:r>
      <w:r w:rsidRPr="00E5310F">
        <w:rPr>
          <w:rFonts w:cstheme="minorHAnsi"/>
          <w:color w:val="000000"/>
        </w:rPr>
        <w:t xml:space="preserve"> WindowHandle3 {</w:t>
      </w:r>
    </w:p>
    <w:p w14:paraId="6FFC804F" w14:textId="77777777" w:rsidR="00256D79" w:rsidRPr="00E5310F" w:rsidRDefault="00256D79" w:rsidP="00256D79">
      <w:pPr>
        <w:autoSpaceDE w:val="0"/>
        <w:autoSpaceDN w:val="0"/>
        <w:adjustRightInd w:val="0"/>
        <w:rPr>
          <w:rFonts w:cstheme="minorHAnsi"/>
        </w:rPr>
      </w:pPr>
    </w:p>
    <w:p w14:paraId="44D34F42"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b/>
          <w:bCs/>
          <w:color w:val="7F0055"/>
        </w:rPr>
        <w:t>public</w:t>
      </w:r>
      <w:r w:rsidRPr="00E5310F">
        <w:rPr>
          <w:rFonts w:cstheme="minorHAnsi"/>
          <w:color w:val="000000"/>
        </w:rPr>
        <w:t xml:space="preserve"> </w:t>
      </w:r>
      <w:r w:rsidRPr="00E5310F">
        <w:rPr>
          <w:rFonts w:cstheme="minorHAnsi"/>
          <w:b/>
          <w:bCs/>
          <w:color w:val="7F0055"/>
        </w:rPr>
        <w:t>static</w:t>
      </w:r>
      <w:r w:rsidRPr="00E5310F">
        <w:rPr>
          <w:rFonts w:cstheme="minorHAnsi"/>
          <w:color w:val="000000"/>
        </w:rPr>
        <w:t xml:space="preserve"> </w:t>
      </w:r>
      <w:r w:rsidRPr="00E5310F">
        <w:rPr>
          <w:rFonts w:cstheme="minorHAnsi"/>
          <w:b/>
          <w:bCs/>
          <w:color w:val="7F0055"/>
        </w:rPr>
        <w:t>void</w:t>
      </w:r>
      <w:r w:rsidRPr="00E5310F">
        <w:rPr>
          <w:rFonts w:cstheme="minorHAnsi"/>
          <w:color w:val="000000"/>
        </w:rPr>
        <w:t xml:space="preserve"> main(String[] </w:t>
      </w:r>
      <w:r w:rsidRPr="00E5310F">
        <w:rPr>
          <w:rFonts w:cstheme="minorHAnsi"/>
          <w:color w:val="6A3E3E"/>
        </w:rPr>
        <w:t>args</w:t>
      </w:r>
      <w:r w:rsidRPr="00E5310F">
        <w:rPr>
          <w:rFonts w:cstheme="minorHAnsi"/>
          <w:color w:val="000000"/>
        </w:rPr>
        <w:t>) {</w:t>
      </w:r>
    </w:p>
    <w:p w14:paraId="79947ADA"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t>System.</w:t>
      </w:r>
      <w:r w:rsidRPr="00E5310F">
        <w:rPr>
          <w:rFonts w:cstheme="minorHAnsi"/>
          <w:i/>
          <w:iCs/>
          <w:color w:val="000000"/>
        </w:rPr>
        <w:t>setProperty</w:t>
      </w:r>
      <w:r w:rsidRPr="00E5310F">
        <w:rPr>
          <w:rFonts w:cstheme="minorHAnsi"/>
          <w:color w:val="000000"/>
        </w:rPr>
        <w:t>(</w:t>
      </w:r>
      <w:r w:rsidRPr="00E5310F">
        <w:rPr>
          <w:rFonts w:cstheme="minorHAnsi"/>
          <w:color w:val="2A00FF"/>
        </w:rPr>
        <w:t>"webdriver.chrome.driver"</w:t>
      </w:r>
      <w:r w:rsidRPr="00E5310F">
        <w:rPr>
          <w:rFonts w:cstheme="minorHAnsi"/>
          <w:color w:val="000000"/>
        </w:rPr>
        <w:t xml:space="preserve">, </w:t>
      </w:r>
      <w:r w:rsidRPr="00E5310F">
        <w:rPr>
          <w:rFonts w:cstheme="minorHAnsi"/>
          <w:color w:val="2A00FF"/>
        </w:rPr>
        <w:t>"D:\\chromedriver.exe"</w:t>
      </w:r>
      <w:r w:rsidRPr="00E5310F">
        <w:rPr>
          <w:rFonts w:cstheme="minorHAnsi"/>
          <w:color w:val="000000"/>
        </w:rPr>
        <w:t>);</w:t>
      </w:r>
    </w:p>
    <w:p w14:paraId="503A0244"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t xml:space="preserve">WebDriver </w:t>
      </w:r>
      <w:r w:rsidRPr="00E5310F">
        <w:rPr>
          <w:rFonts w:cstheme="minorHAnsi"/>
          <w:color w:val="6A3E3E"/>
        </w:rPr>
        <w:t>driver</w:t>
      </w:r>
      <w:r w:rsidRPr="00E5310F">
        <w:rPr>
          <w:rFonts w:cstheme="minorHAnsi"/>
          <w:color w:val="000000"/>
        </w:rPr>
        <w:t xml:space="preserve"> = </w:t>
      </w:r>
      <w:r w:rsidRPr="00E5310F">
        <w:rPr>
          <w:rFonts w:cstheme="minorHAnsi"/>
          <w:b/>
          <w:bCs/>
          <w:color w:val="7F0055"/>
        </w:rPr>
        <w:t>new</w:t>
      </w:r>
      <w:r w:rsidRPr="00E5310F">
        <w:rPr>
          <w:rFonts w:cstheme="minorHAnsi"/>
          <w:color w:val="000000"/>
        </w:rPr>
        <w:t xml:space="preserve"> ChromeDriver();</w:t>
      </w:r>
    </w:p>
    <w:p w14:paraId="5C75DB52"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6A3E3E"/>
        </w:rPr>
        <w:t>driver</w:t>
      </w:r>
      <w:r w:rsidRPr="00E5310F">
        <w:rPr>
          <w:rFonts w:cstheme="minorHAnsi"/>
          <w:color w:val="000000"/>
        </w:rPr>
        <w:t>.manage().window().maximize();</w:t>
      </w:r>
    </w:p>
    <w:p w14:paraId="306BB2DB"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6A3E3E"/>
        </w:rPr>
        <w:t>driver</w:t>
      </w:r>
      <w:r w:rsidRPr="00E5310F">
        <w:rPr>
          <w:rFonts w:cstheme="minorHAnsi"/>
          <w:color w:val="000000"/>
        </w:rPr>
        <w:t>.get(</w:t>
      </w:r>
      <w:r w:rsidRPr="00E5310F">
        <w:rPr>
          <w:rFonts w:cstheme="minorHAnsi"/>
          <w:color w:val="2A00FF"/>
        </w:rPr>
        <w:t>"https://www.naukri.com/"</w:t>
      </w:r>
      <w:r w:rsidRPr="00E5310F">
        <w:rPr>
          <w:rFonts w:cstheme="minorHAnsi"/>
          <w:color w:val="000000"/>
        </w:rPr>
        <w:t>);</w:t>
      </w:r>
    </w:p>
    <w:p w14:paraId="2EB93BC6"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6A3E3E"/>
        </w:rPr>
        <w:t>driver</w:t>
      </w:r>
      <w:r w:rsidRPr="00E5310F">
        <w:rPr>
          <w:rFonts w:cstheme="minorHAnsi"/>
          <w:color w:val="000000"/>
        </w:rPr>
        <w:t>.manage().timeouts().implicitlyWait(10, TimeUnit.</w:t>
      </w:r>
      <w:r w:rsidRPr="00E5310F">
        <w:rPr>
          <w:rFonts w:cstheme="minorHAnsi"/>
          <w:b/>
          <w:bCs/>
          <w:i/>
          <w:iCs/>
          <w:color w:val="0000C0"/>
        </w:rPr>
        <w:t>SECONDS</w:t>
      </w:r>
      <w:r w:rsidRPr="00E5310F">
        <w:rPr>
          <w:rFonts w:cstheme="minorHAnsi"/>
          <w:color w:val="000000"/>
        </w:rPr>
        <w:t>);</w:t>
      </w:r>
    </w:p>
    <w:p w14:paraId="1336E7F6" w14:textId="77777777" w:rsidR="00256D79" w:rsidRPr="00E5310F" w:rsidRDefault="00256D79" w:rsidP="00256D79">
      <w:pPr>
        <w:autoSpaceDE w:val="0"/>
        <w:autoSpaceDN w:val="0"/>
        <w:adjustRightInd w:val="0"/>
        <w:rPr>
          <w:rFonts w:cstheme="minorHAnsi"/>
        </w:rPr>
      </w:pPr>
    </w:p>
    <w:p w14:paraId="3C6D715A"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t xml:space="preserve">String </w:t>
      </w:r>
      <w:r w:rsidRPr="00E5310F">
        <w:rPr>
          <w:rFonts w:cstheme="minorHAnsi"/>
          <w:color w:val="6A3E3E"/>
        </w:rPr>
        <w:t>parentWindow</w:t>
      </w:r>
      <w:r w:rsidRPr="00E5310F">
        <w:rPr>
          <w:rFonts w:cstheme="minorHAnsi"/>
          <w:color w:val="000000"/>
        </w:rPr>
        <w:t xml:space="preserve"> = </w:t>
      </w:r>
      <w:r w:rsidRPr="00E5310F">
        <w:rPr>
          <w:rFonts w:cstheme="minorHAnsi"/>
          <w:color w:val="6A3E3E"/>
        </w:rPr>
        <w:t>driver</w:t>
      </w:r>
      <w:r w:rsidRPr="00E5310F">
        <w:rPr>
          <w:rFonts w:cstheme="minorHAnsi"/>
          <w:color w:val="000000"/>
        </w:rPr>
        <w:t>.getWindowHandle();</w:t>
      </w:r>
    </w:p>
    <w:p w14:paraId="4DA2713F" w14:textId="77777777" w:rsidR="00256D79" w:rsidRPr="00E5310F" w:rsidRDefault="00256D79" w:rsidP="00256D79">
      <w:pPr>
        <w:autoSpaceDE w:val="0"/>
        <w:autoSpaceDN w:val="0"/>
        <w:adjustRightInd w:val="0"/>
        <w:rPr>
          <w:rFonts w:cstheme="minorHAnsi"/>
        </w:rPr>
      </w:pPr>
    </w:p>
    <w:p w14:paraId="6BDF58C6"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t xml:space="preserve">Set&lt;String&gt; </w:t>
      </w:r>
      <w:r w:rsidRPr="00E5310F">
        <w:rPr>
          <w:rFonts w:cstheme="minorHAnsi"/>
          <w:color w:val="6A3E3E"/>
        </w:rPr>
        <w:t>s1</w:t>
      </w:r>
      <w:r w:rsidRPr="00E5310F">
        <w:rPr>
          <w:rFonts w:cstheme="minorHAnsi"/>
          <w:color w:val="000000"/>
        </w:rPr>
        <w:t xml:space="preserve"> = </w:t>
      </w:r>
      <w:r w:rsidRPr="00E5310F">
        <w:rPr>
          <w:rFonts w:cstheme="minorHAnsi"/>
          <w:color w:val="6A3E3E"/>
        </w:rPr>
        <w:t>driver</w:t>
      </w:r>
      <w:r w:rsidRPr="00E5310F">
        <w:rPr>
          <w:rFonts w:cstheme="minorHAnsi"/>
          <w:color w:val="000000"/>
        </w:rPr>
        <w:t>.getWindowHandles();</w:t>
      </w:r>
    </w:p>
    <w:p w14:paraId="725D8A6E" w14:textId="77777777" w:rsidR="00256D79" w:rsidRPr="00E5310F" w:rsidRDefault="00256D79" w:rsidP="00256D79">
      <w:pPr>
        <w:autoSpaceDE w:val="0"/>
        <w:autoSpaceDN w:val="0"/>
        <w:adjustRightInd w:val="0"/>
        <w:rPr>
          <w:rFonts w:cstheme="minorHAnsi"/>
        </w:rPr>
      </w:pPr>
    </w:p>
    <w:p w14:paraId="09948A63"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b/>
          <w:bCs/>
          <w:color w:val="7F0055"/>
        </w:rPr>
        <w:t>for</w:t>
      </w:r>
      <w:r w:rsidRPr="00E5310F">
        <w:rPr>
          <w:rFonts w:cstheme="minorHAnsi"/>
          <w:color w:val="000000"/>
        </w:rPr>
        <w:t xml:space="preserve"> (String </w:t>
      </w:r>
      <w:r w:rsidRPr="00E5310F">
        <w:rPr>
          <w:rFonts w:cstheme="minorHAnsi"/>
          <w:color w:val="6A3E3E"/>
        </w:rPr>
        <w:t>child</w:t>
      </w:r>
      <w:r w:rsidRPr="00E5310F">
        <w:rPr>
          <w:rFonts w:cstheme="minorHAnsi"/>
          <w:color w:val="000000"/>
        </w:rPr>
        <w:t xml:space="preserve"> : </w:t>
      </w:r>
      <w:r w:rsidRPr="00E5310F">
        <w:rPr>
          <w:rFonts w:cstheme="minorHAnsi"/>
          <w:color w:val="6A3E3E"/>
        </w:rPr>
        <w:t>s1</w:t>
      </w:r>
      <w:r w:rsidRPr="00E5310F">
        <w:rPr>
          <w:rFonts w:cstheme="minorHAnsi"/>
          <w:color w:val="000000"/>
        </w:rPr>
        <w:t>) {</w:t>
      </w:r>
    </w:p>
    <w:p w14:paraId="228DA526"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p>
    <w:p w14:paraId="2F056A96"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b/>
          <w:bCs/>
          <w:color w:val="7F0055"/>
        </w:rPr>
        <w:t>if</w:t>
      </w:r>
      <w:r w:rsidRPr="00E5310F">
        <w:rPr>
          <w:rFonts w:cstheme="minorHAnsi"/>
          <w:color w:val="000000"/>
        </w:rPr>
        <w:t xml:space="preserve"> (!</w:t>
      </w:r>
      <w:r w:rsidRPr="00E5310F">
        <w:rPr>
          <w:rFonts w:cstheme="minorHAnsi"/>
          <w:color w:val="6A3E3E"/>
        </w:rPr>
        <w:t>parentWindow</w:t>
      </w:r>
      <w:r w:rsidRPr="00E5310F">
        <w:rPr>
          <w:rFonts w:cstheme="minorHAnsi"/>
          <w:color w:val="000000"/>
        </w:rPr>
        <w:t>.equals(</w:t>
      </w:r>
      <w:r w:rsidRPr="00E5310F">
        <w:rPr>
          <w:rFonts w:cstheme="minorHAnsi"/>
          <w:color w:val="6A3E3E"/>
        </w:rPr>
        <w:t>child</w:t>
      </w:r>
      <w:r w:rsidRPr="00E5310F">
        <w:rPr>
          <w:rFonts w:cstheme="minorHAnsi"/>
          <w:color w:val="000000"/>
        </w:rPr>
        <w:t>)) {</w:t>
      </w:r>
    </w:p>
    <w:p w14:paraId="7DD6D6C7"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6A3E3E"/>
        </w:rPr>
        <w:t>driver</w:t>
      </w:r>
      <w:r w:rsidRPr="00E5310F">
        <w:rPr>
          <w:rFonts w:cstheme="minorHAnsi"/>
          <w:color w:val="000000"/>
        </w:rPr>
        <w:t>.switchTo().window(</w:t>
      </w:r>
      <w:r w:rsidRPr="00E5310F">
        <w:rPr>
          <w:rFonts w:cstheme="minorHAnsi"/>
          <w:color w:val="6A3E3E"/>
        </w:rPr>
        <w:t>child</w:t>
      </w:r>
      <w:r w:rsidRPr="00E5310F">
        <w:rPr>
          <w:rFonts w:cstheme="minorHAnsi"/>
          <w:color w:val="000000"/>
        </w:rPr>
        <w:t>);</w:t>
      </w:r>
    </w:p>
    <w:p w14:paraId="35FA8BC7"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6A3E3E"/>
        </w:rPr>
        <w:t>driver</w:t>
      </w:r>
      <w:r w:rsidRPr="00E5310F">
        <w:rPr>
          <w:rFonts w:cstheme="minorHAnsi"/>
          <w:color w:val="000000"/>
        </w:rPr>
        <w:t>.close();</w:t>
      </w:r>
    </w:p>
    <w:p w14:paraId="67D111F4"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t>}</w:t>
      </w:r>
    </w:p>
    <w:p w14:paraId="5AAAB47A"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t>}</w:t>
      </w:r>
    </w:p>
    <w:p w14:paraId="61DA894E" w14:textId="77777777" w:rsidR="00256D79" w:rsidRPr="00E5310F" w:rsidRDefault="00256D79" w:rsidP="00256D79">
      <w:pPr>
        <w:autoSpaceDE w:val="0"/>
        <w:autoSpaceDN w:val="0"/>
        <w:adjustRightInd w:val="0"/>
        <w:rPr>
          <w:rFonts w:cstheme="minorHAnsi"/>
        </w:rPr>
      </w:pPr>
    </w:p>
    <w:p w14:paraId="17D25F23"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t>ArrayList&lt;String&gt;</w:t>
      </w:r>
      <w:r w:rsidRPr="00E5310F">
        <w:rPr>
          <w:rFonts w:cstheme="minorHAnsi"/>
          <w:color w:val="6A3E3E"/>
        </w:rPr>
        <w:t>list</w:t>
      </w:r>
      <w:r w:rsidRPr="00E5310F">
        <w:rPr>
          <w:rFonts w:cstheme="minorHAnsi"/>
          <w:color w:val="000000"/>
        </w:rPr>
        <w:t>=</w:t>
      </w:r>
      <w:r w:rsidRPr="00E5310F">
        <w:rPr>
          <w:rFonts w:cstheme="minorHAnsi"/>
          <w:b/>
          <w:bCs/>
          <w:color w:val="7F0055"/>
        </w:rPr>
        <w:t>new</w:t>
      </w:r>
      <w:r w:rsidRPr="00E5310F">
        <w:rPr>
          <w:rFonts w:cstheme="minorHAnsi"/>
          <w:color w:val="000000"/>
        </w:rPr>
        <w:t xml:space="preserve"> ArrayList&lt;&gt;(</w:t>
      </w:r>
      <w:r w:rsidRPr="00E5310F">
        <w:rPr>
          <w:rFonts w:cstheme="minorHAnsi"/>
          <w:color w:val="6A3E3E"/>
        </w:rPr>
        <w:t>s1</w:t>
      </w:r>
      <w:r w:rsidRPr="00E5310F">
        <w:rPr>
          <w:rFonts w:cstheme="minorHAnsi"/>
          <w:color w:val="000000"/>
        </w:rPr>
        <w:t>);</w:t>
      </w:r>
    </w:p>
    <w:p w14:paraId="7C988778" w14:textId="77777777" w:rsidR="00256D79" w:rsidRPr="00E5310F" w:rsidRDefault="00256D79" w:rsidP="00256D79">
      <w:pPr>
        <w:pStyle w:val="Heading2"/>
        <w:shd w:val="clear" w:color="auto" w:fill="FFFFFF"/>
        <w:spacing w:before="0" w:beforeAutospacing="0" w:after="150" w:afterAutospacing="0"/>
        <w:jc w:val="both"/>
        <w:rPr>
          <w:rFonts w:asciiTheme="minorHAnsi" w:hAnsiTheme="minorHAnsi" w:cstheme="minorHAnsi"/>
          <w:color w:val="000000"/>
          <w:sz w:val="22"/>
          <w:szCs w:val="22"/>
        </w:rPr>
      </w:pPr>
      <w:r w:rsidRPr="00E5310F">
        <w:rPr>
          <w:rFonts w:asciiTheme="minorHAnsi" w:hAnsiTheme="minorHAnsi" w:cstheme="minorHAnsi"/>
          <w:color w:val="000000"/>
          <w:sz w:val="22"/>
          <w:szCs w:val="22"/>
        </w:rPr>
        <w:tab/>
      </w:r>
      <w:r w:rsidRPr="00E5310F">
        <w:rPr>
          <w:rFonts w:asciiTheme="minorHAnsi" w:hAnsiTheme="minorHAnsi" w:cstheme="minorHAnsi"/>
          <w:color w:val="000000"/>
          <w:sz w:val="22"/>
          <w:szCs w:val="22"/>
        </w:rPr>
        <w:tab/>
      </w:r>
      <w:r w:rsidRPr="00E5310F">
        <w:rPr>
          <w:rFonts w:asciiTheme="minorHAnsi" w:hAnsiTheme="minorHAnsi" w:cstheme="minorHAnsi"/>
          <w:color w:val="6A3E3E"/>
          <w:sz w:val="22"/>
          <w:szCs w:val="22"/>
        </w:rPr>
        <w:t>list</w:t>
      </w:r>
      <w:r w:rsidRPr="00E5310F">
        <w:rPr>
          <w:rFonts w:asciiTheme="minorHAnsi" w:hAnsiTheme="minorHAnsi" w:cstheme="minorHAnsi"/>
          <w:color w:val="000000"/>
          <w:sz w:val="22"/>
          <w:szCs w:val="22"/>
        </w:rPr>
        <w:t>.get(1);</w:t>
      </w:r>
    </w:p>
    <w:p w14:paraId="02920AEC" w14:textId="77777777" w:rsidR="00256D79" w:rsidRPr="00E5310F" w:rsidRDefault="00256D79" w:rsidP="00256D79">
      <w:pPr>
        <w:pStyle w:val="Heading2"/>
        <w:shd w:val="clear" w:color="auto" w:fill="FFFFFF"/>
        <w:spacing w:before="0" w:beforeAutospacing="0" w:after="150" w:afterAutospacing="0"/>
        <w:ind w:firstLine="720"/>
        <w:jc w:val="both"/>
        <w:rPr>
          <w:rFonts w:asciiTheme="minorHAnsi" w:hAnsiTheme="minorHAnsi" w:cstheme="minorHAnsi"/>
          <w:color w:val="000000"/>
          <w:sz w:val="22"/>
          <w:szCs w:val="22"/>
        </w:rPr>
      </w:pPr>
      <w:r w:rsidRPr="00E5310F">
        <w:rPr>
          <w:rFonts w:asciiTheme="minorHAnsi" w:hAnsiTheme="minorHAnsi" w:cstheme="minorHAnsi"/>
          <w:color w:val="000000"/>
          <w:sz w:val="22"/>
          <w:szCs w:val="22"/>
        </w:rPr>
        <w:t>}</w:t>
      </w:r>
    </w:p>
    <w:p w14:paraId="37B9AAD2" w14:textId="77777777" w:rsidR="00256D79" w:rsidRDefault="00256D79" w:rsidP="00256D79">
      <w:pPr>
        <w:pStyle w:val="Heading2"/>
        <w:shd w:val="clear" w:color="auto" w:fill="FFFFFF"/>
        <w:spacing w:before="0" w:beforeAutospacing="0" w:after="150" w:afterAutospacing="0"/>
        <w:jc w:val="both"/>
        <w:rPr>
          <w:rFonts w:asciiTheme="minorHAnsi" w:hAnsiTheme="minorHAnsi" w:cstheme="minorHAnsi"/>
          <w:color w:val="000000"/>
          <w:sz w:val="22"/>
          <w:szCs w:val="22"/>
        </w:rPr>
      </w:pPr>
      <w:r w:rsidRPr="00E5310F">
        <w:rPr>
          <w:rFonts w:asciiTheme="minorHAnsi" w:hAnsiTheme="minorHAnsi" w:cstheme="minorHAnsi"/>
          <w:color w:val="000000"/>
          <w:sz w:val="22"/>
          <w:szCs w:val="22"/>
        </w:rPr>
        <w:t>}</w:t>
      </w:r>
      <w:r w:rsidRPr="00E5310F">
        <w:rPr>
          <w:rFonts w:asciiTheme="minorHAnsi" w:hAnsiTheme="minorHAnsi" w:cstheme="minorHAnsi"/>
          <w:color w:val="000000"/>
          <w:sz w:val="22"/>
          <w:szCs w:val="22"/>
        </w:rPr>
        <w:br/>
      </w:r>
    </w:p>
    <w:p w14:paraId="68DAFEC6" w14:textId="77777777" w:rsidR="00256D79" w:rsidRDefault="00256D79" w:rsidP="00256D79">
      <w:pPr>
        <w:pStyle w:val="Heading2"/>
        <w:shd w:val="clear" w:color="auto" w:fill="FFFFFF"/>
        <w:spacing w:before="0" w:beforeAutospacing="0" w:after="15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The reason why we use Set in window handling is Set cannot contains duplicate but list can.</w:t>
      </w:r>
    </w:p>
    <w:p w14:paraId="346CE386" w14:textId="77777777" w:rsidR="00256D79" w:rsidRPr="00E5310F" w:rsidRDefault="00256D79" w:rsidP="00256D79">
      <w:pPr>
        <w:pStyle w:val="Heading2"/>
        <w:shd w:val="clear" w:color="auto" w:fill="FFFFFF"/>
        <w:spacing w:before="0" w:beforeAutospacing="0" w:after="150" w:afterAutospacing="0"/>
        <w:jc w:val="both"/>
        <w:rPr>
          <w:rFonts w:asciiTheme="minorHAnsi" w:hAnsiTheme="minorHAnsi" w:cstheme="minorHAnsi"/>
          <w:color w:val="000000"/>
          <w:sz w:val="22"/>
          <w:szCs w:val="22"/>
        </w:rPr>
      </w:pPr>
    </w:p>
    <w:p w14:paraId="50614D3E" w14:textId="77777777" w:rsidR="00256D79" w:rsidRPr="00E5310F" w:rsidRDefault="00256D79" w:rsidP="00256D79">
      <w:pPr>
        <w:pStyle w:val="Heading2"/>
        <w:shd w:val="clear" w:color="auto" w:fill="FFFFFF"/>
        <w:spacing w:before="0" w:beforeAutospacing="0" w:after="150" w:afterAutospacing="0"/>
        <w:jc w:val="both"/>
        <w:rPr>
          <w:rFonts w:asciiTheme="minorHAnsi" w:hAnsiTheme="minorHAnsi" w:cstheme="minorHAnsi"/>
          <w:b w:val="0"/>
          <w:bCs w:val="0"/>
          <w:color w:val="1A1A1A"/>
          <w:sz w:val="22"/>
          <w:szCs w:val="22"/>
        </w:rPr>
      </w:pPr>
      <w:r w:rsidRPr="00E5310F">
        <w:rPr>
          <w:rStyle w:val="Strong"/>
          <w:rFonts w:asciiTheme="minorHAnsi" w:hAnsiTheme="minorHAnsi" w:cstheme="minorHAnsi"/>
          <w:color w:val="222222"/>
          <w:sz w:val="22"/>
          <w:szCs w:val="22"/>
        </w:rPr>
        <w:t>23. How do you upload a file using Selenium WebDriver?</w:t>
      </w:r>
    </w:p>
    <w:p w14:paraId="3FDD1AE4" w14:textId="77777777" w:rsidR="00256D79" w:rsidRPr="00E5310F" w:rsidRDefault="00256D79" w:rsidP="00256D79">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lastRenderedPageBreak/>
        <w:t>To upload a file we can simply use the command</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b/>
          <w:bCs/>
          <w:color w:val="444444"/>
          <w:sz w:val="22"/>
          <w:szCs w:val="22"/>
        </w:rPr>
        <w:t>element.send_keys(file path).</w:t>
      </w:r>
      <w:r w:rsidRPr="00E5310F">
        <w:rPr>
          <w:rStyle w:val="apple-converted-space"/>
          <w:rFonts w:asciiTheme="minorHAnsi" w:hAnsiTheme="minorHAnsi" w:cstheme="minorHAnsi"/>
          <w:b/>
          <w:bCs/>
          <w:color w:val="444444"/>
          <w:sz w:val="22"/>
          <w:szCs w:val="22"/>
        </w:rPr>
        <w:t> </w:t>
      </w:r>
      <w:r w:rsidRPr="00E5310F">
        <w:rPr>
          <w:rFonts w:asciiTheme="minorHAnsi" w:hAnsiTheme="minorHAnsi" w:cstheme="minorHAnsi"/>
          <w:color w:val="444444"/>
          <w:sz w:val="22"/>
          <w:szCs w:val="22"/>
        </w:rPr>
        <w:t>But there is a prerequisite before we upload the file. We have to use the html tag:</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b/>
          <w:bCs/>
          <w:color w:val="444444"/>
          <w:sz w:val="22"/>
          <w:szCs w:val="22"/>
        </w:rPr>
        <w:t>‘input’</w:t>
      </w:r>
      <w:r w:rsidRPr="00E5310F">
        <w:rPr>
          <w:rStyle w:val="apple-converted-space"/>
          <w:rFonts w:asciiTheme="minorHAnsi" w:hAnsiTheme="minorHAnsi" w:cstheme="minorHAnsi"/>
          <w:b/>
          <w:bCs/>
          <w:color w:val="444444"/>
          <w:sz w:val="22"/>
          <w:szCs w:val="22"/>
        </w:rPr>
        <w:t> </w:t>
      </w:r>
      <w:r w:rsidRPr="00E5310F">
        <w:rPr>
          <w:rFonts w:asciiTheme="minorHAnsi" w:hAnsiTheme="minorHAnsi" w:cstheme="minorHAnsi"/>
          <w:color w:val="444444"/>
          <w:sz w:val="22"/>
          <w:szCs w:val="22"/>
        </w:rPr>
        <w:t>and attribute type should be</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b/>
          <w:bCs/>
          <w:color w:val="444444"/>
          <w:sz w:val="22"/>
          <w:szCs w:val="22"/>
        </w:rPr>
        <w:t>‘file’</w:t>
      </w:r>
      <w:r w:rsidRPr="00E5310F">
        <w:rPr>
          <w:rFonts w:asciiTheme="minorHAnsi" w:hAnsiTheme="minorHAnsi" w:cstheme="minorHAnsi"/>
          <w:color w:val="444444"/>
          <w:sz w:val="22"/>
          <w:szCs w:val="22"/>
        </w:rPr>
        <w:t>. Take a look at the below example where we are identifying the web element first and then uploading the file.</w:t>
      </w:r>
    </w:p>
    <w:tbl>
      <w:tblPr>
        <w:tblW w:w="11940" w:type="dxa"/>
        <w:tblCellMar>
          <w:left w:w="0" w:type="dxa"/>
          <w:right w:w="0" w:type="dxa"/>
        </w:tblCellMar>
        <w:tblLook w:val="04A0" w:firstRow="1" w:lastRow="0" w:firstColumn="1" w:lastColumn="0" w:noHBand="0" w:noVBand="1"/>
      </w:tblPr>
      <w:tblGrid>
        <w:gridCol w:w="450"/>
        <w:gridCol w:w="11490"/>
      </w:tblGrid>
      <w:tr w:rsidR="00256D79" w:rsidRPr="00E5310F" w14:paraId="721B1EE1" w14:textId="77777777" w:rsidTr="00E16DE7">
        <w:tc>
          <w:tcPr>
            <w:tcW w:w="0" w:type="auto"/>
            <w:vAlign w:val="center"/>
            <w:hideMark/>
          </w:tcPr>
          <w:p w14:paraId="205D6EBA" w14:textId="77777777" w:rsidR="00256D79" w:rsidRPr="00E5310F" w:rsidRDefault="00256D79" w:rsidP="00E16DE7">
            <w:pPr>
              <w:rPr>
                <w:rFonts w:cstheme="minorHAnsi"/>
              </w:rPr>
            </w:pPr>
          </w:p>
          <w:p w14:paraId="3B6D9D81" w14:textId="77777777" w:rsidR="00256D79" w:rsidRPr="00E5310F" w:rsidRDefault="00256D79" w:rsidP="00E16DE7">
            <w:pPr>
              <w:rPr>
                <w:rFonts w:cstheme="minorHAnsi"/>
              </w:rPr>
            </w:pPr>
          </w:p>
          <w:p w14:paraId="77401FB9" w14:textId="77777777" w:rsidR="00256D79" w:rsidRPr="00E5310F" w:rsidRDefault="00256D79" w:rsidP="00E16DE7">
            <w:pPr>
              <w:rPr>
                <w:rFonts w:cstheme="minorHAnsi"/>
              </w:rPr>
            </w:pPr>
          </w:p>
        </w:tc>
        <w:tc>
          <w:tcPr>
            <w:tcW w:w="11490" w:type="dxa"/>
            <w:vAlign w:val="center"/>
            <w:hideMark/>
          </w:tcPr>
          <w:p w14:paraId="720DEF72"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sz w:val="22"/>
                <w:szCs w:val="22"/>
              </w:rPr>
              <w:t>&lt;input type="file"</w:t>
            </w:r>
            <w:r w:rsidRPr="00E5310F">
              <w:rPr>
                <w:rFonts w:cstheme="minorHAnsi"/>
              </w:rPr>
              <w:t xml:space="preserve"> </w:t>
            </w:r>
            <w:r w:rsidRPr="00E5310F">
              <w:rPr>
                <w:rStyle w:val="HTMLCode"/>
                <w:rFonts w:asciiTheme="minorHAnsi" w:eastAsiaTheme="majorEastAsia" w:hAnsiTheme="minorHAnsi" w:cstheme="minorHAnsi"/>
                <w:sz w:val="22"/>
                <w:szCs w:val="22"/>
              </w:rPr>
              <w:t>name="uploaded_file"</w:t>
            </w:r>
            <w:r w:rsidRPr="00E5310F">
              <w:rPr>
                <w:rFonts w:cstheme="minorHAnsi"/>
              </w:rPr>
              <w:t xml:space="preserve"> </w:t>
            </w:r>
            <w:r w:rsidRPr="00E5310F">
              <w:rPr>
                <w:rStyle w:val="HTMLCode"/>
                <w:rFonts w:asciiTheme="minorHAnsi" w:eastAsiaTheme="majorEastAsia" w:hAnsiTheme="minorHAnsi" w:cstheme="minorHAnsi"/>
                <w:sz w:val="22"/>
                <w:szCs w:val="22"/>
              </w:rPr>
              <w:t>size="50"</w:t>
            </w:r>
            <w:r w:rsidRPr="00E5310F">
              <w:rPr>
                <w:rFonts w:cstheme="minorHAnsi"/>
              </w:rPr>
              <w:t xml:space="preserve"> </w:t>
            </w:r>
            <w:r w:rsidRPr="00E5310F">
              <w:rPr>
                <w:rStyle w:val="HTMLCode"/>
                <w:rFonts w:asciiTheme="minorHAnsi" w:eastAsiaTheme="majorEastAsia" w:hAnsiTheme="minorHAnsi" w:cstheme="minorHAnsi"/>
                <w:sz w:val="22"/>
                <w:szCs w:val="22"/>
              </w:rPr>
              <w:t>class="pole_plik"&gt;</w:t>
            </w:r>
          </w:p>
          <w:p w14:paraId="1BA7D058"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sz w:val="22"/>
                <w:szCs w:val="22"/>
              </w:rPr>
              <w:t>element = driver.find_element_by_id(”uploaded_file")</w:t>
            </w:r>
          </w:p>
          <w:p w14:paraId="0FF0710D" w14:textId="77777777" w:rsidR="00256D79" w:rsidRPr="00E5310F" w:rsidRDefault="00256D79" w:rsidP="00E16DE7">
            <w:pPr>
              <w:rPr>
                <w:rStyle w:val="HTMLCode"/>
                <w:rFonts w:asciiTheme="minorHAnsi" w:eastAsiaTheme="majorEastAsia" w:hAnsiTheme="minorHAnsi" w:cstheme="minorHAnsi"/>
                <w:sz w:val="22"/>
                <w:szCs w:val="22"/>
              </w:rPr>
            </w:pPr>
            <w:r w:rsidRPr="00E5310F">
              <w:rPr>
                <w:rStyle w:val="HTMLCode"/>
                <w:rFonts w:asciiTheme="minorHAnsi" w:eastAsiaTheme="majorEastAsia" w:hAnsiTheme="minorHAnsi" w:cstheme="minorHAnsi"/>
                <w:sz w:val="22"/>
                <w:szCs w:val="22"/>
              </w:rPr>
              <w:t>element.send_keys("C:\myfile.txt")</w:t>
            </w:r>
          </w:p>
          <w:p w14:paraId="162DB23A" w14:textId="77777777" w:rsidR="00256D79" w:rsidRPr="00E5310F" w:rsidRDefault="00256D79" w:rsidP="00E16DE7">
            <w:pPr>
              <w:rPr>
                <w:rFonts w:eastAsiaTheme="majorEastAsia" w:cstheme="minorHAnsi"/>
              </w:rPr>
            </w:pPr>
          </w:p>
        </w:tc>
      </w:tr>
    </w:tbl>
    <w:p w14:paraId="157C8657" w14:textId="77777777" w:rsidR="00256D79" w:rsidRPr="00E5310F" w:rsidRDefault="00256D79" w:rsidP="00256D79">
      <w:pPr>
        <w:pStyle w:val="Heading2"/>
        <w:shd w:val="clear" w:color="auto" w:fill="FFFFFF"/>
        <w:spacing w:before="0" w:beforeAutospacing="0" w:after="150" w:afterAutospacing="0"/>
        <w:jc w:val="both"/>
        <w:rPr>
          <w:rFonts w:asciiTheme="minorHAnsi" w:hAnsiTheme="minorHAnsi" w:cstheme="minorHAnsi"/>
          <w:b w:val="0"/>
          <w:bCs w:val="0"/>
          <w:color w:val="1A1A1A"/>
          <w:sz w:val="22"/>
          <w:szCs w:val="22"/>
        </w:rPr>
      </w:pPr>
      <w:r w:rsidRPr="00E5310F">
        <w:rPr>
          <w:rStyle w:val="Strong"/>
          <w:rFonts w:asciiTheme="minorHAnsi" w:hAnsiTheme="minorHAnsi" w:cstheme="minorHAnsi"/>
          <w:color w:val="222222"/>
          <w:sz w:val="22"/>
          <w:szCs w:val="22"/>
        </w:rPr>
        <w:t>24. Can we enter text without using sendKeys()?</w:t>
      </w:r>
    </w:p>
    <w:p w14:paraId="653A80F5" w14:textId="77777777" w:rsidR="00256D79" w:rsidRPr="00E5310F" w:rsidRDefault="00256D79" w:rsidP="00256D79">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Using DOM method of, identification of an element, we can go to that particular document and then get the element by its ID (here login) and then send the text by value. Look at the sample code below:</w:t>
      </w:r>
    </w:p>
    <w:tbl>
      <w:tblPr>
        <w:tblW w:w="11940" w:type="dxa"/>
        <w:tblCellMar>
          <w:left w:w="0" w:type="dxa"/>
          <w:right w:w="0" w:type="dxa"/>
        </w:tblCellMar>
        <w:tblLook w:val="04A0" w:firstRow="1" w:lastRow="0" w:firstColumn="1" w:lastColumn="0" w:noHBand="0" w:noVBand="1"/>
      </w:tblPr>
      <w:tblGrid>
        <w:gridCol w:w="450"/>
        <w:gridCol w:w="11490"/>
      </w:tblGrid>
      <w:tr w:rsidR="00256D79" w:rsidRPr="00E5310F" w14:paraId="471F9A45" w14:textId="77777777" w:rsidTr="00E16DE7">
        <w:tc>
          <w:tcPr>
            <w:tcW w:w="0" w:type="auto"/>
            <w:vAlign w:val="center"/>
            <w:hideMark/>
          </w:tcPr>
          <w:p w14:paraId="1072308A" w14:textId="77777777" w:rsidR="00256D79" w:rsidRPr="00E5310F" w:rsidRDefault="00256D79" w:rsidP="00E16DE7">
            <w:pPr>
              <w:rPr>
                <w:rFonts w:cstheme="minorHAnsi"/>
              </w:rPr>
            </w:pPr>
          </w:p>
          <w:p w14:paraId="07BCE971" w14:textId="77777777" w:rsidR="00256D79" w:rsidRPr="00E5310F" w:rsidRDefault="00256D79" w:rsidP="00E16DE7">
            <w:pPr>
              <w:rPr>
                <w:rFonts w:cstheme="minorHAnsi"/>
              </w:rPr>
            </w:pPr>
          </w:p>
        </w:tc>
        <w:tc>
          <w:tcPr>
            <w:tcW w:w="11490" w:type="dxa"/>
            <w:vAlign w:val="center"/>
            <w:hideMark/>
          </w:tcPr>
          <w:p w14:paraId="75543637" w14:textId="77777777" w:rsidR="00256D79" w:rsidRPr="00E5310F" w:rsidRDefault="00256D79" w:rsidP="00E16DE7">
            <w:pPr>
              <w:rPr>
                <w:rFonts w:cstheme="minorHAnsi"/>
                <w:b/>
              </w:rPr>
            </w:pPr>
            <w:r w:rsidRPr="00E5310F">
              <w:rPr>
                <w:rStyle w:val="HTMLCode"/>
                <w:rFonts w:asciiTheme="minorHAnsi" w:eastAsiaTheme="majorEastAsia" w:hAnsiTheme="minorHAnsi" w:cstheme="minorHAnsi"/>
                <w:b/>
                <w:sz w:val="22"/>
                <w:szCs w:val="22"/>
              </w:rPr>
              <w:t>JavascriptExecutor jse = (JavascriptExecutor) driver;</w:t>
            </w:r>
          </w:p>
          <w:p w14:paraId="3AB0D597" w14:textId="77777777" w:rsidR="00256D79" w:rsidRDefault="00256D79" w:rsidP="00E16DE7">
            <w:pPr>
              <w:rPr>
                <w:rFonts w:eastAsiaTheme="majorEastAsia" w:cstheme="minorHAnsi"/>
                <w:b/>
              </w:rPr>
            </w:pPr>
            <w:r w:rsidRPr="00E5310F">
              <w:rPr>
                <w:rStyle w:val="HTMLCode"/>
                <w:rFonts w:asciiTheme="minorHAnsi" w:eastAsiaTheme="majorEastAsia" w:hAnsiTheme="minorHAnsi" w:cstheme="minorHAnsi"/>
                <w:b/>
                <w:sz w:val="22"/>
                <w:szCs w:val="22"/>
              </w:rPr>
              <w:t>jse.executeScript("document.getElementById(‘Login').valu</w:t>
            </w:r>
            <w:r>
              <w:rPr>
                <w:rStyle w:val="HTMLCode"/>
                <w:rFonts w:asciiTheme="minorHAnsi" w:eastAsiaTheme="majorEastAsia" w:hAnsiTheme="minorHAnsi" w:cstheme="minorHAnsi"/>
                <w:b/>
                <w:sz w:val="22"/>
                <w:szCs w:val="22"/>
              </w:rPr>
              <w:t>e=Test text without sendkeys");</w:t>
            </w:r>
          </w:p>
          <w:p w14:paraId="2CFED434" w14:textId="77777777" w:rsidR="00256D79" w:rsidRPr="00AB2A3C" w:rsidRDefault="00256D79" w:rsidP="00E16DE7">
            <w:pPr>
              <w:rPr>
                <w:rFonts w:eastAsiaTheme="majorEastAsia" w:cstheme="minorHAnsi"/>
                <w:b/>
              </w:rPr>
            </w:pPr>
          </w:p>
        </w:tc>
      </w:tr>
    </w:tbl>
    <w:p w14:paraId="226E1891" w14:textId="77777777" w:rsidR="00256D79" w:rsidRPr="00E5310F" w:rsidRDefault="00256D79" w:rsidP="00256D79">
      <w:pPr>
        <w:pStyle w:val="Heading2"/>
        <w:shd w:val="clear" w:color="auto" w:fill="FFFFFF"/>
        <w:spacing w:before="0" w:beforeAutospacing="0" w:after="150" w:afterAutospacing="0"/>
        <w:jc w:val="both"/>
        <w:rPr>
          <w:rFonts w:asciiTheme="minorHAnsi" w:hAnsiTheme="minorHAnsi" w:cstheme="minorHAnsi"/>
          <w:b w:val="0"/>
          <w:bCs w:val="0"/>
          <w:color w:val="1A1A1A"/>
          <w:sz w:val="22"/>
          <w:szCs w:val="22"/>
        </w:rPr>
      </w:pPr>
      <w:r w:rsidRPr="00E5310F">
        <w:rPr>
          <w:rStyle w:val="Strong"/>
          <w:rFonts w:asciiTheme="minorHAnsi" w:hAnsiTheme="minorHAnsi" w:cstheme="minorHAnsi"/>
          <w:color w:val="222222"/>
          <w:sz w:val="22"/>
          <w:szCs w:val="22"/>
        </w:rPr>
        <w:t>25. Explain how</w:t>
      </w:r>
      <w:r w:rsidRPr="00E5310F">
        <w:rPr>
          <w:rStyle w:val="apple-converted-space"/>
          <w:rFonts w:asciiTheme="minorHAnsi" w:hAnsiTheme="minorHAnsi" w:cstheme="minorHAnsi"/>
          <w:color w:val="222222"/>
          <w:sz w:val="22"/>
          <w:szCs w:val="22"/>
        </w:rPr>
        <w:t> </w:t>
      </w:r>
      <w:r w:rsidRPr="00E5310F">
        <w:rPr>
          <w:rStyle w:val="Strong"/>
          <w:rFonts w:asciiTheme="minorHAnsi" w:hAnsiTheme="minorHAnsi" w:cstheme="minorHAnsi"/>
          <w:color w:val="000000"/>
          <w:sz w:val="22"/>
          <w:szCs w:val="22"/>
        </w:rPr>
        <w:t>you will</w:t>
      </w:r>
      <w:r w:rsidRPr="00E5310F">
        <w:rPr>
          <w:rStyle w:val="Strong"/>
          <w:rFonts w:asciiTheme="minorHAnsi" w:hAnsiTheme="minorHAnsi" w:cstheme="minorHAnsi"/>
          <w:color w:val="222222"/>
          <w:sz w:val="22"/>
          <w:szCs w:val="22"/>
        </w:rPr>
        <w:t> login into any site if it is showing any authentication popup for username and password?</w:t>
      </w:r>
    </w:p>
    <w:p w14:paraId="74B141CC" w14:textId="77777777" w:rsidR="00256D79" w:rsidRPr="00E5310F" w:rsidRDefault="00256D79" w:rsidP="00256D79">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Since there will be popup for logging in, we need to use the explicit command and verify if the alert is actually present. Only if the alert is present, we need to pass the username and password credentials. The sample code for using the explicit wait command and verifying the alert is below:</w:t>
      </w:r>
    </w:p>
    <w:tbl>
      <w:tblPr>
        <w:tblW w:w="11940" w:type="dxa"/>
        <w:tblCellMar>
          <w:left w:w="0" w:type="dxa"/>
          <w:right w:w="0" w:type="dxa"/>
        </w:tblCellMar>
        <w:tblLook w:val="04A0" w:firstRow="1" w:lastRow="0" w:firstColumn="1" w:lastColumn="0" w:noHBand="0" w:noVBand="1"/>
      </w:tblPr>
      <w:tblGrid>
        <w:gridCol w:w="450"/>
        <w:gridCol w:w="11490"/>
      </w:tblGrid>
      <w:tr w:rsidR="00256D79" w:rsidRPr="00E5310F" w14:paraId="52E00BE1" w14:textId="77777777" w:rsidTr="00E16DE7">
        <w:tc>
          <w:tcPr>
            <w:tcW w:w="0" w:type="auto"/>
            <w:vAlign w:val="center"/>
            <w:hideMark/>
          </w:tcPr>
          <w:p w14:paraId="4F36281E" w14:textId="77777777" w:rsidR="00256D79" w:rsidRPr="00E5310F" w:rsidRDefault="00256D79" w:rsidP="00E16DE7">
            <w:pPr>
              <w:rPr>
                <w:rFonts w:cstheme="minorHAnsi"/>
                <w:b/>
              </w:rPr>
            </w:pPr>
          </w:p>
          <w:p w14:paraId="6BADEE39" w14:textId="77777777" w:rsidR="00256D79" w:rsidRPr="00E5310F" w:rsidRDefault="00256D79" w:rsidP="00E16DE7">
            <w:pPr>
              <w:rPr>
                <w:rFonts w:cstheme="minorHAnsi"/>
                <w:b/>
              </w:rPr>
            </w:pPr>
          </w:p>
          <w:p w14:paraId="0A98ED0F" w14:textId="77777777" w:rsidR="00256D79" w:rsidRPr="00E5310F" w:rsidRDefault="00256D79" w:rsidP="00E16DE7">
            <w:pPr>
              <w:rPr>
                <w:rFonts w:cstheme="minorHAnsi"/>
                <w:b/>
              </w:rPr>
            </w:pPr>
          </w:p>
          <w:p w14:paraId="27CAFEBD" w14:textId="77777777" w:rsidR="00256D79" w:rsidRPr="00E5310F" w:rsidRDefault="00256D79" w:rsidP="00E16DE7">
            <w:pPr>
              <w:rPr>
                <w:rFonts w:cstheme="minorHAnsi"/>
                <w:b/>
              </w:rPr>
            </w:pPr>
          </w:p>
          <w:p w14:paraId="319B6B88" w14:textId="77777777" w:rsidR="00256D79" w:rsidRPr="00E5310F" w:rsidRDefault="00256D79" w:rsidP="00E16DE7">
            <w:pPr>
              <w:rPr>
                <w:rFonts w:cstheme="minorHAnsi"/>
                <w:b/>
              </w:rPr>
            </w:pPr>
          </w:p>
        </w:tc>
        <w:tc>
          <w:tcPr>
            <w:tcW w:w="11490" w:type="dxa"/>
            <w:vAlign w:val="center"/>
            <w:hideMark/>
          </w:tcPr>
          <w:p w14:paraId="32791633" w14:textId="77777777" w:rsidR="00256D79" w:rsidRPr="00E5310F" w:rsidRDefault="00256D79" w:rsidP="00E16DE7">
            <w:pPr>
              <w:rPr>
                <w:rFonts w:cstheme="minorHAnsi"/>
                <w:b/>
              </w:rPr>
            </w:pPr>
            <w:r w:rsidRPr="00E5310F">
              <w:rPr>
                <w:rStyle w:val="HTMLCode"/>
                <w:rFonts w:asciiTheme="minorHAnsi" w:eastAsiaTheme="majorEastAsia" w:hAnsiTheme="minorHAnsi" w:cstheme="minorHAnsi"/>
                <w:b/>
                <w:sz w:val="22"/>
                <w:szCs w:val="22"/>
              </w:rPr>
              <w:t>WebDriverWait wait = new</w:t>
            </w:r>
            <w:r w:rsidRPr="00E5310F">
              <w:rPr>
                <w:rFonts w:cstheme="minorHAnsi"/>
                <w:b/>
              </w:rPr>
              <w:t xml:space="preserve"> </w:t>
            </w:r>
            <w:r w:rsidRPr="00E5310F">
              <w:rPr>
                <w:rStyle w:val="HTMLCode"/>
                <w:rFonts w:asciiTheme="minorHAnsi" w:eastAsiaTheme="majorEastAsia" w:hAnsiTheme="minorHAnsi" w:cstheme="minorHAnsi"/>
                <w:b/>
                <w:sz w:val="22"/>
                <w:szCs w:val="22"/>
              </w:rPr>
              <w:t xml:space="preserve">WebDriverWait(driver, 10); </w:t>
            </w:r>
          </w:p>
          <w:p w14:paraId="6A557B8A" w14:textId="77777777" w:rsidR="00256D79" w:rsidRPr="00E5310F" w:rsidRDefault="00256D79" w:rsidP="00E16DE7">
            <w:pPr>
              <w:rPr>
                <w:rFonts w:cstheme="minorHAnsi"/>
                <w:b/>
              </w:rPr>
            </w:pPr>
            <w:r w:rsidRPr="00E5310F">
              <w:rPr>
                <w:rStyle w:val="HTMLCode"/>
                <w:rFonts w:asciiTheme="minorHAnsi" w:eastAsiaTheme="majorEastAsia" w:hAnsiTheme="minorHAnsi" w:cstheme="minorHAnsi"/>
                <w:b/>
                <w:sz w:val="22"/>
                <w:szCs w:val="22"/>
              </w:rPr>
              <w:t xml:space="preserve">Alert alert = wait.until(ExpectedConditions.alertIsPresent()); </w:t>
            </w:r>
          </w:p>
          <w:p w14:paraId="6C71553E" w14:textId="77777777" w:rsidR="00256D79" w:rsidRPr="00AB2A3C" w:rsidRDefault="00256D79" w:rsidP="00E16DE7">
            <w:pPr>
              <w:rPr>
                <w:rFonts w:eastAsiaTheme="majorEastAsia" w:cstheme="minorHAnsi"/>
                <w:b/>
              </w:rPr>
            </w:pPr>
            <w:r w:rsidRPr="00E5310F">
              <w:rPr>
                <w:rStyle w:val="HTMLCode"/>
                <w:rFonts w:asciiTheme="minorHAnsi" w:eastAsiaTheme="majorEastAsia" w:hAnsiTheme="minorHAnsi" w:cstheme="minorHAnsi"/>
                <w:b/>
                <w:sz w:val="22"/>
                <w:szCs w:val="22"/>
              </w:rPr>
              <w:t>alert.authenticateUsing(new</w:t>
            </w:r>
            <w:r w:rsidRPr="00E5310F">
              <w:rPr>
                <w:rFonts w:cstheme="minorHAnsi"/>
                <w:b/>
              </w:rPr>
              <w:t xml:space="preserve"> </w:t>
            </w:r>
            <w:r w:rsidRPr="00E5310F">
              <w:rPr>
                <w:rStyle w:val="HTMLCode"/>
                <w:rFonts w:asciiTheme="minorHAnsi" w:eastAsiaTheme="majorEastAsia" w:hAnsiTheme="minorHAnsi" w:cstheme="minorHAnsi"/>
                <w:b/>
                <w:sz w:val="22"/>
                <w:szCs w:val="22"/>
              </w:rPr>
              <w:t>UserAndPasswor</w:t>
            </w:r>
            <w:r>
              <w:rPr>
                <w:rStyle w:val="HTMLCode"/>
                <w:rFonts w:asciiTheme="minorHAnsi" w:eastAsiaTheme="majorEastAsia" w:hAnsiTheme="minorHAnsi" w:cstheme="minorHAnsi"/>
                <w:b/>
                <w:sz w:val="22"/>
                <w:szCs w:val="22"/>
              </w:rPr>
              <w:t>d(**username**, **password**));</w:t>
            </w:r>
          </w:p>
        </w:tc>
      </w:tr>
    </w:tbl>
    <w:p w14:paraId="7834A75A" w14:textId="77777777" w:rsidR="00256D79" w:rsidRPr="00E5310F" w:rsidRDefault="00256D79" w:rsidP="00256D79">
      <w:pPr>
        <w:pStyle w:val="Heading2"/>
        <w:shd w:val="clear" w:color="auto" w:fill="FFFFFF"/>
        <w:spacing w:before="0" w:beforeAutospacing="0" w:after="150" w:afterAutospacing="0"/>
        <w:jc w:val="both"/>
        <w:rPr>
          <w:rFonts w:asciiTheme="minorHAnsi" w:hAnsiTheme="minorHAnsi" w:cstheme="minorHAnsi"/>
          <w:b w:val="0"/>
          <w:bCs w:val="0"/>
          <w:color w:val="1A1A1A"/>
          <w:sz w:val="22"/>
          <w:szCs w:val="22"/>
        </w:rPr>
      </w:pPr>
      <w:r w:rsidRPr="00E5310F">
        <w:rPr>
          <w:rStyle w:val="Strong"/>
          <w:rFonts w:asciiTheme="minorHAnsi" w:hAnsiTheme="minorHAnsi" w:cstheme="minorHAnsi"/>
          <w:color w:val="222222"/>
          <w:sz w:val="22"/>
          <w:szCs w:val="22"/>
        </w:rPr>
        <w:t>26. Explain how can you find broken links in a page using Selenium WebDriver?</w:t>
      </w:r>
    </w:p>
    <w:p w14:paraId="17052820" w14:textId="77777777" w:rsidR="00256D79" w:rsidRPr="00E5310F" w:rsidRDefault="00256D79" w:rsidP="00256D79">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This is a trick question which the interviewer will present to you. He can provide a situation where in there are 20 links in a web page, and we have to verify which of those 20 links are working and how many are not working (broken).</w:t>
      </w:r>
    </w:p>
    <w:p w14:paraId="3BE113FD" w14:textId="77777777" w:rsidR="00256D79" w:rsidRPr="00E5310F" w:rsidRDefault="00256D79" w:rsidP="00256D79">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Since you need to verify the working of every link, the workaround is that, you need to send http requests to all of the links on the web page and analyze the response. Whenever you use driver.get() method to navigate to a URL, it will respond with a status of</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b/>
          <w:bCs/>
          <w:color w:val="444444"/>
          <w:sz w:val="22"/>
          <w:szCs w:val="22"/>
        </w:rPr>
        <w:t>200 – OK</w:t>
      </w:r>
      <w:r w:rsidRPr="00E5310F">
        <w:rPr>
          <w:rFonts w:asciiTheme="minorHAnsi" w:hAnsiTheme="minorHAnsi" w:cstheme="minorHAnsi"/>
          <w:color w:val="444444"/>
          <w:sz w:val="22"/>
          <w:szCs w:val="22"/>
        </w:rPr>
        <w:t>. 200 – OK denotes that the link is working and it has been obtained. If any other status is obtained, then it is an indication that the link is broken.</w:t>
      </w:r>
    </w:p>
    <w:p w14:paraId="44C8ABE0" w14:textId="77777777" w:rsidR="00256D79" w:rsidRPr="00E5310F" w:rsidRDefault="00256D79" w:rsidP="00256D79">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But how will you do that?</w:t>
      </w:r>
    </w:p>
    <w:p w14:paraId="6176777B" w14:textId="77777777" w:rsidR="00256D79" w:rsidRPr="00E5310F" w:rsidRDefault="00256D79" w:rsidP="00256D79">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 xml:space="preserve">First, we have to use the anchor tags &lt;a&gt; to determine the different hyperlinks on the web page. </w:t>
      </w:r>
    </w:p>
    <w:p w14:paraId="18D291FD" w14:textId="77777777" w:rsidR="00256D79" w:rsidRPr="00E5310F" w:rsidRDefault="00256D79" w:rsidP="00256D79">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lastRenderedPageBreak/>
        <w:t>For each &lt;a&gt; tag, we can use the attribute ‘href’ value to obtain the hyperlinks and then analyze the response received for each hyperlink when used in</w:t>
      </w:r>
      <w:r w:rsidRPr="00E5310F">
        <w:rPr>
          <w:rStyle w:val="apple-converted-space"/>
          <w:rFonts w:asciiTheme="minorHAnsi" w:hAnsiTheme="minorHAnsi" w:cstheme="minorHAnsi"/>
          <w:color w:val="444444"/>
          <w:sz w:val="22"/>
          <w:szCs w:val="22"/>
        </w:rPr>
        <w:t> </w:t>
      </w:r>
      <w:r w:rsidRPr="00E5310F">
        <w:rPr>
          <w:rStyle w:val="Strong"/>
          <w:rFonts w:asciiTheme="minorHAnsi" w:hAnsiTheme="minorHAnsi" w:cstheme="minorHAnsi"/>
          <w:color w:val="444444"/>
          <w:sz w:val="22"/>
          <w:szCs w:val="22"/>
        </w:rPr>
        <w:t>driver.get()</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color w:val="444444"/>
          <w:sz w:val="22"/>
          <w:szCs w:val="22"/>
        </w:rPr>
        <w:t>method.</w:t>
      </w:r>
    </w:p>
    <w:p w14:paraId="61374464" w14:textId="77777777" w:rsidR="00256D79" w:rsidRPr="00E5310F" w:rsidRDefault="00256D79" w:rsidP="00256D79">
      <w:pPr>
        <w:pStyle w:val="NormalWeb"/>
        <w:shd w:val="clear" w:color="auto" w:fill="FFFFFF"/>
        <w:spacing w:before="0" w:beforeAutospacing="0" w:after="150" w:afterAutospacing="0" w:line="390" w:lineRule="atLeast"/>
        <w:jc w:val="both"/>
        <w:rPr>
          <w:rFonts w:asciiTheme="minorHAnsi" w:hAnsiTheme="minorHAnsi" w:cstheme="minorHAnsi"/>
          <w:color w:val="000000"/>
          <w:sz w:val="22"/>
          <w:szCs w:val="22"/>
          <w:shd w:val="clear" w:color="auto" w:fill="FFFFFF"/>
        </w:rPr>
      </w:pPr>
      <w:r w:rsidRPr="00E5310F">
        <w:rPr>
          <w:rFonts w:asciiTheme="minorHAnsi" w:hAnsiTheme="minorHAnsi" w:cstheme="minorHAnsi"/>
          <w:color w:val="000000"/>
          <w:sz w:val="22"/>
          <w:szCs w:val="22"/>
          <w:shd w:val="clear" w:color="auto" w:fill="FFFFFF"/>
        </w:rPr>
        <w:t>find broken links using selenium it means we need to check the link which is pointing to wrong URL or invalid URL.</w:t>
      </w:r>
    </w:p>
    <w:p w14:paraId="204793FC" w14:textId="77777777" w:rsidR="00256D79" w:rsidRPr="00E5310F" w:rsidRDefault="00256D79" w:rsidP="00256D79">
      <w:pPr>
        <w:pStyle w:val="NormalWeb"/>
        <w:shd w:val="clear" w:color="auto" w:fill="FFFFFF"/>
        <w:spacing w:before="0" w:beforeAutospacing="0" w:after="150" w:afterAutospacing="0" w:line="390" w:lineRule="atLeast"/>
        <w:jc w:val="both"/>
        <w:rPr>
          <w:rStyle w:val="Strong"/>
          <w:rFonts w:asciiTheme="minorHAnsi" w:hAnsiTheme="minorHAnsi" w:cstheme="minorHAnsi"/>
          <w:color w:val="000000"/>
          <w:sz w:val="22"/>
          <w:szCs w:val="22"/>
          <w:bdr w:val="none" w:sz="0" w:space="0" w:color="auto" w:frame="1"/>
          <w:shd w:val="clear" w:color="auto" w:fill="FFFFFF"/>
        </w:rPr>
      </w:pPr>
      <w:r w:rsidRPr="00E5310F">
        <w:rPr>
          <w:rStyle w:val="apple-converted-space"/>
          <w:rFonts w:asciiTheme="minorHAnsi" w:hAnsiTheme="minorHAnsi" w:cstheme="minorHAnsi"/>
          <w:color w:val="000000"/>
          <w:sz w:val="22"/>
          <w:szCs w:val="22"/>
          <w:shd w:val="clear" w:color="auto" w:fill="FFFFFF"/>
        </w:rPr>
        <w:t> </w:t>
      </w:r>
      <w:r w:rsidRPr="00E5310F">
        <w:rPr>
          <w:rFonts w:asciiTheme="minorHAnsi" w:hAnsiTheme="minorHAnsi" w:cstheme="minorHAnsi"/>
          <w:color w:val="000000"/>
          <w:sz w:val="22"/>
          <w:szCs w:val="22"/>
          <w:shd w:val="clear" w:color="auto" w:fill="FFFFFF"/>
        </w:rPr>
        <w:t>404 page not found an issue in most of the application which is called</w:t>
      </w:r>
      <w:r w:rsidRPr="00E5310F">
        <w:rPr>
          <w:rStyle w:val="apple-converted-space"/>
          <w:rFonts w:asciiTheme="minorHAnsi" w:hAnsiTheme="minorHAnsi" w:cstheme="minorHAnsi"/>
          <w:color w:val="000000"/>
          <w:sz w:val="22"/>
          <w:szCs w:val="22"/>
          <w:shd w:val="clear" w:color="auto" w:fill="FFFFFF"/>
        </w:rPr>
        <w:t> </w:t>
      </w:r>
      <w:r w:rsidRPr="00E5310F">
        <w:rPr>
          <w:rStyle w:val="Strong"/>
          <w:rFonts w:asciiTheme="minorHAnsi" w:hAnsiTheme="minorHAnsi" w:cstheme="minorHAnsi"/>
          <w:color w:val="000000"/>
          <w:sz w:val="22"/>
          <w:szCs w:val="22"/>
          <w:bdr w:val="none" w:sz="0" w:space="0" w:color="auto" w:frame="1"/>
          <w:shd w:val="clear" w:color="auto" w:fill="FFFFFF"/>
        </w:rPr>
        <w:t>broken link.</w:t>
      </w:r>
    </w:p>
    <w:p w14:paraId="7504F459" w14:textId="77777777" w:rsidR="00256D79" w:rsidRPr="00E5310F" w:rsidRDefault="00256D79" w:rsidP="00256D79">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E5310F">
        <w:rPr>
          <w:rStyle w:val="Strong"/>
          <w:rFonts w:asciiTheme="minorHAnsi" w:hAnsiTheme="minorHAnsi" w:cstheme="minorHAnsi"/>
          <w:color w:val="000000"/>
          <w:sz w:val="22"/>
          <w:szCs w:val="22"/>
          <w:bdr w:val="none" w:sz="0" w:space="0" w:color="auto" w:frame="1"/>
        </w:rPr>
        <w:t>Approach 1- </w:t>
      </w:r>
    </w:p>
    <w:p w14:paraId="5A1EF750" w14:textId="77777777" w:rsidR="00256D79" w:rsidRPr="00E5310F" w:rsidRDefault="00256D79" w:rsidP="00256D79">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E5310F">
        <w:rPr>
          <w:rFonts w:asciiTheme="minorHAnsi" w:hAnsiTheme="minorHAnsi" w:cstheme="minorHAnsi"/>
          <w:color w:val="000000"/>
          <w:sz w:val="22"/>
          <w:szCs w:val="22"/>
        </w:rPr>
        <w:t>Manual Process- Go to each link and verify the link is working or not.</w:t>
      </w:r>
    </w:p>
    <w:p w14:paraId="71029100" w14:textId="77777777" w:rsidR="00256D79" w:rsidRPr="00E5310F" w:rsidRDefault="00256D79" w:rsidP="00256D79">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E5310F">
        <w:rPr>
          <w:rStyle w:val="Strong"/>
          <w:rFonts w:asciiTheme="minorHAnsi" w:hAnsiTheme="minorHAnsi" w:cstheme="minorHAnsi"/>
          <w:color w:val="000000"/>
          <w:sz w:val="22"/>
          <w:szCs w:val="22"/>
          <w:bdr w:val="none" w:sz="0" w:space="0" w:color="auto" w:frame="1"/>
        </w:rPr>
        <w:t>Approach 2-</w:t>
      </w:r>
    </w:p>
    <w:p w14:paraId="0A819E25" w14:textId="77777777" w:rsidR="00256D79" w:rsidRPr="00E5310F" w:rsidRDefault="00256D79" w:rsidP="00256D79">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E5310F">
        <w:rPr>
          <w:rFonts w:asciiTheme="minorHAnsi" w:hAnsiTheme="minorHAnsi" w:cstheme="minorHAnsi"/>
          <w:color w:val="000000"/>
          <w:sz w:val="22"/>
          <w:szCs w:val="22"/>
        </w:rPr>
        <w:t>Smart work- Write a code which will check all the link and will verify the status as well.</w:t>
      </w:r>
    </w:p>
    <w:p w14:paraId="299CAFB5" w14:textId="77777777" w:rsidR="00256D79" w:rsidRPr="00E5310F" w:rsidRDefault="00256D79" w:rsidP="00256D79">
      <w:pPr>
        <w:autoSpaceDE w:val="0"/>
        <w:autoSpaceDN w:val="0"/>
        <w:adjustRightInd w:val="0"/>
        <w:rPr>
          <w:rFonts w:cstheme="minorHAnsi"/>
        </w:rPr>
      </w:pPr>
      <w:r w:rsidRPr="00E5310F">
        <w:rPr>
          <w:rFonts w:cstheme="minorHAnsi"/>
          <w:b/>
          <w:bCs/>
          <w:color w:val="7F0055"/>
        </w:rPr>
        <w:t>public</w:t>
      </w:r>
      <w:r w:rsidRPr="00E5310F">
        <w:rPr>
          <w:rFonts w:cstheme="minorHAnsi"/>
          <w:color w:val="000000"/>
        </w:rPr>
        <w:t xml:space="preserve"> </w:t>
      </w:r>
      <w:r w:rsidRPr="00E5310F">
        <w:rPr>
          <w:rFonts w:cstheme="minorHAnsi"/>
          <w:b/>
          <w:bCs/>
          <w:color w:val="7F0055"/>
        </w:rPr>
        <w:t>class</w:t>
      </w:r>
      <w:r w:rsidRPr="00E5310F">
        <w:rPr>
          <w:rFonts w:cstheme="minorHAnsi"/>
          <w:color w:val="000000"/>
        </w:rPr>
        <w:t xml:space="preserve"> </w:t>
      </w:r>
      <w:r w:rsidRPr="00E5310F">
        <w:rPr>
          <w:rFonts w:cstheme="minorHAnsi"/>
          <w:color w:val="000000"/>
          <w:u w:val="single"/>
        </w:rPr>
        <w:t>VerifyLinks</w:t>
      </w:r>
      <w:r w:rsidRPr="00E5310F">
        <w:rPr>
          <w:rFonts w:cstheme="minorHAnsi"/>
          <w:color w:val="000000"/>
        </w:rPr>
        <w:t xml:space="preserve"> {</w:t>
      </w:r>
    </w:p>
    <w:p w14:paraId="7B0D8A6B" w14:textId="77777777" w:rsidR="00256D79" w:rsidRPr="00E5310F" w:rsidRDefault="00256D79" w:rsidP="00256D79">
      <w:pPr>
        <w:autoSpaceDE w:val="0"/>
        <w:autoSpaceDN w:val="0"/>
        <w:adjustRightInd w:val="0"/>
        <w:rPr>
          <w:rFonts w:cstheme="minorHAnsi"/>
        </w:rPr>
      </w:pPr>
    </w:p>
    <w:p w14:paraId="518418A4"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b/>
          <w:bCs/>
          <w:color w:val="7F0055"/>
        </w:rPr>
        <w:t>public</w:t>
      </w:r>
      <w:r w:rsidRPr="00E5310F">
        <w:rPr>
          <w:rFonts w:cstheme="minorHAnsi"/>
          <w:color w:val="000000"/>
        </w:rPr>
        <w:t xml:space="preserve"> </w:t>
      </w:r>
      <w:r w:rsidRPr="00E5310F">
        <w:rPr>
          <w:rFonts w:cstheme="minorHAnsi"/>
          <w:b/>
          <w:bCs/>
          <w:color w:val="7F0055"/>
        </w:rPr>
        <w:t>static</w:t>
      </w:r>
      <w:r w:rsidRPr="00E5310F">
        <w:rPr>
          <w:rFonts w:cstheme="minorHAnsi"/>
          <w:color w:val="000000"/>
        </w:rPr>
        <w:t xml:space="preserve"> </w:t>
      </w:r>
      <w:r w:rsidRPr="00E5310F">
        <w:rPr>
          <w:rFonts w:cstheme="minorHAnsi"/>
          <w:b/>
          <w:bCs/>
          <w:color w:val="7F0055"/>
        </w:rPr>
        <w:t>void</w:t>
      </w:r>
      <w:r w:rsidRPr="00E5310F">
        <w:rPr>
          <w:rFonts w:cstheme="minorHAnsi"/>
          <w:color w:val="000000"/>
        </w:rPr>
        <w:t xml:space="preserve"> main(String[] </w:t>
      </w:r>
      <w:r w:rsidRPr="00E5310F">
        <w:rPr>
          <w:rFonts w:cstheme="minorHAnsi"/>
          <w:color w:val="6A3E3E"/>
        </w:rPr>
        <w:t>args</w:t>
      </w:r>
      <w:r w:rsidRPr="00E5310F">
        <w:rPr>
          <w:rFonts w:cstheme="minorHAnsi"/>
          <w:color w:val="000000"/>
        </w:rPr>
        <w:t>) {</w:t>
      </w:r>
    </w:p>
    <w:p w14:paraId="53B22976"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t xml:space="preserve">WebDriver </w:t>
      </w:r>
      <w:r w:rsidRPr="00E5310F">
        <w:rPr>
          <w:rFonts w:cstheme="minorHAnsi"/>
          <w:color w:val="6A3E3E"/>
        </w:rPr>
        <w:t>driver</w:t>
      </w:r>
      <w:r w:rsidRPr="00E5310F">
        <w:rPr>
          <w:rFonts w:cstheme="minorHAnsi"/>
          <w:color w:val="000000"/>
        </w:rPr>
        <w:t xml:space="preserve"> = </w:t>
      </w:r>
      <w:r w:rsidRPr="00E5310F">
        <w:rPr>
          <w:rFonts w:cstheme="minorHAnsi"/>
          <w:b/>
          <w:bCs/>
          <w:color w:val="7F0055"/>
        </w:rPr>
        <w:t>new</w:t>
      </w:r>
      <w:r w:rsidRPr="00E5310F">
        <w:rPr>
          <w:rFonts w:cstheme="minorHAnsi"/>
          <w:color w:val="000000"/>
        </w:rPr>
        <w:t xml:space="preserve"> </w:t>
      </w:r>
      <w:r w:rsidRPr="00E5310F">
        <w:rPr>
          <w:rFonts w:cstheme="minorHAnsi"/>
          <w:color w:val="000000"/>
          <w:u w:val="single"/>
        </w:rPr>
        <w:t>FirefoxDriver</w:t>
      </w:r>
      <w:r w:rsidRPr="00E5310F">
        <w:rPr>
          <w:rFonts w:cstheme="minorHAnsi"/>
          <w:color w:val="000000"/>
        </w:rPr>
        <w:t>();</w:t>
      </w:r>
    </w:p>
    <w:p w14:paraId="74ED848E" w14:textId="77777777" w:rsidR="00256D79" w:rsidRPr="00E5310F" w:rsidRDefault="00256D79" w:rsidP="00256D79">
      <w:pPr>
        <w:autoSpaceDE w:val="0"/>
        <w:autoSpaceDN w:val="0"/>
        <w:adjustRightInd w:val="0"/>
        <w:rPr>
          <w:rFonts w:cstheme="minorHAnsi"/>
        </w:rPr>
      </w:pPr>
    </w:p>
    <w:p w14:paraId="570342FB"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6A3E3E"/>
        </w:rPr>
        <w:t>driver</w:t>
      </w:r>
      <w:r w:rsidRPr="00E5310F">
        <w:rPr>
          <w:rFonts w:cstheme="minorHAnsi"/>
          <w:color w:val="000000"/>
        </w:rPr>
        <w:t>.manage().window().maximize();</w:t>
      </w:r>
    </w:p>
    <w:p w14:paraId="332D79B7" w14:textId="77777777" w:rsidR="00256D79" w:rsidRPr="00E5310F" w:rsidRDefault="00256D79" w:rsidP="00256D79">
      <w:pPr>
        <w:autoSpaceDE w:val="0"/>
        <w:autoSpaceDN w:val="0"/>
        <w:adjustRightInd w:val="0"/>
        <w:rPr>
          <w:rFonts w:cstheme="minorHAnsi"/>
        </w:rPr>
      </w:pPr>
    </w:p>
    <w:p w14:paraId="72A335D9"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6A3E3E"/>
        </w:rPr>
        <w:t>driver</w:t>
      </w:r>
      <w:r w:rsidRPr="00E5310F">
        <w:rPr>
          <w:rFonts w:cstheme="minorHAnsi"/>
          <w:color w:val="000000"/>
        </w:rPr>
        <w:t>.get(</w:t>
      </w:r>
      <w:r w:rsidRPr="00E5310F">
        <w:rPr>
          <w:rFonts w:cstheme="minorHAnsi"/>
          <w:color w:val="2A00FF"/>
        </w:rPr>
        <w:t>"http://www.google.co.in/"</w:t>
      </w:r>
      <w:r w:rsidRPr="00E5310F">
        <w:rPr>
          <w:rFonts w:cstheme="minorHAnsi"/>
          <w:color w:val="000000"/>
        </w:rPr>
        <w:t>);</w:t>
      </w:r>
    </w:p>
    <w:p w14:paraId="7A55B3E6" w14:textId="77777777" w:rsidR="00256D79" w:rsidRPr="00E5310F" w:rsidRDefault="00256D79" w:rsidP="00256D79">
      <w:pPr>
        <w:autoSpaceDE w:val="0"/>
        <w:autoSpaceDN w:val="0"/>
        <w:adjustRightInd w:val="0"/>
        <w:rPr>
          <w:rFonts w:cstheme="minorHAnsi"/>
        </w:rPr>
      </w:pPr>
    </w:p>
    <w:p w14:paraId="44E37850"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u w:val="single"/>
        </w:rPr>
        <w:t>List</w:t>
      </w:r>
      <w:r w:rsidRPr="00E5310F">
        <w:rPr>
          <w:rFonts w:cstheme="minorHAnsi"/>
          <w:color w:val="000000"/>
        </w:rPr>
        <w:t>&lt;</w:t>
      </w:r>
      <w:r w:rsidRPr="00E5310F">
        <w:rPr>
          <w:rFonts w:cstheme="minorHAnsi"/>
          <w:color w:val="000000"/>
          <w:u w:val="single"/>
        </w:rPr>
        <w:t>WebElement</w:t>
      </w:r>
      <w:r w:rsidRPr="00E5310F">
        <w:rPr>
          <w:rFonts w:cstheme="minorHAnsi"/>
          <w:color w:val="000000"/>
        </w:rPr>
        <w:t xml:space="preserve">&gt; </w:t>
      </w:r>
      <w:r w:rsidRPr="00E5310F">
        <w:rPr>
          <w:rFonts w:cstheme="minorHAnsi"/>
          <w:color w:val="6A3E3E"/>
        </w:rPr>
        <w:t>links</w:t>
      </w:r>
      <w:r w:rsidRPr="00E5310F">
        <w:rPr>
          <w:rFonts w:cstheme="minorHAnsi"/>
          <w:color w:val="000000"/>
        </w:rPr>
        <w:t xml:space="preserve"> = </w:t>
      </w:r>
      <w:r w:rsidRPr="00E5310F">
        <w:rPr>
          <w:rFonts w:cstheme="minorHAnsi"/>
          <w:color w:val="6A3E3E"/>
        </w:rPr>
        <w:t>driver</w:t>
      </w:r>
      <w:r w:rsidRPr="00E5310F">
        <w:rPr>
          <w:rFonts w:cstheme="minorHAnsi"/>
          <w:color w:val="000000"/>
        </w:rPr>
        <w:t>.findElements(</w:t>
      </w:r>
      <w:r w:rsidRPr="00E5310F">
        <w:rPr>
          <w:rFonts w:cstheme="minorHAnsi"/>
          <w:color w:val="000000"/>
          <w:u w:val="single"/>
        </w:rPr>
        <w:t>By</w:t>
      </w:r>
      <w:r w:rsidRPr="00E5310F">
        <w:rPr>
          <w:rFonts w:cstheme="minorHAnsi"/>
          <w:color w:val="000000"/>
        </w:rPr>
        <w:t>.tagName(</w:t>
      </w:r>
      <w:r w:rsidRPr="00E5310F">
        <w:rPr>
          <w:rFonts w:cstheme="minorHAnsi"/>
          <w:color w:val="2A00FF"/>
        </w:rPr>
        <w:t>"a"</w:t>
      </w:r>
      <w:r w:rsidRPr="00E5310F">
        <w:rPr>
          <w:rFonts w:cstheme="minorHAnsi"/>
          <w:color w:val="000000"/>
        </w:rPr>
        <w:t>));</w:t>
      </w:r>
    </w:p>
    <w:p w14:paraId="658B7558" w14:textId="77777777" w:rsidR="00256D79" w:rsidRPr="00E5310F" w:rsidRDefault="00256D79" w:rsidP="00256D79">
      <w:pPr>
        <w:autoSpaceDE w:val="0"/>
        <w:autoSpaceDN w:val="0"/>
        <w:adjustRightInd w:val="0"/>
        <w:rPr>
          <w:rFonts w:cstheme="minorHAnsi"/>
        </w:rPr>
      </w:pPr>
    </w:p>
    <w:p w14:paraId="32219A78"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t>System.</w:t>
      </w:r>
      <w:r w:rsidRPr="00E5310F">
        <w:rPr>
          <w:rFonts w:cstheme="minorHAnsi"/>
          <w:b/>
          <w:bCs/>
          <w:i/>
          <w:iCs/>
          <w:color w:val="0000C0"/>
        </w:rPr>
        <w:t>out</w:t>
      </w:r>
      <w:r w:rsidRPr="00E5310F">
        <w:rPr>
          <w:rFonts w:cstheme="minorHAnsi"/>
          <w:color w:val="000000"/>
        </w:rPr>
        <w:t>.println(</w:t>
      </w:r>
      <w:r w:rsidRPr="00E5310F">
        <w:rPr>
          <w:rFonts w:cstheme="minorHAnsi"/>
          <w:color w:val="2A00FF"/>
        </w:rPr>
        <w:t>"Total links are "</w:t>
      </w:r>
      <w:r w:rsidRPr="00E5310F">
        <w:rPr>
          <w:rFonts w:cstheme="minorHAnsi"/>
          <w:color w:val="000000"/>
        </w:rPr>
        <w:t xml:space="preserve"> + </w:t>
      </w:r>
      <w:r w:rsidRPr="00E5310F">
        <w:rPr>
          <w:rFonts w:cstheme="minorHAnsi"/>
          <w:color w:val="6A3E3E"/>
        </w:rPr>
        <w:t>links</w:t>
      </w:r>
      <w:r w:rsidRPr="00E5310F">
        <w:rPr>
          <w:rFonts w:cstheme="minorHAnsi"/>
          <w:color w:val="000000"/>
        </w:rPr>
        <w:t>.size());</w:t>
      </w:r>
    </w:p>
    <w:p w14:paraId="4E2FBDD7" w14:textId="77777777" w:rsidR="00256D79" w:rsidRPr="00E5310F" w:rsidRDefault="00256D79" w:rsidP="00256D79">
      <w:pPr>
        <w:autoSpaceDE w:val="0"/>
        <w:autoSpaceDN w:val="0"/>
        <w:adjustRightInd w:val="0"/>
        <w:rPr>
          <w:rFonts w:cstheme="minorHAnsi"/>
        </w:rPr>
      </w:pPr>
    </w:p>
    <w:p w14:paraId="1892CF8D"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b/>
          <w:bCs/>
          <w:color w:val="7F0055"/>
        </w:rPr>
        <w:t>for</w:t>
      </w:r>
      <w:r w:rsidRPr="00E5310F">
        <w:rPr>
          <w:rFonts w:cstheme="minorHAnsi"/>
          <w:color w:val="000000"/>
        </w:rPr>
        <w:t xml:space="preserve"> (</w:t>
      </w:r>
      <w:r w:rsidRPr="00E5310F">
        <w:rPr>
          <w:rFonts w:cstheme="minorHAnsi"/>
          <w:b/>
          <w:bCs/>
          <w:color w:val="7F0055"/>
        </w:rPr>
        <w:t>int</w:t>
      </w:r>
      <w:r w:rsidRPr="00E5310F">
        <w:rPr>
          <w:rFonts w:cstheme="minorHAnsi"/>
          <w:color w:val="000000"/>
        </w:rPr>
        <w:t xml:space="preserve"> </w:t>
      </w:r>
      <w:r w:rsidRPr="00E5310F">
        <w:rPr>
          <w:rFonts w:cstheme="minorHAnsi"/>
          <w:color w:val="6A3E3E"/>
        </w:rPr>
        <w:t>i</w:t>
      </w:r>
      <w:r w:rsidRPr="00E5310F">
        <w:rPr>
          <w:rFonts w:cstheme="minorHAnsi"/>
          <w:color w:val="000000"/>
        </w:rPr>
        <w:t xml:space="preserve"> = 0; </w:t>
      </w:r>
      <w:r w:rsidRPr="00E5310F">
        <w:rPr>
          <w:rFonts w:cstheme="minorHAnsi"/>
          <w:color w:val="6A3E3E"/>
        </w:rPr>
        <w:t>i</w:t>
      </w:r>
      <w:r w:rsidRPr="00E5310F">
        <w:rPr>
          <w:rFonts w:cstheme="minorHAnsi"/>
          <w:color w:val="000000"/>
        </w:rPr>
        <w:t xml:space="preserve"> &lt; </w:t>
      </w:r>
      <w:r w:rsidRPr="00E5310F">
        <w:rPr>
          <w:rFonts w:cstheme="minorHAnsi"/>
          <w:color w:val="6A3E3E"/>
        </w:rPr>
        <w:t>links</w:t>
      </w:r>
      <w:r w:rsidRPr="00E5310F">
        <w:rPr>
          <w:rFonts w:cstheme="minorHAnsi"/>
          <w:color w:val="000000"/>
        </w:rPr>
        <w:t xml:space="preserve">.size(); </w:t>
      </w:r>
      <w:r w:rsidRPr="00E5310F">
        <w:rPr>
          <w:rFonts w:cstheme="minorHAnsi"/>
          <w:color w:val="6A3E3E"/>
        </w:rPr>
        <w:t>i</w:t>
      </w:r>
      <w:r w:rsidRPr="00E5310F">
        <w:rPr>
          <w:rFonts w:cstheme="minorHAnsi"/>
          <w:color w:val="000000"/>
        </w:rPr>
        <w:t>++) {</w:t>
      </w:r>
    </w:p>
    <w:p w14:paraId="53312405"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000000"/>
          <w:u w:val="single"/>
        </w:rPr>
        <w:t>WebElement</w:t>
      </w:r>
      <w:r w:rsidRPr="00E5310F">
        <w:rPr>
          <w:rFonts w:cstheme="minorHAnsi"/>
          <w:color w:val="000000"/>
        </w:rPr>
        <w:t xml:space="preserve"> </w:t>
      </w:r>
      <w:r w:rsidRPr="00E5310F">
        <w:rPr>
          <w:rFonts w:cstheme="minorHAnsi"/>
          <w:color w:val="6A3E3E"/>
        </w:rPr>
        <w:t>ele</w:t>
      </w:r>
      <w:r w:rsidRPr="00E5310F">
        <w:rPr>
          <w:rFonts w:cstheme="minorHAnsi"/>
          <w:color w:val="000000"/>
        </w:rPr>
        <w:t xml:space="preserve"> = </w:t>
      </w:r>
      <w:r w:rsidRPr="00E5310F">
        <w:rPr>
          <w:rFonts w:cstheme="minorHAnsi"/>
          <w:color w:val="6A3E3E"/>
        </w:rPr>
        <w:t>links</w:t>
      </w:r>
      <w:r w:rsidRPr="00E5310F">
        <w:rPr>
          <w:rFonts w:cstheme="minorHAnsi"/>
          <w:color w:val="000000"/>
        </w:rPr>
        <w:t>.get(</w:t>
      </w:r>
      <w:r w:rsidRPr="00E5310F">
        <w:rPr>
          <w:rFonts w:cstheme="minorHAnsi"/>
          <w:color w:val="6A3E3E"/>
        </w:rPr>
        <w:t>i</w:t>
      </w:r>
      <w:r w:rsidRPr="00E5310F">
        <w:rPr>
          <w:rFonts w:cstheme="minorHAnsi"/>
          <w:color w:val="000000"/>
        </w:rPr>
        <w:t>);</w:t>
      </w:r>
    </w:p>
    <w:p w14:paraId="1F3FBED1" w14:textId="77777777" w:rsidR="00256D79" w:rsidRPr="00E5310F" w:rsidRDefault="00256D79" w:rsidP="00256D79">
      <w:pPr>
        <w:autoSpaceDE w:val="0"/>
        <w:autoSpaceDN w:val="0"/>
        <w:adjustRightInd w:val="0"/>
        <w:rPr>
          <w:rFonts w:cstheme="minorHAnsi"/>
        </w:rPr>
      </w:pPr>
    </w:p>
    <w:p w14:paraId="6B881A16"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t xml:space="preserve">String </w:t>
      </w:r>
      <w:r w:rsidRPr="00E5310F">
        <w:rPr>
          <w:rFonts w:cstheme="minorHAnsi"/>
          <w:color w:val="6A3E3E"/>
        </w:rPr>
        <w:t>url</w:t>
      </w:r>
      <w:r w:rsidRPr="00E5310F">
        <w:rPr>
          <w:rFonts w:cstheme="minorHAnsi"/>
          <w:color w:val="000000"/>
        </w:rPr>
        <w:t xml:space="preserve"> = </w:t>
      </w:r>
      <w:r w:rsidRPr="00E5310F">
        <w:rPr>
          <w:rFonts w:cstheme="minorHAnsi"/>
          <w:color w:val="6A3E3E"/>
        </w:rPr>
        <w:t>ele</w:t>
      </w:r>
      <w:r w:rsidRPr="00E5310F">
        <w:rPr>
          <w:rFonts w:cstheme="minorHAnsi"/>
          <w:color w:val="000000"/>
        </w:rPr>
        <w:t>.getAttribute(</w:t>
      </w:r>
      <w:r w:rsidRPr="00E5310F">
        <w:rPr>
          <w:rFonts w:cstheme="minorHAnsi"/>
          <w:color w:val="2A00FF"/>
        </w:rPr>
        <w:t>"href"</w:t>
      </w:r>
      <w:r w:rsidRPr="00E5310F">
        <w:rPr>
          <w:rFonts w:cstheme="minorHAnsi"/>
          <w:color w:val="000000"/>
        </w:rPr>
        <w:t>);</w:t>
      </w:r>
    </w:p>
    <w:p w14:paraId="5F5DA6BE" w14:textId="77777777" w:rsidR="00256D79" w:rsidRPr="00E5310F" w:rsidRDefault="00256D79" w:rsidP="00256D79">
      <w:pPr>
        <w:autoSpaceDE w:val="0"/>
        <w:autoSpaceDN w:val="0"/>
        <w:adjustRightInd w:val="0"/>
        <w:rPr>
          <w:rFonts w:cstheme="minorHAnsi"/>
        </w:rPr>
      </w:pPr>
    </w:p>
    <w:p w14:paraId="26D29E77"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i/>
          <w:iCs/>
          <w:color w:val="000000"/>
        </w:rPr>
        <w:t>verifyLinkActive</w:t>
      </w:r>
      <w:r w:rsidRPr="00E5310F">
        <w:rPr>
          <w:rFonts w:cstheme="minorHAnsi"/>
          <w:color w:val="000000"/>
        </w:rPr>
        <w:t>(</w:t>
      </w:r>
      <w:r w:rsidRPr="00E5310F">
        <w:rPr>
          <w:rFonts w:cstheme="minorHAnsi"/>
          <w:color w:val="6A3E3E"/>
        </w:rPr>
        <w:t>url</w:t>
      </w:r>
      <w:r w:rsidRPr="00E5310F">
        <w:rPr>
          <w:rFonts w:cstheme="minorHAnsi"/>
          <w:color w:val="000000"/>
        </w:rPr>
        <w:t>);</w:t>
      </w:r>
    </w:p>
    <w:p w14:paraId="79161418" w14:textId="77777777" w:rsidR="00256D79" w:rsidRPr="00E5310F" w:rsidRDefault="00256D79" w:rsidP="00256D79">
      <w:pPr>
        <w:autoSpaceDE w:val="0"/>
        <w:autoSpaceDN w:val="0"/>
        <w:adjustRightInd w:val="0"/>
        <w:rPr>
          <w:rFonts w:cstheme="minorHAnsi"/>
        </w:rPr>
      </w:pPr>
    </w:p>
    <w:p w14:paraId="5F0DC6E4"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t>}</w:t>
      </w:r>
    </w:p>
    <w:p w14:paraId="2E940181" w14:textId="77777777" w:rsidR="00256D79" w:rsidRPr="00E5310F" w:rsidRDefault="00256D79" w:rsidP="00256D79">
      <w:pPr>
        <w:autoSpaceDE w:val="0"/>
        <w:autoSpaceDN w:val="0"/>
        <w:adjustRightInd w:val="0"/>
        <w:rPr>
          <w:rFonts w:cstheme="minorHAnsi"/>
        </w:rPr>
      </w:pPr>
      <w:r w:rsidRPr="00E5310F">
        <w:rPr>
          <w:rFonts w:cstheme="minorHAnsi"/>
          <w:color w:val="000000"/>
        </w:rPr>
        <w:tab/>
        <w:t>}</w:t>
      </w:r>
    </w:p>
    <w:p w14:paraId="7F0A822F" w14:textId="77777777" w:rsidR="00256D79" w:rsidRPr="00E5310F" w:rsidRDefault="00256D79" w:rsidP="00256D79">
      <w:pPr>
        <w:autoSpaceDE w:val="0"/>
        <w:autoSpaceDN w:val="0"/>
        <w:adjustRightInd w:val="0"/>
        <w:rPr>
          <w:rFonts w:cstheme="minorHAnsi"/>
        </w:rPr>
      </w:pPr>
    </w:p>
    <w:p w14:paraId="51313A7C"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b/>
          <w:bCs/>
          <w:color w:val="7F0055"/>
        </w:rPr>
        <w:t>public</w:t>
      </w:r>
      <w:r w:rsidRPr="00E5310F">
        <w:rPr>
          <w:rFonts w:cstheme="minorHAnsi"/>
          <w:color w:val="000000"/>
        </w:rPr>
        <w:t xml:space="preserve"> </w:t>
      </w:r>
      <w:r w:rsidRPr="00E5310F">
        <w:rPr>
          <w:rFonts w:cstheme="minorHAnsi"/>
          <w:b/>
          <w:bCs/>
          <w:color w:val="7F0055"/>
        </w:rPr>
        <w:t>static</w:t>
      </w:r>
      <w:r w:rsidRPr="00E5310F">
        <w:rPr>
          <w:rFonts w:cstheme="minorHAnsi"/>
          <w:color w:val="000000"/>
        </w:rPr>
        <w:t xml:space="preserve"> </w:t>
      </w:r>
      <w:r w:rsidRPr="00E5310F">
        <w:rPr>
          <w:rFonts w:cstheme="minorHAnsi"/>
          <w:b/>
          <w:bCs/>
          <w:color w:val="7F0055"/>
        </w:rPr>
        <w:t>void</w:t>
      </w:r>
      <w:r w:rsidRPr="00E5310F">
        <w:rPr>
          <w:rFonts w:cstheme="minorHAnsi"/>
          <w:color w:val="000000"/>
        </w:rPr>
        <w:t xml:space="preserve"> verifyLinkActive(String </w:t>
      </w:r>
      <w:r w:rsidRPr="00E5310F">
        <w:rPr>
          <w:rFonts w:cstheme="minorHAnsi"/>
          <w:color w:val="6A3E3E"/>
        </w:rPr>
        <w:t>linkUrl</w:t>
      </w:r>
      <w:r w:rsidRPr="00E5310F">
        <w:rPr>
          <w:rFonts w:cstheme="minorHAnsi"/>
          <w:color w:val="000000"/>
        </w:rPr>
        <w:t>) {</w:t>
      </w:r>
    </w:p>
    <w:p w14:paraId="689D9929"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b/>
          <w:bCs/>
          <w:color w:val="7F0055"/>
        </w:rPr>
        <w:t>try</w:t>
      </w:r>
      <w:r w:rsidRPr="00E5310F">
        <w:rPr>
          <w:rFonts w:cstheme="minorHAnsi"/>
          <w:color w:val="000000"/>
        </w:rPr>
        <w:t xml:space="preserve"> {</w:t>
      </w:r>
    </w:p>
    <w:p w14:paraId="0109AC3D"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000000"/>
          <w:u w:val="single"/>
        </w:rPr>
        <w:t>URL</w:t>
      </w:r>
      <w:r w:rsidRPr="00E5310F">
        <w:rPr>
          <w:rFonts w:cstheme="minorHAnsi"/>
          <w:color w:val="000000"/>
        </w:rPr>
        <w:t xml:space="preserve"> </w:t>
      </w:r>
      <w:r w:rsidRPr="00E5310F">
        <w:rPr>
          <w:rFonts w:cstheme="minorHAnsi"/>
          <w:color w:val="6A3E3E"/>
        </w:rPr>
        <w:t>url</w:t>
      </w:r>
      <w:r w:rsidRPr="00E5310F">
        <w:rPr>
          <w:rFonts w:cstheme="minorHAnsi"/>
          <w:color w:val="000000"/>
        </w:rPr>
        <w:t xml:space="preserve"> = </w:t>
      </w:r>
      <w:r w:rsidRPr="00E5310F">
        <w:rPr>
          <w:rFonts w:cstheme="minorHAnsi"/>
          <w:b/>
          <w:bCs/>
          <w:color w:val="7F0055"/>
        </w:rPr>
        <w:t>new</w:t>
      </w:r>
      <w:r w:rsidRPr="00E5310F">
        <w:rPr>
          <w:rFonts w:cstheme="minorHAnsi"/>
          <w:color w:val="000000"/>
        </w:rPr>
        <w:t xml:space="preserve"> </w:t>
      </w:r>
      <w:r w:rsidRPr="00E5310F">
        <w:rPr>
          <w:rFonts w:cstheme="minorHAnsi"/>
          <w:color w:val="000000"/>
          <w:u w:val="single"/>
        </w:rPr>
        <w:t>URL</w:t>
      </w:r>
      <w:r w:rsidRPr="00E5310F">
        <w:rPr>
          <w:rFonts w:cstheme="minorHAnsi"/>
          <w:color w:val="000000"/>
        </w:rPr>
        <w:t>(</w:t>
      </w:r>
      <w:r w:rsidRPr="00E5310F">
        <w:rPr>
          <w:rFonts w:cstheme="minorHAnsi"/>
          <w:color w:val="6A3E3E"/>
        </w:rPr>
        <w:t>linkUrl</w:t>
      </w:r>
      <w:r w:rsidRPr="00E5310F">
        <w:rPr>
          <w:rFonts w:cstheme="minorHAnsi"/>
          <w:color w:val="000000"/>
        </w:rPr>
        <w:t>);</w:t>
      </w:r>
    </w:p>
    <w:p w14:paraId="6B215AAD" w14:textId="77777777" w:rsidR="00256D79" w:rsidRPr="00E5310F" w:rsidRDefault="00256D79" w:rsidP="00256D79">
      <w:pPr>
        <w:autoSpaceDE w:val="0"/>
        <w:autoSpaceDN w:val="0"/>
        <w:adjustRightInd w:val="0"/>
        <w:rPr>
          <w:rFonts w:cstheme="minorHAnsi"/>
        </w:rPr>
      </w:pPr>
    </w:p>
    <w:p w14:paraId="79A099BA"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000000"/>
          <w:u w:val="single"/>
        </w:rPr>
        <w:t>HttpURLConnection</w:t>
      </w:r>
      <w:r w:rsidRPr="00E5310F">
        <w:rPr>
          <w:rFonts w:cstheme="minorHAnsi"/>
          <w:color w:val="000000"/>
        </w:rPr>
        <w:t xml:space="preserve"> </w:t>
      </w:r>
      <w:r w:rsidRPr="00E5310F">
        <w:rPr>
          <w:rFonts w:cstheme="minorHAnsi"/>
          <w:color w:val="6A3E3E"/>
        </w:rPr>
        <w:t>httpURLConnect</w:t>
      </w:r>
      <w:r w:rsidRPr="00E5310F">
        <w:rPr>
          <w:rFonts w:cstheme="minorHAnsi"/>
          <w:color w:val="000000"/>
        </w:rPr>
        <w:t xml:space="preserve"> = (</w:t>
      </w:r>
      <w:r w:rsidRPr="00E5310F">
        <w:rPr>
          <w:rFonts w:cstheme="minorHAnsi"/>
          <w:color w:val="000000"/>
          <w:u w:val="single"/>
        </w:rPr>
        <w:t>HttpURLConnection</w:t>
      </w:r>
      <w:r w:rsidRPr="00E5310F">
        <w:rPr>
          <w:rFonts w:cstheme="minorHAnsi"/>
          <w:color w:val="000000"/>
        </w:rPr>
        <w:t xml:space="preserve">) </w:t>
      </w:r>
      <w:r w:rsidRPr="00E5310F">
        <w:rPr>
          <w:rFonts w:cstheme="minorHAnsi"/>
          <w:color w:val="6A3E3E"/>
        </w:rPr>
        <w:t>url</w:t>
      </w:r>
      <w:r w:rsidRPr="00E5310F">
        <w:rPr>
          <w:rFonts w:cstheme="minorHAnsi"/>
          <w:color w:val="000000"/>
        </w:rPr>
        <w:t>.openConnection();</w:t>
      </w:r>
    </w:p>
    <w:p w14:paraId="21367C1E" w14:textId="77777777" w:rsidR="00256D79" w:rsidRPr="00E5310F" w:rsidRDefault="00256D79" w:rsidP="00256D79">
      <w:pPr>
        <w:autoSpaceDE w:val="0"/>
        <w:autoSpaceDN w:val="0"/>
        <w:adjustRightInd w:val="0"/>
        <w:rPr>
          <w:rFonts w:cstheme="minorHAnsi"/>
        </w:rPr>
      </w:pPr>
    </w:p>
    <w:p w14:paraId="42445501"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6A3E3E"/>
        </w:rPr>
        <w:t>httpURLConnect</w:t>
      </w:r>
      <w:r w:rsidRPr="00E5310F">
        <w:rPr>
          <w:rFonts w:cstheme="minorHAnsi"/>
          <w:color w:val="000000"/>
        </w:rPr>
        <w:t>.setConnectTimeout(3000);</w:t>
      </w:r>
    </w:p>
    <w:p w14:paraId="527DD37D" w14:textId="77777777" w:rsidR="00256D79" w:rsidRPr="00E5310F" w:rsidRDefault="00256D79" w:rsidP="00256D79">
      <w:pPr>
        <w:autoSpaceDE w:val="0"/>
        <w:autoSpaceDN w:val="0"/>
        <w:adjustRightInd w:val="0"/>
        <w:rPr>
          <w:rFonts w:cstheme="minorHAnsi"/>
        </w:rPr>
      </w:pPr>
    </w:p>
    <w:p w14:paraId="4027513B"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6A3E3E"/>
        </w:rPr>
        <w:t>httpURLConnect</w:t>
      </w:r>
      <w:r w:rsidRPr="00E5310F">
        <w:rPr>
          <w:rFonts w:cstheme="minorHAnsi"/>
          <w:color w:val="000000"/>
        </w:rPr>
        <w:t>.connect();</w:t>
      </w:r>
    </w:p>
    <w:p w14:paraId="3F6410B6" w14:textId="77777777" w:rsidR="00256D79" w:rsidRPr="00E5310F" w:rsidRDefault="00256D79" w:rsidP="00256D79">
      <w:pPr>
        <w:autoSpaceDE w:val="0"/>
        <w:autoSpaceDN w:val="0"/>
        <w:adjustRightInd w:val="0"/>
        <w:rPr>
          <w:rFonts w:cstheme="minorHAnsi"/>
        </w:rPr>
      </w:pPr>
    </w:p>
    <w:p w14:paraId="7CE1EC82" w14:textId="77777777" w:rsidR="00256D79" w:rsidRPr="00E5310F" w:rsidRDefault="00256D79" w:rsidP="00256D79">
      <w:pPr>
        <w:autoSpaceDE w:val="0"/>
        <w:autoSpaceDN w:val="0"/>
        <w:adjustRightInd w:val="0"/>
        <w:rPr>
          <w:rFonts w:cstheme="minorHAnsi"/>
        </w:rPr>
      </w:pPr>
      <w:r w:rsidRPr="00E5310F">
        <w:rPr>
          <w:rFonts w:cstheme="minorHAnsi"/>
          <w:color w:val="000000"/>
        </w:rPr>
        <w:lastRenderedPageBreak/>
        <w:tab/>
      </w:r>
      <w:r w:rsidRPr="00E5310F">
        <w:rPr>
          <w:rFonts w:cstheme="minorHAnsi"/>
          <w:color w:val="000000"/>
        </w:rPr>
        <w:tab/>
      </w:r>
      <w:r w:rsidRPr="00E5310F">
        <w:rPr>
          <w:rFonts w:cstheme="minorHAnsi"/>
          <w:color w:val="000000"/>
        </w:rPr>
        <w:tab/>
      </w:r>
      <w:r w:rsidRPr="00E5310F">
        <w:rPr>
          <w:rFonts w:cstheme="minorHAnsi"/>
          <w:b/>
          <w:bCs/>
          <w:color w:val="7F0055"/>
        </w:rPr>
        <w:t>if</w:t>
      </w:r>
      <w:r w:rsidRPr="00E5310F">
        <w:rPr>
          <w:rFonts w:cstheme="minorHAnsi"/>
          <w:color w:val="000000"/>
        </w:rPr>
        <w:t xml:space="preserve"> (</w:t>
      </w:r>
      <w:r w:rsidRPr="00E5310F">
        <w:rPr>
          <w:rFonts w:cstheme="minorHAnsi"/>
          <w:color w:val="6A3E3E"/>
        </w:rPr>
        <w:t>httpURLConnect</w:t>
      </w:r>
      <w:r w:rsidRPr="00E5310F">
        <w:rPr>
          <w:rFonts w:cstheme="minorHAnsi"/>
          <w:color w:val="000000"/>
        </w:rPr>
        <w:t>.getResponseCode() == 200) {</w:t>
      </w:r>
    </w:p>
    <w:p w14:paraId="023B21A1"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000000"/>
        </w:rPr>
        <w:tab/>
        <w:t>System.</w:t>
      </w:r>
      <w:r w:rsidRPr="00E5310F">
        <w:rPr>
          <w:rFonts w:cstheme="minorHAnsi"/>
          <w:b/>
          <w:bCs/>
          <w:i/>
          <w:iCs/>
          <w:color w:val="0000C0"/>
        </w:rPr>
        <w:t>out</w:t>
      </w:r>
      <w:r w:rsidRPr="00E5310F">
        <w:rPr>
          <w:rFonts w:cstheme="minorHAnsi"/>
          <w:color w:val="000000"/>
        </w:rPr>
        <w:t>.println(</w:t>
      </w:r>
      <w:r w:rsidRPr="00E5310F">
        <w:rPr>
          <w:rFonts w:cstheme="minorHAnsi"/>
          <w:color w:val="6A3E3E"/>
        </w:rPr>
        <w:t>linkUrl</w:t>
      </w:r>
      <w:r w:rsidRPr="00E5310F">
        <w:rPr>
          <w:rFonts w:cstheme="minorHAnsi"/>
          <w:color w:val="000000"/>
        </w:rPr>
        <w:t xml:space="preserve"> + </w:t>
      </w:r>
      <w:r w:rsidRPr="00E5310F">
        <w:rPr>
          <w:rFonts w:cstheme="minorHAnsi"/>
          <w:color w:val="2A00FF"/>
        </w:rPr>
        <w:t>" - "</w:t>
      </w:r>
      <w:r w:rsidRPr="00E5310F">
        <w:rPr>
          <w:rFonts w:cstheme="minorHAnsi"/>
          <w:color w:val="000000"/>
        </w:rPr>
        <w:t xml:space="preserve"> + </w:t>
      </w:r>
      <w:r w:rsidRPr="00E5310F">
        <w:rPr>
          <w:rFonts w:cstheme="minorHAnsi"/>
          <w:color w:val="6A3E3E"/>
        </w:rPr>
        <w:t>httpURLConnect</w:t>
      </w:r>
      <w:r w:rsidRPr="00E5310F">
        <w:rPr>
          <w:rFonts w:cstheme="minorHAnsi"/>
          <w:color w:val="000000"/>
        </w:rPr>
        <w:t>.getResponseMessage());</w:t>
      </w:r>
    </w:p>
    <w:p w14:paraId="3185CE45"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t>}</w:t>
      </w:r>
    </w:p>
    <w:p w14:paraId="7546EA0F"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b/>
          <w:bCs/>
          <w:color w:val="7F0055"/>
        </w:rPr>
        <w:t>if</w:t>
      </w:r>
      <w:r w:rsidRPr="00E5310F">
        <w:rPr>
          <w:rFonts w:cstheme="minorHAnsi"/>
          <w:color w:val="000000"/>
        </w:rPr>
        <w:t xml:space="preserve"> (</w:t>
      </w:r>
      <w:r w:rsidRPr="00E5310F">
        <w:rPr>
          <w:rFonts w:cstheme="minorHAnsi"/>
          <w:color w:val="6A3E3E"/>
        </w:rPr>
        <w:t>httpURLConnect</w:t>
      </w:r>
      <w:r w:rsidRPr="00E5310F">
        <w:rPr>
          <w:rFonts w:cstheme="minorHAnsi"/>
          <w:color w:val="000000"/>
        </w:rPr>
        <w:t xml:space="preserve">.getResponseCode() == </w:t>
      </w:r>
      <w:r w:rsidRPr="00E5310F">
        <w:rPr>
          <w:rFonts w:cstheme="minorHAnsi"/>
          <w:color w:val="000000"/>
          <w:u w:val="single"/>
        </w:rPr>
        <w:t>HttpURLConnection</w:t>
      </w:r>
      <w:r w:rsidRPr="00E5310F">
        <w:rPr>
          <w:rFonts w:cstheme="minorHAnsi"/>
          <w:color w:val="000000"/>
        </w:rPr>
        <w:t>.HTTP_NOT_FOUND) {</w:t>
      </w:r>
    </w:p>
    <w:p w14:paraId="3C8E2CBF"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000000"/>
        </w:rPr>
        <w:tab/>
        <w:t>System.</w:t>
      </w:r>
      <w:r w:rsidRPr="00E5310F">
        <w:rPr>
          <w:rFonts w:cstheme="minorHAnsi"/>
          <w:b/>
          <w:bCs/>
          <w:i/>
          <w:iCs/>
          <w:color w:val="0000C0"/>
        </w:rPr>
        <w:t>out</w:t>
      </w:r>
      <w:r w:rsidRPr="00E5310F">
        <w:rPr>
          <w:rFonts w:cstheme="minorHAnsi"/>
          <w:color w:val="000000"/>
        </w:rPr>
        <w:t>.println(</w:t>
      </w:r>
      <w:r w:rsidRPr="00E5310F">
        <w:rPr>
          <w:rFonts w:cstheme="minorHAnsi"/>
          <w:color w:val="6A3E3E"/>
        </w:rPr>
        <w:t>linkUrl</w:t>
      </w:r>
      <w:r w:rsidRPr="00E5310F">
        <w:rPr>
          <w:rFonts w:cstheme="minorHAnsi"/>
          <w:color w:val="000000"/>
        </w:rPr>
        <w:t xml:space="preserve"> + </w:t>
      </w:r>
      <w:r w:rsidRPr="00E5310F">
        <w:rPr>
          <w:rFonts w:cstheme="minorHAnsi"/>
          <w:color w:val="2A00FF"/>
        </w:rPr>
        <w:t>" - "</w:t>
      </w:r>
      <w:r w:rsidRPr="00E5310F">
        <w:rPr>
          <w:rFonts w:cstheme="minorHAnsi"/>
          <w:color w:val="000000"/>
        </w:rPr>
        <w:t xml:space="preserve"> + </w:t>
      </w:r>
      <w:r w:rsidRPr="00E5310F">
        <w:rPr>
          <w:rFonts w:cstheme="minorHAnsi"/>
          <w:color w:val="6A3E3E"/>
        </w:rPr>
        <w:t>httpURLConnect</w:t>
      </w:r>
      <w:r w:rsidRPr="00E5310F">
        <w:rPr>
          <w:rFonts w:cstheme="minorHAnsi"/>
          <w:color w:val="000000"/>
        </w:rPr>
        <w:t xml:space="preserve">.getResponseMessage() + </w:t>
      </w:r>
      <w:r w:rsidRPr="00E5310F">
        <w:rPr>
          <w:rFonts w:cstheme="minorHAnsi"/>
          <w:color w:val="2A00FF"/>
        </w:rPr>
        <w:t>" - "</w:t>
      </w:r>
    </w:p>
    <w:p w14:paraId="3557796C"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000000"/>
        </w:rPr>
        <w:tab/>
        <w:t xml:space="preserve">+ </w:t>
      </w:r>
      <w:r w:rsidRPr="00E5310F">
        <w:rPr>
          <w:rFonts w:cstheme="minorHAnsi"/>
          <w:color w:val="000000"/>
          <w:u w:val="single"/>
        </w:rPr>
        <w:t>HttpURLConnection</w:t>
      </w:r>
      <w:r w:rsidRPr="00E5310F">
        <w:rPr>
          <w:rFonts w:cstheme="minorHAnsi"/>
          <w:color w:val="000000"/>
        </w:rPr>
        <w:t>.HTTP_NOT_FOUND);</w:t>
      </w:r>
    </w:p>
    <w:p w14:paraId="77D9FC7F"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t>}</w:t>
      </w:r>
    </w:p>
    <w:p w14:paraId="00B8934B"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t xml:space="preserve">} </w:t>
      </w:r>
      <w:r w:rsidRPr="00E5310F">
        <w:rPr>
          <w:rFonts w:cstheme="minorHAnsi"/>
          <w:b/>
          <w:bCs/>
          <w:color w:val="7F0055"/>
        </w:rPr>
        <w:t>catch</w:t>
      </w:r>
      <w:r w:rsidRPr="00E5310F">
        <w:rPr>
          <w:rFonts w:cstheme="minorHAnsi"/>
          <w:color w:val="000000"/>
        </w:rPr>
        <w:t xml:space="preserve"> (Exception </w:t>
      </w:r>
      <w:r w:rsidRPr="00E5310F">
        <w:rPr>
          <w:rFonts w:cstheme="minorHAnsi"/>
          <w:color w:val="6A3E3E"/>
        </w:rPr>
        <w:t>e</w:t>
      </w:r>
      <w:r w:rsidRPr="00E5310F">
        <w:rPr>
          <w:rFonts w:cstheme="minorHAnsi"/>
          <w:color w:val="000000"/>
        </w:rPr>
        <w:t>) {</w:t>
      </w:r>
    </w:p>
    <w:p w14:paraId="43F7612A" w14:textId="77777777" w:rsidR="00256D79" w:rsidRPr="00E5310F" w:rsidRDefault="00256D79" w:rsidP="00256D79">
      <w:pPr>
        <w:autoSpaceDE w:val="0"/>
        <w:autoSpaceDN w:val="0"/>
        <w:adjustRightInd w:val="0"/>
        <w:rPr>
          <w:rFonts w:cstheme="minorHAnsi"/>
        </w:rPr>
      </w:pPr>
    </w:p>
    <w:p w14:paraId="04575597"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t>}</w:t>
      </w:r>
    </w:p>
    <w:p w14:paraId="257B2BD1" w14:textId="77777777" w:rsidR="00256D79" w:rsidRPr="00E5310F" w:rsidRDefault="00256D79" w:rsidP="00256D79">
      <w:pPr>
        <w:autoSpaceDE w:val="0"/>
        <w:autoSpaceDN w:val="0"/>
        <w:adjustRightInd w:val="0"/>
        <w:rPr>
          <w:rFonts w:cstheme="minorHAnsi"/>
        </w:rPr>
      </w:pPr>
      <w:r w:rsidRPr="00E5310F">
        <w:rPr>
          <w:rFonts w:cstheme="minorHAnsi"/>
          <w:color w:val="000000"/>
        </w:rPr>
        <w:tab/>
        <w:t>}</w:t>
      </w:r>
    </w:p>
    <w:p w14:paraId="014CBFFB" w14:textId="77777777" w:rsidR="00256D79" w:rsidRPr="00E5310F" w:rsidRDefault="00256D79" w:rsidP="00256D79">
      <w:pPr>
        <w:autoSpaceDE w:val="0"/>
        <w:autoSpaceDN w:val="0"/>
        <w:adjustRightInd w:val="0"/>
        <w:rPr>
          <w:rFonts w:cstheme="minorHAnsi"/>
        </w:rPr>
      </w:pPr>
    </w:p>
    <w:p w14:paraId="786DA57F" w14:textId="77777777" w:rsidR="00256D79" w:rsidRPr="00E5310F" w:rsidRDefault="00256D79" w:rsidP="00256D79">
      <w:pPr>
        <w:autoSpaceDE w:val="0"/>
        <w:autoSpaceDN w:val="0"/>
        <w:adjustRightInd w:val="0"/>
        <w:rPr>
          <w:rFonts w:cstheme="minorHAnsi"/>
        </w:rPr>
      </w:pPr>
      <w:r w:rsidRPr="00E5310F">
        <w:rPr>
          <w:rFonts w:cstheme="minorHAnsi"/>
          <w:color w:val="000000"/>
        </w:rPr>
        <w:t>}</w:t>
      </w:r>
    </w:p>
    <w:p w14:paraId="2172E483" w14:textId="77777777" w:rsidR="00256D79" w:rsidRPr="00E5310F" w:rsidRDefault="00256D79" w:rsidP="00256D79">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p>
    <w:p w14:paraId="4FB53FD8" w14:textId="77777777" w:rsidR="00256D79" w:rsidRPr="00E5310F" w:rsidRDefault="00256D79" w:rsidP="00256D79">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E5310F">
        <w:rPr>
          <w:rFonts w:asciiTheme="minorHAnsi" w:hAnsiTheme="minorHAnsi" w:cstheme="minorHAnsi"/>
          <w:color w:val="000000"/>
          <w:sz w:val="22"/>
          <w:szCs w:val="22"/>
        </w:rPr>
        <w:tab/>
      </w:r>
      <w:r w:rsidRPr="00E5310F">
        <w:rPr>
          <w:rFonts w:asciiTheme="minorHAnsi" w:hAnsiTheme="minorHAnsi" w:cstheme="minorHAnsi"/>
          <w:color w:val="000000"/>
          <w:sz w:val="22"/>
          <w:szCs w:val="22"/>
        </w:rPr>
        <w:tab/>
      </w:r>
      <w:r w:rsidRPr="00E5310F">
        <w:rPr>
          <w:rFonts w:asciiTheme="minorHAnsi" w:hAnsiTheme="minorHAnsi" w:cstheme="minorHAnsi"/>
          <w:color w:val="000000"/>
          <w:sz w:val="22"/>
          <w:szCs w:val="22"/>
        </w:rPr>
        <w:tab/>
        <w:t>OR</w:t>
      </w:r>
    </w:p>
    <w:p w14:paraId="775F1B88" w14:textId="77777777" w:rsidR="00256D79" w:rsidRPr="00E5310F" w:rsidRDefault="00256D79" w:rsidP="00256D79">
      <w:pPr>
        <w:autoSpaceDE w:val="0"/>
        <w:autoSpaceDN w:val="0"/>
        <w:adjustRightInd w:val="0"/>
        <w:rPr>
          <w:rFonts w:cstheme="minorHAnsi"/>
        </w:rPr>
      </w:pPr>
      <w:r w:rsidRPr="00E5310F">
        <w:rPr>
          <w:rFonts w:cstheme="minorHAnsi"/>
          <w:b/>
          <w:bCs/>
          <w:color w:val="7F0055"/>
        </w:rPr>
        <w:t>public</w:t>
      </w:r>
      <w:r w:rsidRPr="00E5310F">
        <w:rPr>
          <w:rFonts w:cstheme="minorHAnsi"/>
          <w:color w:val="000000"/>
        </w:rPr>
        <w:t xml:space="preserve"> </w:t>
      </w:r>
      <w:r w:rsidRPr="00E5310F">
        <w:rPr>
          <w:rFonts w:cstheme="minorHAnsi"/>
          <w:b/>
          <w:bCs/>
          <w:color w:val="7F0055"/>
        </w:rPr>
        <w:t>class</w:t>
      </w:r>
      <w:r w:rsidRPr="00E5310F">
        <w:rPr>
          <w:rFonts w:cstheme="minorHAnsi"/>
          <w:color w:val="000000"/>
        </w:rPr>
        <w:t xml:space="preserve"> BrokenLinksExample {</w:t>
      </w:r>
    </w:p>
    <w:p w14:paraId="16B016FC" w14:textId="77777777" w:rsidR="00256D79" w:rsidRPr="00E5310F" w:rsidRDefault="00256D79" w:rsidP="00256D79">
      <w:pPr>
        <w:autoSpaceDE w:val="0"/>
        <w:autoSpaceDN w:val="0"/>
        <w:adjustRightInd w:val="0"/>
        <w:rPr>
          <w:rFonts w:cstheme="minorHAnsi"/>
        </w:rPr>
      </w:pPr>
    </w:p>
    <w:p w14:paraId="7C6E8EA5"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b/>
          <w:bCs/>
          <w:color w:val="7F0055"/>
        </w:rPr>
        <w:t>public</w:t>
      </w:r>
      <w:r w:rsidRPr="00E5310F">
        <w:rPr>
          <w:rFonts w:cstheme="minorHAnsi"/>
          <w:color w:val="000000"/>
        </w:rPr>
        <w:t xml:space="preserve"> </w:t>
      </w:r>
      <w:r w:rsidRPr="00E5310F">
        <w:rPr>
          <w:rFonts w:cstheme="minorHAnsi"/>
          <w:b/>
          <w:bCs/>
          <w:color w:val="7F0055"/>
        </w:rPr>
        <w:t>static</w:t>
      </w:r>
      <w:r w:rsidRPr="00E5310F">
        <w:rPr>
          <w:rFonts w:cstheme="minorHAnsi"/>
          <w:color w:val="000000"/>
        </w:rPr>
        <w:t xml:space="preserve"> </w:t>
      </w:r>
      <w:r w:rsidRPr="00E5310F">
        <w:rPr>
          <w:rFonts w:cstheme="minorHAnsi"/>
          <w:b/>
          <w:bCs/>
          <w:color w:val="7F0055"/>
        </w:rPr>
        <w:t>void</w:t>
      </w:r>
      <w:r w:rsidRPr="00E5310F">
        <w:rPr>
          <w:rFonts w:cstheme="minorHAnsi"/>
          <w:color w:val="000000"/>
        </w:rPr>
        <w:t xml:space="preserve"> main(String[] </w:t>
      </w:r>
      <w:r w:rsidRPr="00E5310F">
        <w:rPr>
          <w:rFonts w:cstheme="minorHAnsi"/>
          <w:color w:val="6A3E3E"/>
        </w:rPr>
        <w:t>args</w:t>
      </w:r>
      <w:r w:rsidRPr="00E5310F">
        <w:rPr>
          <w:rFonts w:cstheme="minorHAnsi"/>
          <w:color w:val="000000"/>
        </w:rPr>
        <w:t>) {</w:t>
      </w:r>
    </w:p>
    <w:p w14:paraId="38634C9F"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t xml:space="preserve">WebDriver </w:t>
      </w:r>
      <w:r w:rsidRPr="00E5310F">
        <w:rPr>
          <w:rFonts w:cstheme="minorHAnsi"/>
          <w:color w:val="6A3E3E"/>
        </w:rPr>
        <w:t>driver</w:t>
      </w:r>
      <w:r w:rsidRPr="00E5310F">
        <w:rPr>
          <w:rFonts w:cstheme="minorHAnsi"/>
          <w:color w:val="000000"/>
        </w:rPr>
        <w:t>;</w:t>
      </w:r>
    </w:p>
    <w:p w14:paraId="547F5331"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t xml:space="preserve">String </w:t>
      </w:r>
      <w:r w:rsidRPr="00E5310F">
        <w:rPr>
          <w:rFonts w:cstheme="minorHAnsi"/>
          <w:color w:val="6A3E3E"/>
        </w:rPr>
        <w:t>exePath</w:t>
      </w:r>
      <w:r w:rsidRPr="00E5310F">
        <w:rPr>
          <w:rFonts w:cstheme="minorHAnsi"/>
          <w:color w:val="000000"/>
        </w:rPr>
        <w:t xml:space="preserve"> = </w:t>
      </w:r>
      <w:r w:rsidRPr="00E5310F">
        <w:rPr>
          <w:rFonts w:cstheme="minorHAnsi"/>
          <w:color w:val="2A00FF"/>
        </w:rPr>
        <w:t>"D:\\chromedriver.exe"</w:t>
      </w:r>
      <w:r w:rsidRPr="00E5310F">
        <w:rPr>
          <w:rFonts w:cstheme="minorHAnsi"/>
          <w:color w:val="000000"/>
        </w:rPr>
        <w:t>;</w:t>
      </w:r>
    </w:p>
    <w:p w14:paraId="33A75A11"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t>System.</w:t>
      </w:r>
      <w:r w:rsidRPr="00E5310F">
        <w:rPr>
          <w:rFonts w:cstheme="minorHAnsi"/>
          <w:i/>
          <w:iCs/>
          <w:color w:val="000000"/>
        </w:rPr>
        <w:t>setProperty</w:t>
      </w:r>
      <w:r w:rsidRPr="00E5310F">
        <w:rPr>
          <w:rFonts w:cstheme="minorHAnsi"/>
          <w:color w:val="000000"/>
        </w:rPr>
        <w:t>(</w:t>
      </w:r>
      <w:r w:rsidRPr="00E5310F">
        <w:rPr>
          <w:rFonts w:cstheme="minorHAnsi"/>
          <w:color w:val="2A00FF"/>
        </w:rPr>
        <w:t>"webdriver.chrome.driver"</w:t>
      </w:r>
      <w:r w:rsidRPr="00E5310F">
        <w:rPr>
          <w:rFonts w:cstheme="minorHAnsi"/>
          <w:color w:val="000000"/>
        </w:rPr>
        <w:t xml:space="preserve">, </w:t>
      </w:r>
      <w:r w:rsidRPr="00E5310F">
        <w:rPr>
          <w:rFonts w:cstheme="minorHAnsi"/>
          <w:color w:val="6A3E3E"/>
        </w:rPr>
        <w:t>exePath</w:t>
      </w:r>
      <w:r w:rsidRPr="00E5310F">
        <w:rPr>
          <w:rFonts w:cstheme="minorHAnsi"/>
          <w:color w:val="000000"/>
        </w:rPr>
        <w:t>);</w:t>
      </w:r>
    </w:p>
    <w:p w14:paraId="3636FACB"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6A3E3E"/>
        </w:rPr>
        <w:t>driver</w:t>
      </w:r>
      <w:r w:rsidRPr="00E5310F">
        <w:rPr>
          <w:rFonts w:cstheme="minorHAnsi"/>
          <w:color w:val="000000"/>
        </w:rPr>
        <w:t xml:space="preserve"> = </w:t>
      </w:r>
      <w:r w:rsidRPr="00E5310F">
        <w:rPr>
          <w:rFonts w:cstheme="minorHAnsi"/>
          <w:b/>
          <w:bCs/>
          <w:color w:val="7F0055"/>
        </w:rPr>
        <w:t>new</w:t>
      </w:r>
      <w:r w:rsidRPr="00E5310F">
        <w:rPr>
          <w:rFonts w:cstheme="minorHAnsi"/>
          <w:color w:val="000000"/>
        </w:rPr>
        <w:t xml:space="preserve"> ChromeDriver();</w:t>
      </w:r>
    </w:p>
    <w:p w14:paraId="7640158F"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6A3E3E"/>
        </w:rPr>
        <w:t>driver</w:t>
      </w:r>
      <w:r w:rsidRPr="00E5310F">
        <w:rPr>
          <w:rFonts w:cstheme="minorHAnsi"/>
          <w:color w:val="000000"/>
        </w:rPr>
        <w:t>.manage().window().maximize();</w:t>
      </w:r>
    </w:p>
    <w:p w14:paraId="13880AA9"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6A3E3E"/>
        </w:rPr>
        <w:t>driver</w:t>
      </w:r>
      <w:r w:rsidRPr="00E5310F">
        <w:rPr>
          <w:rFonts w:cstheme="minorHAnsi"/>
          <w:color w:val="000000"/>
        </w:rPr>
        <w:t>.get(</w:t>
      </w:r>
      <w:r w:rsidRPr="00E5310F">
        <w:rPr>
          <w:rFonts w:cstheme="minorHAnsi"/>
          <w:color w:val="2A00FF"/>
        </w:rPr>
        <w:t>"http://www.google.co.in/"</w:t>
      </w:r>
      <w:r w:rsidRPr="00E5310F">
        <w:rPr>
          <w:rFonts w:cstheme="minorHAnsi"/>
          <w:color w:val="000000"/>
        </w:rPr>
        <w:t>);</w:t>
      </w:r>
    </w:p>
    <w:p w14:paraId="650DA4AC" w14:textId="77777777" w:rsidR="00256D79" w:rsidRPr="00E5310F" w:rsidRDefault="00256D79" w:rsidP="00256D79">
      <w:pPr>
        <w:autoSpaceDE w:val="0"/>
        <w:autoSpaceDN w:val="0"/>
        <w:adjustRightInd w:val="0"/>
        <w:rPr>
          <w:rFonts w:cstheme="minorHAnsi"/>
        </w:rPr>
      </w:pPr>
    </w:p>
    <w:p w14:paraId="57734BED"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t xml:space="preserve">List&lt;WebElement&gt; </w:t>
      </w:r>
      <w:r w:rsidRPr="00E5310F">
        <w:rPr>
          <w:rFonts w:cstheme="minorHAnsi"/>
          <w:color w:val="6A3E3E"/>
        </w:rPr>
        <w:t>links</w:t>
      </w:r>
      <w:r w:rsidRPr="00E5310F">
        <w:rPr>
          <w:rFonts w:cstheme="minorHAnsi"/>
          <w:color w:val="000000"/>
        </w:rPr>
        <w:t xml:space="preserve"> = </w:t>
      </w:r>
      <w:r w:rsidRPr="00E5310F">
        <w:rPr>
          <w:rFonts w:cstheme="minorHAnsi"/>
          <w:color w:val="6A3E3E"/>
        </w:rPr>
        <w:t>driver</w:t>
      </w:r>
      <w:r w:rsidRPr="00E5310F">
        <w:rPr>
          <w:rFonts w:cstheme="minorHAnsi"/>
          <w:color w:val="000000"/>
        </w:rPr>
        <w:t>.findElements(By.</w:t>
      </w:r>
      <w:r w:rsidRPr="00E5310F">
        <w:rPr>
          <w:rFonts w:cstheme="minorHAnsi"/>
          <w:i/>
          <w:iCs/>
          <w:color w:val="000000"/>
        </w:rPr>
        <w:t>tagName</w:t>
      </w:r>
      <w:r w:rsidRPr="00E5310F">
        <w:rPr>
          <w:rFonts w:cstheme="minorHAnsi"/>
          <w:color w:val="000000"/>
        </w:rPr>
        <w:t>(</w:t>
      </w:r>
      <w:r w:rsidRPr="00E5310F">
        <w:rPr>
          <w:rFonts w:cstheme="minorHAnsi"/>
          <w:color w:val="2A00FF"/>
        </w:rPr>
        <w:t>"a"</w:t>
      </w:r>
      <w:r w:rsidRPr="00E5310F">
        <w:rPr>
          <w:rFonts w:cstheme="minorHAnsi"/>
          <w:color w:val="000000"/>
        </w:rPr>
        <w:t>));</w:t>
      </w:r>
    </w:p>
    <w:p w14:paraId="7D349D15"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t>System.</w:t>
      </w:r>
      <w:r w:rsidRPr="00E5310F">
        <w:rPr>
          <w:rFonts w:cstheme="minorHAnsi"/>
          <w:b/>
          <w:bCs/>
          <w:i/>
          <w:iCs/>
          <w:color w:val="0000C0"/>
        </w:rPr>
        <w:t>out</w:t>
      </w:r>
      <w:r w:rsidRPr="00E5310F">
        <w:rPr>
          <w:rFonts w:cstheme="minorHAnsi"/>
          <w:color w:val="000000"/>
        </w:rPr>
        <w:t>.println(</w:t>
      </w:r>
      <w:r w:rsidRPr="00E5310F">
        <w:rPr>
          <w:rFonts w:cstheme="minorHAnsi"/>
          <w:color w:val="2A00FF"/>
        </w:rPr>
        <w:t>"Total links are "</w:t>
      </w:r>
      <w:r w:rsidRPr="00E5310F">
        <w:rPr>
          <w:rFonts w:cstheme="minorHAnsi"/>
          <w:color w:val="000000"/>
        </w:rPr>
        <w:t xml:space="preserve"> + </w:t>
      </w:r>
      <w:r w:rsidRPr="00E5310F">
        <w:rPr>
          <w:rFonts w:cstheme="minorHAnsi"/>
          <w:color w:val="6A3E3E"/>
        </w:rPr>
        <w:t>links</w:t>
      </w:r>
      <w:r w:rsidRPr="00E5310F">
        <w:rPr>
          <w:rFonts w:cstheme="minorHAnsi"/>
          <w:color w:val="000000"/>
        </w:rPr>
        <w:t>.size());</w:t>
      </w:r>
    </w:p>
    <w:p w14:paraId="667B3499" w14:textId="77777777" w:rsidR="00256D79" w:rsidRPr="00E5310F" w:rsidRDefault="00256D79" w:rsidP="00256D79">
      <w:pPr>
        <w:autoSpaceDE w:val="0"/>
        <w:autoSpaceDN w:val="0"/>
        <w:adjustRightInd w:val="0"/>
        <w:rPr>
          <w:rFonts w:cstheme="minorHAnsi"/>
        </w:rPr>
      </w:pPr>
    </w:p>
    <w:p w14:paraId="1F9DC918"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b/>
          <w:bCs/>
          <w:color w:val="7F0055"/>
        </w:rPr>
        <w:t>int</w:t>
      </w:r>
      <w:r w:rsidRPr="00E5310F">
        <w:rPr>
          <w:rFonts w:cstheme="minorHAnsi"/>
          <w:color w:val="000000"/>
        </w:rPr>
        <w:t xml:space="preserve"> </w:t>
      </w:r>
      <w:r w:rsidRPr="00E5310F">
        <w:rPr>
          <w:rFonts w:cstheme="minorHAnsi"/>
          <w:color w:val="6A3E3E"/>
        </w:rPr>
        <w:t>brokenLink</w:t>
      </w:r>
      <w:r w:rsidRPr="00E5310F">
        <w:rPr>
          <w:rFonts w:cstheme="minorHAnsi"/>
          <w:color w:val="000000"/>
        </w:rPr>
        <w:t xml:space="preserve"> = 0;</w:t>
      </w:r>
    </w:p>
    <w:p w14:paraId="03386CB2"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b/>
          <w:bCs/>
          <w:color w:val="7F0055"/>
        </w:rPr>
        <w:t>for</w:t>
      </w:r>
      <w:r w:rsidRPr="00E5310F">
        <w:rPr>
          <w:rFonts w:cstheme="minorHAnsi"/>
          <w:color w:val="000000"/>
        </w:rPr>
        <w:t xml:space="preserve"> (</w:t>
      </w:r>
      <w:r w:rsidRPr="00E5310F">
        <w:rPr>
          <w:rFonts w:cstheme="minorHAnsi"/>
          <w:b/>
          <w:bCs/>
          <w:color w:val="7F0055"/>
        </w:rPr>
        <w:t>int</w:t>
      </w:r>
      <w:r w:rsidRPr="00E5310F">
        <w:rPr>
          <w:rFonts w:cstheme="minorHAnsi"/>
          <w:color w:val="000000"/>
        </w:rPr>
        <w:t xml:space="preserve"> </w:t>
      </w:r>
      <w:r w:rsidRPr="00E5310F">
        <w:rPr>
          <w:rFonts w:cstheme="minorHAnsi"/>
          <w:color w:val="6A3E3E"/>
        </w:rPr>
        <w:t>i</w:t>
      </w:r>
      <w:r w:rsidRPr="00E5310F">
        <w:rPr>
          <w:rFonts w:cstheme="minorHAnsi"/>
          <w:color w:val="000000"/>
        </w:rPr>
        <w:t xml:space="preserve"> = 0; </w:t>
      </w:r>
      <w:r w:rsidRPr="00E5310F">
        <w:rPr>
          <w:rFonts w:cstheme="minorHAnsi"/>
          <w:color w:val="6A3E3E"/>
        </w:rPr>
        <w:t>i</w:t>
      </w:r>
      <w:r w:rsidRPr="00E5310F">
        <w:rPr>
          <w:rFonts w:cstheme="minorHAnsi"/>
          <w:color w:val="000000"/>
        </w:rPr>
        <w:t xml:space="preserve"> &lt; </w:t>
      </w:r>
      <w:r w:rsidRPr="00E5310F">
        <w:rPr>
          <w:rFonts w:cstheme="minorHAnsi"/>
          <w:color w:val="6A3E3E"/>
        </w:rPr>
        <w:t>links</w:t>
      </w:r>
      <w:r w:rsidRPr="00E5310F">
        <w:rPr>
          <w:rFonts w:cstheme="minorHAnsi"/>
          <w:color w:val="000000"/>
        </w:rPr>
        <w:t xml:space="preserve">.size(); </w:t>
      </w:r>
      <w:r w:rsidRPr="00E5310F">
        <w:rPr>
          <w:rFonts w:cstheme="minorHAnsi"/>
          <w:color w:val="6A3E3E"/>
        </w:rPr>
        <w:t>i</w:t>
      </w:r>
      <w:r w:rsidRPr="00E5310F">
        <w:rPr>
          <w:rFonts w:cstheme="minorHAnsi"/>
          <w:color w:val="000000"/>
        </w:rPr>
        <w:t>++) {</w:t>
      </w:r>
    </w:p>
    <w:p w14:paraId="26AEAD60" w14:textId="77777777" w:rsidR="00256D79" w:rsidRPr="00E5310F" w:rsidRDefault="00256D79" w:rsidP="00256D79">
      <w:pPr>
        <w:autoSpaceDE w:val="0"/>
        <w:autoSpaceDN w:val="0"/>
        <w:adjustRightInd w:val="0"/>
        <w:rPr>
          <w:rFonts w:cstheme="minorHAnsi"/>
        </w:rPr>
      </w:pPr>
    </w:p>
    <w:p w14:paraId="163E0503"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t xml:space="preserve">String </w:t>
      </w:r>
      <w:r w:rsidRPr="00E5310F">
        <w:rPr>
          <w:rFonts w:cstheme="minorHAnsi"/>
          <w:color w:val="6A3E3E"/>
        </w:rPr>
        <w:t>url</w:t>
      </w:r>
      <w:r w:rsidRPr="00E5310F">
        <w:rPr>
          <w:rFonts w:cstheme="minorHAnsi"/>
          <w:color w:val="000000"/>
        </w:rPr>
        <w:t xml:space="preserve"> = </w:t>
      </w:r>
      <w:r w:rsidRPr="00E5310F">
        <w:rPr>
          <w:rFonts w:cstheme="minorHAnsi"/>
          <w:color w:val="6A3E3E"/>
        </w:rPr>
        <w:t>links</w:t>
      </w:r>
      <w:r w:rsidRPr="00E5310F">
        <w:rPr>
          <w:rFonts w:cstheme="minorHAnsi"/>
          <w:color w:val="000000"/>
        </w:rPr>
        <w:t>.get(</w:t>
      </w:r>
      <w:r w:rsidRPr="00E5310F">
        <w:rPr>
          <w:rFonts w:cstheme="minorHAnsi"/>
          <w:color w:val="6A3E3E"/>
        </w:rPr>
        <w:t>i</w:t>
      </w:r>
      <w:r w:rsidRPr="00E5310F">
        <w:rPr>
          <w:rFonts w:cstheme="minorHAnsi"/>
          <w:color w:val="000000"/>
        </w:rPr>
        <w:t>).getAttribute(</w:t>
      </w:r>
      <w:r w:rsidRPr="00E5310F">
        <w:rPr>
          <w:rFonts w:cstheme="minorHAnsi"/>
          <w:color w:val="2A00FF"/>
        </w:rPr>
        <w:t>"href"</w:t>
      </w:r>
      <w:r w:rsidRPr="00E5310F">
        <w:rPr>
          <w:rFonts w:cstheme="minorHAnsi"/>
          <w:color w:val="000000"/>
        </w:rPr>
        <w:t>);</w:t>
      </w:r>
    </w:p>
    <w:p w14:paraId="6452F2FE" w14:textId="77777777" w:rsidR="00256D79" w:rsidRPr="00E5310F" w:rsidRDefault="00256D79" w:rsidP="00256D79">
      <w:pPr>
        <w:autoSpaceDE w:val="0"/>
        <w:autoSpaceDN w:val="0"/>
        <w:adjustRightInd w:val="0"/>
        <w:rPr>
          <w:rFonts w:cstheme="minorHAnsi"/>
        </w:rPr>
      </w:pPr>
    </w:p>
    <w:p w14:paraId="5D40EF3C"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b/>
          <w:bCs/>
          <w:color w:val="7F0055"/>
        </w:rPr>
        <w:t>if</w:t>
      </w:r>
      <w:r w:rsidRPr="00E5310F">
        <w:rPr>
          <w:rFonts w:cstheme="minorHAnsi"/>
          <w:color w:val="000000"/>
        </w:rPr>
        <w:t xml:space="preserve"> (</w:t>
      </w:r>
      <w:r w:rsidRPr="00E5310F">
        <w:rPr>
          <w:rFonts w:cstheme="minorHAnsi"/>
          <w:color w:val="6A3E3E"/>
        </w:rPr>
        <w:t>url</w:t>
      </w:r>
      <w:r w:rsidRPr="00E5310F">
        <w:rPr>
          <w:rFonts w:cstheme="minorHAnsi"/>
          <w:color w:val="000000"/>
        </w:rPr>
        <w:t xml:space="preserve"> != </w:t>
      </w:r>
      <w:r w:rsidRPr="00E5310F">
        <w:rPr>
          <w:rFonts w:cstheme="minorHAnsi"/>
          <w:b/>
          <w:bCs/>
          <w:color w:val="7F0055"/>
        </w:rPr>
        <w:t>null</w:t>
      </w:r>
      <w:r w:rsidRPr="00E5310F">
        <w:rPr>
          <w:rFonts w:cstheme="minorHAnsi"/>
          <w:color w:val="000000"/>
        </w:rPr>
        <w:t xml:space="preserve"> &amp;&amp; !</w:t>
      </w:r>
      <w:r w:rsidRPr="00E5310F">
        <w:rPr>
          <w:rFonts w:cstheme="minorHAnsi"/>
          <w:color w:val="6A3E3E"/>
        </w:rPr>
        <w:t>url</w:t>
      </w:r>
      <w:r w:rsidRPr="00E5310F">
        <w:rPr>
          <w:rFonts w:cstheme="minorHAnsi"/>
          <w:color w:val="000000"/>
        </w:rPr>
        <w:t>.contains(</w:t>
      </w:r>
      <w:r w:rsidRPr="00E5310F">
        <w:rPr>
          <w:rFonts w:cstheme="minorHAnsi"/>
          <w:color w:val="2A00FF"/>
        </w:rPr>
        <w:t>"javascript"</w:t>
      </w:r>
      <w:r w:rsidRPr="00E5310F">
        <w:rPr>
          <w:rFonts w:cstheme="minorHAnsi"/>
          <w:color w:val="000000"/>
        </w:rPr>
        <w:t>)) {</w:t>
      </w:r>
    </w:p>
    <w:p w14:paraId="1F26BF65"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000000"/>
        </w:rPr>
        <w:tab/>
        <w:t>System.</w:t>
      </w:r>
      <w:r w:rsidRPr="00E5310F">
        <w:rPr>
          <w:rFonts w:cstheme="minorHAnsi"/>
          <w:b/>
          <w:bCs/>
          <w:i/>
          <w:iCs/>
          <w:color w:val="0000C0"/>
        </w:rPr>
        <w:t>out</w:t>
      </w:r>
      <w:r w:rsidRPr="00E5310F">
        <w:rPr>
          <w:rFonts w:cstheme="minorHAnsi"/>
          <w:color w:val="000000"/>
        </w:rPr>
        <w:t>.println(</w:t>
      </w:r>
      <w:r w:rsidRPr="00E5310F">
        <w:rPr>
          <w:rFonts w:cstheme="minorHAnsi"/>
          <w:color w:val="2A00FF"/>
        </w:rPr>
        <w:t>"Working link:"</w:t>
      </w:r>
      <w:r w:rsidRPr="00E5310F">
        <w:rPr>
          <w:rFonts w:cstheme="minorHAnsi"/>
          <w:color w:val="000000"/>
        </w:rPr>
        <w:t xml:space="preserve"> + </w:t>
      </w:r>
      <w:r w:rsidRPr="00E5310F">
        <w:rPr>
          <w:rFonts w:cstheme="minorHAnsi"/>
          <w:color w:val="6A3E3E"/>
        </w:rPr>
        <w:t>url</w:t>
      </w:r>
      <w:r w:rsidRPr="00E5310F">
        <w:rPr>
          <w:rFonts w:cstheme="minorHAnsi"/>
          <w:color w:val="000000"/>
        </w:rPr>
        <w:t>);</w:t>
      </w:r>
    </w:p>
    <w:p w14:paraId="2C893D11"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t xml:space="preserve">} </w:t>
      </w:r>
      <w:r w:rsidRPr="00E5310F">
        <w:rPr>
          <w:rFonts w:cstheme="minorHAnsi"/>
          <w:b/>
          <w:bCs/>
          <w:color w:val="7F0055"/>
        </w:rPr>
        <w:t>else</w:t>
      </w:r>
      <w:r w:rsidRPr="00E5310F">
        <w:rPr>
          <w:rFonts w:cstheme="minorHAnsi"/>
          <w:color w:val="000000"/>
        </w:rPr>
        <w:t xml:space="preserve"> {</w:t>
      </w:r>
    </w:p>
    <w:p w14:paraId="27F87192"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6A3E3E"/>
        </w:rPr>
        <w:t>brokenLink</w:t>
      </w:r>
      <w:r w:rsidRPr="00E5310F">
        <w:rPr>
          <w:rFonts w:cstheme="minorHAnsi"/>
          <w:color w:val="000000"/>
        </w:rPr>
        <w:t>++;</w:t>
      </w:r>
    </w:p>
    <w:p w14:paraId="0129B0F4"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000000"/>
        </w:rPr>
        <w:tab/>
        <w:t>System.</w:t>
      </w:r>
      <w:r w:rsidRPr="00E5310F">
        <w:rPr>
          <w:rFonts w:cstheme="minorHAnsi"/>
          <w:b/>
          <w:bCs/>
          <w:i/>
          <w:iCs/>
          <w:color w:val="0000C0"/>
        </w:rPr>
        <w:t>out</w:t>
      </w:r>
      <w:r w:rsidRPr="00E5310F">
        <w:rPr>
          <w:rFonts w:cstheme="minorHAnsi"/>
          <w:color w:val="000000"/>
        </w:rPr>
        <w:t>.println(</w:t>
      </w:r>
      <w:r w:rsidRPr="00E5310F">
        <w:rPr>
          <w:rFonts w:cstheme="minorHAnsi"/>
          <w:color w:val="6A3E3E"/>
        </w:rPr>
        <w:t>url</w:t>
      </w:r>
      <w:r w:rsidRPr="00E5310F">
        <w:rPr>
          <w:rFonts w:cstheme="minorHAnsi"/>
          <w:color w:val="000000"/>
        </w:rPr>
        <w:t>);</w:t>
      </w:r>
    </w:p>
    <w:p w14:paraId="37763BFC"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t>}</w:t>
      </w:r>
    </w:p>
    <w:p w14:paraId="4DE806FE"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t>}</w:t>
      </w:r>
    </w:p>
    <w:p w14:paraId="59611869"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t>System.</w:t>
      </w:r>
      <w:r w:rsidRPr="00E5310F">
        <w:rPr>
          <w:rFonts w:cstheme="minorHAnsi"/>
          <w:b/>
          <w:bCs/>
          <w:i/>
          <w:iCs/>
          <w:color w:val="0000C0"/>
        </w:rPr>
        <w:t>out</w:t>
      </w:r>
      <w:r w:rsidRPr="00E5310F">
        <w:rPr>
          <w:rFonts w:cstheme="minorHAnsi"/>
          <w:color w:val="000000"/>
        </w:rPr>
        <w:t>.println(</w:t>
      </w:r>
      <w:r w:rsidRPr="00E5310F">
        <w:rPr>
          <w:rFonts w:cstheme="minorHAnsi"/>
          <w:color w:val="2A00FF"/>
        </w:rPr>
        <w:t>"Total no. of broken links are "</w:t>
      </w:r>
      <w:r w:rsidRPr="00E5310F">
        <w:rPr>
          <w:rFonts w:cstheme="minorHAnsi"/>
          <w:color w:val="000000"/>
        </w:rPr>
        <w:t xml:space="preserve"> + </w:t>
      </w:r>
      <w:r w:rsidRPr="00E5310F">
        <w:rPr>
          <w:rFonts w:cstheme="minorHAnsi"/>
          <w:color w:val="6A3E3E"/>
        </w:rPr>
        <w:t>brokenLink</w:t>
      </w:r>
      <w:r w:rsidRPr="00E5310F">
        <w:rPr>
          <w:rFonts w:cstheme="minorHAnsi"/>
          <w:color w:val="000000"/>
        </w:rPr>
        <w:t>);</w:t>
      </w:r>
    </w:p>
    <w:p w14:paraId="7CF261B0" w14:textId="77777777" w:rsidR="00256D79" w:rsidRPr="00E5310F" w:rsidRDefault="00256D79" w:rsidP="00256D79">
      <w:pPr>
        <w:autoSpaceDE w:val="0"/>
        <w:autoSpaceDN w:val="0"/>
        <w:adjustRightInd w:val="0"/>
        <w:rPr>
          <w:rFonts w:cstheme="minorHAnsi"/>
        </w:rPr>
      </w:pPr>
      <w:r w:rsidRPr="00E5310F">
        <w:rPr>
          <w:rFonts w:cstheme="minorHAnsi"/>
          <w:color w:val="000000"/>
        </w:rPr>
        <w:tab/>
        <w:t>}</w:t>
      </w:r>
    </w:p>
    <w:p w14:paraId="799A8C34" w14:textId="77777777" w:rsidR="00256D79" w:rsidRPr="00E5310F" w:rsidRDefault="00256D79" w:rsidP="00256D79">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E5310F">
        <w:rPr>
          <w:rFonts w:asciiTheme="minorHAnsi" w:hAnsiTheme="minorHAnsi" w:cstheme="minorHAnsi"/>
          <w:color w:val="000000"/>
          <w:sz w:val="22"/>
          <w:szCs w:val="22"/>
        </w:rPr>
        <w:t>}</w:t>
      </w:r>
    </w:p>
    <w:p w14:paraId="39019D0E" w14:textId="77777777" w:rsidR="00256D79" w:rsidRPr="00AB2A3C" w:rsidRDefault="00256D79" w:rsidP="00256D79">
      <w:pPr>
        <w:pStyle w:val="NormalWeb"/>
        <w:shd w:val="clear" w:color="auto" w:fill="FFFFFF"/>
        <w:spacing w:before="0" w:beforeAutospacing="0" w:after="300" w:afterAutospacing="0"/>
        <w:textAlignment w:val="baseline"/>
        <w:rPr>
          <w:rFonts w:asciiTheme="minorHAnsi" w:hAnsiTheme="minorHAnsi" w:cstheme="minorHAnsi"/>
          <w:b/>
          <w:color w:val="000000"/>
          <w:sz w:val="22"/>
          <w:szCs w:val="22"/>
        </w:rPr>
      </w:pPr>
      <w:r w:rsidRPr="00AB2A3C">
        <w:rPr>
          <w:rFonts w:asciiTheme="minorHAnsi" w:hAnsiTheme="minorHAnsi" w:cstheme="minorHAnsi"/>
          <w:b/>
          <w:color w:val="000000"/>
          <w:sz w:val="22"/>
          <w:szCs w:val="22"/>
        </w:rPr>
        <w:t>Broken Images</w:t>
      </w:r>
    </w:p>
    <w:p w14:paraId="0DF2E6CC" w14:textId="77777777" w:rsidR="00256D79" w:rsidRPr="00E5310F" w:rsidRDefault="00256D79" w:rsidP="00256D79">
      <w:pPr>
        <w:autoSpaceDE w:val="0"/>
        <w:autoSpaceDN w:val="0"/>
        <w:adjustRightInd w:val="0"/>
        <w:rPr>
          <w:rFonts w:cstheme="minorHAnsi"/>
        </w:rPr>
      </w:pPr>
      <w:r w:rsidRPr="00E5310F">
        <w:rPr>
          <w:rFonts w:cstheme="minorHAnsi"/>
          <w:b/>
          <w:bCs/>
          <w:color w:val="7F0055"/>
        </w:rPr>
        <w:lastRenderedPageBreak/>
        <w:t>public</w:t>
      </w:r>
      <w:r w:rsidRPr="00E5310F">
        <w:rPr>
          <w:rFonts w:cstheme="minorHAnsi"/>
          <w:color w:val="000000"/>
        </w:rPr>
        <w:t xml:space="preserve"> </w:t>
      </w:r>
      <w:r w:rsidRPr="00E5310F">
        <w:rPr>
          <w:rFonts w:cstheme="minorHAnsi"/>
          <w:b/>
          <w:bCs/>
          <w:color w:val="7F0055"/>
        </w:rPr>
        <w:t>class</w:t>
      </w:r>
      <w:r w:rsidRPr="00E5310F">
        <w:rPr>
          <w:rFonts w:cstheme="minorHAnsi"/>
          <w:color w:val="000000"/>
        </w:rPr>
        <w:t xml:space="preserve"> BrokenImageExample {</w:t>
      </w:r>
    </w:p>
    <w:p w14:paraId="3A8CE93D" w14:textId="77777777" w:rsidR="00256D79" w:rsidRPr="00E5310F" w:rsidRDefault="00256D79" w:rsidP="00256D79">
      <w:pPr>
        <w:autoSpaceDE w:val="0"/>
        <w:autoSpaceDN w:val="0"/>
        <w:adjustRightInd w:val="0"/>
        <w:rPr>
          <w:rFonts w:cstheme="minorHAnsi"/>
        </w:rPr>
      </w:pPr>
    </w:p>
    <w:p w14:paraId="4ADCADCA"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b/>
          <w:bCs/>
          <w:color w:val="7F0055"/>
        </w:rPr>
        <w:t>public</w:t>
      </w:r>
      <w:r w:rsidRPr="00E5310F">
        <w:rPr>
          <w:rFonts w:cstheme="minorHAnsi"/>
          <w:color w:val="000000"/>
        </w:rPr>
        <w:t xml:space="preserve"> </w:t>
      </w:r>
      <w:r w:rsidRPr="00E5310F">
        <w:rPr>
          <w:rFonts w:cstheme="minorHAnsi"/>
          <w:b/>
          <w:bCs/>
          <w:color w:val="7F0055"/>
        </w:rPr>
        <w:t>static</w:t>
      </w:r>
      <w:r w:rsidRPr="00E5310F">
        <w:rPr>
          <w:rFonts w:cstheme="minorHAnsi"/>
          <w:color w:val="000000"/>
        </w:rPr>
        <w:t xml:space="preserve"> </w:t>
      </w:r>
      <w:r w:rsidRPr="00E5310F">
        <w:rPr>
          <w:rFonts w:cstheme="minorHAnsi"/>
          <w:b/>
          <w:bCs/>
          <w:color w:val="7F0055"/>
        </w:rPr>
        <w:t>void</w:t>
      </w:r>
      <w:r w:rsidRPr="00E5310F">
        <w:rPr>
          <w:rFonts w:cstheme="minorHAnsi"/>
          <w:color w:val="000000"/>
        </w:rPr>
        <w:t xml:space="preserve"> main(String[] </w:t>
      </w:r>
      <w:r w:rsidRPr="00E5310F">
        <w:rPr>
          <w:rFonts w:cstheme="minorHAnsi"/>
          <w:color w:val="6A3E3E"/>
        </w:rPr>
        <w:t>args</w:t>
      </w:r>
      <w:r w:rsidRPr="00E5310F">
        <w:rPr>
          <w:rFonts w:cstheme="minorHAnsi"/>
          <w:color w:val="000000"/>
        </w:rPr>
        <w:t>) {</w:t>
      </w:r>
    </w:p>
    <w:p w14:paraId="0F03F60D"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t xml:space="preserve">WebDriver </w:t>
      </w:r>
      <w:r w:rsidRPr="00E5310F">
        <w:rPr>
          <w:rFonts w:cstheme="minorHAnsi"/>
          <w:color w:val="6A3E3E"/>
        </w:rPr>
        <w:t>driver</w:t>
      </w:r>
      <w:r w:rsidRPr="00E5310F">
        <w:rPr>
          <w:rFonts w:cstheme="minorHAnsi"/>
          <w:color w:val="000000"/>
        </w:rPr>
        <w:t>;</w:t>
      </w:r>
    </w:p>
    <w:p w14:paraId="26031822"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t xml:space="preserve">String </w:t>
      </w:r>
      <w:r w:rsidRPr="00E5310F">
        <w:rPr>
          <w:rFonts w:cstheme="minorHAnsi"/>
          <w:color w:val="6A3E3E"/>
        </w:rPr>
        <w:t>exePath</w:t>
      </w:r>
      <w:r w:rsidRPr="00E5310F">
        <w:rPr>
          <w:rFonts w:cstheme="minorHAnsi"/>
          <w:color w:val="000000"/>
        </w:rPr>
        <w:t xml:space="preserve"> = </w:t>
      </w:r>
      <w:r w:rsidRPr="00E5310F">
        <w:rPr>
          <w:rFonts w:cstheme="minorHAnsi"/>
          <w:color w:val="2A00FF"/>
        </w:rPr>
        <w:t>"D:\\chromedriver.exe"</w:t>
      </w:r>
      <w:r w:rsidRPr="00E5310F">
        <w:rPr>
          <w:rFonts w:cstheme="minorHAnsi"/>
          <w:color w:val="000000"/>
        </w:rPr>
        <w:t>;</w:t>
      </w:r>
    </w:p>
    <w:p w14:paraId="5FC187CC"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t>System.</w:t>
      </w:r>
      <w:r w:rsidRPr="00E5310F">
        <w:rPr>
          <w:rFonts w:cstheme="minorHAnsi"/>
          <w:i/>
          <w:iCs/>
          <w:color w:val="000000"/>
        </w:rPr>
        <w:t>setProperty</w:t>
      </w:r>
      <w:r w:rsidRPr="00E5310F">
        <w:rPr>
          <w:rFonts w:cstheme="minorHAnsi"/>
          <w:color w:val="000000"/>
        </w:rPr>
        <w:t>(</w:t>
      </w:r>
      <w:r w:rsidRPr="00E5310F">
        <w:rPr>
          <w:rFonts w:cstheme="minorHAnsi"/>
          <w:color w:val="2A00FF"/>
        </w:rPr>
        <w:t>"webdriver.chrome.driver"</w:t>
      </w:r>
      <w:r w:rsidRPr="00E5310F">
        <w:rPr>
          <w:rFonts w:cstheme="minorHAnsi"/>
          <w:color w:val="000000"/>
        </w:rPr>
        <w:t xml:space="preserve">, </w:t>
      </w:r>
      <w:r w:rsidRPr="00E5310F">
        <w:rPr>
          <w:rFonts w:cstheme="minorHAnsi"/>
          <w:color w:val="6A3E3E"/>
        </w:rPr>
        <w:t>exePath</w:t>
      </w:r>
      <w:r w:rsidRPr="00E5310F">
        <w:rPr>
          <w:rFonts w:cstheme="minorHAnsi"/>
          <w:color w:val="000000"/>
        </w:rPr>
        <w:t>);</w:t>
      </w:r>
    </w:p>
    <w:p w14:paraId="1E8386D6"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6A3E3E"/>
        </w:rPr>
        <w:t>driver</w:t>
      </w:r>
      <w:r w:rsidRPr="00E5310F">
        <w:rPr>
          <w:rFonts w:cstheme="minorHAnsi"/>
          <w:color w:val="000000"/>
        </w:rPr>
        <w:t xml:space="preserve"> = </w:t>
      </w:r>
      <w:r w:rsidRPr="00E5310F">
        <w:rPr>
          <w:rFonts w:cstheme="minorHAnsi"/>
          <w:b/>
          <w:bCs/>
          <w:color w:val="7F0055"/>
        </w:rPr>
        <w:t>new</w:t>
      </w:r>
      <w:r w:rsidRPr="00E5310F">
        <w:rPr>
          <w:rFonts w:cstheme="minorHAnsi"/>
          <w:color w:val="000000"/>
        </w:rPr>
        <w:t xml:space="preserve"> ChromeDriver();</w:t>
      </w:r>
    </w:p>
    <w:p w14:paraId="36D87E88"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6A3E3E"/>
        </w:rPr>
        <w:t>driver</w:t>
      </w:r>
      <w:r w:rsidRPr="00E5310F">
        <w:rPr>
          <w:rFonts w:cstheme="minorHAnsi"/>
          <w:color w:val="000000"/>
        </w:rPr>
        <w:t>.manage().window().maximize();</w:t>
      </w:r>
    </w:p>
    <w:p w14:paraId="2A7B097D"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6A3E3E"/>
        </w:rPr>
        <w:t>driver</w:t>
      </w:r>
      <w:r w:rsidRPr="00E5310F">
        <w:rPr>
          <w:rFonts w:cstheme="minorHAnsi"/>
          <w:color w:val="000000"/>
        </w:rPr>
        <w:t>.get(</w:t>
      </w:r>
      <w:r w:rsidRPr="00E5310F">
        <w:rPr>
          <w:rFonts w:cstheme="minorHAnsi"/>
          <w:color w:val="2A00FF"/>
        </w:rPr>
        <w:t>"http://ruchi-myseleniumblog.blogspot.in"</w:t>
      </w:r>
      <w:r w:rsidRPr="00E5310F">
        <w:rPr>
          <w:rFonts w:cstheme="minorHAnsi"/>
          <w:color w:val="000000"/>
        </w:rPr>
        <w:t>);</w:t>
      </w:r>
    </w:p>
    <w:p w14:paraId="4D27D155" w14:textId="77777777" w:rsidR="00256D79" w:rsidRPr="00E5310F" w:rsidRDefault="00256D79" w:rsidP="00256D79">
      <w:pPr>
        <w:autoSpaceDE w:val="0"/>
        <w:autoSpaceDN w:val="0"/>
        <w:adjustRightInd w:val="0"/>
        <w:rPr>
          <w:rFonts w:cstheme="minorHAnsi"/>
        </w:rPr>
      </w:pPr>
    </w:p>
    <w:p w14:paraId="0B968A51"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t xml:space="preserve">List&lt;WebElement&gt; </w:t>
      </w:r>
      <w:r w:rsidRPr="00E5310F">
        <w:rPr>
          <w:rFonts w:cstheme="minorHAnsi"/>
          <w:color w:val="6A3E3E"/>
        </w:rPr>
        <w:t>images</w:t>
      </w:r>
      <w:r w:rsidRPr="00E5310F">
        <w:rPr>
          <w:rFonts w:cstheme="minorHAnsi"/>
          <w:color w:val="000000"/>
        </w:rPr>
        <w:t xml:space="preserve"> = </w:t>
      </w:r>
      <w:r w:rsidRPr="00E5310F">
        <w:rPr>
          <w:rFonts w:cstheme="minorHAnsi"/>
          <w:color w:val="6A3E3E"/>
        </w:rPr>
        <w:t>driver</w:t>
      </w:r>
      <w:r w:rsidRPr="00E5310F">
        <w:rPr>
          <w:rFonts w:cstheme="minorHAnsi"/>
          <w:color w:val="000000"/>
        </w:rPr>
        <w:t>.findElements(By.</w:t>
      </w:r>
      <w:r w:rsidRPr="00E5310F">
        <w:rPr>
          <w:rFonts w:cstheme="minorHAnsi"/>
          <w:i/>
          <w:iCs/>
          <w:color w:val="000000"/>
        </w:rPr>
        <w:t>tagName</w:t>
      </w:r>
      <w:r w:rsidRPr="00E5310F">
        <w:rPr>
          <w:rFonts w:cstheme="minorHAnsi"/>
          <w:color w:val="000000"/>
        </w:rPr>
        <w:t>(</w:t>
      </w:r>
      <w:r w:rsidRPr="00E5310F">
        <w:rPr>
          <w:rFonts w:cstheme="minorHAnsi"/>
          <w:color w:val="2A00FF"/>
        </w:rPr>
        <w:t>"img"</w:t>
      </w:r>
      <w:r w:rsidRPr="00E5310F">
        <w:rPr>
          <w:rFonts w:cstheme="minorHAnsi"/>
          <w:color w:val="000000"/>
        </w:rPr>
        <w:t>));</w:t>
      </w:r>
    </w:p>
    <w:p w14:paraId="2944F023"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t>System.</w:t>
      </w:r>
      <w:r w:rsidRPr="00E5310F">
        <w:rPr>
          <w:rFonts w:cstheme="minorHAnsi"/>
          <w:b/>
          <w:bCs/>
          <w:i/>
          <w:iCs/>
          <w:color w:val="0000C0"/>
        </w:rPr>
        <w:t>out</w:t>
      </w:r>
      <w:r w:rsidRPr="00E5310F">
        <w:rPr>
          <w:rFonts w:cstheme="minorHAnsi"/>
          <w:color w:val="000000"/>
        </w:rPr>
        <w:t>.println(</w:t>
      </w:r>
      <w:r w:rsidRPr="00E5310F">
        <w:rPr>
          <w:rFonts w:cstheme="minorHAnsi"/>
          <w:color w:val="2A00FF"/>
        </w:rPr>
        <w:t>"Total images are "</w:t>
      </w:r>
      <w:r w:rsidRPr="00E5310F">
        <w:rPr>
          <w:rFonts w:cstheme="minorHAnsi"/>
          <w:color w:val="000000"/>
        </w:rPr>
        <w:t xml:space="preserve"> + </w:t>
      </w:r>
      <w:r w:rsidRPr="00E5310F">
        <w:rPr>
          <w:rFonts w:cstheme="minorHAnsi"/>
          <w:color w:val="6A3E3E"/>
        </w:rPr>
        <w:t>images</w:t>
      </w:r>
      <w:r w:rsidRPr="00E5310F">
        <w:rPr>
          <w:rFonts w:cstheme="minorHAnsi"/>
          <w:color w:val="000000"/>
        </w:rPr>
        <w:t>.size());</w:t>
      </w:r>
    </w:p>
    <w:p w14:paraId="54BD36B8"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p>
    <w:p w14:paraId="79E92009"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b/>
          <w:bCs/>
          <w:color w:val="7F0055"/>
        </w:rPr>
        <w:t>int</w:t>
      </w:r>
      <w:r w:rsidRPr="00E5310F">
        <w:rPr>
          <w:rFonts w:cstheme="minorHAnsi"/>
          <w:color w:val="000000"/>
        </w:rPr>
        <w:t xml:space="preserve"> </w:t>
      </w:r>
      <w:r w:rsidRPr="00E5310F">
        <w:rPr>
          <w:rFonts w:cstheme="minorHAnsi"/>
          <w:color w:val="6A3E3E"/>
        </w:rPr>
        <w:t>brokenImages</w:t>
      </w:r>
      <w:r w:rsidRPr="00E5310F">
        <w:rPr>
          <w:rFonts w:cstheme="minorHAnsi"/>
          <w:color w:val="000000"/>
        </w:rPr>
        <w:t xml:space="preserve"> = 0;</w:t>
      </w:r>
    </w:p>
    <w:p w14:paraId="7F7EE862"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b/>
          <w:bCs/>
          <w:color w:val="7F0055"/>
        </w:rPr>
        <w:t>for</w:t>
      </w:r>
      <w:r w:rsidRPr="00E5310F">
        <w:rPr>
          <w:rFonts w:cstheme="minorHAnsi"/>
          <w:color w:val="000000"/>
        </w:rPr>
        <w:t xml:space="preserve"> (</w:t>
      </w:r>
      <w:r w:rsidRPr="00E5310F">
        <w:rPr>
          <w:rFonts w:cstheme="minorHAnsi"/>
          <w:b/>
          <w:bCs/>
          <w:color w:val="7F0055"/>
        </w:rPr>
        <w:t>int</w:t>
      </w:r>
      <w:r w:rsidRPr="00E5310F">
        <w:rPr>
          <w:rFonts w:cstheme="minorHAnsi"/>
          <w:color w:val="000000"/>
        </w:rPr>
        <w:t xml:space="preserve"> </w:t>
      </w:r>
      <w:r w:rsidRPr="00E5310F">
        <w:rPr>
          <w:rFonts w:cstheme="minorHAnsi"/>
          <w:color w:val="6A3E3E"/>
        </w:rPr>
        <w:t>i</w:t>
      </w:r>
      <w:r w:rsidRPr="00E5310F">
        <w:rPr>
          <w:rFonts w:cstheme="minorHAnsi"/>
          <w:color w:val="000000"/>
        </w:rPr>
        <w:t xml:space="preserve"> = 0; </w:t>
      </w:r>
      <w:r w:rsidRPr="00E5310F">
        <w:rPr>
          <w:rFonts w:cstheme="minorHAnsi"/>
          <w:color w:val="6A3E3E"/>
        </w:rPr>
        <w:t>i</w:t>
      </w:r>
      <w:r w:rsidRPr="00E5310F">
        <w:rPr>
          <w:rFonts w:cstheme="minorHAnsi"/>
          <w:color w:val="000000"/>
        </w:rPr>
        <w:t xml:space="preserve"> &lt; </w:t>
      </w:r>
      <w:r w:rsidRPr="00E5310F">
        <w:rPr>
          <w:rFonts w:cstheme="minorHAnsi"/>
          <w:color w:val="6A3E3E"/>
        </w:rPr>
        <w:t>images</w:t>
      </w:r>
      <w:r w:rsidRPr="00E5310F">
        <w:rPr>
          <w:rFonts w:cstheme="minorHAnsi"/>
          <w:color w:val="000000"/>
        </w:rPr>
        <w:t xml:space="preserve">.size(); </w:t>
      </w:r>
      <w:r w:rsidRPr="00E5310F">
        <w:rPr>
          <w:rFonts w:cstheme="minorHAnsi"/>
          <w:color w:val="6A3E3E"/>
        </w:rPr>
        <w:t>i</w:t>
      </w:r>
      <w:r w:rsidRPr="00E5310F">
        <w:rPr>
          <w:rFonts w:cstheme="minorHAnsi"/>
          <w:color w:val="000000"/>
        </w:rPr>
        <w:t>++) {</w:t>
      </w:r>
    </w:p>
    <w:p w14:paraId="42A60631"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p>
    <w:p w14:paraId="764852C0"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t xml:space="preserve">String </w:t>
      </w:r>
      <w:r w:rsidRPr="00E5310F">
        <w:rPr>
          <w:rFonts w:cstheme="minorHAnsi"/>
          <w:color w:val="6A3E3E"/>
        </w:rPr>
        <w:t>url</w:t>
      </w:r>
      <w:r w:rsidRPr="00E5310F">
        <w:rPr>
          <w:rFonts w:cstheme="minorHAnsi"/>
          <w:color w:val="000000"/>
        </w:rPr>
        <w:t xml:space="preserve"> = </w:t>
      </w:r>
      <w:r w:rsidRPr="00E5310F">
        <w:rPr>
          <w:rFonts w:cstheme="minorHAnsi"/>
          <w:color w:val="6A3E3E"/>
        </w:rPr>
        <w:t>images</w:t>
      </w:r>
      <w:r w:rsidRPr="00E5310F">
        <w:rPr>
          <w:rFonts w:cstheme="minorHAnsi"/>
          <w:color w:val="000000"/>
        </w:rPr>
        <w:t>.get(</w:t>
      </w:r>
      <w:r w:rsidRPr="00E5310F">
        <w:rPr>
          <w:rFonts w:cstheme="minorHAnsi"/>
          <w:color w:val="6A3E3E"/>
        </w:rPr>
        <w:t>i</w:t>
      </w:r>
      <w:r w:rsidRPr="00E5310F">
        <w:rPr>
          <w:rFonts w:cstheme="minorHAnsi"/>
          <w:color w:val="000000"/>
        </w:rPr>
        <w:t>).getAttribute(</w:t>
      </w:r>
      <w:r w:rsidRPr="00E5310F">
        <w:rPr>
          <w:rFonts w:cstheme="minorHAnsi"/>
          <w:color w:val="2A00FF"/>
        </w:rPr>
        <w:t>"src"</w:t>
      </w:r>
      <w:r w:rsidRPr="00E5310F">
        <w:rPr>
          <w:rFonts w:cstheme="minorHAnsi"/>
          <w:color w:val="000000"/>
        </w:rPr>
        <w:t>);</w:t>
      </w:r>
    </w:p>
    <w:p w14:paraId="4F9B7E7E" w14:textId="77777777" w:rsidR="00256D79" w:rsidRPr="00E5310F" w:rsidRDefault="00256D79" w:rsidP="00256D79">
      <w:pPr>
        <w:autoSpaceDE w:val="0"/>
        <w:autoSpaceDN w:val="0"/>
        <w:adjustRightInd w:val="0"/>
        <w:rPr>
          <w:rFonts w:cstheme="minorHAnsi"/>
        </w:rPr>
      </w:pPr>
    </w:p>
    <w:p w14:paraId="1B509399"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b/>
          <w:bCs/>
          <w:color w:val="7F0055"/>
        </w:rPr>
        <w:t>if</w:t>
      </w:r>
      <w:r w:rsidRPr="00E5310F">
        <w:rPr>
          <w:rFonts w:cstheme="minorHAnsi"/>
          <w:color w:val="000000"/>
        </w:rPr>
        <w:t xml:space="preserve"> (</w:t>
      </w:r>
      <w:r w:rsidRPr="00E5310F">
        <w:rPr>
          <w:rFonts w:cstheme="minorHAnsi"/>
          <w:color w:val="6A3E3E"/>
        </w:rPr>
        <w:t>url</w:t>
      </w:r>
      <w:r w:rsidRPr="00E5310F">
        <w:rPr>
          <w:rFonts w:cstheme="minorHAnsi"/>
          <w:color w:val="000000"/>
        </w:rPr>
        <w:t xml:space="preserve"> != </w:t>
      </w:r>
      <w:r w:rsidRPr="00E5310F">
        <w:rPr>
          <w:rFonts w:cstheme="minorHAnsi"/>
          <w:b/>
          <w:bCs/>
          <w:color w:val="7F0055"/>
        </w:rPr>
        <w:t>null</w:t>
      </w:r>
      <w:r w:rsidRPr="00E5310F">
        <w:rPr>
          <w:rFonts w:cstheme="minorHAnsi"/>
          <w:color w:val="000000"/>
        </w:rPr>
        <w:t>) {</w:t>
      </w:r>
    </w:p>
    <w:p w14:paraId="7D3B16AA"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000000"/>
        </w:rPr>
        <w:tab/>
        <w:t>System.</w:t>
      </w:r>
      <w:r w:rsidRPr="00E5310F">
        <w:rPr>
          <w:rFonts w:cstheme="minorHAnsi"/>
          <w:b/>
          <w:bCs/>
          <w:i/>
          <w:iCs/>
          <w:color w:val="0000C0"/>
        </w:rPr>
        <w:t>out</w:t>
      </w:r>
      <w:r w:rsidRPr="00E5310F">
        <w:rPr>
          <w:rFonts w:cstheme="minorHAnsi"/>
          <w:color w:val="000000"/>
        </w:rPr>
        <w:t>.println(</w:t>
      </w:r>
      <w:r w:rsidRPr="00E5310F">
        <w:rPr>
          <w:rFonts w:cstheme="minorHAnsi"/>
          <w:color w:val="2A00FF"/>
        </w:rPr>
        <w:t>"Working Images:"</w:t>
      </w:r>
      <w:r w:rsidRPr="00E5310F">
        <w:rPr>
          <w:rFonts w:cstheme="minorHAnsi"/>
          <w:color w:val="000000"/>
        </w:rPr>
        <w:t xml:space="preserve"> +</w:t>
      </w:r>
      <w:r w:rsidRPr="00E5310F">
        <w:rPr>
          <w:rFonts w:cstheme="minorHAnsi"/>
          <w:color w:val="6A3E3E"/>
        </w:rPr>
        <w:t>url</w:t>
      </w:r>
      <w:r w:rsidRPr="00E5310F">
        <w:rPr>
          <w:rFonts w:cstheme="minorHAnsi"/>
          <w:color w:val="000000"/>
        </w:rPr>
        <w:t>);</w:t>
      </w:r>
    </w:p>
    <w:p w14:paraId="5EE17FE7"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t xml:space="preserve">} </w:t>
      </w:r>
      <w:r w:rsidRPr="00E5310F">
        <w:rPr>
          <w:rFonts w:cstheme="minorHAnsi"/>
          <w:b/>
          <w:bCs/>
          <w:color w:val="7F0055"/>
        </w:rPr>
        <w:t>else</w:t>
      </w:r>
      <w:r w:rsidRPr="00E5310F">
        <w:rPr>
          <w:rFonts w:cstheme="minorHAnsi"/>
          <w:color w:val="000000"/>
        </w:rPr>
        <w:t xml:space="preserve"> {</w:t>
      </w:r>
    </w:p>
    <w:p w14:paraId="0BF49C69"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6A3E3E"/>
        </w:rPr>
        <w:t>brokenImages</w:t>
      </w:r>
      <w:r w:rsidRPr="00E5310F">
        <w:rPr>
          <w:rFonts w:cstheme="minorHAnsi"/>
          <w:color w:val="000000"/>
        </w:rPr>
        <w:t>++;</w:t>
      </w:r>
    </w:p>
    <w:p w14:paraId="4221134E"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000000"/>
        </w:rPr>
        <w:tab/>
        <w:t>System.</w:t>
      </w:r>
      <w:r w:rsidRPr="00E5310F">
        <w:rPr>
          <w:rFonts w:cstheme="minorHAnsi"/>
          <w:b/>
          <w:bCs/>
          <w:i/>
          <w:iCs/>
          <w:color w:val="0000C0"/>
        </w:rPr>
        <w:t>out</w:t>
      </w:r>
      <w:r w:rsidRPr="00E5310F">
        <w:rPr>
          <w:rFonts w:cstheme="minorHAnsi"/>
          <w:color w:val="000000"/>
        </w:rPr>
        <w:t>.println(</w:t>
      </w:r>
      <w:r w:rsidRPr="00E5310F">
        <w:rPr>
          <w:rFonts w:cstheme="minorHAnsi"/>
          <w:color w:val="6A3E3E"/>
        </w:rPr>
        <w:t>url</w:t>
      </w:r>
      <w:r w:rsidRPr="00E5310F">
        <w:rPr>
          <w:rFonts w:cstheme="minorHAnsi"/>
          <w:color w:val="000000"/>
        </w:rPr>
        <w:t>);</w:t>
      </w:r>
    </w:p>
    <w:p w14:paraId="09EE62CB"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t>}</w:t>
      </w:r>
    </w:p>
    <w:p w14:paraId="1950B5DA"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t>}</w:t>
      </w:r>
    </w:p>
    <w:p w14:paraId="485D3733" w14:textId="77777777" w:rsidR="00256D79" w:rsidRPr="00E5310F" w:rsidRDefault="00256D79" w:rsidP="00256D79">
      <w:pPr>
        <w:autoSpaceDE w:val="0"/>
        <w:autoSpaceDN w:val="0"/>
        <w:adjustRightInd w:val="0"/>
        <w:rPr>
          <w:rFonts w:cstheme="minorHAnsi"/>
        </w:rPr>
      </w:pPr>
      <w:r w:rsidRPr="00E5310F">
        <w:rPr>
          <w:rFonts w:cstheme="minorHAnsi"/>
          <w:color w:val="000000"/>
        </w:rPr>
        <w:tab/>
      </w:r>
      <w:r w:rsidRPr="00E5310F">
        <w:rPr>
          <w:rFonts w:cstheme="minorHAnsi"/>
          <w:color w:val="000000"/>
        </w:rPr>
        <w:tab/>
        <w:t>System.</w:t>
      </w:r>
      <w:r w:rsidRPr="00E5310F">
        <w:rPr>
          <w:rFonts w:cstheme="minorHAnsi"/>
          <w:b/>
          <w:bCs/>
          <w:i/>
          <w:iCs/>
          <w:color w:val="0000C0"/>
        </w:rPr>
        <w:t>out</w:t>
      </w:r>
      <w:r w:rsidRPr="00E5310F">
        <w:rPr>
          <w:rFonts w:cstheme="minorHAnsi"/>
          <w:color w:val="000000"/>
        </w:rPr>
        <w:t>.println(</w:t>
      </w:r>
      <w:r w:rsidRPr="00E5310F">
        <w:rPr>
          <w:rFonts w:cstheme="minorHAnsi"/>
          <w:color w:val="2A00FF"/>
        </w:rPr>
        <w:t>"Total no. of broken Images are "</w:t>
      </w:r>
      <w:r w:rsidRPr="00E5310F">
        <w:rPr>
          <w:rFonts w:cstheme="minorHAnsi"/>
          <w:color w:val="000000"/>
        </w:rPr>
        <w:t xml:space="preserve"> + </w:t>
      </w:r>
      <w:r w:rsidRPr="00E5310F">
        <w:rPr>
          <w:rFonts w:cstheme="minorHAnsi"/>
          <w:color w:val="6A3E3E"/>
        </w:rPr>
        <w:t>brokenImages</w:t>
      </w:r>
      <w:r w:rsidRPr="00E5310F">
        <w:rPr>
          <w:rFonts w:cstheme="minorHAnsi"/>
          <w:color w:val="000000"/>
        </w:rPr>
        <w:t>);</w:t>
      </w:r>
    </w:p>
    <w:p w14:paraId="3B1B728C" w14:textId="77777777" w:rsidR="00256D79" w:rsidRPr="00E5310F" w:rsidRDefault="00256D79" w:rsidP="00256D79">
      <w:pPr>
        <w:autoSpaceDE w:val="0"/>
        <w:autoSpaceDN w:val="0"/>
        <w:adjustRightInd w:val="0"/>
        <w:rPr>
          <w:rFonts w:cstheme="minorHAnsi"/>
        </w:rPr>
      </w:pPr>
      <w:r w:rsidRPr="00E5310F">
        <w:rPr>
          <w:rFonts w:cstheme="minorHAnsi"/>
          <w:color w:val="000000"/>
        </w:rPr>
        <w:tab/>
        <w:t>}</w:t>
      </w:r>
    </w:p>
    <w:p w14:paraId="27064897" w14:textId="77777777" w:rsidR="00256D79" w:rsidRPr="00E5310F" w:rsidRDefault="00256D79" w:rsidP="00256D79">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E5310F">
        <w:rPr>
          <w:rFonts w:asciiTheme="minorHAnsi" w:hAnsiTheme="minorHAnsi" w:cstheme="minorHAnsi"/>
          <w:color w:val="000000"/>
          <w:sz w:val="22"/>
          <w:szCs w:val="22"/>
        </w:rPr>
        <w:t>}</w:t>
      </w:r>
    </w:p>
    <w:p w14:paraId="371B99A1" w14:textId="77777777" w:rsidR="00256D79" w:rsidRPr="00E5310F" w:rsidRDefault="00256D79" w:rsidP="00256D79">
      <w:pPr>
        <w:pStyle w:val="Heading2"/>
        <w:shd w:val="clear" w:color="auto" w:fill="FFFFFF"/>
        <w:spacing w:before="0" w:beforeAutospacing="0" w:after="150" w:afterAutospacing="0"/>
        <w:jc w:val="both"/>
        <w:rPr>
          <w:rFonts w:asciiTheme="minorHAnsi" w:hAnsiTheme="minorHAnsi" w:cstheme="minorHAnsi"/>
          <w:b w:val="0"/>
          <w:bCs w:val="0"/>
          <w:color w:val="1A1A1A"/>
          <w:sz w:val="22"/>
          <w:szCs w:val="22"/>
        </w:rPr>
      </w:pPr>
      <w:r w:rsidRPr="00E5310F">
        <w:rPr>
          <w:rStyle w:val="Strong"/>
          <w:rFonts w:asciiTheme="minorHAnsi" w:hAnsiTheme="minorHAnsi" w:cstheme="minorHAnsi"/>
          <w:color w:val="222222"/>
          <w:sz w:val="22"/>
          <w:szCs w:val="22"/>
        </w:rPr>
        <w:t>27. Which technique should you consider using throughout the script “if there is neither frame id nor frame name”?</w:t>
      </w:r>
    </w:p>
    <w:p w14:paraId="38E187FC" w14:textId="77777777" w:rsidR="00256D79" w:rsidRPr="00E5310F" w:rsidRDefault="00256D79" w:rsidP="00256D79">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If neither frame name nor frame id is available, then we can use</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b/>
          <w:bCs/>
          <w:color w:val="444444"/>
          <w:sz w:val="22"/>
          <w:szCs w:val="22"/>
        </w:rPr>
        <w:t>frame by index</w:t>
      </w:r>
      <w:r w:rsidRPr="00E5310F">
        <w:rPr>
          <w:rFonts w:asciiTheme="minorHAnsi" w:hAnsiTheme="minorHAnsi" w:cstheme="minorHAnsi"/>
          <w:color w:val="444444"/>
          <w:sz w:val="22"/>
          <w:szCs w:val="22"/>
        </w:rPr>
        <w:t>.</w:t>
      </w:r>
    </w:p>
    <w:p w14:paraId="3F2AA7DD" w14:textId="77777777" w:rsidR="00256D79" w:rsidRPr="00E5310F" w:rsidRDefault="00256D79" w:rsidP="00256D79">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Let’s say, that there are 3 frames in a web page and if none of them have frame name and frame id, then we can still select those frames by using frame (zero-based) index attribute. Each frame will have an index number. The first frame would be at index “0”, the second at index “1” and the third at index “2”. Once the frame has been selected, all subsequent calls on the WebDriver interface will</w:t>
      </w:r>
      <w:bookmarkStart w:id="0" w:name="TestNGFramework"/>
      <w:bookmarkEnd w:id="0"/>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color w:val="444444"/>
          <w:sz w:val="22"/>
          <w:szCs w:val="22"/>
        </w:rPr>
        <w:t>be made to that frame.</w:t>
      </w:r>
    </w:p>
    <w:tbl>
      <w:tblPr>
        <w:tblW w:w="11940" w:type="dxa"/>
        <w:tblCellMar>
          <w:left w:w="0" w:type="dxa"/>
          <w:right w:w="0" w:type="dxa"/>
        </w:tblCellMar>
        <w:tblLook w:val="04A0" w:firstRow="1" w:lastRow="0" w:firstColumn="1" w:lastColumn="0" w:noHBand="0" w:noVBand="1"/>
      </w:tblPr>
      <w:tblGrid>
        <w:gridCol w:w="450"/>
        <w:gridCol w:w="11490"/>
      </w:tblGrid>
      <w:tr w:rsidR="00256D79" w:rsidRPr="00E5310F" w14:paraId="3C12AC1D" w14:textId="77777777" w:rsidTr="00E16DE7">
        <w:tc>
          <w:tcPr>
            <w:tcW w:w="0" w:type="auto"/>
            <w:vAlign w:val="center"/>
            <w:hideMark/>
          </w:tcPr>
          <w:p w14:paraId="6276908A" w14:textId="77777777" w:rsidR="00256D79" w:rsidRPr="00E5310F" w:rsidRDefault="00256D79" w:rsidP="00E16DE7">
            <w:pPr>
              <w:rPr>
                <w:rFonts w:cstheme="minorHAnsi"/>
              </w:rPr>
            </w:pPr>
          </w:p>
        </w:tc>
        <w:tc>
          <w:tcPr>
            <w:tcW w:w="11490" w:type="dxa"/>
            <w:vAlign w:val="center"/>
            <w:hideMark/>
          </w:tcPr>
          <w:p w14:paraId="7993F45E"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sz w:val="22"/>
                <w:szCs w:val="22"/>
              </w:rPr>
              <w:t>driver.switchTo().frame(int</w:t>
            </w:r>
            <w:r w:rsidRPr="00E5310F">
              <w:rPr>
                <w:rFonts w:cstheme="minorHAnsi"/>
              </w:rPr>
              <w:t xml:space="preserve"> </w:t>
            </w:r>
            <w:r w:rsidRPr="00E5310F">
              <w:rPr>
                <w:rStyle w:val="HTMLCode"/>
                <w:rFonts w:asciiTheme="minorHAnsi" w:eastAsiaTheme="majorEastAsia" w:hAnsiTheme="minorHAnsi" w:cstheme="minorHAnsi"/>
                <w:sz w:val="22"/>
                <w:szCs w:val="22"/>
              </w:rPr>
              <w:t>arg0);</w:t>
            </w:r>
          </w:p>
        </w:tc>
      </w:tr>
    </w:tbl>
    <w:p w14:paraId="3361B904" w14:textId="77777777" w:rsidR="00256D79" w:rsidRDefault="00256D79" w:rsidP="00256D79">
      <w:pPr>
        <w:pStyle w:val="Heading2"/>
        <w:shd w:val="clear" w:color="auto" w:fill="FFFFFF"/>
        <w:spacing w:before="0" w:beforeAutospacing="0" w:after="150" w:afterAutospacing="0"/>
        <w:jc w:val="both"/>
        <w:rPr>
          <w:rStyle w:val="Strong"/>
          <w:rFonts w:asciiTheme="minorHAnsi" w:hAnsiTheme="minorHAnsi" w:cstheme="minorHAnsi"/>
          <w:b/>
          <w:bCs/>
          <w:color w:val="222222"/>
          <w:sz w:val="22"/>
          <w:szCs w:val="22"/>
        </w:rPr>
      </w:pPr>
    </w:p>
    <w:p w14:paraId="4703982F" w14:textId="77777777" w:rsidR="00256D79" w:rsidRDefault="00256D79" w:rsidP="00256D79">
      <w:pPr>
        <w:pStyle w:val="Heading2"/>
        <w:shd w:val="clear" w:color="auto" w:fill="FFFFFF"/>
        <w:spacing w:before="0" w:beforeAutospacing="0" w:after="150" w:afterAutospacing="0"/>
        <w:jc w:val="both"/>
        <w:rPr>
          <w:rStyle w:val="Strong"/>
          <w:rFonts w:asciiTheme="minorHAnsi" w:hAnsiTheme="minorHAnsi" w:cstheme="minorHAnsi"/>
          <w:b/>
          <w:bCs/>
          <w:color w:val="222222"/>
          <w:sz w:val="22"/>
          <w:szCs w:val="22"/>
        </w:rPr>
      </w:pPr>
    </w:p>
    <w:p w14:paraId="6FF212B8" w14:textId="77777777" w:rsidR="00256D79" w:rsidRPr="00E5310F" w:rsidRDefault="00256D79" w:rsidP="00256D79">
      <w:pPr>
        <w:pStyle w:val="Heading2"/>
        <w:shd w:val="clear" w:color="auto" w:fill="FFFFFF"/>
        <w:spacing w:before="0" w:beforeAutospacing="0" w:after="150" w:afterAutospacing="0"/>
        <w:jc w:val="both"/>
        <w:rPr>
          <w:rStyle w:val="Strong"/>
          <w:rFonts w:asciiTheme="minorHAnsi" w:hAnsiTheme="minorHAnsi" w:cstheme="minorHAnsi"/>
          <w:b/>
          <w:bCs/>
          <w:color w:val="222222"/>
          <w:sz w:val="22"/>
          <w:szCs w:val="22"/>
        </w:rPr>
      </w:pPr>
    </w:p>
    <w:p w14:paraId="34C52045" w14:textId="77777777" w:rsidR="00256D79" w:rsidRPr="00E5310F" w:rsidRDefault="00256D79" w:rsidP="00256D79">
      <w:pPr>
        <w:pStyle w:val="Heading2"/>
        <w:shd w:val="clear" w:color="auto" w:fill="FFFFFF"/>
        <w:spacing w:before="0" w:beforeAutospacing="0" w:after="150" w:afterAutospacing="0"/>
        <w:jc w:val="both"/>
        <w:rPr>
          <w:rFonts w:asciiTheme="minorHAnsi" w:hAnsiTheme="minorHAnsi" w:cstheme="minorHAnsi"/>
          <w:b w:val="0"/>
          <w:bCs w:val="0"/>
          <w:color w:val="1A1A1A"/>
          <w:sz w:val="22"/>
          <w:szCs w:val="22"/>
        </w:rPr>
      </w:pPr>
      <w:r w:rsidRPr="00E5310F">
        <w:rPr>
          <w:rStyle w:val="Strong"/>
          <w:rFonts w:asciiTheme="minorHAnsi" w:hAnsiTheme="minorHAnsi" w:cstheme="minorHAnsi"/>
          <w:color w:val="222222"/>
          <w:sz w:val="22"/>
          <w:szCs w:val="22"/>
        </w:rPr>
        <w:t>28. What is the significance of testng.xml?</w:t>
      </w:r>
    </w:p>
    <w:p w14:paraId="0973C1A0" w14:textId="77777777" w:rsidR="00256D79" w:rsidRPr="00E5310F" w:rsidRDefault="00256D79" w:rsidP="00256D79">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lastRenderedPageBreak/>
        <w:t>Since Selenium does not support report generation and test case management, we use TestNG framework with Selenium. TestNG is much more advanced than JUnit, and it makes implementing annotations easy. That is the reason TestNG framework is used with Selenium WebDriver.</w:t>
      </w:r>
    </w:p>
    <w:p w14:paraId="38D7C056" w14:textId="77777777" w:rsidR="00256D79" w:rsidRPr="00E5310F" w:rsidRDefault="00256D79" w:rsidP="00256D79">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But have you wondered where to define the test suites and grouping of test classes in TestNG?</w:t>
      </w:r>
    </w:p>
    <w:p w14:paraId="47FA7956" w14:textId="77777777" w:rsidR="00256D79" w:rsidRPr="00E5310F" w:rsidRDefault="00256D79" w:rsidP="00256D79">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It is by taking instructions from the testng.xml file. We cannot define a test suite in testing source code, instead it is represented in an XML file, because suite is the feature of execution. The test suite</w:t>
      </w:r>
      <w:r w:rsidRPr="00E5310F">
        <w:rPr>
          <w:rFonts w:asciiTheme="minorHAnsi" w:hAnsiTheme="minorHAnsi" w:cstheme="minorHAnsi"/>
          <w:color w:val="FF0000"/>
          <w:sz w:val="22"/>
          <w:szCs w:val="22"/>
        </w:rPr>
        <w:t>,</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color w:val="444444"/>
          <w:sz w:val="22"/>
          <w:szCs w:val="22"/>
        </w:rPr>
        <w:t>that I am talking about is basically a collection of test cases.</w:t>
      </w:r>
    </w:p>
    <w:p w14:paraId="6F0DA6C4" w14:textId="77777777" w:rsidR="00256D79" w:rsidRPr="00E5310F" w:rsidRDefault="00256D79" w:rsidP="00256D79">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So for executing the test cases in a suite, i.e a group of test cases, you have to create a testng.xml file which contains the name of all the classes and methods that you want to execute as a part of that execution flow.</w:t>
      </w:r>
    </w:p>
    <w:p w14:paraId="79C394D3" w14:textId="77777777" w:rsidR="00256D79" w:rsidRPr="00E5310F" w:rsidRDefault="00256D79" w:rsidP="00256D79">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Other advantages of using testng.xml file are:</w:t>
      </w:r>
    </w:p>
    <w:p w14:paraId="5F316AF2" w14:textId="77777777" w:rsidR="00256D79" w:rsidRPr="00E5310F" w:rsidRDefault="00256D79" w:rsidP="00256D79">
      <w:pPr>
        <w:numPr>
          <w:ilvl w:val="0"/>
          <w:numId w:val="25"/>
        </w:numPr>
        <w:shd w:val="clear" w:color="auto" w:fill="FFFFFF"/>
        <w:spacing w:before="100" w:beforeAutospacing="1" w:after="100" w:afterAutospacing="1"/>
        <w:jc w:val="both"/>
        <w:rPr>
          <w:rFonts w:cstheme="minorHAnsi"/>
          <w:color w:val="333333"/>
        </w:rPr>
      </w:pPr>
      <w:r w:rsidRPr="00E5310F">
        <w:rPr>
          <w:rFonts w:cstheme="minorHAnsi"/>
          <w:color w:val="333333"/>
        </w:rPr>
        <w:t>It allows execution of multiple test cases from multiple classes</w:t>
      </w:r>
    </w:p>
    <w:p w14:paraId="05E0AF58" w14:textId="77777777" w:rsidR="00256D79" w:rsidRPr="00E5310F" w:rsidRDefault="00256D79" w:rsidP="00256D79">
      <w:pPr>
        <w:numPr>
          <w:ilvl w:val="0"/>
          <w:numId w:val="25"/>
        </w:numPr>
        <w:shd w:val="clear" w:color="auto" w:fill="FFFFFF"/>
        <w:spacing w:before="100" w:beforeAutospacing="1" w:after="100" w:afterAutospacing="1"/>
        <w:jc w:val="both"/>
        <w:rPr>
          <w:rFonts w:cstheme="minorHAnsi"/>
          <w:color w:val="333333"/>
        </w:rPr>
      </w:pPr>
      <w:r w:rsidRPr="00E5310F">
        <w:rPr>
          <w:rFonts w:cstheme="minorHAnsi"/>
          <w:color w:val="333333"/>
        </w:rPr>
        <w:t>It allows parallel execution</w:t>
      </w:r>
    </w:p>
    <w:p w14:paraId="17B365E3" w14:textId="77777777" w:rsidR="00256D79" w:rsidRPr="00E5310F" w:rsidRDefault="00256D79" w:rsidP="00256D79">
      <w:pPr>
        <w:numPr>
          <w:ilvl w:val="0"/>
          <w:numId w:val="25"/>
        </w:numPr>
        <w:shd w:val="clear" w:color="auto" w:fill="FFFFFF"/>
        <w:spacing w:before="100" w:beforeAutospacing="1" w:after="100" w:afterAutospacing="1"/>
        <w:jc w:val="both"/>
        <w:rPr>
          <w:rFonts w:cstheme="minorHAnsi"/>
          <w:color w:val="333333"/>
        </w:rPr>
      </w:pPr>
      <w:r w:rsidRPr="00E5310F">
        <w:rPr>
          <w:rFonts w:cstheme="minorHAnsi"/>
          <w:color w:val="333333"/>
        </w:rPr>
        <w:t>It allows execution of test cases in groups, where a single test can belong to multiple groups</w:t>
      </w:r>
    </w:p>
    <w:p w14:paraId="585881AA" w14:textId="77777777" w:rsidR="00256D79" w:rsidRPr="00E5310F" w:rsidRDefault="00256D79" w:rsidP="00256D79">
      <w:pPr>
        <w:pStyle w:val="Heading2"/>
        <w:shd w:val="clear" w:color="auto" w:fill="FFFFFF"/>
        <w:spacing w:before="0" w:beforeAutospacing="0" w:after="150" w:afterAutospacing="0"/>
        <w:jc w:val="both"/>
        <w:rPr>
          <w:rFonts w:asciiTheme="minorHAnsi" w:hAnsiTheme="minorHAnsi" w:cstheme="minorHAnsi"/>
          <w:b w:val="0"/>
          <w:bCs w:val="0"/>
          <w:color w:val="1A1A1A"/>
          <w:sz w:val="22"/>
          <w:szCs w:val="22"/>
        </w:rPr>
      </w:pPr>
      <w:r w:rsidRPr="00E5310F">
        <w:rPr>
          <w:rStyle w:val="Strong"/>
          <w:rFonts w:asciiTheme="minorHAnsi" w:hAnsiTheme="minorHAnsi" w:cstheme="minorHAnsi"/>
          <w:color w:val="222222"/>
          <w:sz w:val="22"/>
          <w:szCs w:val="22"/>
        </w:rPr>
        <w:t>29. What is parameterization in TestNG? How to pass parameters using testng.xml?</w:t>
      </w:r>
    </w:p>
    <w:p w14:paraId="56734C8B" w14:textId="77777777" w:rsidR="00256D79" w:rsidRPr="00E5310F" w:rsidRDefault="00256D79" w:rsidP="00256D79">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Parameterization is the technique of defining values in testng.xml file and sending them as parameters to the test class. This technique is especially useful when we need to pass multiple login credentials of various test environments. Take a look at the code below, in which “myName” is annotated as a parameter.</w:t>
      </w:r>
    </w:p>
    <w:p w14:paraId="204C5F05" w14:textId="77777777" w:rsidR="00256D79" w:rsidRDefault="00256D79" w:rsidP="00256D79">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ParameterizedTest1</w:t>
      </w:r>
      <w:r>
        <w:rPr>
          <w:rFonts w:ascii="Consolas" w:hAnsi="Consolas" w:cs="Consolas"/>
          <w:color w:val="000000"/>
          <w:sz w:val="20"/>
          <w:szCs w:val="20"/>
        </w:rPr>
        <w:t xml:space="preserve"> {</w:t>
      </w:r>
    </w:p>
    <w:p w14:paraId="2CE5F339" w14:textId="77777777" w:rsidR="00256D79" w:rsidRDefault="00256D79" w:rsidP="00256D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u w:val="single"/>
        </w:rPr>
        <w:t>Test</w:t>
      </w:r>
    </w:p>
    <w:p w14:paraId="0CB09239" w14:textId="77777777" w:rsidR="00256D79" w:rsidRDefault="00256D79" w:rsidP="00256D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u w:val="single"/>
        </w:rPr>
        <w:t>Parameters</w:t>
      </w:r>
      <w:r>
        <w:rPr>
          <w:rFonts w:ascii="Consolas" w:hAnsi="Consolas" w:cs="Consolas"/>
          <w:color w:val="000000"/>
          <w:sz w:val="20"/>
          <w:szCs w:val="20"/>
        </w:rPr>
        <w:t>(</w:t>
      </w:r>
      <w:r>
        <w:rPr>
          <w:rFonts w:ascii="Consolas" w:hAnsi="Consolas" w:cs="Consolas"/>
          <w:color w:val="2A00FF"/>
          <w:sz w:val="20"/>
          <w:szCs w:val="20"/>
        </w:rPr>
        <w:t>"myName"</w:t>
      </w:r>
      <w:r>
        <w:rPr>
          <w:rFonts w:ascii="Consolas" w:hAnsi="Consolas" w:cs="Consolas"/>
          <w:color w:val="000000"/>
          <w:sz w:val="20"/>
          <w:szCs w:val="20"/>
        </w:rPr>
        <w:t>)</w:t>
      </w:r>
    </w:p>
    <w:p w14:paraId="6CE6573E" w14:textId="77777777" w:rsidR="00256D79" w:rsidRDefault="00256D79" w:rsidP="00256D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parameterTest(String </w:t>
      </w:r>
      <w:r>
        <w:rPr>
          <w:rFonts w:ascii="Consolas" w:hAnsi="Consolas" w:cs="Consolas"/>
          <w:color w:val="6A3E3E"/>
          <w:sz w:val="20"/>
          <w:szCs w:val="20"/>
        </w:rPr>
        <w:t>myName</w:t>
      </w:r>
      <w:r>
        <w:rPr>
          <w:rFonts w:ascii="Consolas" w:hAnsi="Consolas" w:cs="Consolas"/>
          <w:color w:val="000000"/>
          <w:sz w:val="20"/>
          <w:szCs w:val="20"/>
        </w:rPr>
        <w:t>) {</w:t>
      </w:r>
    </w:p>
    <w:p w14:paraId="5BADCAC0" w14:textId="77777777" w:rsidR="00256D79" w:rsidRDefault="00256D79" w:rsidP="00256D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"Parameterized value is : "</w:t>
      </w:r>
      <w:r>
        <w:rPr>
          <w:rFonts w:ascii="Consolas" w:hAnsi="Consolas" w:cs="Consolas"/>
          <w:color w:val="000000"/>
          <w:sz w:val="20"/>
          <w:szCs w:val="20"/>
        </w:rPr>
        <w:t xml:space="preserve"> + </w:t>
      </w:r>
      <w:r>
        <w:rPr>
          <w:rFonts w:ascii="Consolas" w:hAnsi="Consolas" w:cs="Consolas"/>
          <w:color w:val="6A3E3E"/>
          <w:sz w:val="20"/>
          <w:szCs w:val="20"/>
        </w:rPr>
        <w:t>myName</w:t>
      </w:r>
      <w:r>
        <w:rPr>
          <w:rFonts w:ascii="Consolas" w:hAnsi="Consolas" w:cs="Consolas"/>
          <w:color w:val="000000"/>
          <w:sz w:val="20"/>
          <w:szCs w:val="20"/>
        </w:rPr>
        <w:t>);</w:t>
      </w:r>
    </w:p>
    <w:p w14:paraId="354810E0" w14:textId="77777777" w:rsidR="00256D79" w:rsidRDefault="00256D79" w:rsidP="00256D7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8BC3526" w14:textId="77777777" w:rsidR="00256D79" w:rsidRDefault="00256D79" w:rsidP="00256D79">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Pr>
          <w:rFonts w:ascii="Consolas" w:hAnsi="Consolas" w:cs="Consolas"/>
          <w:color w:val="000000"/>
          <w:sz w:val="20"/>
          <w:szCs w:val="20"/>
        </w:rPr>
        <w:t>}</w:t>
      </w:r>
    </w:p>
    <w:p w14:paraId="574FA920" w14:textId="77777777" w:rsidR="00256D79" w:rsidRPr="00E5310F" w:rsidRDefault="00256D79" w:rsidP="00256D79">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To pass parameters using testng.xml file, we need to use ‘parameters’ tag. Look at the below code for example:</w:t>
      </w:r>
    </w:p>
    <w:tbl>
      <w:tblPr>
        <w:tblW w:w="11940" w:type="dxa"/>
        <w:tblCellMar>
          <w:left w:w="0" w:type="dxa"/>
          <w:right w:w="0" w:type="dxa"/>
        </w:tblCellMar>
        <w:tblLook w:val="04A0" w:firstRow="1" w:lastRow="0" w:firstColumn="1" w:lastColumn="0" w:noHBand="0" w:noVBand="1"/>
      </w:tblPr>
      <w:tblGrid>
        <w:gridCol w:w="555"/>
        <w:gridCol w:w="11385"/>
      </w:tblGrid>
      <w:tr w:rsidR="00256D79" w:rsidRPr="00E5310F" w14:paraId="269E5E5B" w14:textId="77777777" w:rsidTr="00E16DE7">
        <w:tc>
          <w:tcPr>
            <w:tcW w:w="0" w:type="auto"/>
            <w:vAlign w:val="center"/>
            <w:hideMark/>
          </w:tcPr>
          <w:p w14:paraId="261824EA" w14:textId="77777777" w:rsidR="00256D79" w:rsidRPr="00E5310F" w:rsidRDefault="00256D79" w:rsidP="00E16DE7">
            <w:pPr>
              <w:rPr>
                <w:rFonts w:cstheme="minorHAnsi"/>
              </w:rPr>
            </w:pPr>
          </w:p>
          <w:p w14:paraId="074CFB41" w14:textId="77777777" w:rsidR="00256D79" w:rsidRPr="00E5310F" w:rsidRDefault="00256D79" w:rsidP="00E16DE7">
            <w:pPr>
              <w:rPr>
                <w:rFonts w:cstheme="minorHAnsi"/>
              </w:rPr>
            </w:pPr>
          </w:p>
          <w:p w14:paraId="2F4FA2B6" w14:textId="77777777" w:rsidR="00256D79" w:rsidRPr="00E5310F" w:rsidRDefault="00256D79" w:rsidP="00E16DE7">
            <w:pPr>
              <w:rPr>
                <w:rFonts w:cstheme="minorHAnsi"/>
              </w:rPr>
            </w:pPr>
          </w:p>
          <w:p w14:paraId="1D21FF81" w14:textId="77777777" w:rsidR="00256D79" w:rsidRPr="00E5310F" w:rsidRDefault="00256D79" w:rsidP="00E16DE7">
            <w:pPr>
              <w:rPr>
                <w:rFonts w:cstheme="minorHAnsi"/>
              </w:rPr>
            </w:pPr>
          </w:p>
          <w:p w14:paraId="3C53B41B" w14:textId="77777777" w:rsidR="00256D79" w:rsidRPr="00E5310F" w:rsidRDefault="00256D79" w:rsidP="00E16DE7">
            <w:pPr>
              <w:rPr>
                <w:rFonts w:cstheme="minorHAnsi"/>
              </w:rPr>
            </w:pPr>
          </w:p>
          <w:p w14:paraId="72314B25" w14:textId="77777777" w:rsidR="00256D79" w:rsidRPr="00E5310F" w:rsidRDefault="00256D79" w:rsidP="00E16DE7">
            <w:pPr>
              <w:rPr>
                <w:rFonts w:cstheme="minorHAnsi"/>
              </w:rPr>
            </w:pPr>
          </w:p>
          <w:p w14:paraId="681CB463" w14:textId="77777777" w:rsidR="00256D79" w:rsidRPr="00E5310F" w:rsidRDefault="00256D79" w:rsidP="00E16DE7">
            <w:pPr>
              <w:rPr>
                <w:rFonts w:cstheme="minorHAnsi"/>
              </w:rPr>
            </w:pPr>
          </w:p>
          <w:p w14:paraId="3041342D" w14:textId="77777777" w:rsidR="00256D79" w:rsidRPr="00E5310F" w:rsidRDefault="00256D79" w:rsidP="00E16DE7">
            <w:pPr>
              <w:rPr>
                <w:rFonts w:cstheme="minorHAnsi"/>
              </w:rPr>
            </w:pPr>
          </w:p>
          <w:p w14:paraId="507B5FA3" w14:textId="77777777" w:rsidR="00256D79" w:rsidRPr="00E5310F" w:rsidRDefault="00256D79" w:rsidP="00E16DE7">
            <w:pPr>
              <w:rPr>
                <w:rFonts w:cstheme="minorHAnsi"/>
              </w:rPr>
            </w:pPr>
          </w:p>
          <w:p w14:paraId="2810E062" w14:textId="77777777" w:rsidR="00256D79" w:rsidRPr="00E5310F" w:rsidRDefault="00256D79" w:rsidP="00E16DE7">
            <w:pPr>
              <w:rPr>
                <w:rFonts w:cstheme="minorHAnsi"/>
              </w:rPr>
            </w:pPr>
          </w:p>
        </w:tc>
        <w:tc>
          <w:tcPr>
            <w:tcW w:w="11385" w:type="dxa"/>
            <w:vAlign w:val="center"/>
            <w:hideMark/>
          </w:tcPr>
          <w:p w14:paraId="2A7CE638"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sz w:val="22"/>
                <w:szCs w:val="22"/>
              </w:rPr>
              <w:lastRenderedPageBreak/>
              <w:t>&lt;?xml</w:t>
            </w:r>
            <w:r w:rsidRPr="00E5310F">
              <w:rPr>
                <w:rFonts w:cstheme="minorHAnsi"/>
              </w:rPr>
              <w:t xml:space="preserve"> </w:t>
            </w:r>
            <w:r w:rsidRPr="00E5310F">
              <w:rPr>
                <w:rStyle w:val="HTMLCode"/>
                <w:rFonts w:asciiTheme="minorHAnsi" w:eastAsiaTheme="majorEastAsia" w:hAnsiTheme="minorHAnsi" w:cstheme="minorHAnsi"/>
                <w:sz w:val="22"/>
                <w:szCs w:val="22"/>
              </w:rPr>
              <w:t>version="1.0"</w:t>
            </w:r>
            <w:r w:rsidRPr="00E5310F">
              <w:rPr>
                <w:rFonts w:cstheme="minorHAnsi"/>
              </w:rPr>
              <w:t xml:space="preserve"> </w:t>
            </w:r>
            <w:r w:rsidRPr="00E5310F">
              <w:rPr>
                <w:rStyle w:val="HTMLCode"/>
                <w:rFonts w:asciiTheme="minorHAnsi" w:eastAsiaTheme="majorEastAsia" w:hAnsiTheme="minorHAnsi" w:cstheme="minorHAnsi"/>
                <w:sz w:val="22"/>
                <w:szCs w:val="22"/>
              </w:rPr>
              <w:t>encoding="UTF-8"?&gt;</w:t>
            </w:r>
          </w:p>
          <w:p w14:paraId="1498CB49"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sz w:val="22"/>
                <w:szCs w:val="22"/>
              </w:rPr>
              <w:t>&lt;!DOCTYPE</w:t>
            </w:r>
            <w:r w:rsidRPr="00E5310F">
              <w:rPr>
                <w:rFonts w:cstheme="minorHAnsi"/>
              </w:rPr>
              <w:t xml:space="preserve"> </w:t>
            </w:r>
            <w:r w:rsidRPr="00E5310F">
              <w:rPr>
                <w:rStyle w:val="HTMLCode"/>
                <w:rFonts w:asciiTheme="minorHAnsi" w:eastAsiaTheme="majorEastAsia" w:hAnsiTheme="minorHAnsi" w:cstheme="minorHAnsi"/>
                <w:sz w:val="22"/>
                <w:szCs w:val="22"/>
              </w:rPr>
              <w:t>suite SYSTEM "</w:t>
            </w:r>
            <w:hyperlink r:id="rId7" w:history="1">
              <w:r w:rsidRPr="00E5310F">
                <w:rPr>
                  <w:rStyle w:val="Hyperlink"/>
                  <w:rFonts w:cstheme="minorHAnsi"/>
                </w:rPr>
                <w:t>http://testng.org/testng-1.0.dtd</w:t>
              </w:r>
            </w:hyperlink>
            <w:r w:rsidRPr="00E5310F">
              <w:rPr>
                <w:rStyle w:val="HTMLCode"/>
                <w:rFonts w:asciiTheme="minorHAnsi" w:eastAsiaTheme="majorEastAsia" w:hAnsiTheme="minorHAnsi" w:cstheme="minorHAnsi"/>
                <w:sz w:val="22"/>
                <w:szCs w:val="22"/>
              </w:rPr>
              <w:t>" &gt;</w:t>
            </w:r>
          </w:p>
          <w:p w14:paraId="44BB7A4C"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color w:val="C7254E"/>
                <w:sz w:val="22"/>
                <w:szCs w:val="22"/>
              </w:rPr>
              <w:t> </w:t>
            </w:r>
            <w:r w:rsidRPr="00E5310F">
              <w:rPr>
                <w:rStyle w:val="HTMLCode"/>
                <w:rFonts w:asciiTheme="minorHAnsi" w:eastAsiaTheme="majorEastAsia" w:hAnsiTheme="minorHAnsi" w:cstheme="minorHAnsi"/>
                <w:sz w:val="22"/>
                <w:szCs w:val="22"/>
              </w:rPr>
              <w:t>&lt;suite</w:t>
            </w:r>
            <w:r w:rsidRPr="00E5310F">
              <w:rPr>
                <w:rFonts w:cstheme="minorHAnsi"/>
              </w:rPr>
              <w:t xml:space="preserve"> </w:t>
            </w:r>
            <w:r w:rsidRPr="00E5310F">
              <w:rPr>
                <w:rStyle w:val="HTMLCode"/>
                <w:rFonts w:asciiTheme="minorHAnsi" w:eastAsiaTheme="majorEastAsia" w:hAnsiTheme="minorHAnsi" w:cstheme="minorHAnsi"/>
                <w:sz w:val="22"/>
                <w:szCs w:val="22"/>
              </w:rPr>
              <w:t>name=”CustomSuite"&gt;</w:t>
            </w:r>
          </w:p>
          <w:p w14:paraId="674F9A16"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color w:val="C7254E"/>
                <w:sz w:val="22"/>
                <w:szCs w:val="22"/>
              </w:rPr>
              <w:t>  </w:t>
            </w:r>
            <w:r w:rsidRPr="00E5310F">
              <w:rPr>
                <w:rStyle w:val="HTMLCode"/>
                <w:rFonts w:asciiTheme="minorHAnsi" w:eastAsiaTheme="majorEastAsia" w:hAnsiTheme="minorHAnsi" w:cstheme="minorHAnsi"/>
                <w:sz w:val="22"/>
                <w:szCs w:val="22"/>
              </w:rPr>
              <w:t>&lt;test</w:t>
            </w:r>
            <w:r w:rsidRPr="00E5310F">
              <w:rPr>
                <w:rFonts w:cstheme="minorHAnsi"/>
              </w:rPr>
              <w:t xml:space="preserve"> </w:t>
            </w:r>
            <w:r w:rsidRPr="00E5310F">
              <w:rPr>
                <w:rStyle w:val="HTMLCode"/>
                <w:rFonts w:asciiTheme="minorHAnsi" w:eastAsiaTheme="majorEastAsia" w:hAnsiTheme="minorHAnsi" w:cstheme="minorHAnsi"/>
                <w:sz w:val="22"/>
                <w:szCs w:val="22"/>
              </w:rPr>
              <w:t xml:space="preserve">name=”CustomTest”&gt; </w:t>
            </w:r>
          </w:p>
          <w:p w14:paraId="73D72E15"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color w:val="C7254E"/>
                <w:sz w:val="22"/>
                <w:szCs w:val="22"/>
              </w:rPr>
              <w:t>   </w:t>
            </w:r>
            <w:r w:rsidRPr="00E5310F">
              <w:rPr>
                <w:rStyle w:val="HTMLCode"/>
                <w:rFonts w:asciiTheme="minorHAnsi" w:eastAsiaTheme="majorEastAsia" w:hAnsiTheme="minorHAnsi" w:cstheme="minorHAnsi"/>
                <w:sz w:val="22"/>
                <w:szCs w:val="22"/>
              </w:rPr>
              <w:t>&lt;parameter</w:t>
            </w:r>
            <w:r w:rsidRPr="00E5310F">
              <w:rPr>
                <w:rFonts w:cstheme="minorHAnsi"/>
              </w:rPr>
              <w:t xml:space="preserve"> </w:t>
            </w:r>
            <w:r w:rsidRPr="00E5310F">
              <w:rPr>
                <w:rStyle w:val="HTMLCode"/>
                <w:rFonts w:asciiTheme="minorHAnsi" w:eastAsiaTheme="majorEastAsia" w:hAnsiTheme="minorHAnsi" w:cstheme="minorHAnsi"/>
                <w:sz w:val="22"/>
                <w:szCs w:val="22"/>
              </w:rPr>
              <w:t>name="myName"</w:t>
            </w:r>
            <w:r w:rsidRPr="00E5310F">
              <w:rPr>
                <w:rFonts w:cstheme="minorHAnsi"/>
              </w:rPr>
              <w:t xml:space="preserve"> </w:t>
            </w:r>
            <w:r w:rsidRPr="00E5310F">
              <w:rPr>
                <w:rStyle w:val="HTMLCode"/>
                <w:rFonts w:asciiTheme="minorHAnsi" w:eastAsiaTheme="majorEastAsia" w:hAnsiTheme="minorHAnsi" w:cstheme="minorHAnsi"/>
                <w:sz w:val="22"/>
                <w:szCs w:val="22"/>
              </w:rPr>
              <w:t>value=”John"/&gt;</w:t>
            </w:r>
          </w:p>
          <w:p w14:paraId="210FD1A5"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color w:val="C7254E"/>
                <w:sz w:val="22"/>
                <w:szCs w:val="22"/>
              </w:rPr>
              <w:t>    </w:t>
            </w:r>
            <w:r w:rsidRPr="00E5310F">
              <w:rPr>
                <w:rStyle w:val="HTMLCode"/>
                <w:rFonts w:asciiTheme="minorHAnsi" w:eastAsiaTheme="majorEastAsia" w:hAnsiTheme="minorHAnsi" w:cstheme="minorHAnsi"/>
                <w:sz w:val="22"/>
                <w:szCs w:val="22"/>
              </w:rPr>
              <w:t>&lt;classes&gt;</w:t>
            </w:r>
          </w:p>
          <w:p w14:paraId="76EA5DB6"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color w:val="C7254E"/>
                <w:sz w:val="22"/>
                <w:szCs w:val="22"/>
              </w:rPr>
              <w:t>     </w:t>
            </w:r>
            <w:r w:rsidRPr="00E5310F">
              <w:rPr>
                <w:rStyle w:val="HTMLCode"/>
                <w:rFonts w:asciiTheme="minorHAnsi" w:eastAsiaTheme="majorEastAsia" w:hAnsiTheme="minorHAnsi" w:cstheme="minorHAnsi"/>
                <w:sz w:val="22"/>
                <w:szCs w:val="22"/>
              </w:rPr>
              <w:t>&lt;class</w:t>
            </w:r>
            <w:r w:rsidRPr="00E5310F">
              <w:rPr>
                <w:rFonts w:cstheme="minorHAnsi"/>
              </w:rPr>
              <w:t xml:space="preserve"> </w:t>
            </w:r>
            <w:r w:rsidRPr="00E5310F">
              <w:rPr>
                <w:rStyle w:val="HTMLCode"/>
                <w:rFonts w:asciiTheme="minorHAnsi" w:eastAsiaTheme="majorEastAsia" w:hAnsiTheme="minorHAnsi" w:cstheme="minorHAnsi"/>
                <w:sz w:val="22"/>
                <w:szCs w:val="22"/>
              </w:rPr>
              <w:t>name="ParameterizedTest1"</w:t>
            </w:r>
            <w:r w:rsidRPr="00E5310F">
              <w:rPr>
                <w:rFonts w:cstheme="minorHAnsi"/>
              </w:rPr>
              <w:t xml:space="preserve"> </w:t>
            </w:r>
            <w:r w:rsidRPr="00E5310F">
              <w:rPr>
                <w:rStyle w:val="HTMLCode"/>
                <w:rFonts w:asciiTheme="minorHAnsi" w:eastAsiaTheme="majorEastAsia" w:hAnsiTheme="minorHAnsi" w:cstheme="minorHAnsi"/>
                <w:sz w:val="22"/>
                <w:szCs w:val="22"/>
              </w:rPr>
              <w:t>/&gt;</w:t>
            </w:r>
          </w:p>
          <w:p w14:paraId="181A06DB"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color w:val="C7254E"/>
                <w:sz w:val="22"/>
                <w:szCs w:val="22"/>
              </w:rPr>
              <w:t>    </w:t>
            </w:r>
            <w:r w:rsidRPr="00E5310F">
              <w:rPr>
                <w:rStyle w:val="HTMLCode"/>
                <w:rFonts w:asciiTheme="minorHAnsi" w:eastAsiaTheme="majorEastAsia" w:hAnsiTheme="minorHAnsi" w:cstheme="minorHAnsi"/>
                <w:sz w:val="22"/>
                <w:szCs w:val="22"/>
              </w:rPr>
              <w:t xml:space="preserve">&lt;/classes&gt; </w:t>
            </w:r>
          </w:p>
          <w:p w14:paraId="3985BD3A"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color w:val="C7254E"/>
                <w:sz w:val="22"/>
                <w:szCs w:val="22"/>
              </w:rPr>
              <w:lastRenderedPageBreak/>
              <w:t>  </w:t>
            </w:r>
            <w:r w:rsidRPr="00E5310F">
              <w:rPr>
                <w:rStyle w:val="HTMLCode"/>
                <w:rFonts w:asciiTheme="minorHAnsi" w:eastAsiaTheme="majorEastAsia" w:hAnsiTheme="minorHAnsi" w:cstheme="minorHAnsi"/>
                <w:sz w:val="22"/>
                <w:szCs w:val="22"/>
              </w:rPr>
              <w:t>&lt;/test&gt;</w:t>
            </w:r>
          </w:p>
          <w:p w14:paraId="5AB9205A" w14:textId="77777777" w:rsidR="00256D79" w:rsidRDefault="00256D79" w:rsidP="00E16DE7">
            <w:pPr>
              <w:rPr>
                <w:rStyle w:val="HTMLCode"/>
                <w:rFonts w:asciiTheme="minorHAnsi" w:eastAsiaTheme="majorEastAsia" w:hAnsiTheme="minorHAnsi" w:cstheme="minorHAnsi"/>
                <w:sz w:val="22"/>
                <w:szCs w:val="22"/>
              </w:rPr>
            </w:pPr>
            <w:r w:rsidRPr="00E5310F">
              <w:rPr>
                <w:rStyle w:val="HTMLCode"/>
                <w:rFonts w:asciiTheme="minorHAnsi" w:eastAsiaTheme="majorEastAsia" w:hAnsiTheme="minorHAnsi" w:cstheme="minorHAnsi"/>
                <w:color w:val="C7254E"/>
                <w:sz w:val="22"/>
                <w:szCs w:val="22"/>
              </w:rPr>
              <w:t> </w:t>
            </w:r>
            <w:r w:rsidRPr="00E5310F">
              <w:rPr>
                <w:rStyle w:val="HTMLCode"/>
                <w:rFonts w:asciiTheme="minorHAnsi" w:eastAsiaTheme="majorEastAsia" w:hAnsiTheme="minorHAnsi" w:cstheme="minorHAnsi"/>
                <w:sz w:val="22"/>
                <w:szCs w:val="22"/>
              </w:rPr>
              <w:t>&lt;/suite&gt;</w:t>
            </w:r>
          </w:p>
          <w:p w14:paraId="0B1B0513" w14:textId="77777777" w:rsidR="00256D79" w:rsidRPr="00E5310F" w:rsidRDefault="00256D79" w:rsidP="00E16DE7">
            <w:pPr>
              <w:rPr>
                <w:rFonts w:cstheme="minorHAnsi"/>
              </w:rPr>
            </w:pPr>
          </w:p>
        </w:tc>
      </w:tr>
    </w:tbl>
    <w:p w14:paraId="2496823B" w14:textId="77777777" w:rsidR="00256D79" w:rsidRPr="00E5310F" w:rsidRDefault="00256D79" w:rsidP="00256D79">
      <w:pPr>
        <w:pStyle w:val="Heading2"/>
        <w:shd w:val="clear" w:color="auto" w:fill="FFFFFF"/>
        <w:spacing w:before="0" w:beforeAutospacing="0" w:after="150" w:afterAutospacing="0"/>
        <w:jc w:val="both"/>
        <w:rPr>
          <w:rFonts w:asciiTheme="minorHAnsi" w:hAnsiTheme="minorHAnsi" w:cstheme="minorHAnsi"/>
          <w:b w:val="0"/>
          <w:bCs w:val="0"/>
          <w:color w:val="1A1A1A"/>
          <w:sz w:val="22"/>
          <w:szCs w:val="22"/>
        </w:rPr>
      </w:pPr>
      <w:r w:rsidRPr="00E5310F">
        <w:rPr>
          <w:rStyle w:val="Strong"/>
          <w:rFonts w:asciiTheme="minorHAnsi" w:hAnsiTheme="minorHAnsi" w:cstheme="minorHAnsi"/>
          <w:color w:val="222222"/>
          <w:sz w:val="22"/>
          <w:szCs w:val="22"/>
        </w:rPr>
        <w:lastRenderedPageBreak/>
        <w:t>30. Explain DataProviders in TestNG using an example. Can I call a single data provider method for multiple functions and classes?</w:t>
      </w:r>
    </w:p>
    <w:p w14:paraId="3D0EDB9D" w14:textId="77777777" w:rsidR="00256D79" w:rsidRPr="00E5310F" w:rsidRDefault="00256D79" w:rsidP="00256D79">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DataProvider is a TestNG feature, which enables us to write DataDriven tests. When we say</w:t>
      </w:r>
      <w:r w:rsidRPr="00E5310F">
        <w:rPr>
          <w:rFonts w:asciiTheme="minorHAnsi" w:hAnsiTheme="minorHAnsi" w:cstheme="minorHAnsi"/>
          <w:color w:val="FF0000"/>
          <w:sz w:val="22"/>
          <w:szCs w:val="22"/>
        </w:rPr>
        <w:t>,</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color w:val="444444"/>
          <w:sz w:val="22"/>
          <w:szCs w:val="22"/>
        </w:rPr>
        <w:t>it supports DataDriven testing, then it becomes obvious that the same test method can run multiple times with different data-sets. DataProvider is in fact another way of passing parameters to the test method.</w:t>
      </w:r>
    </w:p>
    <w:p w14:paraId="7E0BE921" w14:textId="77777777" w:rsidR="00256D79" w:rsidRPr="00E5310F" w:rsidRDefault="00256D79" w:rsidP="00256D79">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Style w:val="Strong"/>
          <w:rFonts w:asciiTheme="minorHAnsi" w:hAnsiTheme="minorHAnsi" w:cstheme="minorHAnsi"/>
          <w:color w:val="444444"/>
          <w:sz w:val="22"/>
          <w:szCs w:val="22"/>
        </w:rPr>
        <w:t>@DataProvider</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color w:val="444444"/>
          <w:sz w:val="22"/>
          <w:szCs w:val="22"/>
        </w:rPr>
        <w:t>marks a method as supplying data for a test method. The annotated method must return an Object[] where each Object[] can be assigned to parameter list of the test method.</w:t>
      </w:r>
    </w:p>
    <w:p w14:paraId="29FB81B0" w14:textId="77777777" w:rsidR="00256D79" w:rsidRPr="00E5310F" w:rsidRDefault="00256D79" w:rsidP="00256D79">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To use the DataProvider feature in your tests, you have to declare a method annotated by</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b/>
          <w:bCs/>
          <w:color w:val="444444"/>
          <w:sz w:val="22"/>
          <w:szCs w:val="22"/>
        </w:rPr>
        <w:t>@DataProvider</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color w:val="444444"/>
          <w:sz w:val="22"/>
          <w:szCs w:val="22"/>
        </w:rPr>
        <w:t>and then use the said method in the test method using the ‘dataProvider‘ attribute in the Test annotation.</w:t>
      </w:r>
    </w:p>
    <w:p w14:paraId="30AB0997" w14:textId="77777777" w:rsidR="00256D79" w:rsidRDefault="00256D79" w:rsidP="00256D79">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As far as the second part of the question is concerned, Yes, the same DataProvider can be used in multiple functions and classes by declaring DataProvider in separate class and then reusing it in multiple classes.</w:t>
      </w:r>
    </w:p>
    <w:p w14:paraId="2C9BB8BA" w14:textId="77777777" w:rsidR="00256D79" w:rsidRPr="00E5310F" w:rsidRDefault="00256D79" w:rsidP="00256D79">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p>
    <w:p w14:paraId="6D0A8D5C" w14:textId="77777777" w:rsidR="00256D79" w:rsidRPr="00E5310F" w:rsidRDefault="00256D79" w:rsidP="00256D79">
      <w:pPr>
        <w:pStyle w:val="Heading2"/>
        <w:shd w:val="clear" w:color="auto" w:fill="FFFFFF"/>
        <w:spacing w:before="0" w:beforeAutospacing="0" w:after="150" w:afterAutospacing="0"/>
        <w:jc w:val="both"/>
        <w:rPr>
          <w:rFonts w:asciiTheme="minorHAnsi" w:hAnsiTheme="minorHAnsi" w:cstheme="minorHAnsi"/>
          <w:b w:val="0"/>
          <w:bCs w:val="0"/>
          <w:color w:val="1A1A1A"/>
          <w:sz w:val="22"/>
          <w:szCs w:val="22"/>
        </w:rPr>
      </w:pPr>
      <w:r w:rsidRPr="00E5310F">
        <w:rPr>
          <w:rStyle w:val="Strong"/>
          <w:rFonts w:asciiTheme="minorHAnsi" w:hAnsiTheme="minorHAnsi" w:cstheme="minorHAnsi"/>
          <w:color w:val="222222"/>
          <w:sz w:val="22"/>
          <w:szCs w:val="22"/>
        </w:rPr>
        <w:t>31. How to skip a method or a code block in TestNG?</w:t>
      </w:r>
    </w:p>
    <w:p w14:paraId="48DE01CD" w14:textId="77777777" w:rsidR="00256D79" w:rsidRPr="00E5310F" w:rsidRDefault="00256D79" w:rsidP="00256D79">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If you want to skip a particular test method, then you can set the ‘enabled’ parameter in test annotation to false.</w:t>
      </w:r>
      <w:r w:rsidRPr="00E5310F">
        <w:rPr>
          <w:rFonts w:asciiTheme="minorHAnsi" w:hAnsiTheme="minorHAnsi" w:cstheme="minorHAnsi"/>
          <w:color w:val="444444"/>
          <w:sz w:val="22"/>
          <w:szCs w:val="22"/>
        </w:rPr>
        <w:br/>
        <w:t>@Test(enabled = false)</w:t>
      </w:r>
    </w:p>
    <w:p w14:paraId="07F7E739" w14:textId="77777777" w:rsidR="00256D79" w:rsidRPr="00E5310F" w:rsidRDefault="00256D79" w:rsidP="00256D79">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By default, the value of ‘enabled’ parameter will be true. Hence it is not necessary to define the annotation as true while defining it.</w:t>
      </w:r>
    </w:p>
    <w:p w14:paraId="4C6E2FB3" w14:textId="77777777" w:rsidR="00256D79" w:rsidRPr="00E5310F" w:rsidRDefault="00256D79" w:rsidP="00256D79">
      <w:pPr>
        <w:pStyle w:val="Heading2"/>
        <w:shd w:val="clear" w:color="auto" w:fill="FFFFFF"/>
        <w:spacing w:before="0" w:beforeAutospacing="0" w:after="150" w:afterAutospacing="0"/>
        <w:jc w:val="both"/>
        <w:rPr>
          <w:rFonts w:asciiTheme="minorHAnsi" w:hAnsiTheme="minorHAnsi" w:cstheme="minorHAnsi"/>
          <w:b w:val="0"/>
          <w:bCs w:val="0"/>
          <w:color w:val="1A1A1A"/>
          <w:sz w:val="22"/>
          <w:szCs w:val="22"/>
        </w:rPr>
      </w:pPr>
      <w:r w:rsidRPr="00E5310F">
        <w:rPr>
          <w:rStyle w:val="Strong"/>
          <w:rFonts w:asciiTheme="minorHAnsi" w:hAnsiTheme="minorHAnsi" w:cstheme="minorHAnsi"/>
          <w:color w:val="222222"/>
          <w:sz w:val="22"/>
          <w:szCs w:val="22"/>
        </w:rPr>
        <w:t>32. What is soft assertion in Selenium? How can you mark a test case as failed by using soft assertion?</w:t>
      </w:r>
    </w:p>
    <w:p w14:paraId="3A28D67F" w14:textId="77777777" w:rsidR="00256D79" w:rsidRPr="00E5310F" w:rsidRDefault="00256D79" w:rsidP="00256D79">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Soft Assertions are customized error handlers provided by TestNG. Soft Assertions do not throw exceptions when assertion fails, and they simply continue to the next test step. They are commonly used when we want to perform multiple assertions.</w:t>
      </w:r>
    </w:p>
    <w:p w14:paraId="4BB99243" w14:textId="77777777" w:rsidR="00256D79" w:rsidRPr="00E5310F" w:rsidRDefault="00256D79" w:rsidP="00256D79">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To mark a test as failed with soft assertions, call</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b/>
          <w:bCs/>
          <w:color w:val="444444"/>
          <w:sz w:val="22"/>
          <w:szCs w:val="22"/>
        </w:rPr>
        <w:t>assertAll()</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color w:val="444444"/>
          <w:sz w:val="22"/>
          <w:szCs w:val="22"/>
        </w:rPr>
        <w:t>method at the end of the test.</w:t>
      </w:r>
    </w:p>
    <w:p w14:paraId="292D0329" w14:textId="77777777" w:rsidR="00256D79" w:rsidRPr="00E5310F" w:rsidRDefault="00256D79" w:rsidP="00256D79">
      <w:pPr>
        <w:pStyle w:val="Heading2"/>
        <w:shd w:val="clear" w:color="auto" w:fill="FFFFFF"/>
        <w:spacing w:before="0" w:beforeAutospacing="0" w:after="150" w:afterAutospacing="0"/>
        <w:jc w:val="both"/>
        <w:rPr>
          <w:rFonts w:asciiTheme="minorHAnsi" w:hAnsiTheme="minorHAnsi" w:cstheme="minorHAnsi"/>
          <w:b w:val="0"/>
          <w:bCs w:val="0"/>
          <w:color w:val="1A1A1A"/>
          <w:sz w:val="22"/>
          <w:szCs w:val="22"/>
        </w:rPr>
      </w:pPr>
      <w:r w:rsidRPr="00E5310F">
        <w:rPr>
          <w:rStyle w:val="Strong"/>
          <w:rFonts w:asciiTheme="minorHAnsi" w:hAnsiTheme="minorHAnsi" w:cstheme="minorHAnsi"/>
          <w:color w:val="222222"/>
          <w:sz w:val="22"/>
          <w:szCs w:val="22"/>
        </w:rPr>
        <w:t>33. Explain what is Group Test in TestNG?</w:t>
      </w:r>
    </w:p>
    <w:p w14:paraId="3EDF082C" w14:textId="77777777" w:rsidR="00256D79" w:rsidRPr="00E5310F" w:rsidRDefault="00256D79" w:rsidP="00256D79">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In TestNG, methods can be categorized into groups. When a particular group is being executed, all the methods in that group will be executed.  We can execute a group by parameterizing it’s name in group attribute of</w:t>
      </w:r>
      <w:r w:rsidRPr="00E5310F">
        <w:rPr>
          <w:rFonts w:asciiTheme="minorHAnsi" w:hAnsiTheme="minorHAnsi" w:cstheme="minorHAnsi"/>
          <w:b/>
          <w:bCs/>
          <w:color w:val="444444"/>
          <w:sz w:val="22"/>
          <w:szCs w:val="22"/>
        </w:rPr>
        <w:t>@Test</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color w:val="444444"/>
          <w:sz w:val="22"/>
          <w:szCs w:val="22"/>
        </w:rPr>
        <w:t>annotation. Example: @Test(groups={“xxx”})</w:t>
      </w:r>
    </w:p>
    <w:tbl>
      <w:tblPr>
        <w:tblW w:w="11940" w:type="dxa"/>
        <w:tblCellMar>
          <w:left w:w="0" w:type="dxa"/>
          <w:right w:w="0" w:type="dxa"/>
        </w:tblCellMar>
        <w:tblLook w:val="04A0" w:firstRow="1" w:lastRow="0" w:firstColumn="1" w:lastColumn="0" w:noHBand="0" w:noVBand="1"/>
      </w:tblPr>
      <w:tblGrid>
        <w:gridCol w:w="555"/>
        <w:gridCol w:w="11385"/>
      </w:tblGrid>
      <w:tr w:rsidR="00256D79" w:rsidRPr="00E5310F" w14:paraId="69FE94CA" w14:textId="77777777" w:rsidTr="00E16DE7">
        <w:tc>
          <w:tcPr>
            <w:tcW w:w="0" w:type="auto"/>
            <w:vAlign w:val="center"/>
            <w:hideMark/>
          </w:tcPr>
          <w:p w14:paraId="0D495661" w14:textId="77777777" w:rsidR="00256D79" w:rsidRPr="00E5310F" w:rsidRDefault="00256D79" w:rsidP="00E16DE7">
            <w:pPr>
              <w:rPr>
                <w:rFonts w:cstheme="minorHAnsi"/>
              </w:rPr>
            </w:pPr>
          </w:p>
        </w:tc>
        <w:tc>
          <w:tcPr>
            <w:tcW w:w="11385" w:type="dxa"/>
            <w:vAlign w:val="center"/>
            <w:hideMark/>
          </w:tcPr>
          <w:p w14:paraId="51838B46"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sz w:val="22"/>
                <w:szCs w:val="22"/>
              </w:rPr>
              <w:t>@Test(groups={“Car”})</w:t>
            </w:r>
          </w:p>
          <w:p w14:paraId="3E82D392"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sz w:val="22"/>
                <w:szCs w:val="22"/>
              </w:rPr>
              <w:t>public</w:t>
            </w:r>
            <w:r w:rsidRPr="00E5310F">
              <w:rPr>
                <w:rFonts w:cstheme="minorHAnsi"/>
              </w:rPr>
              <w:t xml:space="preserve"> </w:t>
            </w:r>
            <w:r w:rsidRPr="00E5310F">
              <w:rPr>
                <w:rStyle w:val="HTMLCode"/>
                <w:rFonts w:asciiTheme="minorHAnsi" w:eastAsiaTheme="majorEastAsia" w:hAnsiTheme="minorHAnsi" w:cstheme="minorHAnsi"/>
                <w:sz w:val="22"/>
                <w:szCs w:val="22"/>
              </w:rPr>
              <w:t>void</w:t>
            </w:r>
            <w:r w:rsidRPr="00E5310F">
              <w:rPr>
                <w:rFonts w:cstheme="minorHAnsi"/>
              </w:rPr>
              <w:t xml:space="preserve"> </w:t>
            </w:r>
            <w:r w:rsidRPr="00E5310F">
              <w:rPr>
                <w:rStyle w:val="HTMLCode"/>
                <w:rFonts w:asciiTheme="minorHAnsi" w:eastAsiaTheme="majorEastAsia" w:hAnsiTheme="minorHAnsi" w:cstheme="minorHAnsi"/>
                <w:sz w:val="22"/>
                <w:szCs w:val="22"/>
              </w:rPr>
              <w:t>drive(){</w:t>
            </w:r>
          </w:p>
          <w:p w14:paraId="3BFB6B65"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sz w:val="22"/>
                <w:szCs w:val="22"/>
              </w:rPr>
              <w:t>system.out.println(“Driving the vehicle”);</w:t>
            </w:r>
          </w:p>
          <w:p w14:paraId="3753D5FD" w14:textId="77777777" w:rsidR="00256D79" w:rsidRPr="00E5310F" w:rsidRDefault="00256D79" w:rsidP="00E16DE7">
            <w:pPr>
              <w:rPr>
                <w:rFonts w:cstheme="minorHAnsi"/>
              </w:rPr>
            </w:pPr>
            <w:r>
              <w:rPr>
                <w:rStyle w:val="HTMLCode"/>
                <w:rFonts w:asciiTheme="minorHAnsi" w:eastAsiaTheme="majorEastAsia" w:hAnsiTheme="minorHAnsi" w:cstheme="minorHAnsi"/>
                <w:sz w:val="22"/>
                <w:szCs w:val="22"/>
              </w:rPr>
              <w:t>}</w:t>
            </w:r>
          </w:p>
          <w:p w14:paraId="26450BA6"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sz w:val="22"/>
                <w:szCs w:val="22"/>
              </w:rPr>
              <w:t>@Test(groups={“Car”})</w:t>
            </w:r>
          </w:p>
          <w:p w14:paraId="41DCB6BF"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sz w:val="22"/>
                <w:szCs w:val="22"/>
              </w:rPr>
              <w:t>public</w:t>
            </w:r>
            <w:r w:rsidRPr="00E5310F">
              <w:rPr>
                <w:rFonts w:cstheme="minorHAnsi"/>
              </w:rPr>
              <w:t xml:space="preserve"> </w:t>
            </w:r>
            <w:r w:rsidRPr="00E5310F">
              <w:rPr>
                <w:rStyle w:val="HTMLCode"/>
                <w:rFonts w:asciiTheme="minorHAnsi" w:eastAsiaTheme="majorEastAsia" w:hAnsiTheme="minorHAnsi" w:cstheme="minorHAnsi"/>
                <w:sz w:val="22"/>
                <w:szCs w:val="22"/>
              </w:rPr>
              <w:t>void</w:t>
            </w:r>
            <w:r w:rsidRPr="00E5310F">
              <w:rPr>
                <w:rFonts w:cstheme="minorHAnsi"/>
              </w:rPr>
              <w:t xml:space="preserve"> </w:t>
            </w:r>
            <w:r w:rsidRPr="00E5310F">
              <w:rPr>
                <w:rStyle w:val="HTMLCode"/>
                <w:rFonts w:asciiTheme="minorHAnsi" w:eastAsiaTheme="majorEastAsia" w:hAnsiTheme="minorHAnsi" w:cstheme="minorHAnsi"/>
                <w:sz w:val="22"/>
                <w:szCs w:val="22"/>
              </w:rPr>
              <w:t>changeGear() {</w:t>
            </w:r>
          </w:p>
          <w:p w14:paraId="4B5B9640"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sz w:val="22"/>
                <w:szCs w:val="22"/>
              </w:rPr>
              <w:t>system.out.println("Change Gears”);</w:t>
            </w:r>
          </w:p>
          <w:p w14:paraId="139FFF6D"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sz w:val="22"/>
                <w:szCs w:val="22"/>
              </w:rPr>
              <w:t>}</w:t>
            </w:r>
          </w:p>
          <w:p w14:paraId="7C16BAD5"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sz w:val="22"/>
                <w:szCs w:val="22"/>
              </w:rPr>
              <w:t>@Test(groups={“Car”})</w:t>
            </w:r>
          </w:p>
          <w:p w14:paraId="0F0A6D1A"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sz w:val="22"/>
                <w:szCs w:val="22"/>
              </w:rPr>
              <w:t>public</w:t>
            </w:r>
            <w:r w:rsidRPr="00E5310F">
              <w:rPr>
                <w:rFonts w:cstheme="minorHAnsi"/>
              </w:rPr>
              <w:t xml:space="preserve"> </w:t>
            </w:r>
            <w:r w:rsidRPr="00E5310F">
              <w:rPr>
                <w:rStyle w:val="HTMLCode"/>
                <w:rFonts w:asciiTheme="minorHAnsi" w:eastAsiaTheme="majorEastAsia" w:hAnsiTheme="minorHAnsi" w:cstheme="minorHAnsi"/>
                <w:sz w:val="22"/>
                <w:szCs w:val="22"/>
              </w:rPr>
              <w:t>void</w:t>
            </w:r>
            <w:r w:rsidRPr="00E5310F">
              <w:rPr>
                <w:rFonts w:cstheme="minorHAnsi"/>
              </w:rPr>
              <w:t xml:space="preserve"> </w:t>
            </w:r>
            <w:r w:rsidRPr="00E5310F">
              <w:rPr>
                <w:rStyle w:val="HTMLCode"/>
                <w:rFonts w:asciiTheme="minorHAnsi" w:eastAsiaTheme="majorEastAsia" w:hAnsiTheme="minorHAnsi" w:cstheme="minorHAnsi"/>
                <w:sz w:val="22"/>
                <w:szCs w:val="22"/>
              </w:rPr>
              <w:t>accelerate(){</w:t>
            </w:r>
          </w:p>
          <w:p w14:paraId="1E082B54"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sz w:val="22"/>
                <w:szCs w:val="22"/>
              </w:rPr>
              <w:t>system.out.println(“Accelerating”);</w:t>
            </w:r>
          </w:p>
          <w:p w14:paraId="3A7307CA"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sz w:val="22"/>
                <w:szCs w:val="22"/>
              </w:rPr>
              <w:t>}</w:t>
            </w:r>
          </w:p>
        </w:tc>
      </w:tr>
    </w:tbl>
    <w:p w14:paraId="669F035D" w14:textId="77777777" w:rsidR="00256D79" w:rsidRPr="00E5310F" w:rsidRDefault="00256D79" w:rsidP="00256D79">
      <w:pPr>
        <w:pStyle w:val="Heading2"/>
        <w:shd w:val="clear" w:color="auto" w:fill="FFFFFF"/>
        <w:spacing w:before="0" w:beforeAutospacing="0" w:after="150" w:afterAutospacing="0"/>
        <w:jc w:val="both"/>
        <w:rPr>
          <w:rFonts w:asciiTheme="minorHAnsi" w:hAnsiTheme="minorHAnsi" w:cstheme="minorHAnsi"/>
          <w:b w:val="0"/>
          <w:bCs w:val="0"/>
          <w:color w:val="1A1A1A"/>
          <w:sz w:val="22"/>
          <w:szCs w:val="22"/>
        </w:rPr>
      </w:pPr>
      <w:r w:rsidRPr="00E5310F">
        <w:rPr>
          <w:rStyle w:val="Strong"/>
          <w:rFonts w:asciiTheme="minorHAnsi" w:hAnsiTheme="minorHAnsi" w:cstheme="minorHAnsi"/>
          <w:color w:val="222222"/>
          <w:sz w:val="22"/>
          <w:szCs w:val="22"/>
        </w:rPr>
        <w:t>34. How does TestNG allow you to state dependencies? Explain it with an example.</w:t>
      </w:r>
    </w:p>
    <w:p w14:paraId="7D50FBE5" w14:textId="77777777" w:rsidR="00256D79" w:rsidRPr="00E5310F" w:rsidRDefault="00256D79" w:rsidP="00256D79">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b/>
          <w:bCs/>
          <w:color w:val="444444"/>
          <w:sz w:val="22"/>
          <w:szCs w:val="22"/>
        </w:rPr>
        <w:t>Dependency</w:t>
      </w:r>
      <w:r w:rsidRPr="00E5310F">
        <w:rPr>
          <w:rStyle w:val="apple-converted-space"/>
          <w:rFonts w:asciiTheme="minorHAnsi" w:hAnsiTheme="minorHAnsi" w:cstheme="minorHAnsi"/>
          <w:b/>
          <w:bCs/>
          <w:color w:val="444444"/>
          <w:sz w:val="22"/>
          <w:szCs w:val="22"/>
        </w:rPr>
        <w:t> </w:t>
      </w:r>
      <w:r w:rsidRPr="00E5310F">
        <w:rPr>
          <w:rFonts w:asciiTheme="minorHAnsi" w:hAnsiTheme="minorHAnsi" w:cstheme="minorHAnsi"/>
          <w:color w:val="444444"/>
          <w:sz w:val="22"/>
          <w:szCs w:val="22"/>
        </w:rPr>
        <w:t>is a feature in TestNG that allows a test method to depend on a single or a group of test methods. Method dependency only works if the “depend-on-method” is part of the same class or any of the inherited base classes (i.e. while extending a class). Syntax:</w:t>
      </w:r>
      <w:r w:rsidRPr="00E5310F">
        <w:rPr>
          <w:rFonts w:asciiTheme="minorHAnsi" w:hAnsiTheme="minorHAnsi" w:cstheme="minorHAnsi"/>
          <w:color w:val="444444"/>
          <w:sz w:val="22"/>
          <w:szCs w:val="22"/>
        </w:rPr>
        <w:br/>
      </w:r>
      <w:r w:rsidRPr="00E5310F">
        <w:rPr>
          <w:rFonts w:asciiTheme="minorHAnsi" w:hAnsiTheme="minorHAnsi" w:cstheme="minorHAnsi"/>
          <w:b/>
          <w:bCs/>
          <w:color w:val="444444"/>
          <w:sz w:val="22"/>
          <w:szCs w:val="22"/>
        </w:rPr>
        <w:t>@Test(dependsOnMethods = { “initEnvironmentTest” })</w:t>
      </w:r>
    </w:p>
    <w:tbl>
      <w:tblPr>
        <w:tblW w:w="11940" w:type="dxa"/>
        <w:tblCellMar>
          <w:left w:w="0" w:type="dxa"/>
          <w:right w:w="0" w:type="dxa"/>
        </w:tblCellMar>
        <w:tblLook w:val="04A0" w:firstRow="1" w:lastRow="0" w:firstColumn="1" w:lastColumn="0" w:noHBand="0" w:noVBand="1"/>
      </w:tblPr>
      <w:tblGrid>
        <w:gridCol w:w="555"/>
        <w:gridCol w:w="11385"/>
      </w:tblGrid>
      <w:tr w:rsidR="00256D79" w:rsidRPr="00E5310F" w14:paraId="429A2C55" w14:textId="77777777" w:rsidTr="00E16DE7">
        <w:tc>
          <w:tcPr>
            <w:tcW w:w="0" w:type="auto"/>
            <w:vAlign w:val="center"/>
            <w:hideMark/>
          </w:tcPr>
          <w:p w14:paraId="26DC7CB9" w14:textId="77777777" w:rsidR="00256D79" w:rsidRPr="00E5310F" w:rsidRDefault="00256D79" w:rsidP="00E16DE7">
            <w:pPr>
              <w:rPr>
                <w:rFonts w:cstheme="minorHAnsi"/>
              </w:rPr>
            </w:pPr>
          </w:p>
        </w:tc>
        <w:tc>
          <w:tcPr>
            <w:tcW w:w="11385" w:type="dxa"/>
            <w:vAlign w:val="center"/>
            <w:hideMark/>
          </w:tcPr>
          <w:p w14:paraId="73A99AD9"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sz w:val="22"/>
                <w:szCs w:val="22"/>
              </w:rPr>
              <w:t>@Test(groups={“Car”})</w:t>
            </w:r>
          </w:p>
          <w:p w14:paraId="4CA66846"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sz w:val="22"/>
                <w:szCs w:val="22"/>
              </w:rPr>
              <w:t>public</w:t>
            </w:r>
            <w:r w:rsidRPr="00E5310F">
              <w:rPr>
                <w:rFonts w:cstheme="minorHAnsi"/>
              </w:rPr>
              <w:t xml:space="preserve"> </w:t>
            </w:r>
            <w:r w:rsidRPr="00E5310F">
              <w:rPr>
                <w:rStyle w:val="HTMLCode"/>
                <w:rFonts w:asciiTheme="minorHAnsi" w:eastAsiaTheme="majorEastAsia" w:hAnsiTheme="minorHAnsi" w:cstheme="minorHAnsi"/>
                <w:sz w:val="22"/>
                <w:szCs w:val="22"/>
              </w:rPr>
              <w:t>void</w:t>
            </w:r>
            <w:r w:rsidRPr="00E5310F">
              <w:rPr>
                <w:rFonts w:cstheme="minorHAnsi"/>
              </w:rPr>
              <w:t xml:space="preserve"> </w:t>
            </w:r>
            <w:r w:rsidRPr="00E5310F">
              <w:rPr>
                <w:rStyle w:val="HTMLCode"/>
                <w:rFonts w:asciiTheme="minorHAnsi" w:eastAsiaTheme="majorEastAsia" w:hAnsiTheme="minorHAnsi" w:cstheme="minorHAnsi"/>
                <w:sz w:val="22"/>
                <w:szCs w:val="22"/>
              </w:rPr>
              <w:t>drive(){</w:t>
            </w:r>
          </w:p>
          <w:p w14:paraId="26FB1F92"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sz w:val="22"/>
                <w:szCs w:val="22"/>
              </w:rPr>
              <w:t>system.out.println(“Driving the vehicle”);</w:t>
            </w:r>
          </w:p>
          <w:p w14:paraId="0AF6EB39"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sz w:val="22"/>
                <w:szCs w:val="22"/>
              </w:rPr>
              <w:t>}</w:t>
            </w:r>
          </w:p>
          <w:p w14:paraId="3DAAB29D" w14:textId="77777777" w:rsidR="00256D79" w:rsidRPr="00E5310F" w:rsidRDefault="00256D79" w:rsidP="00E16DE7">
            <w:pPr>
              <w:rPr>
                <w:rFonts w:cstheme="minorHAnsi"/>
              </w:rPr>
            </w:pPr>
            <w:r w:rsidRPr="00E5310F">
              <w:rPr>
                <w:rFonts w:cstheme="minorHAnsi"/>
              </w:rPr>
              <w:t> </w:t>
            </w:r>
          </w:p>
          <w:p w14:paraId="589300C2"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sz w:val="22"/>
                <w:szCs w:val="22"/>
              </w:rPr>
              <w:t>@Test(dependsOnMethods={“drive”},groups={cars})</w:t>
            </w:r>
          </w:p>
          <w:p w14:paraId="1A90F682"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sz w:val="22"/>
                <w:szCs w:val="22"/>
              </w:rPr>
              <w:t>public</w:t>
            </w:r>
            <w:r w:rsidRPr="00E5310F">
              <w:rPr>
                <w:rFonts w:cstheme="minorHAnsi"/>
              </w:rPr>
              <w:t xml:space="preserve"> </w:t>
            </w:r>
            <w:r w:rsidRPr="00E5310F">
              <w:rPr>
                <w:rStyle w:val="HTMLCode"/>
                <w:rFonts w:asciiTheme="minorHAnsi" w:eastAsiaTheme="majorEastAsia" w:hAnsiTheme="minorHAnsi" w:cstheme="minorHAnsi"/>
                <w:sz w:val="22"/>
                <w:szCs w:val="22"/>
              </w:rPr>
              <w:t>void</w:t>
            </w:r>
            <w:r w:rsidRPr="00E5310F">
              <w:rPr>
                <w:rFonts w:cstheme="minorHAnsi"/>
              </w:rPr>
              <w:t xml:space="preserve"> </w:t>
            </w:r>
            <w:r w:rsidRPr="00E5310F">
              <w:rPr>
                <w:rStyle w:val="HTMLCode"/>
                <w:rFonts w:asciiTheme="minorHAnsi" w:eastAsiaTheme="majorEastAsia" w:hAnsiTheme="minorHAnsi" w:cstheme="minorHAnsi"/>
                <w:sz w:val="22"/>
                <w:szCs w:val="22"/>
              </w:rPr>
              <w:t>changeGear() {</w:t>
            </w:r>
          </w:p>
          <w:p w14:paraId="464D9F82"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sz w:val="22"/>
                <w:szCs w:val="22"/>
              </w:rPr>
              <w:t>system.out.println("Change Gears”);</w:t>
            </w:r>
          </w:p>
          <w:p w14:paraId="2AED269A"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sz w:val="22"/>
                <w:szCs w:val="22"/>
              </w:rPr>
              <w:t>}</w:t>
            </w:r>
          </w:p>
          <w:p w14:paraId="66EEBCC2"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sz w:val="22"/>
                <w:szCs w:val="22"/>
              </w:rPr>
              <w:t>@Test(dependsOnMethods={“changeGear”},groups={“Car”})</w:t>
            </w:r>
          </w:p>
          <w:p w14:paraId="6FCC3E02"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sz w:val="22"/>
                <w:szCs w:val="22"/>
              </w:rPr>
              <w:t>public</w:t>
            </w:r>
            <w:r w:rsidRPr="00E5310F">
              <w:rPr>
                <w:rFonts w:cstheme="minorHAnsi"/>
              </w:rPr>
              <w:t xml:space="preserve"> </w:t>
            </w:r>
            <w:r w:rsidRPr="00E5310F">
              <w:rPr>
                <w:rStyle w:val="HTMLCode"/>
                <w:rFonts w:asciiTheme="minorHAnsi" w:eastAsiaTheme="majorEastAsia" w:hAnsiTheme="minorHAnsi" w:cstheme="minorHAnsi"/>
                <w:sz w:val="22"/>
                <w:szCs w:val="22"/>
              </w:rPr>
              <w:t>void</w:t>
            </w:r>
            <w:r w:rsidRPr="00E5310F">
              <w:rPr>
                <w:rFonts w:cstheme="minorHAnsi"/>
              </w:rPr>
              <w:t xml:space="preserve"> </w:t>
            </w:r>
            <w:r w:rsidRPr="00E5310F">
              <w:rPr>
                <w:rStyle w:val="HTMLCode"/>
                <w:rFonts w:asciiTheme="minorHAnsi" w:eastAsiaTheme="majorEastAsia" w:hAnsiTheme="minorHAnsi" w:cstheme="minorHAnsi"/>
                <w:sz w:val="22"/>
                <w:szCs w:val="22"/>
              </w:rPr>
              <w:t>accelerate(){</w:t>
            </w:r>
          </w:p>
          <w:p w14:paraId="0973C346"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sz w:val="22"/>
                <w:szCs w:val="22"/>
              </w:rPr>
              <w:t>system.out.println(“Accelerating”);</w:t>
            </w:r>
          </w:p>
          <w:p w14:paraId="39170150"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sz w:val="22"/>
                <w:szCs w:val="22"/>
              </w:rPr>
              <w:t>}</w:t>
            </w:r>
          </w:p>
        </w:tc>
      </w:tr>
    </w:tbl>
    <w:p w14:paraId="2FA3A3A7" w14:textId="77777777" w:rsidR="00256D79" w:rsidRPr="00E5310F" w:rsidRDefault="00256D79" w:rsidP="00256D79">
      <w:pPr>
        <w:pStyle w:val="Heading2"/>
        <w:shd w:val="clear" w:color="auto" w:fill="FFFFFF"/>
        <w:spacing w:before="0" w:beforeAutospacing="0" w:after="150" w:afterAutospacing="0"/>
        <w:rPr>
          <w:rFonts w:asciiTheme="minorHAnsi" w:hAnsiTheme="minorHAnsi" w:cstheme="minorHAnsi"/>
          <w:b w:val="0"/>
          <w:bCs w:val="0"/>
          <w:color w:val="1A1A1A"/>
          <w:sz w:val="22"/>
          <w:szCs w:val="22"/>
        </w:rPr>
      </w:pPr>
      <w:r w:rsidRPr="00E5310F">
        <w:rPr>
          <w:rStyle w:val="Strong"/>
          <w:rFonts w:asciiTheme="minorHAnsi" w:hAnsiTheme="minorHAnsi" w:cstheme="minorHAnsi"/>
          <w:color w:val="222222"/>
          <w:sz w:val="22"/>
          <w:szCs w:val="22"/>
        </w:rPr>
        <w:t>35. Explain what does @Test(invocationCount=?) and @Test(threadPoolSize=?) indicate.</w:t>
      </w:r>
    </w:p>
    <w:p w14:paraId="33CA114A" w14:textId="77777777" w:rsidR="00256D79" w:rsidRPr="00E5310F" w:rsidRDefault="00256D79" w:rsidP="00256D79">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b/>
          <w:bCs/>
          <w:color w:val="444444"/>
          <w:sz w:val="22"/>
          <w:szCs w:val="22"/>
        </w:rPr>
        <w:t>@Test(invocationCount=?)</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color w:val="444444"/>
          <w:sz w:val="22"/>
          <w:szCs w:val="22"/>
        </w:rPr>
        <w:t>is a parameter that indicates the number of times this method should be invoked.</w:t>
      </w:r>
      <w:r w:rsidRPr="00E5310F">
        <w:rPr>
          <w:rFonts w:asciiTheme="minorHAnsi" w:hAnsiTheme="minorHAnsi" w:cstheme="minorHAnsi"/>
          <w:color w:val="444444"/>
          <w:sz w:val="22"/>
          <w:szCs w:val="22"/>
        </w:rPr>
        <w:br/>
      </w:r>
      <w:r w:rsidRPr="00E5310F">
        <w:rPr>
          <w:rFonts w:asciiTheme="minorHAnsi" w:hAnsiTheme="minorHAnsi" w:cstheme="minorHAnsi"/>
          <w:b/>
          <w:bCs/>
          <w:color w:val="444444"/>
          <w:sz w:val="22"/>
          <w:szCs w:val="22"/>
        </w:rPr>
        <w:t>@Test(threadPoolSize=?)</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color w:val="444444"/>
          <w:sz w:val="22"/>
          <w:szCs w:val="22"/>
        </w:rPr>
        <w:t>is used for executing suites in parallel. Each suite can be run in a separate thread.</w:t>
      </w:r>
    </w:p>
    <w:p w14:paraId="6A0612A1" w14:textId="77777777" w:rsidR="00256D79" w:rsidRPr="00E5310F" w:rsidRDefault="00256D79" w:rsidP="00256D79">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To specify how many times @Test method should be invoked from different threads, you can use the attribute</w:t>
      </w:r>
      <w:r w:rsidRPr="00E5310F">
        <w:rPr>
          <w:rStyle w:val="Strong"/>
          <w:rFonts w:asciiTheme="minorHAnsi" w:hAnsiTheme="minorHAnsi" w:cstheme="minorHAnsi"/>
          <w:color w:val="444444"/>
          <w:sz w:val="22"/>
          <w:szCs w:val="22"/>
        </w:rPr>
        <w:t>threadPoolSize</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color w:val="444444"/>
          <w:sz w:val="22"/>
          <w:szCs w:val="22"/>
        </w:rPr>
        <w:t>along with</w:t>
      </w:r>
      <w:r w:rsidRPr="00E5310F">
        <w:rPr>
          <w:rStyle w:val="apple-converted-space"/>
          <w:rFonts w:asciiTheme="minorHAnsi" w:hAnsiTheme="minorHAnsi" w:cstheme="minorHAnsi"/>
          <w:color w:val="444444"/>
          <w:sz w:val="22"/>
          <w:szCs w:val="22"/>
        </w:rPr>
        <w:t> </w:t>
      </w:r>
      <w:r w:rsidRPr="00E5310F">
        <w:rPr>
          <w:rStyle w:val="Strong"/>
          <w:rFonts w:asciiTheme="minorHAnsi" w:hAnsiTheme="minorHAnsi" w:cstheme="minorHAnsi"/>
          <w:color w:val="444444"/>
          <w:sz w:val="22"/>
          <w:szCs w:val="22"/>
        </w:rPr>
        <w:t>invocationCount</w:t>
      </w:r>
      <w:r w:rsidRPr="00E5310F">
        <w:rPr>
          <w:rFonts w:asciiTheme="minorHAnsi" w:hAnsiTheme="minorHAnsi" w:cstheme="minorHAnsi"/>
          <w:color w:val="444444"/>
          <w:sz w:val="22"/>
          <w:szCs w:val="22"/>
        </w:rPr>
        <w:t>. Example:</w:t>
      </w:r>
    </w:p>
    <w:tbl>
      <w:tblPr>
        <w:tblW w:w="11940" w:type="dxa"/>
        <w:tblCellMar>
          <w:left w:w="0" w:type="dxa"/>
          <w:right w:w="0" w:type="dxa"/>
        </w:tblCellMar>
        <w:tblLook w:val="04A0" w:firstRow="1" w:lastRow="0" w:firstColumn="1" w:lastColumn="0" w:noHBand="0" w:noVBand="1"/>
      </w:tblPr>
      <w:tblGrid>
        <w:gridCol w:w="450"/>
        <w:gridCol w:w="11490"/>
      </w:tblGrid>
      <w:tr w:rsidR="00256D79" w:rsidRPr="00E5310F" w14:paraId="3BEB7F1F" w14:textId="77777777" w:rsidTr="00E16DE7">
        <w:tc>
          <w:tcPr>
            <w:tcW w:w="0" w:type="auto"/>
            <w:vAlign w:val="center"/>
            <w:hideMark/>
          </w:tcPr>
          <w:p w14:paraId="0605A706" w14:textId="77777777" w:rsidR="00256D79" w:rsidRPr="00E5310F" w:rsidRDefault="00256D79" w:rsidP="00E16DE7">
            <w:pPr>
              <w:rPr>
                <w:rFonts w:cstheme="minorHAnsi"/>
              </w:rPr>
            </w:pPr>
          </w:p>
        </w:tc>
        <w:tc>
          <w:tcPr>
            <w:tcW w:w="11490" w:type="dxa"/>
            <w:vAlign w:val="center"/>
            <w:hideMark/>
          </w:tcPr>
          <w:p w14:paraId="21E54050"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sz w:val="22"/>
                <w:szCs w:val="22"/>
              </w:rPr>
              <w:t>@Test(threadPoolSize = 3, invocationCount = 10)</w:t>
            </w:r>
          </w:p>
          <w:p w14:paraId="72E0FA34" w14:textId="77777777" w:rsidR="00256D79" w:rsidRPr="00E5310F" w:rsidRDefault="00256D79" w:rsidP="00E16DE7">
            <w:pPr>
              <w:rPr>
                <w:rFonts w:cstheme="minorHAnsi"/>
              </w:rPr>
            </w:pPr>
            <w:r w:rsidRPr="00E5310F">
              <w:rPr>
                <w:rStyle w:val="HTMLCode"/>
                <w:rFonts w:asciiTheme="minorHAnsi" w:eastAsiaTheme="majorEastAsia" w:hAnsiTheme="minorHAnsi" w:cstheme="minorHAnsi"/>
                <w:sz w:val="22"/>
                <w:szCs w:val="22"/>
              </w:rPr>
              <w:t>public</w:t>
            </w:r>
            <w:r w:rsidRPr="00E5310F">
              <w:rPr>
                <w:rFonts w:cstheme="minorHAnsi"/>
              </w:rPr>
              <w:t xml:space="preserve"> </w:t>
            </w:r>
            <w:r w:rsidRPr="00E5310F">
              <w:rPr>
                <w:rStyle w:val="HTMLCode"/>
                <w:rFonts w:asciiTheme="minorHAnsi" w:eastAsiaTheme="majorEastAsia" w:hAnsiTheme="minorHAnsi" w:cstheme="minorHAnsi"/>
                <w:sz w:val="22"/>
                <w:szCs w:val="22"/>
              </w:rPr>
              <w:t>void</w:t>
            </w:r>
            <w:r w:rsidRPr="00E5310F">
              <w:rPr>
                <w:rFonts w:cstheme="minorHAnsi"/>
              </w:rPr>
              <w:t xml:space="preserve"> </w:t>
            </w:r>
            <w:r w:rsidRPr="00E5310F">
              <w:rPr>
                <w:rStyle w:val="HTMLCode"/>
                <w:rFonts w:asciiTheme="minorHAnsi" w:eastAsiaTheme="majorEastAsia" w:hAnsiTheme="minorHAnsi" w:cstheme="minorHAnsi"/>
                <w:sz w:val="22"/>
                <w:szCs w:val="22"/>
              </w:rPr>
              <w:t>testServer() {</w:t>
            </w:r>
          </w:p>
        </w:tc>
      </w:tr>
    </w:tbl>
    <w:p w14:paraId="5478A732" w14:textId="77777777" w:rsidR="00256D79" w:rsidRPr="00E5310F" w:rsidRDefault="00256D79" w:rsidP="00256D79">
      <w:pPr>
        <w:rPr>
          <w:rFonts w:cstheme="minorHAnsi"/>
        </w:rPr>
      </w:pPr>
      <w:r>
        <w:rPr>
          <w:rFonts w:cstheme="minorHAnsi"/>
        </w:rPr>
        <w:t>}</w:t>
      </w:r>
    </w:p>
    <w:p w14:paraId="081C7014" w14:textId="24FACCC4" w:rsidR="00256D79" w:rsidRDefault="00256D79" w:rsidP="00A27279">
      <w:pPr>
        <w:rPr>
          <w:rFonts w:asciiTheme="minorHAnsi" w:hAnsiTheme="minorHAnsi" w:cstheme="minorHAnsi"/>
          <w:sz w:val="22"/>
          <w:szCs w:val="22"/>
          <w:lang w:val="en-IN"/>
        </w:rPr>
      </w:pPr>
    </w:p>
    <w:p w14:paraId="448E50D9" w14:textId="22C05FEA" w:rsidR="008F70B2" w:rsidRDefault="008F70B2" w:rsidP="00A27279">
      <w:pPr>
        <w:rPr>
          <w:rFonts w:asciiTheme="minorHAnsi" w:hAnsiTheme="minorHAnsi" w:cstheme="minorHAnsi"/>
          <w:sz w:val="22"/>
          <w:szCs w:val="22"/>
          <w:lang w:val="en-IN"/>
        </w:rPr>
      </w:pPr>
    </w:p>
    <w:p w14:paraId="4CDC271D" w14:textId="77777777" w:rsidR="008F70B2" w:rsidRPr="00A13866" w:rsidRDefault="008F70B2" w:rsidP="008F70B2">
      <w:pPr>
        <w:rPr>
          <w:rFonts w:cstheme="minorHAnsi"/>
          <w:b/>
        </w:rPr>
      </w:pPr>
      <w:r w:rsidRPr="00A13866">
        <w:rPr>
          <w:rFonts w:cstheme="minorHAnsi"/>
          <w:b/>
        </w:rPr>
        <w:t>Ques - Why you chose Selenium WebDriver for your automation?</w:t>
      </w:r>
    </w:p>
    <w:p w14:paraId="34D55F79" w14:textId="77777777" w:rsidR="008F70B2" w:rsidRPr="00A13866" w:rsidRDefault="008F70B2" w:rsidP="008F70B2">
      <w:pPr>
        <w:rPr>
          <w:rFonts w:cstheme="minorHAnsi"/>
        </w:rPr>
      </w:pPr>
      <w:r w:rsidRPr="00A13866">
        <w:rPr>
          <w:rFonts w:cstheme="minorHAnsi"/>
        </w:rPr>
        <w:lastRenderedPageBreak/>
        <w:t>In my project we were working on web based application and for the same reason selenium is the best option and have multiple advantages like</w:t>
      </w:r>
    </w:p>
    <w:p w14:paraId="78BC79EC" w14:textId="4B41C8B0" w:rsidR="008F70B2" w:rsidRDefault="008F70B2" w:rsidP="008F70B2">
      <w:pPr>
        <w:rPr>
          <w:rFonts w:cstheme="minorHAnsi"/>
        </w:rPr>
      </w:pPr>
      <w:r w:rsidRPr="00A13866">
        <w:rPr>
          <w:rFonts w:cstheme="minorHAnsi"/>
        </w:rPr>
        <w:t>1. Selenium is pure open source, freeware and portable tool. </w:t>
      </w:r>
      <w:r w:rsidRPr="00A13866">
        <w:rPr>
          <w:rFonts w:cstheme="minorHAnsi"/>
        </w:rPr>
        <w:br/>
        <w:t>2. Selenium supports variety of languages that include Java, Perl, Python, C#, Ruby, Groovy, Java Script, and VB Script. etc. </w:t>
      </w:r>
      <w:r w:rsidRPr="00A13866">
        <w:rPr>
          <w:rFonts w:cstheme="minorHAnsi"/>
        </w:rPr>
        <w:br/>
        <w:t>3. Selenium supports many operating systems like Windows, Macintosh, Linux, Unix etc. </w:t>
      </w:r>
      <w:r w:rsidRPr="00A13866">
        <w:rPr>
          <w:rFonts w:cstheme="minorHAnsi"/>
        </w:rPr>
        <w:br/>
        <w:t>4. Selenium supports many browsers like Internet explorer, Chrome, Firefox, Opera, Safari etc. </w:t>
      </w:r>
      <w:r w:rsidRPr="00A13866">
        <w:rPr>
          <w:rFonts w:cstheme="minorHAnsi"/>
        </w:rPr>
        <w:br/>
        <w:t>5. Selenium can be integrated with ANT or Maven kind of framework for source code compilation. </w:t>
      </w:r>
      <w:r w:rsidRPr="00A13866">
        <w:rPr>
          <w:rFonts w:cstheme="minorHAnsi"/>
        </w:rPr>
        <w:br/>
        <w:t>6. Selenium can be integrated with TestNG testing framework for testing our applications and generating reports. </w:t>
      </w:r>
      <w:r w:rsidRPr="00A13866">
        <w:rPr>
          <w:rFonts w:cstheme="minorHAnsi"/>
        </w:rPr>
        <w:br/>
        <w:t>7. Selenium can be integrated with Jenkins or Hudson for continuous integration. </w:t>
      </w:r>
      <w:r w:rsidRPr="00A13866">
        <w:rPr>
          <w:rFonts w:cstheme="minorHAnsi"/>
        </w:rPr>
        <w:br/>
        <w:t>8. Selenium can be integrated with other open source tools for supporting other features. </w:t>
      </w:r>
      <w:r w:rsidRPr="00A13866">
        <w:rPr>
          <w:rFonts w:cstheme="minorHAnsi"/>
        </w:rPr>
        <w:br/>
        <w:t>9. Selenium can be used for Android, IPhone, Blackberry etc. based application testing. </w:t>
      </w:r>
      <w:r w:rsidRPr="00A13866">
        <w:rPr>
          <w:rFonts w:cstheme="minorHAnsi"/>
        </w:rPr>
        <w:br/>
        <w:t>10. Selenium supports very less CPU and RAM consumption for script execution. </w:t>
      </w:r>
      <w:r w:rsidRPr="00A13866">
        <w:rPr>
          <w:rFonts w:cstheme="minorHAnsi"/>
        </w:rPr>
        <w:br/>
        <w:t>11. Selenium comes with different component to provide support to its parent which is Selenium IDE, Selenium Grid and Selenium Remote Control (RC). </w:t>
      </w:r>
    </w:p>
    <w:p w14:paraId="35BCDB09" w14:textId="77777777" w:rsidR="002B38AF" w:rsidRPr="00A13866" w:rsidRDefault="002B38AF" w:rsidP="008F70B2">
      <w:pPr>
        <w:rPr>
          <w:rFonts w:cstheme="minorHAnsi"/>
        </w:rPr>
      </w:pPr>
    </w:p>
    <w:p w14:paraId="27DC5EBB" w14:textId="77777777" w:rsidR="002B38AF" w:rsidRDefault="002B38AF" w:rsidP="008F70B2">
      <w:pPr>
        <w:rPr>
          <w:rFonts w:cstheme="minorHAnsi"/>
          <w:b/>
        </w:rPr>
      </w:pPr>
    </w:p>
    <w:p w14:paraId="719E522F" w14:textId="56522182" w:rsidR="008F70B2" w:rsidRPr="00A13866" w:rsidRDefault="008F70B2" w:rsidP="008F70B2">
      <w:pPr>
        <w:rPr>
          <w:rFonts w:cstheme="minorHAnsi"/>
          <w:b/>
        </w:rPr>
      </w:pPr>
      <w:r w:rsidRPr="00A13866">
        <w:rPr>
          <w:rFonts w:cstheme="minorHAnsi"/>
          <w:b/>
        </w:rPr>
        <w:t>Ques - Selenium alone can perform full web based automation?</w:t>
      </w:r>
    </w:p>
    <w:p w14:paraId="61C3D43A" w14:textId="77777777" w:rsidR="008F70B2" w:rsidRDefault="008F70B2" w:rsidP="008F70B2">
      <w:pPr>
        <w:rPr>
          <w:rFonts w:cstheme="minorHAnsi"/>
        </w:rPr>
      </w:pPr>
      <w:r w:rsidRPr="00A13866">
        <w:rPr>
          <w:rFonts w:cstheme="minorHAnsi"/>
        </w:rPr>
        <w:t xml:space="preserve">Selenium can perform web based automation but </w:t>
      </w:r>
      <w:r>
        <w:rPr>
          <w:rFonts w:cstheme="minorHAnsi"/>
        </w:rPr>
        <w:t xml:space="preserve">not completely (silver light application-you tube, captha, graph) and </w:t>
      </w:r>
      <w:r w:rsidRPr="00A13866">
        <w:rPr>
          <w:rFonts w:cstheme="minorHAnsi"/>
        </w:rPr>
        <w:t xml:space="preserve">for strong and clean framework we need a TestNG , POM </w:t>
      </w:r>
      <w:r>
        <w:rPr>
          <w:rFonts w:cstheme="minorHAnsi"/>
        </w:rPr>
        <w:t>,</w:t>
      </w:r>
      <w:r w:rsidRPr="00A13866">
        <w:rPr>
          <w:rFonts w:cstheme="minorHAnsi"/>
        </w:rPr>
        <w:t>sometimes support from JavaScript as well.</w:t>
      </w:r>
    </w:p>
    <w:p w14:paraId="269270BF" w14:textId="77777777" w:rsidR="002B38AF" w:rsidRDefault="002B38AF" w:rsidP="008F70B2">
      <w:pPr>
        <w:rPr>
          <w:rFonts w:cstheme="minorHAnsi"/>
          <w:b/>
        </w:rPr>
      </w:pPr>
    </w:p>
    <w:p w14:paraId="30B1985A" w14:textId="4C2AF1FE" w:rsidR="008F70B2" w:rsidRPr="00AC7E5B" w:rsidRDefault="008F70B2" w:rsidP="008F70B2">
      <w:pPr>
        <w:rPr>
          <w:rFonts w:cstheme="minorHAnsi"/>
          <w:b/>
        </w:rPr>
      </w:pPr>
      <w:r w:rsidRPr="00AC7E5B">
        <w:rPr>
          <w:rFonts w:cstheme="minorHAnsi"/>
          <w:b/>
        </w:rPr>
        <w:t>Ques- What is Cucumber? How you will Implement? How you will map? Syntax? Scenario? Feature file? Gherkin keyword? TestNG or Cucumber which one you like?</w:t>
      </w:r>
    </w:p>
    <w:p w14:paraId="282E8206" w14:textId="77777777" w:rsidR="008F70B2" w:rsidRDefault="008F70B2" w:rsidP="008F70B2">
      <w:pPr>
        <w:rPr>
          <w:rFonts w:cstheme="minorHAnsi"/>
        </w:rPr>
      </w:pPr>
      <w:r>
        <w:rPr>
          <w:rFonts w:cstheme="minorHAnsi"/>
        </w:rPr>
        <w:t>TestNG-TDD framework</w:t>
      </w:r>
    </w:p>
    <w:p w14:paraId="1B3EE50B" w14:textId="77777777" w:rsidR="008F70B2" w:rsidRDefault="008F70B2" w:rsidP="008F70B2">
      <w:pPr>
        <w:rPr>
          <w:rFonts w:cstheme="minorHAnsi"/>
        </w:rPr>
      </w:pPr>
      <w:r>
        <w:rPr>
          <w:rFonts w:cstheme="minorHAnsi"/>
        </w:rPr>
        <w:t>Cucumber is BDD(Behavior driven framework). It totally works or deal with plain English.</w:t>
      </w:r>
    </w:p>
    <w:p w14:paraId="56E587B3" w14:textId="77777777" w:rsidR="008F70B2" w:rsidRDefault="008F70B2" w:rsidP="008F70B2">
      <w:pPr>
        <w:rPr>
          <w:rFonts w:cstheme="minorHAnsi"/>
        </w:rPr>
      </w:pPr>
      <w:r>
        <w:rPr>
          <w:rFonts w:cstheme="minorHAnsi"/>
        </w:rPr>
        <w:t>Implementation-</w:t>
      </w:r>
    </w:p>
    <w:p w14:paraId="3E93BA6A" w14:textId="77777777" w:rsidR="008F70B2" w:rsidRDefault="008F70B2" w:rsidP="008F70B2">
      <w:pPr>
        <w:pStyle w:val="ListParagraph"/>
        <w:numPr>
          <w:ilvl w:val="0"/>
          <w:numId w:val="38"/>
        </w:numPr>
        <w:rPr>
          <w:rFonts w:cstheme="minorHAnsi"/>
        </w:rPr>
      </w:pPr>
      <w:r>
        <w:rPr>
          <w:rFonts w:cstheme="minorHAnsi"/>
        </w:rPr>
        <w:t xml:space="preserve">Feature file – </w:t>
      </w:r>
    </w:p>
    <w:p w14:paraId="44634CEC" w14:textId="77777777" w:rsidR="008F70B2" w:rsidRDefault="008F70B2" w:rsidP="008F70B2">
      <w:pPr>
        <w:pStyle w:val="ListParagraph"/>
        <w:rPr>
          <w:rFonts w:cstheme="minorHAnsi"/>
        </w:rPr>
      </w:pPr>
      <w:r>
        <w:rPr>
          <w:rFonts w:cstheme="minorHAnsi"/>
        </w:rPr>
        <w:t>Feature:</w:t>
      </w:r>
    </w:p>
    <w:p w14:paraId="308AE076" w14:textId="77777777" w:rsidR="008F70B2" w:rsidRDefault="008F70B2" w:rsidP="008F70B2">
      <w:pPr>
        <w:pStyle w:val="ListParagraph"/>
        <w:rPr>
          <w:rFonts w:cstheme="minorHAnsi"/>
        </w:rPr>
      </w:pPr>
      <w:r>
        <w:rPr>
          <w:rFonts w:cstheme="minorHAnsi"/>
        </w:rPr>
        <w:t>Scenario:</w:t>
      </w:r>
    </w:p>
    <w:p w14:paraId="5AD1E9D4" w14:textId="77777777" w:rsidR="008F70B2" w:rsidRDefault="008F70B2" w:rsidP="008F70B2">
      <w:pPr>
        <w:pStyle w:val="ListParagraph"/>
        <w:rPr>
          <w:rFonts w:cstheme="minorHAnsi"/>
        </w:rPr>
      </w:pPr>
      <w:r>
        <w:rPr>
          <w:rFonts w:cstheme="minorHAnsi"/>
        </w:rPr>
        <w:t>Given Then When And Then …etc – Gherkin keywords</w:t>
      </w:r>
    </w:p>
    <w:p w14:paraId="4204577C" w14:textId="77777777" w:rsidR="008F70B2" w:rsidRDefault="008F70B2" w:rsidP="008F70B2">
      <w:pPr>
        <w:pStyle w:val="ListParagraph"/>
        <w:rPr>
          <w:rFonts w:cstheme="minorHAnsi"/>
        </w:rPr>
      </w:pPr>
    </w:p>
    <w:p w14:paraId="3B9D1859" w14:textId="77777777" w:rsidR="008F70B2" w:rsidRDefault="008F70B2" w:rsidP="008F70B2">
      <w:pPr>
        <w:pStyle w:val="ListParagraph"/>
        <w:numPr>
          <w:ilvl w:val="0"/>
          <w:numId w:val="38"/>
        </w:numPr>
        <w:rPr>
          <w:rFonts w:cstheme="minorHAnsi"/>
        </w:rPr>
      </w:pPr>
      <w:r>
        <w:rPr>
          <w:rFonts w:cstheme="minorHAnsi"/>
        </w:rPr>
        <w:t>Step definition class – class file – Map feature file with class file using annotation</w:t>
      </w:r>
    </w:p>
    <w:p w14:paraId="14BBE22E" w14:textId="77777777" w:rsidR="008F70B2" w:rsidRDefault="008F70B2" w:rsidP="008F70B2">
      <w:pPr>
        <w:ind w:left="720"/>
        <w:rPr>
          <w:rFonts w:cstheme="minorHAnsi"/>
        </w:rPr>
      </w:pPr>
      <w:r>
        <w:rPr>
          <w:rFonts w:cstheme="minorHAnsi"/>
        </w:rPr>
        <w:t>@Given (“^     $”)</w:t>
      </w:r>
    </w:p>
    <w:p w14:paraId="06E0BC02" w14:textId="77777777" w:rsidR="008F70B2" w:rsidRDefault="008F70B2" w:rsidP="008F70B2">
      <w:pPr>
        <w:ind w:left="720"/>
        <w:rPr>
          <w:rFonts w:cstheme="minorHAnsi"/>
        </w:rPr>
      </w:pPr>
      <w:r>
        <w:rPr>
          <w:rFonts w:cstheme="minorHAnsi"/>
        </w:rPr>
        <w:t>@Then(“^    $”)</w:t>
      </w:r>
    </w:p>
    <w:p w14:paraId="76993C2A" w14:textId="77777777" w:rsidR="008F70B2" w:rsidRPr="001A736F" w:rsidRDefault="008F70B2" w:rsidP="008F70B2">
      <w:pPr>
        <w:ind w:left="720"/>
        <w:rPr>
          <w:rFonts w:cstheme="minorHAnsi"/>
        </w:rPr>
      </w:pPr>
      <w:r>
        <w:rPr>
          <w:rFonts w:cstheme="minorHAnsi"/>
        </w:rPr>
        <w:t>@And(“^        $”)</w:t>
      </w:r>
    </w:p>
    <w:p w14:paraId="6FA6143C" w14:textId="77777777" w:rsidR="008F70B2" w:rsidRDefault="008F70B2" w:rsidP="008F70B2">
      <w:pPr>
        <w:pStyle w:val="ListParagraph"/>
        <w:numPr>
          <w:ilvl w:val="0"/>
          <w:numId w:val="38"/>
        </w:numPr>
        <w:rPr>
          <w:rFonts w:cstheme="minorHAnsi"/>
        </w:rPr>
      </w:pPr>
      <w:r>
        <w:rPr>
          <w:rFonts w:cstheme="minorHAnsi"/>
        </w:rPr>
        <w:t>Test runner – will run this class file</w:t>
      </w:r>
    </w:p>
    <w:p w14:paraId="51634119" w14:textId="77777777" w:rsidR="008F70B2" w:rsidRDefault="008F70B2" w:rsidP="008F70B2">
      <w:pPr>
        <w:pStyle w:val="ListParagraph"/>
        <w:rPr>
          <w:rFonts w:cstheme="minorHAnsi"/>
        </w:rPr>
      </w:pPr>
      <w:r>
        <w:rPr>
          <w:rFonts w:cstheme="minorHAnsi"/>
        </w:rPr>
        <w:t>@RunWith(Cucumber.CLASS)</w:t>
      </w:r>
    </w:p>
    <w:p w14:paraId="67C54D4C" w14:textId="77777777" w:rsidR="008F70B2" w:rsidRPr="001A736F" w:rsidRDefault="008F70B2" w:rsidP="008F70B2">
      <w:pPr>
        <w:pStyle w:val="ListParagraph"/>
        <w:rPr>
          <w:rFonts w:cstheme="minorHAnsi"/>
        </w:rPr>
      </w:pPr>
      <w:r>
        <w:rPr>
          <w:rFonts w:cstheme="minorHAnsi"/>
        </w:rPr>
        <w:t>@cucumberOptions()</w:t>
      </w:r>
    </w:p>
    <w:p w14:paraId="1733480F" w14:textId="77777777" w:rsidR="008F70B2" w:rsidRPr="00244BD9" w:rsidRDefault="008F70B2" w:rsidP="008F70B2">
      <w:pPr>
        <w:rPr>
          <w:rFonts w:cstheme="minorHAnsi"/>
        </w:rPr>
      </w:pPr>
      <w:r w:rsidRPr="001A736F">
        <w:rPr>
          <w:rFonts w:cstheme="minorHAnsi"/>
          <w:noProof/>
          <w:lang w:val="en-US" w:eastAsia="en-US"/>
        </w:rPr>
        <w:lastRenderedPageBreak/>
        <w:drawing>
          <wp:inline distT="0" distB="0" distL="0" distR="0" wp14:anchorId="10EDAD7B" wp14:editId="0924EEE0">
            <wp:extent cx="5943161" cy="2794695"/>
            <wp:effectExtent l="0" t="0" r="635" b="5715"/>
            <wp:docPr id="10" name="Picture 10" descr="C:\Users\rahul_patidar01\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ahul_patidar01\Downloads\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5901" cy="2805388"/>
                    </a:xfrm>
                    <a:prstGeom prst="rect">
                      <a:avLst/>
                    </a:prstGeom>
                    <a:noFill/>
                    <a:ln>
                      <a:noFill/>
                    </a:ln>
                  </pic:spPr>
                </pic:pic>
              </a:graphicData>
            </a:graphic>
          </wp:inline>
        </w:drawing>
      </w:r>
    </w:p>
    <w:p w14:paraId="492C47A2" w14:textId="68ECBAC6" w:rsidR="008F70B2" w:rsidRDefault="008F70B2" w:rsidP="00A27279">
      <w:pPr>
        <w:rPr>
          <w:rFonts w:asciiTheme="minorHAnsi" w:hAnsiTheme="minorHAnsi" w:cstheme="minorHAnsi"/>
          <w:sz w:val="22"/>
          <w:szCs w:val="22"/>
          <w:lang w:val="en-IN"/>
        </w:rPr>
      </w:pPr>
    </w:p>
    <w:p w14:paraId="5CC62EFF" w14:textId="3A05CA26" w:rsidR="008F70B2" w:rsidRDefault="008F70B2" w:rsidP="00A27279">
      <w:pPr>
        <w:rPr>
          <w:rFonts w:asciiTheme="minorHAnsi" w:hAnsiTheme="minorHAnsi" w:cstheme="minorHAnsi"/>
          <w:sz w:val="22"/>
          <w:szCs w:val="22"/>
          <w:lang w:val="en-IN"/>
        </w:rPr>
      </w:pPr>
    </w:p>
    <w:p w14:paraId="10441DF1" w14:textId="77777777" w:rsidR="00576045" w:rsidRPr="005D4A8F" w:rsidRDefault="00576045" w:rsidP="00576045">
      <w:pPr>
        <w:rPr>
          <w:rFonts w:cstheme="minorHAnsi"/>
          <w:b/>
        </w:rPr>
      </w:pPr>
      <w:r w:rsidRPr="005D4A8F">
        <w:rPr>
          <w:rFonts w:cstheme="minorHAnsi"/>
          <w:b/>
        </w:rPr>
        <w:t>Pain</w:t>
      </w:r>
      <w:r>
        <w:rPr>
          <w:rFonts w:cstheme="minorHAnsi"/>
          <w:b/>
        </w:rPr>
        <w:t xml:space="preserve"> of an automation tester</w:t>
      </w:r>
      <w:r w:rsidRPr="005D4A8F">
        <w:rPr>
          <w:rFonts w:cstheme="minorHAnsi"/>
          <w:b/>
        </w:rPr>
        <w:t>-</w:t>
      </w:r>
    </w:p>
    <w:p w14:paraId="203D6D6F" w14:textId="77777777" w:rsidR="00576045" w:rsidRPr="005D4A8F" w:rsidRDefault="00576045" w:rsidP="00576045">
      <w:pPr>
        <w:rPr>
          <w:rFonts w:cstheme="minorHAnsi"/>
        </w:rPr>
      </w:pPr>
      <w:r w:rsidRPr="005D4A8F">
        <w:rPr>
          <w:rFonts w:cstheme="minorHAnsi"/>
        </w:rPr>
        <w:t>When I used to create automation script</w:t>
      </w:r>
    </w:p>
    <w:p w14:paraId="6F9C0EB8" w14:textId="77777777" w:rsidR="00576045" w:rsidRPr="005D4A8F" w:rsidRDefault="00576045" w:rsidP="00576045">
      <w:pPr>
        <w:pStyle w:val="ListParagraph"/>
        <w:numPr>
          <w:ilvl w:val="0"/>
          <w:numId w:val="39"/>
        </w:numPr>
        <w:rPr>
          <w:rFonts w:cstheme="minorHAnsi"/>
        </w:rPr>
      </w:pPr>
      <w:r w:rsidRPr="005D4A8F">
        <w:rPr>
          <w:rFonts w:cstheme="minorHAnsi"/>
        </w:rPr>
        <w:t>My script used to work fine sometimes and sometimes it used to fail.</w:t>
      </w:r>
    </w:p>
    <w:p w14:paraId="50ED890D" w14:textId="77777777" w:rsidR="00576045" w:rsidRPr="005D4A8F" w:rsidRDefault="00576045" w:rsidP="00576045">
      <w:pPr>
        <w:pStyle w:val="ListParagraph"/>
        <w:numPr>
          <w:ilvl w:val="0"/>
          <w:numId w:val="39"/>
        </w:numPr>
        <w:rPr>
          <w:rFonts w:cstheme="minorHAnsi"/>
        </w:rPr>
      </w:pPr>
      <w:r w:rsidRPr="005D4A8F">
        <w:rPr>
          <w:rFonts w:cstheme="minorHAnsi"/>
        </w:rPr>
        <w:t>When I run the script in my local machine it works fine but when I run in remote or another browser it fails.</w:t>
      </w:r>
    </w:p>
    <w:p w14:paraId="43AF9A41" w14:textId="77777777" w:rsidR="00576045" w:rsidRPr="005D4A8F" w:rsidRDefault="00576045" w:rsidP="00576045">
      <w:pPr>
        <w:pStyle w:val="ListParagraph"/>
        <w:numPr>
          <w:ilvl w:val="0"/>
          <w:numId w:val="39"/>
        </w:numPr>
        <w:rPr>
          <w:rFonts w:cstheme="minorHAnsi"/>
        </w:rPr>
      </w:pPr>
      <w:r w:rsidRPr="005D4A8F">
        <w:rPr>
          <w:rFonts w:cstheme="minorHAnsi"/>
        </w:rPr>
        <w:t>Scripts work fine in one browser and it fails in other browsers.</w:t>
      </w:r>
    </w:p>
    <w:p w14:paraId="42BD83FC" w14:textId="77777777" w:rsidR="00576045" w:rsidRPr="005D4A8F" w:rsidRDefault="00576045" w:rsidP="00576045">
      <w:pPr>
        <w:pStyle w:val="ListParagraph"/>
        <w:numPr>
          <w:ilvl w:val="0"/>
          <w:numId w:val="39"/>
        </w:numPr>
        <w:rPr>
          <w:rFonts w:cstheme="minorHAnsi"/>
        </w:rPr>
      </w:pPr>
      <w:r w:rsidRPr="005D4A8F">
        <w:rPr>
          <w:rFonts w:cstheme="minorHAnsi"/>
        </w:rPr>
        <w:t>Scripts work fine for current release, but it fails when new release come for my applications.</w:t>
      </w:r>
    </w:p>
    <w:p w14:paraId="7B7D2240" w14:textId="77777777" w:rsidR="00576045" w:rsidRPr="005D4A8F" w:rsidRDefault="00576045" w:rsidP="00576045">
      <w:pPr>
        <w:pStyle w:val="ListParagraph"/>
        <w:numPr>
          <w:ilvl w:val="0"/>
          <w:numId w:val="39"/>
        </w:numPr>
        <w:rPr>
          <w:rFonts w:cstheme="minorHAnsi"/>
        </w:rPr>
      </w:pPr>
      <w:r w:rsidRPr="005D4A8F">
        <w:rPr>
          <w:rFonts w:cstheme="minorHAnsi"/>
        </w:rPr>
        <w:t>Earlier I used to create scripts without any framework so even if small changes in the application then I used to make the changes in each script.</w:t>
      </w:r>
    </w:p>
    <w:p w14:paraId="0A97EAF0" w14:textId="77777777" w:rsidR="00576045" w:rsidRPr="005D4A8F" w:rsidRDefault="00576045" w:rsidP="00576045">
      <w:pPr>
        <w:rPr>
          <w:rFonts w:cstheme="minorHAnsi"/>
          <w:b/>
        </w:rPr>
      </w:pPr>
      <w:r w:rsidRPr="005D4A8F">
        <w:rPr>
          <w:rFonts w:cstheme="minorHAnsi"/>
          <w:b/>
        </w:rPr>
        <w:t>Best practice to overcome this pain.</w:t>
      </w:r>
    </w:p>
    <w:p w14:paraId="011CAC11" w14:textId="77777777" w:rsidR="00576045" w:rsidRPr="005D4A8F" w:rsidRDefault="00576045" w:rsidP="00576045">
      <w:pPr>
        <w:pStyle w:val="ListParagraph"/>
        <w:numPr>
          <w:ilvl w:val="0"/>
          <w:numId w:val="43"/>
        </w:numPr>
        <w:rPr>
          <w:rFonts w:cstheme="minorHAnsi"/>
        </w:rPr>
      </w:pPr>
      <w:r w:rsidRPr="005D4A8F">
        <w:rPr>
          <w:rFonts w:cstheme="minorHAnsi"/>
        </w:rPr>
        <w:t>Sta</w:t>
      </w:r>
      <w:r>
        <w:rPr>
          <w:rFonts w:cstheme="minorHAnsi"/>
        </w:rPr>
        <w:t>r</w:t>
      </w:r>
      <w:r w:rsidRPr="005D4A8F">
        <w:rPr>
          <w:rFonts w:cstheme="minorHAnsi"/>
        </w:rPr>
        <w:t>t writing your own xpath using xpath methods</w:t>
      </w:r>
      <w:r>
        <w:rPr>
          <w:rFonts w:cstheme="minorHAnsi"/>
        </w:rPr>
        <w:t>.</w:t>
      </w:r>
    </w:p>
    <w:p w14:paraId="4401C877" w14:textId="77777777" w:rsidR="00576045" w:rsidRPr="005D4A8F" w:rsidRDefault="00576045" w:rsidP="00576045">
      <w:pPr>
        <w:pStyle w:val="ListParagraph"/>
        <w:numPr>
          <w:ilvl w:val="0"/>
          <w:numId w:val="43"/>
        </w:numPr>
        <w:rPr>
          <w:rFonts w:cstheme="minorHAnsi"/>
        </w:rPr>
      </w:pPr>
      <w:r w:rsidRPr="005D4A8F">
        <w:rPr>
          <w:rFonts w:cstheme="minorHAnsi"/>
        </w:rPr>
        <w:t>Start using a design/Framework-You can directly start writing your automation script without any framework that fine but maintenance task will be a big headache once test case size will grow even if a small change in the application then you have to modify all script.</w:t>
      </w:r>
    </w:p>
    <w:p w14:paraId="1374513B" w14:textId="77777777" w:rsidR="00576045" w:rsidRPr="005D4A8F" w:rsidRDefault="00576045" w:rsidP="00576045">
      <w:pPr>
        <w:pStyle w:val="ListParagraph"/>
        <w:numPr>
          <w:ilvl w:val="0"/>
          <w:numId w:val="43"/>
        </w:numPr>
        <w:rPr>
          <w:rFonts w:cstheme="minorHAnsi"/>
        </w:rPr>
      </w:pPr>
      <w:r w:rsidRPr="005D4A8F">
        <w:rPr>
          <w:rFonts w:cstheme="minorHAnsi"/>
        </w:rPr>
        <w:t>You can start using any framework, but it should have below characteristic. -</w:t>
      </w:r>
    </w:p>
    <w:p w14:paraId="705CF4C2" w14:textId="77777777" w:rsidR="00576045" w:rsidRPr="002308CC" w:rsidRDefault="00576045" w:rsidP="00576045">
      <w:pPr>
        <w:pStyle w:val="ListParagraph"/>
        <w:numPr>
          <w:ilvl w:val="0"/>
          <w:numId w:val="50"/>
        </w:numPr>
        <w:rPr>
          <w:rFonts w:cstheme="minorHAnsi"/>
        </w:rPr>
      </w:pPr>
      <w:r w:rsidRPr="002308CC">
        <w:rPr>
          <w:rFonts w:cstheme="minorHAnsi"/>
        </w:rPr>
        <w:t>Reusable 2- Easy to use    3- Easy to maintain     4- Robust in nature</w:t>
      </w:r>
    </w:p>
    <w:p w14:paraId="3926BCC0" w14:textId="77777777" w:rsidR="00576045" w:rsidRPr="005D4A8F" w:rsidRDefault="00576045" w:rsidP="00576045">
      <w:pPr>
        <w:pStyle w:val="ListParagraph"/>
        <w:numPr>
          <w:ilvl w:val="0"/>
          <w:numId w:val="43"/>
        </w:numPr>
        <w:rPr>
          <w:rFonts w:cstheme="minorHAnsi"/>
        </w:rPr>
      </w:pPr>
      <w:r w:rsidRPr="005D4A8F">
        <w:rPr>
          <w:rFonts w:cstheme="minorHAnsi"/>
        </w:rPr>
        <w:t>Execute your script multiple times -It may take some time but your script will be highly stable and you will get good ROI from your script.</w:t>
      </w:r>
    </w:p>
    <w:p w14:paraId="1E23D869" w14:textId="77777777" w:rsidR="00576045" w:rsidRPr="007915E4" w:rsidRDefault="00576045" w:rsidP="00576045">
      <w:pPr>
        <w:pStyle w:val="ListParagraph"/>
        <w:numPr>
          <w:ilvl w:val="0"/>
          <w:numId w:val="43"/>
        </w:numPr>
        <w:rPr>
          <w:rFonts w:cstheme="minorHAnsi"/>
        </w:rPr>
      </w:pPr>
      <w:r w:rsidRPr="005D4A8F">
        <w:rPr>
          <w:rFonts w:cstheme="minorHAnsi"/>
        </w:rPr>
        <w:t>Use Smart wait in your script-90 % automation script failure reason is Sync issue and locator changes only.</w:t>
      </w:r>
    </w:p>
    <w:p w14:paraId="00AD5F8F" w14:textId="77777777" w:rsidR="00240643" w:rsidRDefault="00240643" w:rsidP="00576045">
      <w:pPr>
        <w:rPr>
          <w:rFonts w:cstheme="minorHAnsi"/>
          <w:b/>
          <w:color w:val="000000"/>
          <w:shd w:val="clear" w:color="auto" w:fill="FFFFFF"/>
        </w:rPr>
      </w:pPr>
    </w:p>
    <w:p w14:paraId="6031F2A2" w14:textId="77688B1A" w:rsidR="00576045" w:rsidRPr="005D4A8F" w:rsidRDefault="00576045" w:rsidP="00576045">
      <w:pPr>
        <w:rPr>
          <w:rStyle w:val="apple-converted-space"/>
          <w:rFonts w:cstheme="minorHAnsi"/>
          <w:color w:val="000000"/>
          <w:shd w:val="clear" w:color="auto" w:fill="FFFFFF"/>
        </w:rPr>
      </w:pPr>
      <w:r w:rsidRPr="005D4A8F">
        <w:rPr>
          <w:rFonts w:cstheme="minorHAnsi"/>
          <w:b/>
          <w:color w:val="000000"/>
          <w:shd w:val="clear" w:color="auto" w:fill="FFFFFF"/>
        </w:rPr>
        <w:t>IE browser</w:t>
      </w:r>
      <w:r w:rsidRPr="005D4A8F">
        <w:rPr>
          <w:rFonts w:cstheme="minorHAnsi"/>
          <w:color w:val="000000"/>
          <w:shd w:val="clear" w:color="auto" w:fill="FFFFFF"/>
        </w:rPr>
        <w:t xml:space="preserve"> is very much concerned about security you will find a couple of Issues with IE browser</w:t>
      </w:r>
      <w:r w:rsidRPr="005D4A8F">
        <w:rPr>
          <w:rStyle w:val="apple-converted-space"/>
          <w:rFonts w:cstheme="minorHAnsi"/>
          <w:color w:val="000000"/>
          <w:shd w:val="clear" w:color="auto" w:fill="FFFFFF"/>
        </w:rPr>
        <w:t> </w:t>
      </w:r>
    </w:p>
    <w:p w14:paraId="77361D6B" w14:textId="77777777" w:rsidR="00576045" w:rsidRPr="005D4A8F" w:rsidRDefault="00576045" w:rsidP="00576045">
      <w:pPr>
        <w:rPr>
          <w:rStyle w:val="apple-converted-space"/>
          <w:rFonts w:cstheme="minorHAnsi"/>
          <w:color w:val="000000"/>
          <w:shd w:val="clear" w:color="auto" w:fill="FFFFFF"/>
        </w:rPr>
      </w:pPr>
      <w:r w:rsidRPr="005D4A8F">
        <w:rPr>
          <w:rFonts w:cstheme="minorHAnsi"/>
          <w:color w:val="000000"/>
          <w:shd w:val="clear" w:color="auto" w:fill="FFFFFF"/>
        </w:rPr>
        <w:t>If you are using Selenium 3 then to work with Firefox browser, you need to use separate driver which will interact with Firefox browser.</w:t>
      </w:r>
      <w:r w:rsidRPr="005D4A8F">
        <w:rPr>
          <w:rStyle w:val="apple-converted-space"/>
          <w:rFonts w:cstheme="minorHAnsi"/>
          <w:color w:val="000000"/>
          <w:shd w:val="clear" w:color="auto" w:fill="FFFFFF"/>
        </w:rPr>
        <w:t> </w:t>
      </w:r>
    </w:p>
    <w:p w14:paraId="6C6FE084" w14:textId="77777777" w:rsidR="00240643" w:rsidRDefault="00240643" w:rsidP="00576045">
      <w:pPr>
        <w:shd w:val="clear" w:color="auto" w:fill="FFFFFF"/>
        <w:spacing w:after="150"/>
        <w:textAlignment w:val="baseline"/>
        <w:outlineLvl w:val="0"/>
        <w:rPr>
          <w:rFonts w:eastAsia="Times New Roman" w:cstheme="minorHAnsi"/>
          <w:b/>
          <w:bCs/>
          <w:color w:val="252525"/>
          <w:kern w:val="36"/>
        </w:rPr>
      </w:pPr>
    </w:p>
    <w:p w14:paraId="721399A3" w14:textId="16378ED9" w:rsidR="00576045" w:rsidRPr="005D4A8F" w:rsidRDefault="00576045" w:rsidP="00576045">
      <w:pPr>
        <w:shd w:val="clear" w:color="auto" w:fill="FFFFFF"/>
        <w:spacing w:after="150"/>
        <w:textAlignment w:val="baseline"/>
        <w:outlineLvl w:val="0"/>
        <w:rPr>
          <w:rFonts w:eastAsia="Times New Roman" w:cstheme="minorHAnsi"/>
          <w:b/>
          <w:bCs/>
          <w:color w:val="252525"/>
          <w:kern w:val="36"/>
        </w:rPr>
      </w:pPr>
      <w:r w:rsidRPr="005D4A8F">
        <w:rPr>
          <w:rFonts w:eastAsia="Times New Roman" w:cstheme="minorHAnsi"/>
          <w:b/>
          <w:bCs/>
          <w:color w:val="252525"/>
          <w:kern w:val="36"/>
        </w:rPr>
        <w:t>How to execute Selenium Webdriver in Chrome Browser?</w:t>
      </w:r>
    </w:p>
    <w:p w14:paraId="74FA0782" w14:textId="77777777" w:rsidR="00576045" w:rsidRPr="005D4A8F" w:rsidRDefault="00576045" w:rsidP="00576045">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lastRenderedPageBreak/>
        <w:t>Your test case will fail and you will get IllegalStateException which says we need to specify the chrome driver path where it resides. If you notice Selenium also gives a very meaningful message that we need to add some chrome variable also while running the script.</w:t>
      </w:r>
    </w:p>
    <w:p w14:paraId="36FF0BD3" w14:textId="77777777" w:rsidR="00576045" w:rsidRPr="005D4A8F" w:rsidRDefault="00576045" w:rsidP="00576045">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5D4A8F">
        <w:rPr>
          <w:rStyle w:val="Strong"/>
          <w:rFonts w:asciiTheme="minorHAnsi" w:hAnsiTheme="minorHAnsi" w:cstheme="minorHAnsi"/>
          <w:color w:val="000000"/>
          <w:sz w:val="22"/>
          <w:szCs w:val="22"/>
          <w:bdr w:val="none" w:sz="0" w:space="0" w:color="auto" w:frame="1"/>
        </w:rPr>
        <w:t>Variable name is – webdriver.chrome.driver</w:t>
      </w:r>
    </w:p>
    <w:p w14:paraId="71757265" w14:textId="77777777" w:rsidR="00576045" w:rsidRPr="005D4A8F" w:rsidRDefault="00576045" w:rsidP="00576045">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In Java to set variable we use setProperty method of System class so let us add the same in our program</w:t>
      </w:r>
      <w:r>
        <w:rPr>
          <w:rFonts w:asciiTheme="minorHAnsi" w:hAnsiTheme="minorHAnsi" w:cstheme="minorHAnsi"/>
          <w:color w:val="000000"/>
          <w:sz w:val="22"/>
          <w:szCs w:val="22"/>
        </w:rPr>
        <w:t>.</w:t>
      </w:r>
    </w:p>
    <w:p w14:paraId="41B2773D" w14:textId="77777777" w:rsidR="00576045" w:rsidRPr="005D4A8F" w:rsidRDefault="00576045" w:rsidP="00576045">
      <w:pPr>
        <w:textAlignment w:val="baseline"/>
        <w:rPr>
          <w:rFonts w:eastAsia="Times New Roman" w:cstheme="minorHAnsi"/>
          <w:b/>
          <w:color w:val="000000"/>
        </w:rPr>
      </w:pPr>
      <w:r w:rsidRPr="005D4A8F">
        <w:rPr>
          <w:rFonts w:eastAsia="Times New Roman" w:cstheme="minorHAnsi"/>
          <w:b/>
          <w:color w:val="000000"/>
          <w:bdr w:val="none" w:sz="0" w:space="0" w:color="auto" w:frame="1"/>
        </w:rPr>
        <w:t>System.setProperty("webdriver.chrome.driver", "path of the exe file\\chromedriver.exe");</w:t>
      </w:r>
    </w:p>
    <w:p w14:paraId="76954463"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rPr>
        <w:t> </w:t>
      </w:r>
    </w:p>
    <w:p w14:paraId="576D7303" w14:textId="77777777" w:rsidR="00576045" w:rsidRPr="005D4A8F" w:rsidRDefault="00576045" w:rsidP="00576045">
      <w:pPr>
        <w:pStyle w:val="Heading1"/>
        <w:shd w:val="clear" w:color="auto" w:fill="FFFFFF"/>
        <w:spacing w:before="0" w:after="150"/>
        <w:textAlignment w:val="baseline"/>
        <w:rPr>
          <w:rFonts w:asciiTheme="minorHAnsi" w:hAnsiTheme="minorHAnsi" w:cstheme="minorHAnsi"/>
          <w:color w:val="252525"/>
          <w:sz w:val="22"/>
          <w:szCs w:val="22"/>
        </w:rPr>
      </w:pPr>
      <w:r w:rsidRPr="005D4A8F">
        <w:rPr>
          <w:rFonts w:asciiTheme="minorHAnsi" w:hAnsiTheme="minorHAnsi" w:cstheme="minorHAnsi"/>
          <w:color w:val="252525"/>
          <w:sz w:val="22"/>
          <w:szCs w:val="22"/>
        </w:rPr>
        <w:t>How to remove Disable Developer Mode Extension in Selenium?</w:t>
      </w:r>
    </w:p>
    <w:p w14:paraId="1CE22D68"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 Create object of ChromeOptions class</w:t>
      </w:r>
    </w:p>
    <w:p w14:paraId="2BF4B72A"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ChromeOptions options = new ChromeOptions();</w:t>
      </w:r>
    </w:p>
    <w:p w14:paraId="66238B91"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rPr>
        <w:t> </w:t>
      </w:r>
    </w:p>
    <w:p w14:paraId="7CAE1430"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 add parameter which will disable the extension</w:t>
      </w:r>
    </w:p>
    <w:p w14:paraId="3D495F76"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options.addArguments("--disable-extensions");</w:t>
      </w:r>
    </w:p>
    <w:p w14:paraId="42E00C9B"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rPr>
        <w:t> </w:t>
      </w:r>
    </w:p>
    <w:p w14:paraId="28506EE0"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 Start the chrome session</w:t>
      </w:r>
    </w:p>
    <w:p w14:paraId="30BA55AD"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WebDriver driver = new ChromeDriver(options);</w:t>
      </w:r>
    </w:p>
    <w:p w14:paraId="7775A091" w14:textId="77777777" w:rsidR="00576045" w:rsidRPr="005D4A8F" w:rsidRDefault="00576045" w:rsidP="00576045">
      <w:pPr>
        <w:rPr>
          <w:rFonts w:cstheme="minorHAnsi"/>
        </w:rPr>
      </w:pPr>
    </w:p>
    <w:p w14:paraId="769DC8E4" w14:textId="77777777" w:rsidR="00576045" w:rsidRPr="005D4A8F" w:rsidRDefault="00576045" w:rsidP="00576045">
      <w:pPr>
        <w:shd w:val="clear" w:color="auto" w:fill="FFFFFF"/>
        <w:textAlignment w:val="baseline"/>
        <w:rPr>
          <w:rFonts w:eastAsia="Times New Roman" w:cstheme="minorHAnsi"/>
          <w:b/>
          <w:color w:val="000000"/>
        </w:rPr>
      </w:pPr>
      <w:r w:rsidRPr="005D4A8F">
        <w:rPr>
          <w:rFonts w:eastAsia="Times New Roman" w:cstheme="minorHAnsi"/>
          <w:b/>
          <w:color w:val="000000"/>
          <w:bdr w:val="none" w:sz="0" w:space="0" w:color="auto" w:frame="1"/>
        </w:rPr>
        <w:t>Some key point while working with IE Browser in Selenium.</w:t>
      </w:r>
    </w:p>
    <w:p w14:paraId="1E30DA87" w14:textId="77777777" w:rsidR="00576045" w:rsidRPr="005D4A8F" w:rsidRDefault="00576045" w:rsidP="00576045">
      <w:pPr>
        <w:numPr>
          <w:ilvl w:val="0"/>
          <w:numId w:val="44"/>
        </w:numPr>
        <w:shd w:val="clear" w:color="auto" w:fill="FFFFFF"/>
        <w:ind w:left="600"/>
        <w:textAlignment w:val="baseline"/>
        <w:rPr>
          <w:rFonts w:eastAsia="Times New Roman" w:cstheme="minorHAnsi"/>
          <w:color w:val="000000"/>
        </w:rPr>
      </w:pPr>
      <w:r w:rsidRPr="005D4A8F">
        <w:rPr>
          <w:rFonts w:eastAsia="Times New Roman" w:cstheme="minorHAnsi"/>
          <w:color w:val="000000"/>
          <w:bdr w:val="none" w:sz="0" w:space="0" w:color="auto" w:frame="1"/>
        </w:rPr>
        <w:t>IE browser is slow as compared to other browsers.</w:t>
      </w:r>
    </w:p>
    <w:p w14:paraId="533C1EB8" w14:textId="77777777" w:rsidR="00576045" w:rsidRPr="005D4A8F" w:rsidRDefault="00576045" w:rsidP="00576045">
      <w:pPr>
        <w:numPr>
          <w:ilvl w:val="0"/>
          <w:numId w:val="44"/>
        </w:numPr>
        <w:shd w:val="clear" w:color="auto" w:fill="FFFFFF"/>
        <w:ind w:left="600"/>
        <w:textAlignment w:val="baseline"/>
        <w:rPr>
          <w:rFonts w:eastAsia="Times New Roman" w:cstheme="minorHAnsi"/>
          <w:color w:val="000000"/>
        </w:rPr>
      </w:pPr>
      <w:r w:rsidRPr="005D4A8F">
        <w:rPr>
          <w:rFonts w:eastAsia="Times New Roman" w:cstheme="minorHAnsi"/>
          <w:color w:val="000000"/>
          <w:bdr w:val="none" w:sz="0" w:space="0" w:color="auto" w:frame="1"/>
        </w:rPr>
        <w:t>Your browser zooming level should be set to 100 % otherwise, you will get an exception.</w:t>
      </w:r>
    </w:p>
    <w:p w14:paraId="44736318" w14:textId="77777777" w:rsidR="00576045" w:rsidRPr="005D4A8F" w:rsidRDefault="00576045" w:rsidP="00576045">
      <w:pPr>
        <w:numPr>
          <w:ilvl w:val="0"/>
          <w:numId w:val="44"/>
        </w:numPr>
        <w:shd w:val="clear" w:color="auto" w:fill="FFFFFF"/>
        <w:ind w:left="600"/>
        <w:textAlignment w:val="baseline"/>
        <w:rPr>
          <w:rFonts w:eastAsia="Times New Roman" w:cstheme="minorHAnsi"/>
          <w:color w:val="000000"/>
        </w:rPr>
      </w:pPr>
      <w:r w:rsidRPr="005D4A8F">
        <w:rPr>
          <w:rFonts w:eastAsia="Times New Roman" w:cstheme="minorHAnsi"/>
          <w:color w:val="000000"/>
          <w:bdr w:val="none" w:sz="0" w:space="0" w:color="auto" w:frame="1"/>
        </w:rPr>
        <w:t>You have to check your security setting also in IE. While running IE browser in Selenium your all zones should be either enabled or disabled. If not, then again you will get an exception and your test cases will fail.</w:t>
      </w:r>
    </w:p>
    <w:p w14:paraId="19AD58ED" w14:textId="77777777" w:rsidR="00576045" w:rsidRPr="005D4A8F" w:rsidRDefault="00576045" w:rsidP="00576045">
      <w:pPr>
        <w:pStyle w:val="Heading2"/>
        <w:shd w:val="clear" w:color="auto" w:fill="FFFFFF"/>
        <w:spacing w:before="0" w:after="180"/>
        <w:textAlignment w:val="baseline"/>
        <w:rPr>
          <w:rFonts w:asciiTheme="minorHAnsi" w:hAnsiTheme="minorHAnsi" w:cstheme="minorHAnsi"/>
          <w:b w:val="0"/>
          <w:color w:val="252525"/>
          <w:sz w:val="22"/>
          <w:szCs w:val="22"/>
        </w:rPr>
      </w:pPr>
      <w:r w:rsidRPr="005D4A8F">
        <w:rPr>
          <w:rFonts w:asciiTheme="minorHAnsi" w:hAnsiTheme="minorHAnsi" w:cstheme="minorHAnsi"/>
          <w:color w:val="252525"/>
          <w:sz w:val="22"/>
          <w:szCs w:val="22"/>
        </w:rPr>
        <w:t>Challenges with IE browser in Selenium Webdriver</w:t>
      </w:r>
    </w:p>
    <w:p w14:paraId="2A394155" w14:textId="77777777" w:rsidR="00576045" w:rsidRPr="005D4A8F" w:rsidRDefault="00576045" w:rsidP="00576045">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You will get the different type of Exception while working with IE Browser</w:t>
      </w:r>
    </w:p>
    <w:p w14:paraId="718C2D6C" w14:textId="77777777" w:rsidR="00576045" w:rsidRPr="005D4A8F" w:rsidRDefault="00576045" w:rsidP="00576045">
      <w:pPr>
        <w:pStyle w:val="NormalWeb"/>
        <w:shd w:val="clear" w:color="auto" w:fill="FFFFFF"/>
        <w:spacing w:before="0" w:beforeAutospacing="0" w:after="300" w:afterAutospacing="0"/>
        <w:textAlignment w:val="baseline"/>
        <w:rPr>
          <w:rFonts w:asciiTheme="minorHAnsi" w:hAnsiTheme="minorHAnsi" w:cstheme="minorHAnsi"/>
          <w:b/>
          <w:color w:val="000000"/>
          <w:sz w:val="22"/>
          <w:szCs w:val="22"/>
        </w:rPr>
      </w:pPr>
      <w:r w:rsidRPr="005D4A8F">
        <w:rPr>
          <w:rFonts w:asciiTheme="minorHAnsi" w:hAnsiTheme="minorHAnsi" w:cstheme="minorHAnsi"/>
          <w:b/>
          <w:color w:val="000000"/>
          <w:sz w:val="22"/>
          <w:szCs w:val="22"/>
        </w:rPr>
        <w:t>Issues 1-</w:t>
      </w:r>
    </w:p>
    <w:p w14:paraId="29B77661" w14:textId="77777777" w:rsidR="00576045" w:rsidRPr="005D4A8F" w:rsidRDefault="00576045" w:rsidP="00576045">
      <w:pPr>
        <w:pStyle w:val="Heading3"/>
        <w:keepNext w:val="0"/>
        <w:keepLines w:val="0"/>
        <w:numPr>
          <w:ilvl w:val="0"/>
          <w:numId w:val="45"/>
        </w:numPr>
        <w:shd w:val="clear" w:color="auto" w:fill="FFFFFF"/>
        <w:spacing w:before="0" w:after="180" w:line="240" w:lineRule="auto"/>
        <w:ind w:left="600"/>
        <w:textAlignment w:val="baseline"/>
        <w:rPr>
          <w:rFonts w:asciiTheme="minorHAnsi" w:hAnsiTheme="minorHAnsi" w:cstheme="minorHAnsi"/>
          <w:color w:val="252525"/>
          <w:sz w:val="22"/>
          <w:szCs w:val="22"/>
        </w:rPr>
      </w:pPr>
      <w:r w:rsidRPr="005D4A8F">
        <w:rPr>
          <w:rFonts w:asciiTheme="minorHAnsi" w:hAnsiTheme="minorHAnsi" w:cstheme="minorHAnsi"/>
          <w:color w:val="252525"/>
          <w:sz w:val="22"/>
          <w:szCs w:val="22"/>
        </w:rPr>
        <w:t>openqa.selenium.NoSuchWindowException</w:t>
      </w:r>
    </w:p>
    <w:p w14:paraId="7E4541AC" w14:textId="77777777" w:rsidR="00576045" w:rsidRPr="005D4A8F" w:rsidRDefault="00576045" w:rsidP="00576045">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This is a common issue with Selenium and you can avoid this by doing some IE setting, which we are going to discuss now.</w:t>
      </w:r>
    </w:p>
    <w:p w14:paraId="41F56CE7" w14:textId="77777777" w:rsidR="00576045" w:rsidRPr="005D4A8F" w:rsidRDefault="00576045" w:rsidP="00576045">
      <w:pPr>
        <w:pStyle w:val="NormalWeb"/>
        <w:shd w:val="clear" w:color="auto" w:fill="FFFFFF"/>
        <w:spacing w:before="0" w:beforeAutospacing="0" w:after="300" w:afterAutospacing="0"/>
        <w:textAlignment w:val="baseline"/>
        <w:rPr>
          <w:rFonts w:asciiTheme="minorHAnsi" w:hAnsiTheme="minorHAnsi" w:cstheme="minorHAnsi"/>
          <w:b/>
          <w:color w:val="000000"/>
          <w:sz w:val="22"/>
          <w:szCs w:val="22"/>
        </w:rPr>
      </w:pPr>
      <w:r w:rsidRPr="005D4A8F">
        <w:rPr>
          <w:rFonts w:asciiTheme="minorHAnsi" w:hAnsiTheme="minorHAnsi" w:cstheme="minorHAnsi"/>
          <w:b/>
          <w:color w:val="000000"/>
          <w:sz w:val="22"/>
          <w:szCs w:val="22"/>
        </w:rPr>
        <w:t>Issue 2-</w:t>
      </w:r>
    </w:p>
    <w:p w14:paraId="7F5FB8D9" w14:textId="77777777" w:rsidR="00576045" w:rsidRPr="005D4A8F" w:rsidRDefault="00576045" w:rsidP="00576045">
      <w:pPr>
        <w:pStyle w:val="Heading3"/>
        <w:keepNext w:val="0"/>
        <w:keepLines w:val="0"/>
        <w:numPr>
          <w:ilvl w:val="0"/>
          <w:numId w:val="46"/>
        </w:numPr>
        <w:shd w:val="clear" w:color="auto" w:fill="FFFFFF"/>
        <w:spacing w:before="0" w:after="180" w:line="240" w:lineRule="auto"/>
        <w:ind w:left="600"/>
        <w:textAlignment w:val="baseline"/>
        <w:rPr>
          <w:rFonts w:asciiTheme="minorHAnsi" w:hAnsiTheme="minorHAnsi" w:cstheme="minorHAnsi"/>
          <w:color w:val="252525"/>
          <w:sz w:val="22"/>
          <w:szCs w:val="22"/>
        </w:rPr>
      </w:pPr>
      <w:r w:rsidRPr="005D4A8F">
        <w:rPr>
          <w:rFonts w:asciiTheme="minorHAnsi" w:hAnsiTheme="minorHAnsi" w:cstheme="minorHAnsi"/>
          <w:color w:val="252525"/>
          <w:sz w:val="22"/>
          <w:szCs w:val="22"/>
        </w:rPr>
        <w:t>sendKeys works very slow it takes 1-2 second to type each character.</w:t>
      </w:r>
    </w:p>
    <w:p w14:paraId="1643625B" w14:textId="77777777" w:rsidR="00576045" w:rsidRPr="005D4A8F" w:rsidRDefault="00576045" w:rsidP="00576045">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This is a known issue with Selenium and it only happens once you work with IE 64 bit driver.</w:t>
      </w:r>
    </w:p>
    <w:p w14:paraId="32210AE9" w14:textId="77777777" w:rsidR="00576045" w:rsidRPr="005D4A8F" w:rsidRDefault="00576045" w:rsidP="00576045">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Solution- You can download IE Driver 32 bit and start using it, even you are working with 64 bit OS this 32 bit IE driver works every time.</w:t>
      </w:r>
    </w:p>
    <w:p w14:paraId="38AC5BEB" w14:textId="77777777" w:rsidR="00576045" w:rsidRPr="005D4A8F" w:rsidRDefault="00576045" w:rsidP="00576045">
      <w:pPr>
        <w:pStyle w:val="NormalWeb"/>
        <w:shd w:val="clear" w:color="auto" w:fill="FFFFFF"/>
        <w:spacing w:before="0" w:beforeAutospacing="0" w:after="300" w:afterAutospacing="0"/>
        <w:textAlignment w:val="baseline"/>
        <w:rPr>
          <w:rFonts w:asciiTheme="minorHAnsi" w:hAnsiTheme="minorHAnsi" w:cstheme="minorHAnsi"/>
          <w:b/>
          <w:color w:val="000000"/>
          <w:sz w:val="22"/>
          <w:szCs w:val="22"/>
        </w:rPr>
      </w:pPr>
      <w:r w:rsidRPr="005D4A8F">
        <w:rPr>
          <w:rFonts w:asciiTheme="minorHAnsi" w:hAnsiTheme="minorHAnsi" w:cstheme="minorHAnsi"/>
          <w:b/>
          <w:color w:val="000000"/>
          <w:sz w:val="22"/>
          <w:szCs w:val="22"/>
        </w:rPr>
        <w:t>Issue 3-</w:t>
      </w:r>
    </w:p>
    <w:p w14:paraId="474F26F4" w14:textId="77777777" w:rsidR="00576045" w:rsidRPr="005D4A8F" w:rsidRDefault="00576045" w:rsidP="00576045">
      <w:pPr>
        <w:pStyle w:val="Heading3"/>
        <w:keepNext w:val="0"/>
        <w:keepLines w:val="0"/>
        <w:numPr>
          <w:ilvl w:val="0"/>
          <w:numId w:val="47"/>
        </w:numPr>
        <w:shd w:val="clear" w:color="auto" w:fill="FFFFFF"/>
        <w:spacing w:before="0" w:line="240" w:lineRule="auto"/>
        <w:ind w:left="600"/>
        <w:textAlignment w:val="baseline"/>
        <w:rPr>
          <w:rFonts w:asciiTheme="minorHAnsi" w:hAnsiTheme="minorHAnsi" w:cstheme="minorHAnsi"/>
          <w:color w:val="252525"/>
          <w:sz w:val="22"/>
          <w:szCs w:val="22"/>
        </w:rPr>
      </w:pPr>
      <w:r w:rsidRPr="005D4A8F">
        <w:rPr>
          <w:rStyle w:val="Strong"/>
          <w:rFonts w:asciiTheme="minorHAnsi" w:hAnsiTheme="minorHAnsi" w:cstheme="minorHAnsi"/>
          <w:color w:val="252525"/>
          <w:sz w:val="22"/>
          <w:szCs w:val="22"/>
          <w:bdr w:val="none" w:sz="0" w:space="0" w:color="auto" w:frame="1"/>
        </w:rPr>
        <w:lastRenderedPageBreak/>
        <w:t>Unexpected error launching Internet Explorer. Protected Mode must be set to the same value</w:t>
      </w:r>
    </w:p>
    <w:p w14:paraId="42963DA6" w14:textId="77777777" w:rsidR="00576045" w:rsidRPr="005D4A8F" w:rsidRDefault="00576045" w:rsidP="00576045">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When I started working with IE this was the first exception, which I used to get, and I was sure that this related to some browser setting.</w:t>
      </w:r>
    </w:p>
    <w:p w14:paraId="18C7EF6F" w14:textId="77777777" w:rsidR="00576045" w:rsidRPr="005D4A8F" w:rsidRDefault="00576045" w:rsidP="00576045">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5D4A8F">
        <w:rPr>
          <w:rStyle w:val="Strong"/>
          <w:rFonts w:asciiTheme="minorHAnsi" w:hAnsiTheme="minorHAnsi" w:cstheme="minorHAnsi"/>
          <w:color w:val="000000"/>
          <w:sz w:val="22"/>
          <w:szCs w:val="22"/>
          <w:bdr w:val="none" w:sz="0" w:space="0" w:color="auto" w:frame="1"/>
        </w:rPr>
        <w:t>Issue 4-</w:t>
      </w:r>
    </w:p>
    <w:p w14:paraId="49393EE7" w14:textId="77777777" w:rsidR="00576045" w:rsidRPr="005D4A8F" w:rsidRDefault="00576045" w:rsidP="00576045">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5D4A8F">
        <w:rPr>
          <w:rStyle w:val="Strong"/>
          <w:rFonts w:asciiTheme="minorHAnsi" w:hAnsiTheme="minorHAnsi" w:cstheme="minorHAnsi"/>
          <w:color w:val="000000"/>
          <w:sz w:val="22"/>
          <w:szCs w:val="22"/>
          <w:bdr w:val="none" w:sz="0" w:space="0" w:color="auto" w:frame="1"/>
        </w:rPr>
        <w:t>Unexpected error launching Internet Explorer. Browser zoom level was set to 0%</w:t>
      </w:r>
    </w:p>
    <w:p w14:paraId="342F0BFF" w14:textId="77777777" w:rsidR="00576045" w:rsidRPr="005D4A8F" w:rsidRDefault="00576045" w:rsidP="00576045">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By the name itself, you can see that we have to set the zoom level to 100 % to make it work.</w:t>
      </w:r>
    </w:p>
    <w:p w14:paraId="0BEBF494" w14:textId="77777777" w:rsidR="00576045" w:rsidRPr="005D4A8F" w:rsidRDefault="00576045" w:rsidP="00576045">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5D4A8F">
        <w:rPr>
          <w:rStyle w:val="Strong"/>
          <w:rFonts w:asciiTheme="minorHAnsi" w:hAnsiTheme="minorHAnsi" w:cstheme="minorHAnsi"/>
          <w:color w:val="000000"/>
          <w:sz w:val="22"/>
          <w:szCs w:val="22"/>
          <w:bdr w:val="none" w:sz="0" w:space="0" w:color="auto" w:frame="1"/>
        </w:rPr>
        <w:t>Issue 5: </w:t>
      </w:r>
    </w:p>
    <w:p w14:paraId="76129B6B" w14:textId="77777777" w:rsidR="00576045" w:rsidRPr="005D4A8F" w:rsidRDefault="00576045" w:rsidP="00576045">
      <w:pPr>
        <w:pStyle w:val="NormalWeb"/>
        <w:shd w:val="clear" w:color="auto" w:fill="FFFFFF"/>
        <w:spacing w:before="0" w:beforeAutospacing="0" w:after="0" w:afterAutospacing="0"/>
        <w:textAlignment w:val="baseline"/>
        <w:rPr>
          <w:rFonts w:asciiTheme="minorHAnsi" w:hAnsiTheme="minorHAnsi" w:cstheme="minorHAnsi"/>
          <w:b/>
          <w:color w:val="000000"/>
          <w:sz w:val="22"/>
          <w:szCs w:val="22"/>
        </w:rPr>
      </w:pPr>
      <w:r w:rsidRPr="005D4A8F">
        <w:rPr>
          <w:rStyle w:val="Strong"/>
          <w:rFonts w:asciiTheme="minorHAnsi" w:hAnsiTheme="minorHAnsi" w:cstheme="minorHAnsi"/>
          <w:color w:val="000000"/>
          <w:sz w:val="22"/>
          <w:szCs w:val="22"/>
          <w:bdr w:val="none" w:sz="0" w:space="0" w:color="auto" w:frame="1"/>
        </w:rPr>
        <w:t>Handle Untrusted SSL certificate error in IE browser in different ways</w:t>
      </w:r>
      <w:r w:rsidRPr="005D4A8F">
        <w:rPr>
          <w:rFonts w:asciiTheme="minorHAnsi" w:hAnsiTheme="minorHAnsi" w:cstheme="minorHAnsi"/>
          <w:b/>
          <w:color w:val="000000"/>
          <w:sz w:val="22"/>
          <w:szCs w:val="22"/>
        </w:rPr>
        <w:br/>
      </w:r>
      <w:r w:rsidRPr="005D4A8F">
        <w:rPr>
          <w:rStyle w:val="Strong"/>
          <w:rFonts w:asciiTheme="minorHAnsi" w:hAnsiTheme="minorHAnsi" w:cstheme="minorHAnsi"/>
          <w:color w:val="000000"/>
          <w:sz w:val="22"/>
          <w:szCs w:val="22"/>
          <w:bdr w:val="none" w:sz="0" w:space="0" w:color="auto" w:frame="1"/>
        </w:rPr>
        <w:t>Solution: IE is the product of Microsoft and IE is much worried about security so when you start working with some https application you will get a untrusted certificate.</w:t>
      </w:r>
    </w:p>
    <w:p w14:paraId="42E146EA" w14:textId="77777777" w:rsidR="00576045" w:rsidRPr="005D4A8F" w:rsidRDefault="00576045" w:rsidP="00576045">
      <w:pPr>
        <w:pStyle w:val="NormalWeb"/>
        <w:shd w:val="clear" w:color="auto" w:fill="FFFFFF"/>
        <w:spacing w:before="0" w:beforeAutospacing="0" w:after="0" w:afterAutospacing="0"/>
        <w:textAlignment w:val="baseline"/>
        <w:rPr>
          <w:rFonts w:asciiTheme="minorHAnsi" w:hAnsiTheme="minorHAnsi" w:cstheme="minorHAnsi"/>
          <w:b/>
          <w:color w:val="000000"/>
          <w:sz w:val="22"/>
          <w:szCs w:val="22"/>
        </w:rPr>
      </w:pPr>
      <w:r w:rsidRPr="005D4A8F">
        <w:rPr>
          <w:rStyle w:val="Strong"/>
          <w:rFonts w:asciiTheme="minorHAnsi" w:hAnsiTheme="minorHAnsi" w:cstheme="minorHAnsi"/>
          <w:color w:val="000000"/>
          <w:sz w:val="22"/>
          <w:szCs w:val="22"/>
          <w:bdr w:val="none" w:sz="0" w:space="0" w:color="auto" w:frame="1"/>
        </w:rPr>
        <w:t>Selenium has so many ways to handle this, but we will see 2 ways which work all the time for me.</w:t>
      </w:r>
    </w:p>
    <w:p w14:paraId="576A6057" w14:textId="77777777" w:rsidR="00576045" w:rsidRPr="005D4A8F" w:rsidRDefault="00576045" w:rsidP="00576045">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5D4A8F">
        <w:rPr>
          <w:rStyle w:val="Strong"/>
          <w:rFonts w:asciiTheme="minorHAnsi" w:hAnsiTheme="minorHAnsi" w:cstheme="minorHAnsi"/>
          <w:color w:val="000000"/>
          <w:sz w:val="22"/>
          <w:szCs w:val="22"/>
          <w:bdr w:val="none" w:sz="0" w:space="0" w:color="auto" w:frame="1"/>
        </w:rPr>
        <w:t>First:</w:t>
      </w:r>
      <w:r w:rsidRPr="005D4A8F">
        <w:rPr>
          <w:rFonts w:asciiTheme="minorHAnsi" w:hAnsiTheme="minorHAnsi" w:cstheme="minorHAnsi"/>
          <w:b/>
          <w:bCs/>
          <w:color w:val="000000"/>
          <w:sz w:val="22"/>
          <w:szCs w:val="22"/>
          <w:bdr w:val="none" w:sz="0" w:space="0" w:color="auto" w:frame="1"/>
        </w:rPr>
        <w:br/>
      </w:r>
      <w:r w:rsidRPr="005D4A8F">
        <w:rPr>
          <w:rFonts w:asciiTheme="minorHAnsi" w:hAnsiTheme="minorHAnsi" w:cstheme="minorHAnsi"/>
          <w:color w:val="000000"/>
          <w:sz w:val="22"/>
          <w:szCs w:val="22"/>
        </w:rPr>
        <w:t>Open the application for which SSL certificate is coming so use below code after passing the URL.</w:t>
      </w:r>
      <w:r w:rsidRPr="005D4A8F">
        <w:rPr>
          <w:rFonts w:asciiTheme="minorHAnsi" w:hAnsiTheme="minorHAnsi" w:cstheme="minorHAnsi"/>
          <w:color w:val="000000"/>
          <w:sz w:val="22"/>
          <w:szCs w:val="22"/>
        </w:rPr>
        <w:br/>
        <w:t>driver.get(“ur app URL”);</w:t>
      </w:r>
      <w:r w:rsidRPr="005D4A8F">
        <w:rPr>
          <w:rFonts w:asciiTheme="minorHAnsi" w:hAnsiTheme="minorHAnsi" w:cstheme="minorHAnsi"/>
          <w:color w:val="000000"/>
          <w:sz w:val="22"/>
          <w:szCs w:val="22"/>
        </w:rPr>
        <w:br/>
        <w:t>driver.navigate().to(“javascript:document.getElementById(‘overridelink’).click()”);</w:t>
      </w:r>
      <w:r w:rsidRPr="005D4A8F">
        <w:rPr>
          <w:rFonts w:asciiTheme="minorHAnsi" w:hAnsiTheme="minorHAnsi" w:cstheme="minorHAnsi"/>
          <w:color w:val="000000"/>
          <w:sz w:val="22"/>
          <w:szCs w:val="22"/>
        </w:rPr>
        <w:br/>
        <w:t>// you can use your code now</w:t>
      </w:r>
    </w:p>
    <w:p w14:paraId="26FEC193" w14:textId="77777777" w:rsidR="00576045" w:rsidRPr="005D4A8F" w:rsidRDefault="00576045" w:rsidP="00576045">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5D4A8F">
        <w:rPr>
          <w:rStyle w:val="Strong"/>
          <w:rFonts w:asciiTheme="minorHAnsi" w:hAnsiTheme="minorHAnsi" w:cstheme="minorHAnsi"/>
          <w:color w:val="000000"/>
          <w:sz w:val="22"/>
          <w:szCs w:val="22"/>
          <w:bdr w:val="none" w:sz="0" w:space="0" w:color="auto" w:frame="1"/>
        </w:rPr>
        <w:t>Second:</w:t>
      </w:r>
    </w:p>
    <w:p w14:paraId="1654E152" w14:textId="77777777" w:rsidR="00576045" w:rsidRPr="005D4A8F" w:rsidRDefault="00576045" w:rsidP="00576045">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You can handle this certificate using Desired Capabilities as well.</w:t>
      </w:r>
    </w:p>
    <w:p w14:paraId="5154D41D" w14:textId="77777777" w:rsidR="00576045" w:rsidRPr="005D4A8F" w:rsidRDefault="00576045" w:rsidP="00576045">
      <w:pPr>
        <w:pStyle w:val="Heading1"/>
        <w:shd w:val="clear" w:color="auto" w:fill="FFFFFF"/>
        <w:spacing w:before="0" w:after="150"/>
        <w:textAlignment w:val="baseline"/>
        <w:rPr>
          <w:rFonts w:asciiTheme="minorHAnsi" w:hAnsiTheme="minorHAnsi" w:cstheme="minorHAnsi"/>
          <w:color w:val="252525"/>
          <w:sz w:val="22"/>
          <w:szCs w:val="22"/>
        </w:rPr>
      </w:pPr>
      <w:r w:rsidRPr="005D4A8F">
        <w:rPr>
          <w:rFonts w:asciiTheme="minorHAnsi" w:hAnsiTheme="minorHAnsi" w:cstheme="minorHAnsi"/>
          <w:color w:val="252525"/>
          <w:sz w:val="22"/>
          <w:szCs w:val="22"/>
        </w:rPr>
        <w:t>How to Automate Radio button and Checkbox in Selenium webdriver</w:t>
      </w:r>
    </w:p>
    <w:p w14:paraId="3E5A47C2" w14:textId="77777777" w:rsidR="00576045" w:rsidRPr="005D4A8F" w:rsidRDefault="00576045" w:rsidP="00576045">
      <w:pPr>
        <w:shd w:val="clear" w:color="auto" w:fill="FFFFFF"/>
        <w:spacing w:after="300"/>
        <w:textAlignment w:val="baseline"/>
        <w:rPr>
          <w:rFonts w:eastAsia="Times New Roman" w:cstheme="minorHAnsi"/>
          <w:color w:val="000000"/>
        </w:rPr>
      </w:pPr>
      <w:r w:rsidRPr="005D4A8F">
        <w:rPr>
          <w:rFonts w:eastAsia="Times New Roman" w:cstheme="minorHAnsi"/>
          <w:color w:val="000000"/>
        </w:rPr>
        <w:t>Before performing click action, sometimes we need to verify some activity as well, take some example</w:t>
      </w:r>
    </w:p>
    <w:p w14:paraId="287FB48C" w14:textId="77777777" w:rsidR="00576045" w:rsidRPr="005D4A8F" w:rsidRDefault="00576045" w:rsidP="00576045">
      <w:pPr>
        <w:numPr>
          <w:ilvl w:val="0"/>
          <w:numId w:val="48"/>
        </w:numPr>
        <w:shd w:val="clear" w:color="auto" w:fill="FFFFFF"/>
        <w:ind w:left="600"/>
        <w:textAlignment w:val="baseline"/>
        <w:rPr>
          <w:rFonts w:eastAsia="Times New Roman" w:cstheme="minorHAnsi"/>
          <w:color w:val="000000"/>
        </w:rPr>
      </w:pPr>
      <w:r w:rsidRPr="005D4A8F">
        <w:rPr>
          <w:rFonts w:eastAsia="Times New Roman" w:cstheme="minorHAnsi"/>
          <w:color w:val="000000"/>
        </w:rPr>
        <w:t>You need to verify whether radio button or checkbox is enabled.</w:t>
      </w:r>
    </w:p>
    <w:p w14:paraId="463E14E2" w14:textId="77777777" w:rsidR="00576045" w:rsidRPr="005D4A8F" w:rsidRDefault="00576045" w:rsidP="00576045">
      <w:pPr>
        <w:numPr>
          <w:ilvl w:val="0"/>
          <w:numId w:val="48"/>
        </w:numPr>
        <w:shd w:val="clear" w:color="auto" w:fill="FFFFFF"/>
        <w:ind w:left="600"/>
        <w:textAlignment w:val="baseline"/>
        <w:rPr>
          <w:rFonts w:eastAsia="Times New Roman" w:cstheme="minorHAnsi"/>
          <w:color w:val="000000"/>
        </w:rPr>
      </w:pPr>
      <w:r w:rsidRPr="005D4A8F">
        <w:rPr>
          <w:rFonts w:eastAsia="Times New Roman" w:cstheme="minorHAnsi"/>
          <w:color w:val="000000"/>
        </w:rPr>
        <w:t>You need to verify whether radio button or checkbox is Displayed on UI or not.</w:t>
      </w:r>
    </w:p>
    <w:p w14:paraId="56B3FA84" w14:textId="77777777" w:rsidR="00576045" w:rsidRPr="005D4A8F" w:rsidRDefault="00576045" w:rsidP="00576045">
      <w:pPr>
        <w:numPr>
          <w:ilvl w:val="0"/>
          <w:numId w:val="48"/>
        </w:numPr>
        <w:shd w:val="clear" w:color="auto" w:fill="FFFFFF"/>
        <w:ind w:left="600"/>
        <w:textAlignment w:val="baseline"/>
        <w:rPr>
          <w:rFonts w:eastAsia="Times New Roman" w:cstheme="minorHAnsi"/>
          <w:color w:val="000000"/>
        </w:rPr>
      </w:pPr>
      <w:r w:rsidRPr="005D4A8F">
        <w:rPr>
          <w:rFonts w:eastAsia="Times New Roman" w:cstheme="minorHAnsi"/>
          <w:color w:val="000000"/>
        </w:rPr>
        <w:t>You need to verify whether checkbox and radio button is default selected or not.</w:t>
      </w:r>
    </w:p>
    <w:p w14:paraId="519E80AE" w14:textId="77777777" w:rsidR="00576045" w:rsidRPr="005D4A8F" w:rsidRDefault="00576045" w:rsidP="00576045">
      <w:pPr>
        <w:shd w:val="clear" w:color="auto" w:fill="FFFFFF"/>
        <w:spacing w:after="300"/>
        <w:textAlignment w:val="baseline"/>
        <w:rPr>
          <w:rFonts w:eastAsia="Times New Roman" w:cstheme="minorHAnsi"/>
          <w:color w:val="000000"/>
        </w:rPr>
      </w:pPr>
      <w:r w:rsidRPr="005D4A8F">
        <w:rPr>
          <w:rFonts w:eastAsia="Times New Roman" w:cstheme="minorHAnsi"/>
          <w:color w:val="000000"/>
        </w:rPr>
        <w:t>Above validations are must use in script because automation is all about validation only.</w:t>
      </w:r>
    </w:p>
    <w:p w14:paraId="48BB6E2C" w14:textId="77777777" w:rsidR="00576045" w:rsidRPr="005D4A8F" w:rsidRDefault="00576045" w:rsidP="00576045">
      <w:pPr>
        <w:rPr>
          <w:rFonts w:cstheme="minorHAnsi"/>
          <w:color w:val="000000"/>
          <w:shd w:val="clear" w:color="auto" w:fill="FFFFFF"/>
        </w:rPr>
      </w:pPr>
      <w:r w:rsidRPr="005D4A8F">
        <w:rPr>
          <w:rFonts w:cstheme="minorHAnsi"/>
          <w:color w:val="000000"/>
          <w:shd w:val="clear" w:color="auto" w:fill="FFFFFF"/>
        </w:rPr>
        <w:t>we can easily</w:t>
      </w:r>
      <w:r w:rsidRPr="005D4A8F">
        <w:rPr>
          <w:rStyle w:val="apple-converted-space"/>
          <w:rFonts w:cstheme="minorHAnsi"/>
          <w:color w:val="000000"/>
          <w:shd w:val="clear" w:color="auto" w:fill="FFFFFF"/>
        </w:rPr>
        <w:t> </w:t>
      </w:r>
      <w:hyperlink r:id="rId9" w:history="1">
        <w:r w:rsidRPr="005D4A8F">
          <w:rPr>
            <w:rStyle w:val="Strong"/>
            <w:rFonts w:cstheme="minorHAnsi"/>
            <w:i/>
            <w:iCs/>
            <w:color w:val="FF0000"/>
            <w:bdr w:val="none" w:sz="0" w:space="0" w:color="auto" w:frame="1"/>
            <w:shd w:val="clear" w:color="auto" w:fill="FFFFFF"/>
          </w:rPr>
          <w:t>verify</w:t>
        </w:r>
        <w:r w:rsidRPr="005D4A8F">
          <w:rPr>
            <w:rStyle w:val="apple-converted-space"/>
            <w:rFonts w:cstheme="minorHAnsi"/>
            <w:i/>
            <w:iCs/>
            <w:color w:val="FF0000"/>
            <w:bdr w:val="none" w:sz="0" w:space="0" w:color="auto" w:frame="1"/>
            <w:shd w:val="clear" w:color="auto" w:fill="FFFFFF"/>
          </w:rPr>
          <w:t> </w:t>
        </w:r>
      </w:hyperlink>
      <w:r w:rsidRPr="005D4A8F">
        <w:rPr>
          <w:rFonts w:cstheme="minorHAnsi"/>
          <w:color w:val="000000"/>
          <w:shd w:val="clear" w:color="auto" w:fill="FFFFFF"/>
        </w:rPr>
        <w:t>this using some predefined method in Selenium.</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450"/>
      </w:tblGrid>
      <w:tr w:rsidR="00576045" w:rsidRPr="005D4A8F" w14:paraId="00C961A4" w14:textId="77777777" w:rsidTr="00E16DE7">
        <w:trPr>
          <w:tblCellSpacing w:w="15" w:type="dxa"/>
        </w:trPr>
        <w:tc>
          <w:tcPr>
            <w:tcW w:w="0" w:type="auto"/>
            <w:tcBorders>
              <w:top w:val="nil"/>
              <w:left w:val="nil"/>
              <w:bottom w:val="nil"/>
              <w:right w:val="nil"/>
            </w:tcBorders>
            <w:shd w:val="clear" w:color="auto" w:fill="FDFDFD"/>
            <w:vAlign w:val="center"/>
          </w:tcPr>
          <w:p w14:paraId="597E7B74" w14:textId="77777777" w:rsidR="00576045" w:rsidRPr="005D4A8F" w:rsidRDefault="00576045" w:rsidP="00E16DE7">
            <w:pPr>
              <w:autoSpaceDE w:val="0"/>
              <w:autoSpaceDN w:val="0"/>
              <w:adjustRightInd w:val="0"/>
              <w:rPr>
                <w:rFonts w:cstheme="minorHAnsi"/>
              </w:rPr>
            </w:pPr>
            <w:r w:rsidRPr="005D4A8F">
              <w:rPr>
                <w:rFonts w:cstheme="minorHAnsi"/>
                <w:color w:val="000000"/>
                <w:u w:val="single"/>
              </w:rPr>
              <w:t>i</w:t>
            </w:r>
            <w:r w:rsidRPr="005D4A8F">
              <w:rPr>
                <w:rFonts w:cstheme="minorHAnsi"/>
                <w:color w:val="000000"/>
              </w:rPr>
              <w:t>sDisplayed();</w:t>
            </w:r>
          </w:p>
          <w:p w14:paraId="6452F970" w14:textId="77777777" w:rsidR="00576045" w:rsidRPr="005D4A8F" w:rsidRDefault="00576045" w:rsidP="00E16DE7">
            <w:pPr>
              <w:autoSpaceDE w:val="0"/>
              <w:autoSpaceDN w:val="0"/>
              <w:adjustRightInd w:val="0"/>
              <w:rPr>
                <w:rFonts w:cstheme="minorHAnsi"/>
              </w:rPr>
            </w:pPr>
            <w:r w:rsidRPr="005D4A8F">
              <w:rPr>
                <w:rFonts w:cstheme="minorHAnsi"/>
                <w:color w:val="000000"/>
              </w:rPr>
              <w:t>isEnabled();</w:t>
            </w:r>
          </w:p>
          <w:p w14:paraId="5E3837E5" w14:textId="77777777" w:rsidR="00576045" w:rsidRPr="005D4A8F" w:rsidRDefault="00576045" w:rsidP="00E16DE7">
            <w:pPr>
              <w:autoSpaceDE w:val="0"/>
              <w:autoSpaceDN w:val="0"/>
              <w:adjustRightInd w:val="0"/>
              <w:rPr>
                <w:rFonts w:cstheme="minorHAnsi"/>
              </w:rPr>
            </w:pPr>
            <w:r w:rsidRPr="005D4A8F">
              <w:rPr>
                <w:rFonts w:cstheme="minorHAnsi"/>
                <w:color w:val="000000"/>
              </w:rPr>
              <w:t>isSelected();</w:t>
            </w:r>
          </w:p>
          <w:p w14:paraId="2DC52FD9" w14:textId="77777777" w:rsidR="00576045" w:rsidRPr="005D4A8F" w:rsidRDefault="00576045" w:rsidP="00E16DE7">
            <w:pPr>
              <w:jc w:val="center"/>
              <w:textAlignment w:val="baseline"/>
              <w:rPr>
                <w:rFonts w:eastAsia="Times New Roman" w:cstheme="minorHAnsi"/>
                <w:color w:val="000000"/>
              </w:rPr>
            </w:pPr>
          </w:p>
        </w:tc>
      </w:tr>
    </w:tbl>
    <w:p w14:paraId="48B380D5" w14:textId="77777777" w:rsidR="00576045" w:rsidRPr="005D4A8F" w:rsidRDefault="00576045" w:rsidP="00576045">
      <w:pPr>
        <w:rPr>
          <w:rFonts w:cstheme="minorHAnsi"/>
          <w:color w:val="000000"/>
          <w:shd w:val="clear" w:color="auto" w:fill="FFFFFF"/>
        </w:rPr>
      </w:pPr>
    </w:p>
    <w:p w14:paraId="29624452" w14:textId="77777777" w:rsidR="00576045" w:rsidRPr="005D4A8F" w:rsidRDefault="00576045" w:rsidP="00576045">
      <w:pPr>
        <w:autoSpaceDE w:val="0"/>
        <w:autoSpaceDN w:val="0"/>
        <w:adjustRightInd w:val="0"/>
        <w:rPr>
          <w:rFonts w:cstheme="minorHAnsi"/>
        </w:rPr>
      </w:pPr>
      <w:r w:rsidRPr="005D4A8F">
        <w:rPr>
          <w:rFonts w:cstheme="minorHAnsi"/>
          <w:color w:val="000000"/>
        </w:rPr>
        <w:t xml:space="preserve">         WebElement male_radio_button=driver.findElement(By.id(</w:t>
      </w:r>
      <w:r w:rsidRPr="005D4A8F">
        <w:rPr>
          <w:rFonts w:cstheme="minorHAnsi"/>
          <w:color w:val="2A00FF"/>
        </w:rPr>
        <w:t>"u_0_e"</w:t>
      </w:r>
      <w:r w:rsidRPr="005D4A8F">
        <w:rPr>
          <w:rFonts w:cstheme="minorHAnsi"/>
          <w:color w:val="000000"/>
        </w:rPr>
        <w:t>));</w:t>
      </w:r>
    </w:p>
    <w:p w14:paraId="39E3D408" w14:textId="77777777" w:rsidR="00576045" w:rsidRPr="005D4A8F" w:rsidRDefault="00576045" w:rsidP="00576045">
      <w:pPr>
        <w:autoSpaceDE w:val="0"/>
        <w:autoSpaceDN w:val="0"/>
        <w:adjustRightInd w:val="0"/>
        <w:rPr>
          <w:rFonts w:cstheme="minorHAnsi"/>
        </w:rPr>
      </w:pPr>
      <w:r w:rsidRPr="005D4A8F">
        <w:rPr>
          <w:rFonts w:cstheme="minorHAnsi"/>
          <w:color w:val="000000"/>
        </w:rPr>
        <w:t xml:space="preserve">         </w:t>
      </w:r>
      <w:r w:rsidRPr="005D4A8F">
        <w:rPr>
          <w:rFonts w:cstheme="minorHAnsi"/>
          <w:b/>
          <w:bCs/>
          <w:color w:val="7F0055"/>
        </w:rPr>
        <w:t>boolean</w:t>
      </w:r>
      <w:r w:rsidRPr="005D4A8F">
        <w:rPr>
          <w:rFonts w:cstheme="minorHAnsi"/>
          <w:color w:val="000000"/>
        </w:rPr>
        <w:t xml:space="preserve"> status=male_radio_button.isDisplayed();</w:t>
      </w:r>
    </w:p>
    <w:p w14:paraId="744A135D" w14:textId="77777777" w:rsidR="00576045" w:rsidRPr="005D4A8F" w:rsidRDefault="00576045" w:rsidP="00576045">
      <w:pPr>
        <w:autoSpaceDE w:val="0"/>
        <w:autoSpaceDN w:val="0"/>
        <w:adjustRightInd w:val="0"/>
        <w:rPr>
          <w:rFonts w:cstheme="minorHAnsi"/>
        </w:rPr>
      </w:pPr>
      <w:r w:rsidRPr="005D4A8F">
        <w:rPr>
          <w:rFonts w:cstheme="minorHAnsi"/>
          <w:color w:val="000000"/>
        </w:rPr>
        <w:t xml:space="preserve">         System.out.println(</w:t>
      </w:r>
      <w:r w:rsidRPr="005D4A8F">
        <w:rPr>
          <w:rFonts w:cstheme="minorHAnsi"/>
          <w:color w:val="2A00FF"/>
        </w:rPr>
        <w:t>"Male radio button is Displayed &gt;&gt;"</w:t>
      </w:r>
      <w:r w:rsidRPr="005D4A8F">
        <w:rPr>
          <w:rFonts w:cstheme="minorHAnsi"/>
          <w:color w:val="000000"/>
        </w:rPr>
        <w:t>+status);</w:t>
      </w:r>
    </w:p>
    <w:p w14:paraId="58D5DC88" w14:textId="77777777" w:rsidR="00576045" w:rsidRPr="005D4A8F" w:rsidRDefault="00576045" w:rsidP="00576045">
      <w:pPr>
        <w:autoSpaceDE w:val="0"/>
        <w:autoSpaceDN w:val="0"/>
        <w:adjustRightInd w:val="0"/>
        <w:rPr>
          <w:rFonts w:cstheme="minorHAnsi"/>
        </w:rPr>
      </w:pPr>
      <w:r w:rsidRPr="005D4A8F">
        <w:rPr>
          <w:rFonts w:cstheme="minorHAnsi"/>
          <w:color w:val="000000"/>
        </w:rPr>
        <w:t xml:space="preserve"> </w:t>
      </w:r>
    </w:p>
    <w:p w14:paraId="1F7A3017" w14:textId="77777777" w:rsidR="00576045" w:rsidRPr="005D4A8F" w:rsidRDefault="00576045" w:rsidP="00576045">
      <w:pPr>
        <w:autoSpaceDE w:val="0"/>
        <w:autoSpaceDN w:val="0"/>
        <w:adjustRightInd w:val="0"/>
        <w:rPr>
          <w:rFonts w:cstheme="minorHAnsi"/>
        </w:rPr>
      </w:pPr>
      <w:r w:rsidRPr="005D4A8F">
        <w:rPr>
          <w:rFonts w:cstheme="minorHAnsi"/>
          <w:color w:val="000000"/>
        </w:rPr>
        <w:t xml:space="preserve">         </w:t>
      </w:r>
      <w:r w:rsidRPr="005D4A8F">
        <w:rPr>
          <w:rFonts w:cstheme="minorHAnsi"/>
          <w:b/>
          <w:bCs/>
          <w:color w:val="7F0055"/>
        </w:rPr>
        <w:t>boolean</w:t>
      </w:r>
      <w:r w:rsidRPr="005D4A8F">
        <w:rPr>
          <w:rFonts w:cstheme="minorHAnsi"/>
          <w:color w:val="000000"/>
        </w:rPr>
        <w:t xml:space="preserve"> enabled_status=male_radio_button.isEnabled();</w:t>
      </w:r>
    </w:p>
    <w:p w14:paraId="2D939E4D" w14:textId="77777777" w:rsidR="00576045" w:rsidRPr="005D4A8F" w:rsidRDefault="00576045" w:rsidP="00576045">
      <w:pPr>
        <w:autoSpaceDE w:val="0"/>
        <w:autoSpaceDN w:val="0"/>
        <w:adjustRightInd w:val="0"/>
        <w:rPr>
          <w:rFonts w:cstheme="minorHAnsi"/>
        </w:rPr>
      </w:pPr>
      <w:r w:rsidRPr="005D4A8F">
        <w:rPr>
          <w:rFonts w:cstheme="minorHAnsi"/>
          <w:color w:val="000000"/>
        </w:rPr>
        <w:t xml:space="preserve">         System.out.println(</w:t>
      </w:r>
      <w:r w:rsidRPr="005D4A8F">
        <w:rPr>
          <w:rFonts w:cstheme="minorHAnsi"/>
          <w:color w:val="2A00FF"/>
        </w:rPr>
        <w:t>"Male radio button is Enabled &gt;&gt;"</w:t>
      </w:r>
      <w:r w:rsidRPr="005D4A8F">
        <w:rPr>
          <w:rFonts w:cstheme="minorHAnsi"/>
          <w:color w:val="000000"/>
        </w:rPr>
        <w:t>+enabled_status);</w:t>
      </w:r>
    </w:p>
    <w:p w14:paraId="132CAF71" w14:textId="77777777" w:rsidR="00576045" w:rsidRPr="005D4A8F" w:rsidRDefault="00576045" w:rsidP="00576045">
      <w:pPr>
        <w:autoSpaceDE w:val="0"/>
        <w:autoSpaceDN w:val="0"/>
        <w:adjustRightInd w:val="0"/>
        <w:rPr>
          <w:rFonts w:cstheme="minorHAnsi"/>
        </w:rPr>
      </w:pPr>
      <w:r w:rsidRPr="005D4A8F">
        <w:rPr>
          <w:rFonts w:cstheme="minorHAnsi"/>
          <w:color w:val="000000"/>
        </w:rPr>
        <w:t xml:space="preserve"> </w:t>
      </w:r>
    </w:p>
    <w:p w14:paraId="34532FC2" w14:textId="77777777" w:rsidR="00576045" w:rsidRPr="005D4A8F" w:rsidRDefault="00576045" w:rsidP="00576045">
      <w:pPr>
        <w:rPr>
          <w:rFonts w:cstheme="minorHAnsi"/>
          <w:color w:val="000000"/>
        </w:rPr>
      </w:pPr>
      <w:r w:rsidRPr="005D4A8F">
        <w:rPr>
          <w:rFonts w:cstheme="minorHAnsi"/>
          <w:color w:val="000000"/>
        </w:rPr>
        <w:t xml:space="preserve">         </w:t>
      </w:r>
      <w:r w:rsidRPr="005D4A8F">
        <w:rPr>
          <w:rFonts w:cstheme="minorHAnsi"/>
          <w:b/>
          <w:bCs/>
          <w:color w:val="7F0055"/>
        </w:rPr>
        <w:t>boolean</w:t>
      </w:r>
      <w:r w:rsidRPr="005D4A8F">
        <w:rPr>
          <w:rFonts w:cstheme="minorHAnsi"/>
          <w:color w:val="000000"/>
        </w:rPr>
        <w:t xml:space="preserve"> selected_status=male_radio_button.isSelected();</w:t>
      </w:r>
    </w:p>
    <w:p w14:paraId="765BF7AB" w14:textId="77777777" w:rsidR="00576045" w:rsidRPr="005D4A8F" w:rsidRDefault="00576045" w:rsidP="00576045">
      <w:pPr>
        <w:rPr>
          <w:rFonts w:cstheme="minorHAnsi"/>
          <w:color w:val="000000"/>
        </w:rPr>
      </w:pPr>
      <w:r w:rsidRPr="005D4A8F">
        <w:rPr>
          <w:rFonts w:cstheme="minorHAnsi"/>
          <w:color w:val="000000"/>
        </w:rPr>
        <w:t xml:space="preserve">         System.out.println(</w:t>
      </w:r>
      <w:r w:rsidRPr="005D4A8F">
        <w:rPr>
          <w:rFonts w:cstheme="minorHAnsi"/>
          <w:color w:val="2A00FF"/>
        </w:rPr>
        <w:t>"Male radio button is selected &gt;&gt;"</w:t>
      </w:r>
      <w:r w:rsidRPr="005D4A8F">
        <w:rPr>
          <w:rFonts w:cstheme="minorHAnsi"/>
          <w:color w:val="000000"/>
        </w:rPr>
        <w:t>+enabled_status);</w:t>
      </w:r>
    </w:p>
    <w:p w14:paraId="4139654A" w14:textId="77777777" w:rsidR="00576045" w:rsidRPr="005D4A8F" w:rsidRDefault="00576045" w:rsidP="00576045">
      <w:pPr>
        <w:rPr>
          <w:rFonts w:cstheme="minorHAnsi"/>
          <w:color w:val="000000"/>
        </w:rPr>
      </w:pPr>
    </w:p>
    <w:p w14:paraId="51EF9FA0" w14:textId="77777777" w:rsidR="00576045" w:rsidRPr="005D4A8F" w:rsidRDefault="00576045" w:rsidP="00576045">
      <w:pPr>
        <w:pStyle w:val="Heading1"/>
        <w:shd w:val="clear" w:color="auto" w:fill="FFFFFF"/>
        <w:spacing w:before="0" w:after="150"/>
        <w:textAlignment w:val="baseline"/>
        <w:rPr>
          <w:rFonts w:asciiTheme="minorHAnsi" w:hAnsiTheme="minorHAnsi" w:cstheme="minorHAnsi"/>
          <w:color w:val="252525"/>
          <w:sz w:val="22"/>
          <w:szCs w:val="22"/>
        </w:rPr>
      </w:pPr>
      <w:r w:rsidRPr="005D4A8F">
        <w:rPr>
          <w:rFonts w:asciiTheme="minorHAnsi" w:hAnsiTheme="minorHAnsi" w:cstheme="minorHAnsi"/>
          <w:color w:val="252525"/>
          <w:sz w:val="22"/>
          <w:szCs w:val="22"/>
        </w:rPr>
        <w:t>How to Handle Dropdown in Selenium WebDriver</w:t>
      </w:r>
    </w:p>
    <w:p w14:paraId="70CB8B7F" w14:textId="77777777" w:rsidR="00576045" w:rsidRPr="005D4A8F" w:rsidRDefault="00576045" w:rsidP="00576045">
      <w:pPr>
        <w:autoSpaceDE w:val="0"/>
        <w:autoSpaceDN w:val="0"/>
        <w:adjustRightInd w:val="0"/>
        <w:ind w:firstLine="720"/>
        <w:rPr>
          <w:rFonts w:cstheme="minorHAnsi"/>
        </w:rPr>
      </w:pPr>
      <w:r w:rsidRPr="005D4A8F">
        <w:rPr>
          <w:rFonts w:cstheme="minorHAnsi"/>
          <w:color w:val="000000"/>
        </w:rPr>
        <w:t xml:space="preserve">WebElement </w:t>
      </w:r>
      <w:r w:rsidRPr="005D4A8F">
        <w:rPr>
          <w:rFonts w:cstheme="minorHAnsi"/>
          <w:color w:val="0000C0"/>
        </w:rPr>
        <w:t>month_dropdown</w:t>
      </w:r>
      <w:r w:rsidRPr="005D4A8F">
        <w:rPr>
          <w:rFonts w:cstheme="minorHAnsi"/>
          <w:color w:val="000000"/>
        </w:rPr>
        <w:t>=driver.findElement(By.id(</w:t>
      </w:r>
      <w:r w:rsidRPr="005D4A8F">
        <w:rPr>
          <w:rFonts w:cstheme="minorHAnsi"/>
          <w:color w:val="2A00FF"/>
        </w:rPr>
        <w:t>"month"</w:t>
      </w:r>
      <w:r w:rsidRPr="005D4A8F">
        <w:rPr>
          <w:rFonts w:cstheme="minorHAnsi"/>
          <w:color w:val="000000"/>
        </w:rPr>
        <w:t>));</w:t>
      </w:r>
    </w:p>
    <w:p w14:paraId="4BB38730" w14:textId="77777777" w:rsidR="00576045" w:rsidRPr="005D4A8F" w:rsidRDefault="00576045" w:rsidP="00576045">
      <w:pPr>
        <w:autoSpaceDE w:val="0"/>
        <w:autoSpaceDN w:val="0"/>
        <w:adjustRightInd w:val="0"/>
        <w:rPr>
          <w:rFonts w:cstheme="minorHAnsi"/>
        </w:rPr>
      </w:pPr>
      <w:r w:rsidRPr="005D4A8F">
        <w:rPr>
          <w:rFonts w:cstheme="minorHAnsi"/>
          <w:color w:val="000000"/>
        </w:rPr>
        <w:lastRenderedPageBreak/>
        <w:tab/>
        <w:t xml:space="preserve">Select </w:t>
      </w:r>
      <w:r w:rsidRPr="005D4A8F">
        <w:rPr>
          <w:rFonts w:cstheme="minorHAnsi"/>
          <w:color w:val="0000C0"/>
        </w:rPr>
        <w:t>month</w:t>
      </w:r>
      <w:r w:rsidRPr="005D4A8F">
        <w:rPr>
          <w:rFonts w:cstheme="minorHAnsi"/>
          <w:color w:val="000000"/>
        </w:rPr>
        <w:t>=</w:t>
      </w:r>
      <w:r w:rsidRPr="005D4A8F">
        <w:rPr>
          <w:rFonts w:cstheme="minorHAnsi"/>
          <w:b/>
          <w:bCs/>
          <w:color w:val="7F0055"/>
        </w:rPr>
        <w:t>new</w:t>
      </w:r>
      <w:r w:rsidRPr="005D4A8F">
        <w:rPr>
          <w:rFonts w:cstheme="minorHAnsi"/>
          <w:color w:val="000000"/>
        </w:rPr>
        <w:t xml:space="preserve"> Select(</w:t>
      </w:r>
      <w:r w:rsidRPr="005D4A8F">
        <w:rPr>
          <w:rFonts w:cstheme="minorHAnsi"/>
          <w:color w:val="0000C0"/>
        </w:rPr>
        <w:t>month_dropdown</w:t>
      </w:r>
      <w:r w:rsidRPr="005D4A8F">
        <w:rPr>
          <w:rFonts w:cstheme="minorHAnsi"/>
          <w:color w:val="000000"/>
        </w:rPr>
        <w:t>);</w:t>
      </w:r>
    </w:p>
    <w:p w14:paraId="4156269C" w14:textId="77777777" w:rsidR="00576045" w:rsidRPr="005D4A8F" w:rsidRDefault="00576045" w:rsidP="00576045">
      <w:pPr>
        <w:autoSpaceDE w:val="0"/>
        <w:autoSpaceDN w:val="0"/>
        <w:adjustRightInd w:val="0"/>
        <w:rPr>
          <w:rFonts w:cstheme="minorHAnsi"/>
        </w:rPr>
      </w:pPr>
      <w:r w:rsidRPr="005D4A8F">
        <w:rPr>
          <w:rFonts w:cstheme="minorHAnsi"/>
          <w:color w:val="000000"/>
        </w:rPr>
        <w:tab/>
        <w:t>month.selectByIndex(4);</w:t>
      </w:r>
    </w:p>
    <w:p w14:paraId="21141746" w14:textId="77777777" w:rsidR="00576045" w:rsidRPr="005D4A8F" w:rsidRDefault="00576045" w:rsidP="00576045">
      <w:pPr>
        <w:autoSpaceDE w:val="0"/>
        <w:autoSpaceDN w:val="0"/>
        <w:adjustRightInd w:val="0"/>
        <w:rPr>
          <w:rFonts w:cstheme="minorHAnsi"/>
        </w:rPr>
      </w:pPr>
    </w:p>
    <w:p w14:paraId="1ACDA1C9" w14:textId="77777777" w:rsidR="00576045" w:rsidRPr="005D4A8F" w:rsidRDefault="00576045" w:rsidP="00576045">
      <w:pPr>
        <w:autoSpaceDE w:val="0"/>
        <w:autoSpaceDN w:val="0"/>
        <w:adjustRightInd w:val="0"/>
        <w:rPr>
          <w:rFonts w:cstheme="minorHAnsi"/>
        </w:rPr>
      </w:pPr>
      <w:r w:rsidRPr="005D4A8F">
        <w:rPr>
          <w:rFonts w:cstheme="minorHAnsi"/>
          <w:color w:val="000000"/>
        </w:rPr>
        <w:tab/>
        <w:t>WebElement month_dropdown=driver.findElement(By.id(</w:t>
      </w:r>
      <w:r w:rsidRPr="005D4A8F">
        <w:rPr>
          <w:rFonts w:cstheme="minorHAnsi"/>
          <w:color w:val="2A00FF"/>
        </w:rPr>
        <w:t>"month"</w:t>
      </w:r>
      <w:r w:rsidRPr="005D4A8F">
        <w:rPr>
          <w:rFonts w:cstheme="minorHAnsi"/>
          <w:color w:val="000000"/>
        </w:rPr>
        <w:t>));</w:t>
      </w:r>
    </w:p>
    <w:p w14:paraId="5DC46F30" w14:textId="77777777" w:rsidR="00576045" w:rsidRPr="005D4A8F" w:rsidRDefault="00576045" w:rsidP="00576045">
      <w:pPr>
        <w:autoSpaceDE w:val="0"/>
        <w:autoSpaceDN w:val="0"/>
        <w:adjustRightInd w:val="0"/>
        <w:rPr>
          <w:rFonts w:cstheme="minorHAnsi"/>
        </w:rPr>
      </w:pPr>
      <w:r w:rsidRPr="005D4A8F">
        <w:rPr>
          <w:rFonts w:cstheme="minorHAnsi"/>
          <w:color w:val="000000"/>
        </w:rPr>
        <w:tab/>
        <w:t>Select month=</w:t>
      </w:r>
      <w:r w:rsidRPr="005D4A8F">
        <w:rPr>
          <w:rFonts w:cstheme="minorHAnsi"/>
          <w:b/>
          <w:bCs/>
          <w:color w:val="7F0055"/>
        </w:rPr>
        <w:t>new</w:t>
      </w:r>
      <w:r w:rsidRPr="005D4A8F">
        <w:rPr>
          <w:rFonts w:cstheme="minorHAnsi"/>
          <w:color w:val="000000"/>
        </w:rPr>
        <w:t xml:space="preserve"> Select(</w:t>
      </w:r>
      <w:r w:rsidRPr="005D4A8F">
        <w:rPr>
          <w:rFonts w:cstheme="minorHAnsi"/>
          <w:color w:val="0000C0"/>
        </w:rPr>
        <w:t>month_dropdown</w:t>
      </w:r>
      <w:r w:rsidRPr="005D4A8F">
        <w:rPr>
          <w:rFonts w:cstheme="minorHAnsi"/>
          <w:color w:val="000000"/>
        </w:rPr>
        <w:t>);</w:t>
      </w:r>
    </w:p>
    <w:p w14:paraId="53EA761A" w14:textId="77777777" w:rsidR="00576045" w:rsidRPr="005D4A8F" w:rsidRDefault="00576045" w:rsidP="00576045">
      <w:pPr>
        <w:autoSpaceDE w:val="0"/>
        <w:autoSpaceDN w:val="0"/>
        <w:adjustRightInd w:val="0"/>
        <w:rPr>
          <w:rFonts w:cstheme="minorHAnsi"/>
        </w:rPr>
      </w:pPr>
      <w:r w:rsidRPr="005D4A8F">
        <w:rPr>
          <w:rFonts w:cstheme="minorHAnsi"/>
          <w:color w:val="000000"/>
        </w:rPr>
        <w:tab/>
        <w:t>month.selectByValue(“5”);</w:t>
      </w:r>
    </w:p>
    <w:p w14:paraId="64C1B256" w14:textId="77777777" w:rsidR="00576045" w:rsidRPr="005D4A8F" w:rsidRDefault="00576045" w:rsidP="00576045">
      <w:pPr>
        <w:autoSpaceDE w:val="0"/>
        <w:autoSpaceDN w:val="0"/>
        <w:adjustRightInd w:val="0"/>
        <w:rPr>
          <w:rFonts w:cstheme="minorHAnsi"/>
        </w:rPr>
      </w:pPr>
      <w:r w:rsidRPr="005D4A8F">
        <w:rPr>
          <w:rFonts w:cstheme="minorHAnsi"/>
          <w:color w:val="000000"/>
        </w:rPr>
        <w:tab/>
      </w:r>
    </w:p>
    <w:p w14:paraId="75E386D9" w14:textId="77777777" w:rsidR="00576045" w:rsidRPr="005D4A8F" w:rsidRDefault="00576045" w:rsidP="00576045">
      <w:pPr>
        <w:autoSpaceDE w:val="0"/>
        <w:autoSpaceDN w:val="0"/>
        <w:adjustRightInd w:val="0"/>
        <w:rPr>
          <w:rFonts w:cstheme="minorHAnsi"/>
        </w:rPr>
      </w:pPr>
      <w:r w:rsidRPr="005D4A8F">
        <w:rPr>
          <w:rFonts w:cstheme="minorHAnsi"/>
          <w:color w:val="000000"/>
        </w:rPr>
        <w:tab/>
        <w:t>WebElement month_dropdown=driver.findElement(By.id(</w:t>
      </w:r>
      <w:r w:rsidRPr="005D4A8F">
        <w:rPr>
          <w:rFonts w:cstheme="minorHAnsi"/>
          <w:color w:val="2A00FF"/>
        </w:rPr>
        <w:t>"month"</w:t>
      </w:r>
      <w:r w:rsidRPr="005D4A8F">
        <w:rPr>
          <w:rFonts w:cstheme="minorHAnsi"/>
          <w:color w:val="000000"/>
        </w:rPr>
        <w:t>));</w:t>
      </w:r>
    </w:p>
    <w:p w14:paraId="34B92B78" w14:textId="77777777" w:rsidR="00576045" w:rsidRPr="005D4A8F" w:rsidRDefault="00576045" w:rsidP="00576045">
      <w:pPr>
        <w:autoSpaceDE w:val="0"/>
        <w:autoSpaceDN w:val="0"/>
        <w:adjustRightInd w:val="0"/>
        <w:rPr>
          <w:rFonts w:cstheme="minorHAnsi"/>
        </w:rPr>
      </w:pPr>
      <w:r w:rsidRPr="005D4A8F">
        <w:rPr>
          <w:rFonts w:cstheme="minorHAnsi"/>
          <w:color w:val="000000"/>
        </w:rPr>
        <w:tab/>
        <w:t>Select month=</w:t>
      </w:r>
      <w:r w:rsidRPr="005D4A8F">
        <w:rPr>
          <w:rFonts w:cstheme="minorHAnsi"/>
          <w:b/>
          <w:bCs/>
          <w:color w:val="7F0055"/>
        </w:rPr>
        <w:t>new</w:t>
      </w:r>
      <w:r w:rsidRPr="005D4A8F">
        <w:rPr>
          <w:rFonts w:cstheme="minorHAnsi"/>
          <w:color w:val="000000"/>
        </w:rPr>
        <w:t xml:space="preserve"> Select(</w:t>
      </w:r>
      <w:r w:rsidRPr="005D4A8F">
        <w:rPr>
          <w:rFonts w:cstheme="minorHAnsi"/>
          <w:color w:val="0000C0"/>
        </w:rPr>
        <w:t>month_dropdown</w:t>
      </w:r>
      <w:r w:rsidRPr="005D4A8F">
        <w:rPr>
          <w:rFonts w:cstheme="minorHAnsi"/>
          <w:color w:val="000000"/>
        </w:rPr>
        <w:t>);</w:t>
      </w:r>
    </w:p>
    <w:p w14:paraId="3EC55F27" w14:textId="77777777" w:rsidR="00576045" w:rsidRPr="005D4A8F" w:rsidRDefault="00576045" w:rsidP="00576045">
      <w:pPr>
        <w:autoSpaceDE w:val="0"/>
        <w:autoSpaceDN w:val="0"/>
        <w:adjustRightInd w:val="0"/>
        <w:rPr>
          <w:rFonts w:cstheme="minorHAnsi"/>
        </w:rPr>
      </w:pPr>
      <w:r w:rsidRPr="005D4A8F">
        <w:rPr>
          <w:rFonts w:cstheme="minorHAnsi"/>
          <w:color w:val="000000"/>
        </w:rPr>
        <w:tab/>
        <w:t>month.selectByVisibleText(</w:t>
      </w:r>
      <w:r w:rsidRPr="005D4A8F">
        <w:rPr>
          <w:rFonts w:cstheme="minorHAnsi"/>
          <w:color w:val="2A00FF"/>
        </w:rPr>
        <w:t>"Aug"</w:t>
      </w:r>
      <w:r w:rsidRPr="005D4A8F">
        <w:rPr>
          <w:rFonts w:cstheme="minorHAnsi"/>
          <w:color w:val="000000"/>
        </w:rPr>
        <w:t>);</w:t>
      </w:r>
    </w:p>
    <w:p w14:paraId="34E03CBA" w14:textId="77777777" w:rsidR="00576045" w:rsidRPr="005D4A8F" w:rsidRDefault="00576045" w:rsidP="00576045">
      <w:pPr>
        <w:autoSpaceDE w:val="0"/>
        <w:autoSpaceDN w:val="0"/>
        <w:adjustRightInd w:val="0"/>
        <w:rPr>
          <w:rFonts w:cstheme="minorHAnsi"/>
        </w:rPr>
      </w:pPr>
      <w:r w:rsidRPr="005D4A8F">
        <w:rPr>
          <w:rFonts w:cstheme="minorHAnsi"/>
          <w:color w:val="000000"/>
        </w:rPr>
        <w:tab/>
      </w:r>
    </w:p>
    <w:p w14:paraId="19867215" w14:textId="77777777" w:rsidR="00576045" w:rsidRPr="005D4A8F" w:rsidRDefault="00576045" w:rsidP="00576045">
      <w:pPr>
        <w:autoSpaceDE w:val="0"/>
        <w:autoSpaceDN w:val="0"/>
        <w:adjustRightInd w:val="0"/>
        <w:rPr>
          <w:rFonts w:cstheme="minorHAnsi"/>
        </w:rPr>
      </w:pPr>
      <w:r w:rsidRPr="005D4A8F">
        <w:rPr>
          <w:rFonts w:cstheme="minorHAnsi"/>
          <w:color w:val="000000"/>
        </w:rPr>
        <w:tab/>
      </w:r>
    </w:p>
    <w:p w14:paraId="55D3402E" w14:textId="77777777" w:rsidR="00576045" w:rsidRPr="005D4A8F" w:rsidRDefault="00576045" w:rsidP="00576045">
      <w:pPr>
        <w:autoSpaceDE w:val="0"/>
        <w:autoSpaceDN w:val="0"/>
        <w:adjustRightInd w:val="0"/>
        <w:rPr>
          <w:rFonts w:cstheme="minorHAnsi"/>
          <w:b/>
        </w:rPr>
      </w:pPr>
      <w:r w:rsidRPr="005D4A8F">
        <w:rPr>
          <w:rFonts w:cstheme="minorHAnsi"/>
          <w:color w:val="000000"/>
        </w:rPr>
        <w:tab/>
      </w:r>
      <w:r w:rsidRPr="005D4A8F">
        <w:rPr>
          <w:rFonts w:cstheme="minorHAnsi"/>
          <w:b/>
          <w:color w:val="000000"/>
        </w:rPr>
        <w:t xml:space="preserve">Get </w:t>
      </w:r>
      <w:r w:rsidRPr="005D4A8F">
        <w:rPr>
          <w:rFonts w:cstheme="minorHAnsi"/>
          <w:b/>
          <w:color w:val="0000C0"/>
        </w:rPr>
        <w:t>Selected</w:t>
      </w:r>
      <w:r w:rsidRPr="005D4A8F">
        <w:rPr>
          <w:rFonts w:cstheme="minorHAnsi"/>
          <w:b/>
          <w:color w:val="000000"/>
        </w:rPr>
        <w:t xml:space="preserve"> option from Dropdown.</w:t>
      </w:r>
    </w:p>
    <w:p w14:paraId="24521987" w14:textId="77777777" w:rsidR="00576045" w:rsidRPr="005D4A8F" w:rsidRDefault="00576045" w:rsidP="00576045">
      <w:pPr>
        <w:autoSpaceDE w:val="0"/>
        <w:autoSpaceDN w:val="0"/>
        <w:adjustRightInd w:val="0"/>
        <w:rPr>
          <w:rFonts w:cstheme="minorHAnsi"/>
        </w:rPr>
      </w:pPr>
      <w:r w:rsidRPr="005D4A8F">
        <w:rPr>
          <w:rFonts w:cstheme="minorHAnsi"/>
          <w:color w:val="000000"/>
        </w:rPr>
        <w:tab/>
      </w:r>
    </w:p>
    <w:p w14:paraId="7CAA0A55" w14:textId="77777777" w:rsidR="00576045" w:rsidRPr="005D4A8F" w:rsidRDefault="00576045" w:rsidP="00576045">
      <w:pPr>
        <w:autoSpaceDE w:val="0"/>
        <w:autoSpaceDN w:val="0"/>
        <w:adjustRightInd w:val="0"/>
        <w:rPr>
          <w:rFonts w:cstheme="minorHAnsi"/>
        </w:rPr>
      </w:pPr>
      <w:r w:rsidRPr="005D4A8F">
        <w:rPr>
          <w:rFonts w:cstheme="minorHAnsi"/>
          <w:color w:val="000000"/>
        </w:rPr>
        <w:tab/>
        <w:t xml:space="preserve"> WebElement month_dropdown=driver.findElement(By.id(</w:t>
      </w:r>
      <w:r w:rsidRPr="005D4A8F">
        <w:rPr>
          <w:rFonts w:cstheme="minorHAnsi"/>
          <w:color w:val="2A00FF"/>
        </w:rPr>
        <w:t>"month"</w:t>
      </w:r>
      <w:r w:rsidRPr="005D4A8F">
        <w:rPr>
          <w:rFonts w:cstheme="minorHAnsi"/>
          <w:color w:val="000000"/>
        </w:rPr>
        <w:t>));</w:t>
      </w:r>
    </w:p>
    <w:p w14:paraId="225B6B39" w14:textId="77777777" w:rsidR="00576045" w:rsidRPr="005D4A8F" w:rsidRDefault="00576045" w:rsidP="00576045">
      <w:pPr>
        <w:autoSpaceDE w:val="0"/>
        <w:autoSpaceDN w:val="0"/>
        <w:adjustRightInd w:val="0"/>
        <w:rPr>
          <w:rFonts w:cstheme="minorHAnsi"/>
        </w:rPr>
      </w:pPr>
      <w:r w:rsidRPr="005D4A8F">
        <w:rPr>
          <w:rFonts w:cstheme="minorHAnsi"/>
          <w:color w:val="000000"/>
        </w:rPr>
        <w:tab/>
        <w:t xml:space="preserve"> Select month=</w:t>
      </w:r>
      <w:r w:rsidRPr="005D4A8F">
        <w:rPr>
          <w:rFonts w:cstheme="minorHAnsi"/>
          <w:b/>
          <w:bCs/>
          <w:color w:val="7F0055"/>
        </w:rPr>
        <w:t>new</w:t>
      </w:r>
      <w:r w:rsidRPr="005D4A8F">
        <w:rPr>
          <w:rFonts w:cstheme="minorHAnsi"/>
          <w:color w:val="000000"/>
        </w:rPr>
        <w:t xml:space="preserve"> Select(</w:t>
      </w:r>
      <w:r w:rsidRPr="005D4A8F">
        <w:rPr>
          <w:rFonts w:cstheme="minorHAnsi"/>
          <w:color w:val="0000C0"/>
        </w:rPr>
        <w:t>month_dropdown</w:t>
      </w:r>
      <w:r w:rsidRPr="005D4A8F">
        <w:rPr>
          <w:rFonts w:cstheme="minorHAnsi"/>
          <w:color w:val="000000"/>
        </w:rPr>
        <w:t>);</w:t>
      </w:r>
    </w:p>
    <w:p w14:paraId="282D256D" w14:textId="77777777" w:rsidR="00576045" w:rsidRPr="005D4A8F" w:rsidRDefault="00576045" w:rsidP="00576045">
      <w:pPr>
        <w:autoSpaceDE w:val="0"/>
        <w:autoSpaceDN w:val="0"/>
        <w:adjustRightInd w:val="0"/>
        <w:rPr>
          <w:rFonts w:cstheme="minorHAnsi"/>
        </w:rPr>
      </w:pPr>
      <w:r w:rsidRPr="005D4A8F">
        <w:rPr>
          <w:rFonts w:cstheme="minorHAnsi"/>
          <w:color w:val="000000"/>
        </w:rPr>
        <w:tab/>
        <w:t xml:space="preserve"> WebElement </w:t>
      </w:r>
      <w:r w:rsidRPr="005D4A8F">
        <w:rPr>
          <w:rFonts w:cstheme="minorHAnsi"/>
          <w:color w:val="0000C0"/>
        </w:rPr>
        <w:t>first_value</w:t>
      </w:r>
      <w:r w:rsidRPr="005D4A8F">
        <w:rPr>
          <w:rFonts w:cstheme="minorHAnsi"/>
          <w:color w:val="000000"/>
        </w:rPr>
        <w:t>=</w:t>
      </w:r>
      <w:r w:rsidRPr="005D4A8F">
        <w:rPr>
          <w:rFonts w:cstheme="minorHAnsi"/>
          <w:color w:val="0000C0"/>
        </w:rPr>
        <w:t>month</w:t>
      </w:r>
      <w:r w:rsidRPr="005D4A8F">
        <w:rPr>
          <w:rFonts w:cstheme="minorHAnsi"/>
          <w:color w:val="000000"/>
        </w:rPr>
        <w:t xml:space="preserve">.getFirstSelectedOption(); </w:t>
      </w:r>
    </w:p>
    <w:p w14:paraId="67019785" w14:textId="77777777" w:rsidR="00576045" w:rsidRPr="005D4A8F" w:rsidRDefault="00576045" w:rsidP="00576045">
      <w:pPr>
        <w:autoSpaceDE w:val="0"/>
        <w:autoSpaceDN w:val="0"/>
        <w:adjustRightInd w:val="0"/>
        <w:rPr>
          <w:rFonts w:cstheme="minorHAnsi"/>
        </w:rPr>
      </w:pPr>
      <w:r w:rsidRPr="005D4A8F">
        <w:rPr>
          <w:rFonts w:cstheme="minorHAnsi"/>
          <w:color w:val="000000"/>
        </w:rPr>
        <w:tab/>
        <w:t xml:space="preserve"> String </w:t>
      </w:r>
      <w:r w:rsidRPr="005D4A8F">
        <w:rPr>
          <w:rFonts w:cstheme="minorHAnsi"/>
          <w:color w:val="0000C0"/>
        </w:rPr>
        <w:t>value</w:t>
      </w:r>
      <w:r w:rsidRPr="005D4A8F">
        <w:rPr>
          <w:rFonts w:cstheme="minorHAnsi"/>
          <w:color w:val="000000"/>
        </w:rPr>
        <w:t>=</w:t>
      </w:r>
      <w:r w:rsidRPr="005D4A8F">
        <w:rPr>
          <w:rFonts w:cstheme="minorHAnsi"/>
          <w:color w:val="0000C0"/>
        </w:rPr>
        <w:t>first_value</w:t>
      </w:r>
      <w:r w:rsidRPr="005D4A8F">
        <w:rPr>
          <w:rFonts w:cstheme="minorHAnsi"/>
          <w:color w:val="000000"/>
        </w:rPr>
        <w:t>.getText()</w:t>
      </w:r>
    </w:p>
    <w:p w14:paraId="431EA9C0" w14:textId="77777777" w:rsidR="00576045" w:rsidRPr="005D4A8F" w:rsidRDefault="00576045" w:rsidP="00576045">
      <w:pPr>
        <w:autoSpaceDE w:val="0"/>
        <w:autoSpaceDN w:val="0"/>
        <w:adjustRightInd w:val="0"/>
        <w:rPr>
          <w:rFonts w:cstheme="minorHAnsi"/>
        </w:rPr>
      </w:pPr>
      <w:r w:rsidRPr="005D4A8F">
        <w:rPr>
          <w:rFonts w:cstheme="minorHAnsi"/>
          <w:color w:val="000000"/>
        </w:rPr>
        <w:tab/>
      </w:r>
      <w:r w:rsidRPr="005D4A8F">
        <w:rPr>
          <w:rFonts w:cstheme="minorHAnsi"/>
          <w:color w:val="000000"/>
        </w:rPr>
        <w:tab/>
      </w:r>
      <w:r w:rsidRPr="005D4A8F">
        <w:rPr>
          <w:rFonts w:cstheme="minorHAnsi"/>
          <w:color w:val="000000"/>
        </w:rPr>
        <w:tab/>
        <w:t xml:space="preserve"> </w:t>
      </w:r>
    </w:p>
    <w:p w14:paraId="0A62FBD3" w14:textId="77777777" w:rsidR="00576045" w:rsidRPr="005D4A8F" w:rsidRDefault="00576045" w:rsidP="00576045">
      <w:pPr>
        <w:autoSpaceDE w:val="0"/>
        <w:autoSpaceDN w:val="0"/>
        <w:adjustRightInd w:val="0"/>
        <w:rPr>
          <w:rFonts w:cstheme="minorHAnsi"/>
          <w:b/>
        </w:rPr>
      </w:pPr>
      <w:r w:rsidRPr="005D4A8F">
        <w:rPr>
          <w:rFonts w:cstheme="minorHAnsi"/>
          <w:color w:val="000000"/>
        </w:rPr>
        <w:tab/>
      </w:r>
      <w:r w:rsidRPr="005D4A8F">
        <w:rPr>
          <w:rFonts w:cstheme="minorHAnsi"/>
          <w:b/>
          <w:color w:val="000000"/>
        </w:rPr>
        <w:t>Get All option from dropdown</w:t>
      </w:r>
    </w:p>
    <w:p w14:paraId="126395A9" w14:textId="77777777" w:rsidR="00576045" w:rsidRPr="005D4A8F" w:rsidRDefault="00576045" w:rsidP="00576045">
      <w:pPr>
        <w:autoSpaceDE w:val="0"/>
        <w:autoSpaceDN w:val="0"/>
        <w:adjustRightInd w:val="0"/>
        <w:rPr>
          <w:rFonts w:cstheme="minorHAnsi"/>
        </w:rPr>
      </w:pPr>
    </w:p>
    <w:p w14:paraId="11713D3A" w14:textId="77777777" w:rsidR="00576045" w:rsidRPr="005D4A8F" w:rsidRDefault="00576045" w:rsidP="00576045">
      <w:pPr>
        <w:autoSpaceDE w:val="0"/>
        <w:autoSpaceDN w:val="0"/>
        <w:adjustRightInd w:val="0"/>
        <w:rPr>
          <w:rFonts w:cstheme="minorHAnsi"/>
        </w:rPr>
      </w:pPr>
      <w:r w:rsidRPr="005D4A8F">
        <w:rPr>
          <w:rFonts w:cstheme="minorHAnsi"/>
          <w:color w:val="000000"/>
        </w:rPr>
        <w:tab/>
      </w:r>
      <w:r w:rsidRPr="005D4A8F">
        <w:rPr>
          <w:rFonts w:cstheme="minorHAnsi"/>
          <w:color w:val="0000C0"/>
        </w:rPr>
        <w:t>WebElement</w:t>
      </w:r>
      <w:r w:rsidRPr="005D4A8F">
        <w:rPr>
          <w:rFonts w:cstheme="minorHAnsi"/>
          <w:color w:val="000000"/>
        </w:rPr>
        <w:t xml:space="preserve"> month_dropdown=driver.findElement(By.id(</w:t>
      </w:r>
      <w:r w:rsidRPr="005D4A8F">
        <w:rPr>
          <w:rFonts w:cstheme="minorHAnsi"/>
          <w:color w:val="2A00FF"/>
        </w:rPr>
        <w:t>"month"</w:t>
      </w:r>
      <w:r w:rsidRPr="005D4A8F">
        <w:rPr>
          <w:rFonts w:cstheme="minorHAnsi"/>
          <w:color w:val="000000"/>
        </w:rPr>
        <w:t>));</w:t>
      </w:r>
    </w:p>
    <w:p w14:paraId="4046A2D3" w14:textId="77777777" w:rsidR="00576045" w:rsidRPr="005D4A8F" w:rsidRDefault="00576045" w:rsidP="00576045">
      <w:pPr>
        <w:autoSpaceDE w:val="0"/>
        <w:autoSpaceDN w:val="0"/>
        <w:adjustRightInd w:val="0"/>
        <w:rPr>
          <w:rFonts w:cstheme="minorHAnsi"/>
        </w:rPr>
      </w:pPr>
      <w:r w:rsidRPr="005D4A8F">
        <w:rPr>
          <w:rFonts w:cstheme="minorHAnsi"/>
          <w:color w:val="000000"/>
        </w:rPr>
        <w:t xml:space="preserve"> </w:t>
      </w:r>
    </w:p>
    <w:p w14:paraId="70E160CD" w14:textId="77777777" w:rsidR="00576045" w:rsidRPr="005D4A8F" w:rsidRDefault="00576045" w:rsidP="00576045">
      <w:pPr>
        <w:autoSpaceDE w:val="0"/>
        <w:autoSpaceDN w:val="0"/>
        <w:adjustRightInd w:val="0"/>
        <w:rPr>
          <w:rFonts w:cstheme="minorHAnsi"/>
        </w:rPr>
      </w:pPr>
      <w:r w:rsidRPr="005D4A8F">
        <w:rPr>
          <w:rFonts w:cstheme="minorHAnsi"/>
          <w:color w:val="000000"/>
        </w:rPr>
        <w:tab/>
        <w:t xml:space="preserve"> Select month=</w:t>
      </w:r>
      <w:r w:rsidRPr="005D4A8F">
        <w:rPr>
          <w:rFonts w:cstheme="minorHAnsi"/>
          <w:b/>
          <w:bCs/>
          <w:color w:val="7F0055"/>
        </w:rPr>
        <w:t>new</w:t>
      </w:r>
      <w:r w:rsidRPr="005D4A8F">
        <w:rPr>
          <w:rFonts w:cstheme="minorHAnsi"/>
          <w:color w:val="000000"/>
        </w:rPr>
        <w:t xml:space="preserve"> Select(</w:t>
      </w:r>
      <w:r w:rsidRPr="005D4A8F">
        <w:rPr>
          <w:rFonts w:cstheme="minorHAnsi"/>
          <w:color w:val="0000C0"/>
        </w:rPr>
        <w:t>month_dropdown</w:t>
      </w:r>
      <w:r w:rsidRPr="005D4A8F">
        <w:rPr>
          <w:rFonts w:cstheme="minorHAnsi"/>
          <w:color w:val="000000"/>
        </w:rPr>
        <w:t>);</w:t>
      </w:r>
    </w:p>
    <w:p w14:paraId="114B84BF" w14:textId="77777777" w:rsidR="00576045" w:rsidRPr="005D4A8F" w:rsidRDefault="00576045" w:rsidP="00576045">
      <w:pPr>
        <w:autoSpaceDE w:val="0"/>
        <w:autoSpaceDN w:val="0"/>
        <w:adjustRightInd w:val="0"/>
        <w:rPr>
          <w:rFonts w:cstheme="minorHAnsi"/>
        </w:rPr>
      </w:pPr>
      <w:r w:rsidRPr="005D4A8F">
        <w:rPr>
          <w:rFonts w:cstheme="minorHAnsi"/>
          <w:color w:val="000000"/>
        </w:rPr>
        <w:t xml:space="preserve"> </w:t>
      </w:r>
    </w:p>
    <w:p w14:paraId="193058FF" w14:textId="77777777" w:rsidR="00576045" w:rsidRPr="005D4A8F" w:rsidRDefault="00576045" w:rsidP="00576045">
      <w:pPr>
        <w:autoSpaceDE w:val="0"/>
        <w:autoSpaceDN w:val="0"/>
        <w:adjustRightInd w:val="0"/>
        <w:rPr>
          <w:rFonts w:cstheme="minorHAnsi"/>
        </w:rPr>
      </w:pPr>
      <w:r w:rsidRPr="005D4A8F">
        <w:rPr>
          <w:rFonts w:cstheme="minorHAnsi"/>
          <w:color w:val="000000"/>
        </w:rPr>
        <w:tab/>
        <w:t xml:space="preserve"> List&lt;WebElement&gt; dropdown=month.getOptions();</w:t>
      </w:r>
    </w:p>
    <w:p w14:paraId="6ED2FEA8" w14:textId="77777777" w:rsidR="00576045" w:rsidRPr="005D4A8F" w:rsidRDefault="00576045" w:rsidP="00576045">
      <w:pPr>
        <w:autoSpaceDE w:val="0"/>
        <w:autoSpaceDN w:val="0"/>
        <w:adjustRightInd w:val="0"/>
        <w:rPr>
          <w:rFonts w:cstheme="minorHAnsi"/>
        </w:rPr>
      </w:pPr>
      <w:r w:rsidRPr="005D4A8F">
        <w:rPr>
          <w:rFonts w:cstheme="minorHAnsi"/>
          <w:color w:val="000000"/>
        </w:rPr>
        <w:t xml:space="preserve"> </w:t>
      </w:r>
    </w:p>
    <w:p w14:paraId="2F8072EF" w14:textId="77777777" w:rsidR="00576045" w:rsidRPr="005D4A8F" w:rsidRDefault="00576045" w:rsidP="00576045">
      <w:pPr>
        <w:autoSpaceDE w:val="0"/>
        <w:autoSpaceDN w:val="0"/>
        <w:adjustRightInd w:val="0"/>
        <w:rPr>
          <w:rFonts w:cstheme="minorHAnsi"/>
        </w:rPr>
      </w:pPr>
      <w:r w:rsidRPr="005D4A8F">
        <w:rPr>
          <w:rFonts w:cstheme="minorHAnsi"/>
          <w:color w:val="000000"/>
        </w:rPr>
        <w:tab/>
        <w:t xml:space="preserve"> </w:t>
      </w:r>
      <w:r w:rsidRPr="005D4A8F">
        <w:rPr>
          <w:rFonts w:cstheme="minorHAnsi"/>
          <w:b/>
          <w:bCs/>
          <w:color w:val="7F0055"/>
        </w:rPr>
        <w:t>for</w:t>
      </w:r>
      <w:r w:rsidRPr="005D4A8F">
        <w:rPr>
          <w:rFonts w:cstheme="minorHAnsi"/>
          <w:color w:val="000000"/>
        </w:rPr>
        <w:t>(</w:t>
      </w:r>
      <w:r w:rsidRPr="005D4A8F">
        <w:rPr>
          <w:rFonts w:cstheme="minorHAnsi"/>
          <w:b/>
          <w:bCs/>
          <w:color w:val="7F0055"/>
        </w:rPr>
        <w:t>int</w:t>
      </w:r>
      <w:r w:rsidRPr="005D4A8F">
        <w:rPr>
          <w:rFonts w:cstheme="minorHAnsi"/>
          <w:color w:val="000000"/>
        </w:rPr>
        <w:t xml:space="preserve"> </w:t>
      </w:r>
      <w:r w:rsidRPr="005D4A8F">
        <w:rPr>
          <w:rFonts w:cstheme="minorHAnsi"/>
          <w:color w:val="0000C0"/>
        </w:rPr>
        <w:t>i</w:t>
      </w:r>
      <w:r w:rsidRPr="005D4A8F">
        <w:rPr>
          <w:rFonts w:cstheme="minorHAnsi"/>
          <w:color w:val="000000"/>
        </w:rPr>
        <w:t>=0;i&lt;dropdown.size();i++){</w:t>
      </w:r>
    </w:p>
    <w:p w14:paraId="6DC6170F" w14:textId="77777777" w:rsidR="00576045" w:rsidRPr="005D4A8F" w:rsidRDefault="00576045" w:rsidP="00576045">
      <w:pPr>
        <w:autoSpaceDE w:val="0"/>
        <w:autoSpaceDN w:val="0"/>
        <w:adjustRightInd w:val="0"/>
        <w:rPr>
          <w:rFonts w:cstheme="minorHAnsi"/>
        </w:rPr>
      </w:pPr>
      <w:r w:rsidRPr="005D4A8F">
        <w:rPr>
          <w:rFonts w:cstheme="minorHAnsi"/>
          <w:color w:val="000000"/>
        </w:rPr>
        <w:t xml:space="preserve"> </w:t>
      </w:r>
    </w:p>
    <w:p w14:paraId="636F8B4A" w14:textId="77777777" w:rsidR="00576045" w:rsidRPr="005D4A8F" w:rsidRDefault="00576045" w:rsidP="00576045">
      <w:pPr>
        <w:autoSpaceDE w:val="0"/>
        <w:autoSpaceDN w:val="0"/>
        <w:adjustRightInd w:val="0"/>
        <w:rPr>
          <w:rFonts w:cstheme="minorHAnsi"/>
        </w:rPr>
      </w:pPr>
      <w:r w:rsidRPr="005D4A8F">
        <w:rPr>
          <w:rFonts w:cstheme="minorHAnsi"/>
          <w:color w:val="000000"/>
        </w:rPr>
        <w:tab/>
      </w:r>
      <w:r w:rsidRPr="005D4A8F">
        <w:rPr>
          <w:rFonts w:cstheme="minorHAnsi"/>
          <w:color w:val="000000"/>
        </w:rPr>
        <w:tab/>
        <w:t xml:space="preserve"> String </w:t>
      </w:r>
      <w:r w:rsidRPr="005D4A8F">
        <w:rPr>
          <w:rFonts w:cstheme="minorHAnsi"/>
          <w:color w:val="6A3E3E"/>
        </w:rPr>
        <w:t>drop_down_values</w:t>
      </w:r>
      <w:r w:rsidRPr="005D4A8F">
        <w:rPr>
          <w:rFonts w:cstheme="minorHAnsi"/>
          <w:color w:val="000000"/>
        </w:rPr>
        <w:t>=</w:t>
      </w:r>
      <w:r w:rsidRPr="005D4A8F">
        <w:rPr>
          <w:rFonts w:cstheme="minorHAnsi"/>
          <w:color w:val="0000C0"/>
        </w:rPr>
        <w:t>dropdown</w:t>
      </w:r>
      <w:r w:rsidRPr="005D4A8F">
        <w:rPr>
          <w:rFonts w:cstheme="minorHAnsi"/>
          <w:color w:val="000000"/>
        </w:rPr>
        <w:t>.get(</w:t>
      </w:r>
      <w:r w:rsidRPr="005D4A8F">
        <w:rPr>
          <w:rFonts w:cstheme="minorHAnsi"/>
          <w:color w:val="0000C0"/>
        </w:rPr>
        <w:t>i</w:t>
      </w:r>
      <w:r w:rsidRPr="005D4A8F">
        <w:rPr>
          <w:rFonts w:cstheme="minorHAnsi"/>
          <w:color w:val="000000"/>
        </w:rPr>
        <w:t>).getText();</w:t>
      </w:r>
    </w:p>
    <w:p w14:paraId="493F8500" w14:textId="77777777" w:rsidR="00576045" w:rsidRPr="005D4A8F" w:rsidRDefault="00576045" w:rsidP="00576045">
      <w:pPr>
        <w:autoSpaceDE w:val="0"/>
        <w:autoSpaceDN w:val="0"/>
        <w:adjustRightInd w:val="0"/>
        <w:rPr>
          <w:rFonts w:cstheme="minorHAnsi"/>
        </w:rPr>
      </w:pPr>
      <w:r w:rsidRPr="005D4A8F">
        <w:rPr>
          <w:rFonts w:cstheme="minorHAnsi"/>
          <w:color w:val="000000"/>
        </w:rPr>
        <w:t xml:space="preserve"> </w:t>
      </w:r>
    </w:p>
    <w:p w14:paraId="24DE3927" w14:textId="77777777" w:rsidR="00576045" w:rsidRPr="005D4A8F" w:rsidRDefault="00576045" w:rsidP="00576045">
      <w:pPr>
        <w:autoSpaceDE w:val="0"/>
        <w:autoSpaceDN w:val="0"/>
        <w:adjustRightInd w:val="0"/>
        <w:rPr>
          <w:rFonts w:cstheme="minorHAnsi"/>
        </w:rPr>
      </w:pPr>
      <w:r w:rsidRPr="005D4A8F">
        <w:rPr>
          <w:rFonts w:cstheme="minorHAnsi"/>
          <w:color w:val="000000"/>
        </w:rPr>
        <w:tab/>
      </w:r>
      <w:r w:rsidRPr="005D4A8F">
        <w:rPr>
          <w:rFonts w:cstheme="minorHAnsi"/>
          <w:color w:val="000000"/>
        </w:rPr>
        <w:tab/>
        <w:t xml:space="preserve"> System.</w:t>
      </w:r>
      <w:r w:rsidRPr="005D4A8F">
        <w:rPr>
          <w:rFonts w:cstheme="minorHAnsi"/>
          <w:b/>
          <w:bCs/>
          <w:i/>
          <w:iCs/>
          <w:color w:val="0000C0"/>
        </w:rPr>
        <w:t>out</w:t>
      </w:r>
      <w:r w:rsidRPr="005D4A8F">
        <w:rPr>
          <w:rFonts w:cstheme="minorHAnsi"/>
          <w:color w:val="000000"/>
        </w:rPr>
        <w:t>.println(</w:t>
      </w:r>
      <w:r w:rsidRPr="005D4A8F">
        <w:rPr>
          <w:rFonts w:cstheme="minorHAnsi"/>
          <w:color w:val="2A00FF"/>
        </w:rPr>
        <w:t>"dropdown values are "</w:t>
      </w:r>
      <w:r w:rsidRPr="005D4A8F">
        <w:rPr>
          <w:rFonts w:cstheme="minorHAnsi"/>
          <w:color w:val="000000"/>
        </w:rPr>
        <w:t>+</w:t>
      </w:r>
      <w:r w:rsidRPr="005D4A8F">
        <w:rPr>
          <w:rFonts w:cstheme="minorHAnsi"/>
          <w:color w:val="6A3E3E"/>
        </w:rPr>
        <w:t>drop_down_values</w:t>
      </w:r>
      <w:r w:rsidRPr="005D4A8F">
        <w:rPr>
          <w:rFonts w:cstheme="minorHAnsi"/>
          <w:color w:val="000000"/>
        </w:rPr>
        <w:t>);</w:t>
      </w:r>
    </w:p>
    <w:p w14:paraId="7C435313" w14:textId="77777777" w:rsidR="00576045" w:rsidRPr="005D4A8F" w:rsidRDefault="00576045" w:rsidP="00576045">
      <w:pPr>
        <w:autoSpaceDE w:val="0"/>
        <w:autoSpaceDN w:val="0"/>
        <w:adjustRightInd w:val="0"/>
        <w:rPr>
          <w:rFonts w:cstheme="minorHAnsi"/>
        </w:rPr>
      </w:pPr>
      <w:r w:rsidRPr="005D4A8F">
        <w:rPr>
          <w:rFonts w:cstheme="minorHAnsi"/>
          <w:color w:val="000000"/>
        </w:rPr>
        <w:t xml:space="preserve"> </w:t>
      </w:r>
    </w:p>
    <w:p w14:paraId="3DD6EBCD" w14:textId="77777777" w:rsidR="00576045" w:rsidRPr="005D4A8F" w:rsidRDefault="00576045" w:rsidP="00576045">
      <w:pPr>
        <w:rPr>
          <w:rFonts w:cstheme="minorHAnsi"/>
          <w:color w:val="000000"/>
        </w:rPr>
      </w:pPr>
      <w:r w:rsidRPr="005D4A8F">
        <w:rPr>
          <w:rFonts w:cstheme="minorHAnsi"/>
          <w:color w:val="000000"/>
        </w:rPr>
        <w:tab/>
        <w:t xml:space="preserve"> </w:t>
      </w:r>
      <w:r w:rsidRPr="005D4A8F">
        <w:rPr>
          <w:rFonts w:cstheme="minorHAnsi"/>
          <w:color w:val="000000"/>
        </w:rPr>
        <w:tab/>
        <w:t>}</w:t>
      </w:r>
    </w:p>
    <w:p w14:paraId="7920E086" w14:textId="77777777" w:rsidR="00576045" w:rsidRPr="005D4A8F" w:rsidRDefault="00576045" w:rsidP="00576045">
      <w:pPr>
        <w:rPr>
          <w:rFonts w:cstheme="minorHAnsi"/>
          <w:color w:val="000000"/>
          <w:shd w:val="clear" w:color="auto" w:fill="FFFFFF"/>
        </w:rPr>
      </w:pPr>
      <w:r w:rsidRPr="005D4A8F">
        <w:rPr>
          <w:rFonts w:cstheme="minorHAnsi"/>
          <w:color w:val="000000"/>
          <w:shd w:val="clear" w:color="auto" w:fill="FFFFFF"/>
        </w:rPr>
        <w:t>Explanation- getOptions() is a method of Select class which will return List of WebElement then we can iterate using for loop or iterator and using getText() method we can extract values.</w:t>
      </w:r>
    </w:p>
    <w:p w14:paraId="7D5278B3" w14:textId="77777777" w:rsidR="00576045" w:rsidRPr="005D4A8F" w:rsidRDefault="00576045" w:rsidP="00576045">
      <w:pPr>
        <w:rPr>
          <w:rFonts w:cstheme="minorHAnsi"/>
          <w:color w:val="000000"/>
          <w:shd w:val="clear" w:color="auto" w:fill="FFFFFF"/>
        </w:rPr>
      </w:pPr>
      <w:r w:rsidRPr="005D4A8F">
        <w:rPr>
          <w:rFonts w:cstheme="minorHAnsi"/>
          <w:color w:val="000000"/>
          <w:shd w:val="clear" w:color="auto" w:fill="FFFFFF"/>
        </w:rPr>
        <w:t>getAllOptions().size()-1 which will always select last value from Dropdown.</w:t>
      </w:r>
    </w:p>
    <w:p w14:paraId="5FED6D53" w14:textId="77777777" w:rsidR="00576045" w:rsidRPr="005D4A8F" w:rsidRDefault="00576045" w:rsidP="00576045">
      <w:pPr>
        <w:pStyle w:val="Heading1"/>
        <w:shd w:val="clear" w:color="auto" w:fill="FFFFFF"/>
        <w:spacing w:before="0" w:after="150"/>
        <w:textAlignment w:val="baseline"/>
        <w:rPr>
          <w:rFonts w:asciiTheme="minorHAnsi" w:hAnsiTheme="minorHAnsi" w:cstheme="minorHAnsi"/>
          <w:color w:val="252525"/>
          <w:sz w:val="22"/>
          <w:szCs w:val="22"/>
        </w:rPr>
      </w:pPr>
      <w:r w:rsidRPr="005D4A8F">
        <w:rPr>
          <w:rFonts w:asciiTheme="minorHAnsi" w:hAnsiTheme="minorHAnsi" w:cstheme="minorHAnsi"/>
          <w:color w:val="252525"/>
          <w:sz w:val="22"/>
          <w:szCs w:val="22"/>
        </w:rPr>
        <w:t>How to Handle Bootstrap Dropdown in Selenium WebDriver</w:t>
      </w:r>
    </w:p>
    <w:p w14:paraId="3288048F" w14:textId="77777777" w:rsidR="00576045" w:rsidRPr="00654278" w:rsidRDefault="00576045" w:rsidP="00576045">
      <w:pPr>
        <w:pStyle w:val="NormalWeb"/>
        <w:shd w:val="clear" w:color="auto" w:fill="FFFFFF"/>
        <w:spacing w:before="0" w:beforeAutospacing="0" w:after="0" w:afterAutospacing="0"/>
        <w:textAlignment w:val="baseline"/>
        <w:rPr>
          <w:rFonts w:asciiTheme="minorHAnsi" w:hAnsiTheme="minorHAnsi" w:cstheme="minorHAnsi"/>
          <w:b/>
          <w:color w:val="000000"/>
          <w:sz w:val="22"/>
          <w:szCs w:val="22"/>
        </w:rPr>
      </w:pPr>
      <w:r w:rsidRPr="00654278">
        <w:rPr>
          <w:rStyle w:val="Strong"/>
          <w:rFonts w:asciiTheme="minorHAnsi" w:hAnsiTheme="minorHAnsi" w:cstheme="minorHAnsi"/>
          <w:color w:val="000000"/>
          <w:sz w:val="22"/>
          <w:szCs w:val="22"/>
          <w:bdr w:val="none" w:sz="0" w:space="0" w:color="auto" w:frame="1"/>
        </w:rPr>
        <w:t>First one – What is bootstrap dropdown</w:t>
      </w:r>
    </w:p>
    <w:p w14:paraId="2723C202" w14:textId="77777777" w:rsidR="00576045" w:rsidRPr="00654278" w:rsidRDefault="00576045" w:rsidP="00576045">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bdr w:val="none" w:sz="0" w:space="0" w:color="auto" w:frame="1"/>
        </w:rPr>
      </w:pPr>
      <w:r w:rsidRPr="00654278">
        <w:rPr>
          <w:rStyle w:val="Strong"/>
          <w:rFonts w:asciiTheme="minorHAnsi" w:hAnsiTheme="minorHAnsi" w:cstheme="minorHAnsi"/>
          <w:color w:val="000000"/>
          <w:sz w:val="22"/>
          <w:szCs w:val="22"/>
          <w:bdr w:val="none" w:sz="0" w:space="0" w:color="auto" w:frame="1"/>
        </w:rPr>
        <w:t>The second one- How to Select values from the bootstrap dropdown.</w:t>
      </w:r>
    </w:p>
    <w:p w14:paraId="21D69B53" w14:textId="77777777" w:rsidR="00576045" w:rsidRPr="005D4A8F" w:rsidRDefault="00576045" w:rsidP="00576045">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p>
    <w:p w14:paraId="41117567" w14:textId="77777777" w:rsidR="00576045" w:rsidRPr="005D4A8F" w:rsidRDefault="00576045" w:rsidP="00576045">
      <w:pPr>
        <w:rPr>
          <w:rFonts w:cstheme="minorHAnsi"/>
          <w:color w:val="000000"/>
          <w:shd w:val="clear" w:color="auto" w:fill="FFFFFF"/>
        </w:rPr>
      </w:pPr>
      <w:r w:rsidRPr="005D4A8F">
        <w:rPr>
          <w:rFonts w:cstheme="minorHAnsi"/>
          <w:color w:val="000000"/>
          <w:shd w:val="clear" w:color="auto" w:fill="FFFFFF"/>
        </w:rPr>
        <w:t>The bootstrap dropdown is enhanced part of dropdown where you will deal with UL and LI tag of HTML.To handle this kind of drop-down we have to use findElements method and then we can run a for loop to get specific elements.</w:t>
      </w:r>
    </w:p>
    <w:p w14:paraId="55D1B760" w14:textId="77777777" w:rsidR="00576045" w:rsidRPr="005D4A8F" w:rsidRDefault="00576045" w:rsidP="00576045">
      <w:pPr>
        <w:autoSpaceDE w:val="0"/>
        <w:autoSpaceDN w:val="0"/>
        <w:adjustRightInd w:val="0"/>
        <w:rPr>
          <w:rFonts w:cstheme="minorHAnsi"/>
        </w:rPr>
      </w:pPr>
      <w:r w:rsidRPr="005D4A8F">
        <w:rPr>
          <w:rFonts w:cstheme="minorHAnsi"/>
          <w:color w:val="000000"/>
        </w:rPr>
        <w:tab/>
      </w:r>
      <w:r w:rsidRPr="005D4A8F">
        <w:rPr>
          <w:rFonts w:cstheme="minorHAnsi"/>
          <w:color w:val="3F7F5F"/>
        </w:rPr>
        <w:t xml:space="preserve">// </w:t>
      </w:r>
      <w:r w:rsidRPr="005D4A8F">
        <w:rPr>
          <w:rFonts w:cstheme="minorHAnsi"/>
          <w:color w:val="3F7F5F"/>
          <w:u w:val="single"/>
        </w:rPr>
        <w:t>Dropdown</w:t>
      </w:r>
      <w:r w:rsidRPr="005D4A8F">
        <w:rPr>
          <w:rFonts w:cstheme="minorHAnsi"/>
          <w:color w:val="3F7F5F"/>
        </w:rPr>
        <w:t xml:space="preserve"> items are coming in &lt;a&gt; tag so below </w:t>
      </w:r>
      <w:r w:rsidRPr="005D4A8F">
        <w:rPr>
          <w:rFonts w:cstheme="minorHAnsi"/>
          <w:color w:val="3F7F5F"/>
          <w:u w:val="single"/>
        </w:rPr>
        <w:t>xpath</w:t>
      </w:r>
      <w:r w:rsidRPr="005D4A8F">
        <w:rPr>
          <w:rFonts w:cstheme="minorHAnsi"/>
          <w:color w:val="3F7F5F"/>
        </w:rPr>
        <w:t xml:space="preserve"> will get all</w:t>
      </w:r>
    </w:p>
    <w:p w14:paraId="6974B83C" w14:textId="77777777" w:rsidR="00576045" w:rsidRPr="005D4A8F" w:rsidRDefault="00576045" w:rsidP="00576045">
      <w:pPr>
        <w:autoSpaceDE w:val="0"/>
        <w:autoSpaceDN w:val="0"/>
        <w:adjustRightInd w:val="0"/>
        <w:rPr>
          <w:rFonts w:cstheme="minorHAnsi"/>
        </w:rPr>
      </w:pPr>
      <w:r w:rsidRPr="005D4A8F">
        <w:rPr>
          <w:rFonts w:cstheme="minorHAnsi"/>
          <w:color w:val="000000"/>
        </w:rPr>
        <w:tab/>
      </w:r>
      <w:r w:rsidRPr="005D4A8F">
        <w:rPr>
          <w:rFonts w:cstheme="minorHAnsi"/>
          <w:color w:val="3F7F5F"/>
        </w:rPr>
        <w:t>// elements and findElements will return list of WebElements</w:t>
      </w:r>
    </w:p>
    <w:p w14:paraId="3DCCD83F" w14:textId="77777777" w:rsidR="00576045" w:rsidRPr="005D4A8F" w:rsidRDefault="00576045" w:rsidP="00576045">
      <w:pPr>
        <w:autoSpaceDE w:val="0"/>
        <w:autoSpaceDN w:val="0"/>
        <w:adjustRightInd w:val="0"/>
        <w:rPr>
          <w:rFonts w:cstheme="minorHAnsi"/>
        </w:rPr>
      </w:pPr>
      <w:r w:rsidRPr="005D4A8F">
        <w:rPr>
          <w:rFonts w:cstheme="minorHAnsi"/>
          <w:color w:val="000000"/>
        </w:rPr>
        <w:tab/>
      </w:r>
      <w:r w:rsidRPr="005D4A8F">
        <w:rPr>
          <w:rFonts w:cstheme="minorHAnsi"/>
          <w:color w:val="000000"/>
          <w:u w:val="single"/>
        </w:rPr>
        <w:t>List</w:t>
      </w:r>
      <w:r w:rsidRPr="005D4A8F">
        <w:rPr>
          <w:rFonts w:cstheme="minorHAnsi"/>
          <w:color w:val="000000"/>
        </w:rPr>
        <w:t>&lt;</w:t>
      </w:r>
      <w:r w:rsidRPr="005D4A8F">
        <w:rPr>
          <w:rFonts w:cstheme="minorHAnsi"/>
          <w:color w:val="000000"/>
          <w:u w:val="single"/>
        </w:rPr>
        <w:t>WebElement</w:t>
      </w:r>
      <w:r w:rsidRPr="005D4A8F">
        <w:rPr>
          <w:rFonts w:cstheme="minorHAnsi"/>
          <w:color w:val="000000"/>
        </w:rPr>
        <w:t xml:space="preserve">&gt; list = </w:t>
      </w:r>
      <w:r w:rsidRPr="005D4A8F">
        <w:rPr>
          <w:rFonts w:cstheme="minorHAnsi"/>
          <w:color w:val="000000"/>
          <w:u w:val="single"/>
        </w:rPr>
        <w:t>driver</w:t>
      </w:r>
      <w:r w:rsidRPr="005D4A8F">
        <w:rPr>
          <w:rFonts w:cstheme="minorHAnsi"/>
          <w:color w:val="000000"/>
        </w:rPr>
        <w:t>.findElementsByXPath(</w:t>
      </w:r>
      <w:r w:rsidRPr="005D4A8F">
        <w:rPr>
          <w:rFonts w:cstheme="minorHAnsi"/>
          <w:color w:val="2A00FF"/>
        </w:rPr>
        <w:t>"//ul[@class='dropdown-menu']//li/a"</w:t>
      </w:r>
      <w:r w:rsidRPr="005D4A8F">
        <w:rPr>
          <w:rFonts w:cstheme="minorHAnsi"/>
          <w:color w:val="000000"/>
        </w:rPr>
        <w:t>)</w:t>
      </w:r>
      <w:r w:rsidRPr="005D4A8F">
        <w:rPr>
          <w:rFonts w:cstheme="minorHAnsi"/>
          <w:color w:val="000000"/>
          <w:u w:val="single"/>
        </w:rPr>
        <w:t>;</w:t>
      </w:r>
    </w:p>
    <w:p w14:paraId="7690CBCA" w14:textId="77777777" w:rsidR="00576045" w:rsidRPr="005D4A8F" w:rsidRDefault="00576045" w:rsidP="00576045">
      <w:pPr>
        <w:autoSpaceDE w:val="0"/>
        <w:autoSpaceDN w:val="0"/>
        <w:adjustRightInd w:val="0"/>
        <w:rPr>
          <w:rFonts w:cstheme="minorHAnsi"/>
        </w:rPr>
      </w:pPr>
      <w:r w:rsidRPr="005D4A8F">
        <w:rPr>
          <w:rFonts w:cstheme="minorHAnsi"/>
          <w:color w:val="000000"/>
        </w:rPr>
        <w:tab/>
      </w:r>
      <w:r w:rsidRPr="005D4A8F">
        <w:rPr>
          <w:rFonts w:cstheme="minorHAnsi"/>
          <w:color w:val="3F7F5F"/>
        </w:rPr>
        <w:t>// We are using enhanced for loop to get the elements</w:t>
      </w:r>
    </w:p>
    <w:p w14:paraId="2BE6FB98" w14:textId="77777777" w:rsidR="00576045" w:rsidRPr="005D4A8F" w:rsidRDefault="00576045" w:rsidP="00576045">
      <w:pPr>
        <w:autoSpaceDE w:val="0"/>
        <w:autoSpaceDN w:val="0"/>
        <w:adjustRightInd w:val="0"/>
        <w:rPr>
          <w:rFonts w:cstheme="minorHAnsi"/>
        </w:rPr>
      </w:pPr>
      <w:r w:rsidRPr="005D4A8F">
        <w:rPr>
          <w:rFonts w:cstheme="minorHAnsi"/>
          <w:color w:val="000000"/>
        </w:rPr>
        <w:lastRenderedPageBreak/>
        <w:tab/>
      </w:r>
      <w:r w:rsidRPr="005D4A8F">
        <w:rPr>
          <w:rFonts w:cstheme="minorHAnsi"/>
          <w:b/>
          <w:bCs/>
          <w:color w:val="7F0055"/>
        </w:rPr>
        <w:t>for</w:t>
      </w:r>
      <w:r w:rsidRPr="005D4A8F">
        <w:rPr>
          <w:rFonts w:cstheme="minorHAnsi"/>
          <w:color w:val="000000"/>
        </w:rPr>
        <w:t>(</w:t>
      </w:r>
      <w:r w:rsidRPr="005D4A8F">
        <w:rPr>
          <w:rFonts w:cstheme="minorHAnsi"/>
          <w:color w:val="000000"/>
          <w:u w:val="single"/>
        </w:rPr>
        <w:t>WebElement</w:t>
      </w:r>
      <w:r w:rsidRPr="005D4A8F">
        <w:rPr>
          <w:rFonts w:cstheme="minorHAnsi"/>
          <w:color w:val="000000"/>
        </w:rPr>
        <w:t xml:space="preserve"> </w:t>
      </w:r>
      <w:r w:rsidRPr="005D4A8F">
        <w:rPr>
          <w:rFonts w:cstheme="minorHAnsi"/>
          <w:color w:val="0000C0"/>
        </w:rPr>
        <w:t>ele</w:t>
      </w:r>
      <w:r w:rsidRPr="005D4A8F">
        <w:rPr>
          <w:rFonts w:cstheme="minorHAnsi"/>
          <w:color w:val="000000"/>
        </w:rPr>
        <w:t>:list)</w:t>
      </w:r>
    </w:p>
    <w:p w14:paraId="574ECFC2" w14:textId="77777777" w:rsidR="00576045" w:rsidRPr="005D4A8F" w:rsidRDefault="00576045" w:rsidP="00576045">
      <w:pPr>
        <w:autoSpaceDE w:val="0"/>
        <w:autoSpaceDN w:val="0"/>
        <w:adjustRightInd w:val="0"/>
        <w:rPr>
          <w:rFonts w:cstheme="minorHAnsi"/>
        </w:rPr>
      </w:pPr>
    </w:p>
    <w:p w14:paraId="058521A4" w14:textId="77777777" w:rsidR="00576045" w:rsidRPr="005D4A8F" w:rsidRDefault="00576045" w:rsidP="00576045">
      <w:pPr>
        <w:autoSpaceDE w:val="0"/>
        <w:autoSpaceDN w:val="0"/>
        <w:adjustRightInd w:val="0"/>
        <w:rPr>
          <w:rFonts w:cstheme="minorHAnsi"/>
        </w:rPr>
      </w:pPr>
      <w:r w:rsidRPr="005D4A8F">
        <w:rPr>
          <w:rFonts w:cstheme="minorHAnsi"/>
          <w:color w:val="000000"/>
        </w:rPr>
        <w:tab/>
        <w:t>{</w:t>
      </w:r>
    </w:p>
    <w:p w14:paraId="5F685416" w14:textId="77777777" w:rsidR="00576045" w:rsidRPr="005D4A8F" w:rsidRDefault="00576045" w:rsidP="00576045">
      <w:pPr>
        <w:autoSpaceDE w:val="0"/>
        <w:autoSpaceDN w:val="0"/>
        <w:adjustRightInd w:val="0"/>
        <w:rPr>
          <w:rFonts w:cstheme="minorHAnsi"/>
        </w:rPr>
      </w:pPr>
      <w:r w:rsidRPr="005D4A8F">
        <w:rPr>
          <w:rFonts w:cstheme="minorHAnsi"/>
          <w:color w:val="000000"/>
        </w:rPr>
        <w:tab/>
      </w:r>
      <w:r w:rsidRPr="005D4A8F">
        <w:rPr>
          <w:rFonts w:cstheme="minorHAnsi"/>
          <w:color w:val="000000"/>
        </w:rPr>
        <w:tab/>
      </w:r>
      <w:r w:rsidRPr="005D4A8F">
        <w:rPr>
          <w:rFonts w:cstheme="minorHAnsi"/>
          <w:color w:val="3F7F5F"/>
        </w:rPr>
        <w:t>// for every elements it will print the name using innerHTML</w:t>
      </w:r>
    </w:p>
    <w:p w14:paraId="406EC315" w14:textId="77777777" w:rsidR="00576045" w:rsidRPr="005D4A8F" w:rsidRDefault="00576045" w:rsidP="00576045">
      <w:pPr>
        <w:autoSpaceDE w:val="0"/>
        <w:autoSpaceDN w:val="0"/>
        <w:adjustRightInd w:val="0"/>
        <w:rPr>
          <w:rFonts w:cstheme="minorHAnsi"/>
        </w:rPr>
      </w:pPr>
      <w:r w:rsidRPr="005D4A8F">
        <w:rPr>
          <w:rFonts w:cstheme="minorHAnsi"/>
          <w:color w:val="000000"/>
        </w:rPr>
        <w:tab/>
      </w:r>
      <w:r w:rsidRPr="005D4A8F">
        <w:rPr>
          <w:rFonts w:cstheme="minorHAnsi"/>
          <w:color w:val="000000"/>
        </w:rPr>
        <w:tab/>
        <w:t>System.</w:t>
      </w:r>
      <w:r w:rsidRPr="005D4A8F">
        <w:rPr>
          <w:rFonts w:cstheme="minorHAnsi"/>
          <w:b/>
          <w:bCs/>
          <w:i/>
          <w:iCs/>
          <w:color w:val="0000C0"/>
        </w:rPr>
        <w:t>out</w:t>
      </w:r>
      <w:r w:rsidRPr="005D4A8F">
        <w:rPr>
          <w:rFonts w:cstheme="minorHAnsi"/>
          <w:color w:val="000000"/>
        </w:rPr>
        <w:t>.println(</w:t>
      </w:r>
      <w:r w:rsidRPr="005D4A8F">
        <w:rPr>
          <w:rFonts w:cstheme="minorHAnsi"/>
          <w:color w:val="2A00FF"/>
        </w:rPr>
        <w:t>"Values "</w:t>
      </w:r>
      <w:r w:rsidRPr="005D4A8F">
        <w:rPr>
          <w:rFonts w:cstheme="minorHAnsi"/>
          <w:color w:val="000000"/>
        </w:rPr>
        <w:t xml:space="preserve"> + </w:t>
      </w:r>
      <w:r w:rsidRPr="005D4A8F">
        <w:rPr>
          <w:rFonts w:cstheme="minorHAnsi"/>
          <w:color w:val="0000C0"/>
          <w:u w:val="single"/>
        </w:rPr>
        <w:t>ele</w:t>
      </w:r>
      <w:r w:rsidRPr="005D4A8F">
        <w:rPr>
          <w:rFonts w:cstheme="minorHAnsi"/>
          <w:color w:val="000000"/>
        </w:rPr>
        <w:t>.getAttribute(</w:t>
      </w:r>
      <w:r w:rsidRPr="005D4A8F">
        <w:rPr>
          <w:rFonts w:cstheme="minorHAnsi"/>
          <w:color w:val="2A00FF"/>
        </w:rPr>
        <w:t>"innerHTML"</w:t>
      </w:r>
      <w:r w:rsidRPr="005D4A8F">
        <w:rPr>
          <w:rFonts w:cstheme="minorHAnsi"/>
          <w:color w:val="000000"/>
        </w:rPr>
        <w:t>));</w:t>
      </w:r>
    </w:p>
    <w:p w14:paraId="743ED677" w14:textId="77777777" w:rsidR="00576045" w:rsidRPr="005D4A8F" w:rsidRDefault="00576045" w:rsidP="00576045">
      <w:pPr>
        <w:autoSpaceDE w:val="0"/>
        <w:autoSpaceDN w:val="0"/>
        <w:adjustRightInd w:val="0"/>
        <w:rPr>
          <w:rFonts w:cstheme="minorHAnsi"/>
        </w:rPr>
      </w:pPr>
      <w:r w:rsidRPr="005D4A8F">
        <w:rPr>
          <w:rFonts w:cstheme="minorHAnsi"/>
          <w:color w:val="000000"/>
        </w:rPr>
        <w:tab/>
      </w:r>
      <w:r w:rsidRPr="005D4A8F">
        <w:rPr>
          <w:rFonts w:cstheme="minorHAnsi"/>
          <w:color w:val="000000"/>
        </w:rPr>
        <w:tab/>
      </w:r>
      <w:r w:rsidRPr="005D4A8F">
        <w:rPr>
          <w:rFonts w:cstheme="minorHAnsi"/>
          <w:color w:val="3F7F5F"/>
        </w:rPr>
        <w:t>// Here we will verify if link (item) is equal to Java Script</w:t>
      </w:r>
    </w:p>
    <w:p w14:paraId="29B68B44" w14:textId="77777777" w:rsidR="00576045" w:rsidRPr="005D4A8F" w:rsidRDefault="00576045" w:rsidP="00576045">
      <w:pPr>
        <w:autoSpaceDE w:val="0"/>
        <w:autoSpaceDN w:val="0"/>
        <w:adjustRightInd w:val="0"/>
        <w:rPr>
          <w:rFonts w:cstheme="minorHAnsi"/>
        </w:rPr>
      </w:pPr>
      <w:r w:rsidRPr="005D4A8F">
        <w:rPr>
          <w:rFonts w:cstheme="minorHAnsi"/>
          <w:color w:val="000000"/>
        </w:rPr>
        <w:tab/>
      </w:r>
      <w:r w:rsidRPr="005D4A8F">
        <w:rPr>
          <w:rFonts w:cstheme="minorHAnsi"/>
          <w:color w:val="000000"/>
        </w:rPr>
        <w:tab/>
      </w:r>
      <w:r w:rsidRPr="005D4A8F">
        <w:rPr>
          <w:rFonts w:cstheme="minorHAnsi"/>
          <w:b/>
          <w:bCs/>
          <w:color w:val="7F0055"/>
        </w:rPr>
        <w:t>if</w:t>
      </w:r>
      <w:r w:rsidRPr="005D4A8F">
        <w:rPr>
          <w:rFonts w:cstheme="minorHAnsi"/>
          <w:color w:val="000000"/>
        </w:rPr>
        <w:t xml:space="preserve"> (</w:t>
      </w:r>
      <w:r w:rsidRPr="005D4A8F">
        <w:rPr>
          <w:rFonts w:cstheme="minorHAnsi"/>
          <w:color w:val="0000C0"/>
          <w:u w:val="single"/>
        </w:rPr>
        <w:t>ele</w:t>
      </w:r>
      <w:r w:rsidRPr="005D4A8F">
        <w:rPr>
          <w:rFonts w:cstheme="minorHAnsi"/>
          <w:color w:val="000000"/>
        </w:rPr>
        <w:t>.getAttribute(</w:t>
      </w:r>
      <w:r w:rsidRPr="005D4A8F">
        <w:rPr>
          <w:rFonts w:cstheme="minorHAnsi"/>
          <w:color w:val="2A00FF"/>
        </w:rPr>
        <w:t>"innerHTML"</w:t>
      </w:r>
      <w:r w:rsidRPr="005D4A8F">
        <w:rPr>
          <w:rFonts w:cstheme="minorHAnsi"/>
          <w:color w:val="000000"/>
        </w:rPr>
        <w:t>).contains(</w:t>
      </w:r>
      <w:r w:rsidRPr="005D4A8F">
        <w:rPr>
          <w:rFonts w:cstheme="minorHAnsi"/>
          <w:color w:val="2A00FF"/>
        </w:rPr>
        <w:t>"JavaScript"</w:t>
      </w:r>
      <w:r w:rsidRPr="005D4A8F">
        <w:rPr>
          <w:rFonts w:cstheme="minorHAnsi"/>
          <w:color w:val="000000"/>
        </w:rPr>
        <w:t>)) {</w:t>
      </w:r>
    </w:p>
    <w:p w14:paraId="5B09893E" w14:textId="77777777" w:rsidR="00576045" w:rsidRPr="005D4A8F" w:rsidRDefault="00576045" w:rsidP="00576045">
      <w:pPr>
        <w:autoSpaceDE w:val="0"/>
        <w:autoSpaceDN w:val="0"/>
        <w:adjustRightInd w:val="0"/>
        <w:rPr>
          <w:rFonts w:cstheme="minorHAnsi"/>
          <w:color w:val="000000"/>
        </w:rPr>
      </w:pPr>
      <w:r w:rsidRPr="005D4A8F">
        <w:rPr>
          <w:rFonts w:cstheme="minorHAnsi"/>
          <w:color w:val="000000"/>
        </w:rPr>
        <w:tab/>
      </w:r>
      <w:r w:rsidRPr="005D4A8F">
        <w:rPr>
          <w:rFonts w:cstheme="minorHAnsi"/>
          <w:color w:val="000000"/>
        </w:rPr>
        <w:tab/>
      </w:r>
      <w:r w:rsidRPr="005D4A8F">
        <w:rPr>
          <w:rFonts w:cstheme="minorHAnsi"/>
          <w:color w:val="000000"/>
        </w:rPr>
        <w:tab/>
      </w:r>
    </w:p>
    <w:p w14:paraId="17E2EBB0" w14:textId="77777777" w:rsidR="00576045" w:rsidRPr="005D4A8F" w:rsidRDefault="00576045" w:rsidP="00576045">
      <w:pPr>
        <w:autoSpaceDE w:val="0"/>
        <w:autoSpaceDN w:val="0"/>
        <w:adjustRightInd w:val="0"/>
        <w:ind w:left="1440" w:firstLine="720"/>
        <w:rPr>
          <w:rFonts w:cstheme="minorHAnsi"/>
        </w:rPr>
      </w:pPr>
      <w:r w:rsidRPr="005D4A8F">
        <w:rPr>
          <w:rFonts w:cstheme="minorHAnsi"/>
          <w:color w:val="0000C0"/>
          <w:u w:val="single"/>
        </w:rPr>
        <w:t>ele</w:t>
      </w:r>
      <w:r w:rsidRPr="005D4A8F">
        <w:rPr>
          <w:rFonts w:cstheme="minorHAnsi"/>
          <w:color w:val="000000"/>
        </w:rPr>
        <w:t>.click();</w:t>
      </w:r>
    </w:p>
    <w:p w14:paraId="77788272" w14:textId="77777777" w:rsidR="00576045" w:rsidRPr="005D4A8F" w:rsidRDefault="00576045" w:rsidP="00576045">
      <w:pPr>
        <w:autoSpaceDE w:val="0"/>
        <w:autoSpaceDN w:val="0"/>
        <w:adjustRightInd w:val="0"/>
        <w:rPr>
          <w:rFonts w:cstheme="minorHAnsi"/>
        </w:rPr>
      </w:pPr>
      <w:r w:rsidRPr="005D4A8F">
        <w:rPr>
          <w:rFonts w:cstheme="minorHAnsi"/>
          <w:color w:val="000000"/>
        </w:rPr>
        <w:tab/>
      </w:r>
      <w:r w:rsidRPr="005D4A8F">
        <w:rPr>
          <w:rFonts w:cstheme="minorHAnsi"/>
          <w:color w:val="000000"/>
        </w:rPr>
        <w:tab/>
      </w:r>
      <w:r w:rsidRPr="005D4A8F">
        <w:rPr>
          <w:rFonts w:cstheme="minorHAnsi"/>
          <w:color w:val="000000"/>
        </w:rPr>
        <w:tab/>
      </w:r>
      <w:r w:rsidRPr="005D4A8F">
        <w:rPr>
          <w:rFonts w:cstheme="minorHAnsi"/>
          <w:color w:val="3F7F5F"/>
        </w:rPr>
        <w:t>// break the loop or come out of loop</w:t>
      </w:r>
    </w:p>
    <w:p w14:paraId="65314281" w14:textId="77777777" w:rsidR="00576045" w:rsidRPr="005D4A8F" w:rsidRDefault="00576045" w:rsidP="00576045">
      <w:pPr>
        <w:autoSpaceDE w:val="0"/>
        <w:autoSpaceDN w:val="0"/>
        <w:adjustRightInd w:val="0"/>
        <w:rPr>
          <w:rFonts w:cstheme="minorHAnsi"/>
        </w:rPr>
      </w:pPr>
      <w:r w:rsidRPr="005D4A8F">
        <w:rPr>
          <w:rFonts w:cstheme="minorHAnsi"/>
          <w:color w:val="000000"/>
        </w:rPr>
        <w:tab/>
      </w:r>
      <w:r w:rsidRPr="005D4A8F">
        <w:rPr>
          <w:rFonts w:cstheme="minorHAnsi"/>
          <w:color w:val="000000"/>
        </w:rPr>
        <w:tab/>
      </w:r>
      <w:r w:rsidRPr="005D4A8F">
        <w:rPr>
          <w:rFonts w:cstheme="minorHAnsi"/>
          <w:color w:val="000000"/>
        </w:rPr>
        <w:tab/>
      </w:r>
      <w:r w:rsidRPr="005D4A8F">
        <w:rPr>
          <w:rFonts w:cstheme="minorHAnsi"/>
          <w:b/>
          <w:bCs/>
          <w:color w:val="7F0055"/>
        </w:rPr>
        <w:t>break</w:t>
      </w:r>
      <w:r w:rsidRPr="005D4A8F">
        <w:rPr>
          <w:rFonts w:cstheme="minorHAnsi"/>
          <w:color w:val="000000"/>
        </w:rPr>
        <w:t>;</w:t>
      </w:r>
    </w:p>
    <w:p w14:paraId="2DD128B4" w14:textId="77777777" w:rsidR="00576045" w:rsidRPr="005D4A8F" w:rsidRDefault="00576045" w:rsidP="00576045">
      <w:pPr>
        <w:autoSpaceDE w:val="0"/>
        <w:autoSpaceDN w:val="0"/>
        <w:adjustRightInd w:val="0"/>
        <w:rPr>
          <w:rFonts w:cstheme="minorHAnsi"/>
        </w:rPr>
      </w:pPr>
      <w:r w:rsidRPr="005D4A8F">
        <w:rPr>
          <w:rFonts w:cstheme="minorHAnsi"/>
          <w:color w:val="000000"/>
        </w:rPr>
        <w:tab/>
      </w:r>
      <w:r w:rsidRPr="005D4A8F">
        <w:rPr>
          <w:rFonts w:cstheme="minorHAnsi"/>
          <w:color w:val="000000"/>
        </w:rPr>
        <w:tab/>
        <w:t>}</w:t>
      </w:r>
    </w:p>
    <w:p w14:paraId="4C135310" w14:textId="77777777" w:rsidR="00576045" w:rsidRPr="005D4A8F" w:rsidRDefault="00576045" w:rsidP="00576045">
      <w:pPr>
        <w:autoSpaceDE w:val="0"/>
        <w:autoSpaceDN w:val="0"/>
        <w:adjustRightInd w:val="0"/>
        <w:rPr>
          <w:rFonts w:cstheme="minorHAnsi"/>
        </w:rPr>
      </w:pPr>
      <w:r w:rsidRPr="005D4A8F">
        <w:rPr>
          <w:rFonts w:cstheme="minorHAnsi"/>
          <w:color w:val="000000"/>
        </w:rPr>
        <w:tab/>
        <w:t>}</w:t>
      </w:r>
    </w:p>
    <w:p w14:paraId="1C666634" w14:textId="77777777" w:rsidR="00576045" w:rsidRPr="005D4A8F" w:rsidRDefault="00576045" w:rsidP="00576045">
      <w:pPr>
        <w:autoSpaceDE w:val="0"/>
        <w:autoSpaceDN w:val="0"/>
        <w:adjustRightInd w:val="0"/>
        <w:rPr>
          <w:rFonts w:cstheme="minorHAnsi"/>
        </w:rPr>
      </w:pPr>
    </w:p>
    <w:p w14:paraId="1F6BA71E" w14:textId="77777777" w:rsidR="00576045" w:rsidRPr="005D4A8F" w:rsidRDefault="00576045" w:rsidP="00576045">
      <w:pPr>
        <w:autoSpaceDE w:val="0"/>
        <w:autoSpaceDN w:val="0"/>
        <w:adjustRightInd w:val="0"/>
        <w:rPr>
          <w:rFonts w:cstheme="minorHAnsi"/>
        </w:rPr>
      </w:pPr>
      <w:r w:rsidRPr="005D4A8F">
        <w:rPr>
          <w:rFonts w:cstheme="minorHAnsi"/>
          <w:color w:val="000000"/>
        </w:rPr>
        <w:tab/>
      </w:r>
      <w:r w:rsidRPr="005D4A8F">
        <w:rPr>
          <w:rFonts w:cstheme="minorHAnsi"/>
          <w:color w:val="3F7F5F"/>
        </w:rPr>
        <w:t>// here you can write rest piece of code</w:t>
      </w:r>
    </w:p>
    <w:p w14:paraId="7FF6F5A6" w14:textId="77777777" w:rsidR="00576045" w:rsidRPr="005D4A8F" w:rsidRDefault="00576045" w:rsidP="00576045">
      <w:pPr>
        <w:rPr>
          <w:rFonts w:cstheme="minorHAnsi"/>
          <w:color w:val="000000"/>
        </w:rPr>
      </w:pPr>
      <w:r w:rsidRPr="005D4A8F">
        <w:rPr>
          <w:rFonts w:cstheme="minorHAnsi"/>
          <w:color w:val="000000"/>
        </w:rPr>
        <w:t>}</w:t>
      </w:r>
    </w:p>
    <w:p w14:paraId="403AD3A5" w14:textId="77777777" w:rsidR="00576045" w:rsidRPr="005D4A8F" w:rsidRDefault="00576045" w:rsidP="00576045">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You can also select the values directly using</w:t>
      </w:r>
      <w:r w:rsidRPr="005D4A8F">
        <w:rPr>
          <w:rStyle w:val="apple-converted-space"/>
          <w:rFonts w:asciiTheme="minorHAnsi" w:hAnsiTheme="minorHAnsi" w:cstheme="minorHAnsi"/>
          <w:color w:val="000000"/>
          <w:sz w:val="22"/>
          <w:szCs w:val="22"/>
        </w:rPr>
        <w:t> </w:t>
      </w:r>
      <w:hyperlink r:id="rId10" w:history="1">
        <w:r w:rsidRPr="005D4A8F">
          <w:rPr>
            <w:rStyle w:val="Hyperlink"/>
            <w:rFonts w:asciiTheme="minorHAnsi" w:eastAsiaTheme="majorEastAsia" w:hAnsiTheme="minorHAnsi" w:cstheme="minorHAnsi"/>
            <w:sz w:val="22"/>
            <w:szCs w:val="22"/>
            <w:bdr w:val="none" w:sz="0" w:space="0" w:color="auto" w:frame="1"/>
          </w:rPr>
          <w:t>xpath</w:t>
        </w:r>
      </w:hyperlink>
      <w:r w:rsidRPr="005D4A8F">
        <w:rPr>
          <w:rFonts w:asciiTheme="minorHAnsi" w:hAnsiTheme="minorHAnsi" w:cstheme="minorHAnsi"/>
          <w:color w:val="0000FF"/>
          <w:sz w:val="22"/>
          <w:szCs w:val="22"/>
          <w:bdr w:val="none" w:sz="0" w:space="0" w:color="auto" w:frame="1"/>
        </w:rPr>
        <w:t> </w:t>
      </w:r>
      <w:r w:rsidRPr="005D4A8F">
        <w:rPr>
          <w:rFonts w:asciiTheme="minorHAnsi" w:hAnsiTheme="minorHAnsi" w:cstheme="minorHAnsi"/>
          <w:color w:val="000000"/>
          <w:sz w:val="22"/>
          <w:szCs w:val="22"/>
        </w:rPr>
        <w:t> and</w:t>
      </w:r>
      <w:r w:rsidRPr="005D4A8F">
        <w:rPr>
          <w:rStyle w:val="apple-converted-space"/>
          <w:rFonts w:asciiTheme="minorHAnsi" w:hAnsiTheme="minorHAnsi" w:cstheme="minorHAnsi"/>
          <w:color w:val="000000"/>
          <w:sz w:val="22"/>
          <w:szCs w:val="22"/>
        </w:rPr>
        <w:t> </w:t>
      </w:r>
      <w:hyperlink r:id="rId11" w:history="1">
        <w:r w:rsidRPr="005D4A8F">
          <w:rPr>
            <w:rStyle w:val="Hyperlink"/>
            <w:rFonts w:asciiTheme="minorHAnsi" w:eastAsiaTheme="majorEastAsia" w:hAnsiTheme="minorHAnsi" w:cstheme="minorHAnsi"/>
            <w:sz w:val="22"/>
            <w:szCs w:val="22"/>
            <w:bdr w:val="none" w:sz="0" w:space="0" w:color="auto" w:frame="1"/>
          </w:rPr>
          <w:t>CSS</w:t>
        </w:r>
      </w:hyperlink>
      <w:r w:rsidRPr="005D4A8F">
        <w:rPr>
          <w:rStyle w:val="apple-converted-space"/>
          <w:rFonts w:asciiTheme="minorHAnsi" w:hAnsiTheme="minorHAnsi" w:cstheme="minorHAnsi"/>
          <w:color w:val="000000"/>
          <w:sz w:val="22"/>
          <w:szCs w:val="22"/>
        </w:rPr>
        <w:t> </w:t>
      </w:r>
      <w:r w:rsidRPr="005D4A8F">
        <w:rPr>
          <w:rFonts w:asciiTheme="minorHAnsi" w:hAnsiTheme="minorHAnsi" w:cstheme="minorHAnsi"/>
          <w:color w:val="000000"/>
          <w:sz w:val="22"/>
          <w:szCs w:val="22"/>
        </w:rPr>
        <w:t>but that approach is not recommended because direct xpath might change.</w:t>
      </w:r>
    </w:p>
    <w:p w14:paraId="2BD641FA" w14:textId="77777777" w:rsidR="00576045" w:rsidRPr="005D4A8F" w:rsidRDefault="00576045" w:rsidP="00576045">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In above approach, we can pass a parameter directly so based on test data it will select the values from the list.</w:t>
      </w:r>
    </w:p>
    <w:p w14:paraId="55ADCFE9" w14:textId="77777777" w:rsidR="00576045" w:rsidRPr="005D4A8F" w:rsidRDefault="00576045" w:rsidP="00576045">
      <w:pPr>
        <w:pStyle w:val="Heading1"/>
        <w:spacing w:before="0" w:after="150"/>
        <w:textAlignment w:val="baseline"/>
        <w:rPr>
          <w:rFonts w:asciiTheme="minorHAnsi" w:hAnsiTheme="minorHAnsi" w:cstheme="minorHAnsi"/>
          <w:color w:val="252525"/>
          <w:sz w:val="22"/>
          <w:szCs w:val="22"/>
        </w:rPr>
      </w:pPr>
      <w:r w:rsidRPr="005D4A8F">
        <w:rPr>
          <w:rFonts w:asciiTheme="minorHAnsi" w:hAnsiTheme="minorHAnsi" w:cstheme="minorHAnsi"/>
          <w:color w:val="252525"/>
          <w:sz w:val="22"/>
          <w:szCs w:val="22"/>
        </w:rPr>
        <w:t>Upload file in Selenium webdriver using Robot class</w:t>
      </w:r>
    </w:p>
    <w:p w14:paraId="080E116A" w14:textId="77777777" w:rsidR="00576045" w:rsidRPr="005D4A8F" w:rsidRDefault="00576045" w:rsidP="00576045">
      <w:pPr>
        <w:shd w:val="clear" w:color="auto" w:fill="FFFFFF"/>
        <w:textAlignment w:val="baseline"/>
        <w:rPr>
          <w:rFonts w:eastAsia="Times New Roman" w:cstheme="minorHAnsi"/>
          <w:color w:val="000000"/>
        </w:rPr>
      </w:pPr>
      <w:r w:rsidRPr="005D4A8F">
        <w:rPr>
          <w:rFonts w:eastAsia="Times New Roman" w:cstheme="minorHAnsi"/>
          <w:b/>
          <w:bCs/>
          <w:color w:val="000000"/>
          <w:bdr w:val="none" w:sz="0" w:space="0" w:color="auto" w:frame="1"/>
        </w:rPr>
        <w:t>There are multiple ways to upload files in Selenium Webdriver</w:t>
      </w:r>
    </w:p>
    <w:p w14:paraId="1EBEB4F9" w14:textId="77777777" w:rsidR="00576045" w:rsidRPr="005D4A8F" w:rsidRDefault="00576045" w:rsidP="00576045">
      <w:pPr>
        <w:numPr>
          <w:ilvl w:val="0"/>
          <w:numId w:val="45"/>
        </w:numPr>
        <w:shd w:val="clear" w:color="auto" w:fill="FFFFFF"/>
        <w:textAlignment w:val="baseline"/>
        <w:rPr>
          <w:rFonts w:eastAsia="Times New Roman" w:cstheme="minorHAnsi"/>
          <w:color w:val="000000"/>
        </w:rPr>
      </w:pPr>
      <w:r w:rsidRPr="005D4A8F">
        <w:rPr>
          <w:rFonts w:eastAsia="Times New Roman" w:cstheme="minorHAnsi"/>
          <w:color w:val="000000"/>
        </w:rPr>
        <w:t>You can directly use sendKeys(“File path”) method but sometime this methods does not work.</w:t>
      </w:r>
    </w:p>
    <w:p w14:paraId="15318768" w14:textId="77777777" w:rsidR="00576045" w:rsidRPr="005D4A8F" w:rsidRDefault="00576045" w:rsidP="00576045">
      <w:pPr>
        <w:numPr>
          <w:ilvl w:val="0"/>
          <w:numId w:val="45"/>
        </w:numPr>
        <w:shd w:val="clear" w:color="auto" w:fill="FFFFFF"/>
        <w:textAlignment w:val="baseline"/>
        <w:rPr>
          <w:rFonts w:eastAsia="Times New Roman" w:cstheme="minorHAnsi"/>
          <w:color w:val="000000"/>
        </w:rPr>
      </w:pPr>
      <w:r w:rsidRPr="005D4A8F">
        <w:rPr>
          <w:rFonts w:eastAsia="Times New Roman" w:cstheme="minorHAnsi"/>
          <w:color w:val="000000"/>
        </w:rPr>
        <w:t>We can use Robot class to upload files in Selenium.</w:t>
      </w:r>
    </w:p>
    <w:p w14:paraId="2824572E" w14:textId="77777777" w:rsidR="00576045" w:rsidRPr="005D4A8F" w:rsidRDefault="00576045" w:rsidP="00576045">
      <w:pPr>
        <w:pStyle w:val="ListParagraph"/>
        <w:numPr>
          <w:ilvl w:val="0"/>
          <w:numId w:val="45"/>
        </w:numPr>
        <w:shd w:val="clear" w:color="auto" w:fill="FFFFFF"/>
        <w:spacing w:after="0" w:line="240" w:lineRule="auto"/>
        <w:textAlignment w:val="baseline"/>
        <w:rPr>
          <w:rFonts w:eastAsia="Times New Roman" w:cstheme="minorHAnsi"/>
          <w:color w:val="000000"/>
        </w:rPr>
      </w:pPr>
      <w:r w:rsidRPr="005D4A8F">
        <w:rPr>
          <w:rFonts w:eastAsia="Times New Roman" w:cstheme="minorHAnsi"/>
          <w:b/>
          <w:bCs/>
          <w:i/>
          <w:iCs/>
          <w:color w:val="000000"/>
          <w:bdr w:val="none" w:sz="0" w:space="0" w:color="auto" w:frame="1"/>
        </w:rPr>
        <w:t>We can upload files using AutoIT as well.</w:t>
      </w:r>
    </w:p>
    <w:p w14:paraId="1531549C" w14:textId="77777777" w:rsidR="00576045" w:rsidRPr="005D4A8F" w:rsidRDefault="00576045" w:rsidP="00576045">
      <w:pPr>
        <w:shd w:val="clear" w:color="auto" w:fill="FFFFFF"/>
        <w:ind w:left="600"/>
        <w:textAlignment w:val="baseline"/>
        <w:rPr>
          <w:rFonts w:eastAsia="Times New Roman" w:cstheme="minorHAnsi"/>
          <w:color w:val="000000"/>
        </w:rPr>
      </w:pPr>
    </w:p>
    <w:p w14:paraId="2087906F" w14:textId="77777777" w:rsidR="00576045" w:rsidRPr="005D4A8F" w:rsidRDefault="00576045" w:rsidP="00576045">
      <w:pPr>
        <w:shd w:val="clear" w:color="auto" w:fill="FFFFFF"/>
        <w:textAlignment w:val="baseline"/>
        <w:rPr>
          <w:rFonts w:eastAsia="Times New Roman" w:cstheme="minorHAnsi"/>
          <w:color w:val="000000"/>
          <w:bdr w:val="none" w:sz="0" w:space="0" w:color="auto" w:frame="1"/>
        </w:rPr>
      </w:pPr>
      <w:r w:rsidRPr="005D4A8F">
        <w:rPr>
          <w:rFonts w:eastAsia="Times New Roman" w:cstheme="minorHAnsi"/>
          <w:color w:val="000000"/>
          <w:bdr w:val="none" w:sz="0" w:space="0" w:color="auto" w:frame="1"/>
        </w:rPr>
        <w:t>While working with robot class I faced so many issues like it works on Latest window only</w:t>
      </w:r>
    </w:p>
    <w:p w14:paraId="0BBCA8CD" w14:textId="77777777" w:rsidR="00576045" w:rsidRPr="005D4A8F" w:rsidRDefault="00576045" w:rsidP="00576045">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5D4A8F">
        <w:rPr>
          <w:rStyle w:val="Strong"/>
          <w:rFonts w:asciiTheme="minorHAnsi" w:hAnsiTheme="minorHAnsi" w:cstheme="minorHAnsi"/>
          <w:i/>
          <w:iCs/>
          <w:color w:val="000000"/>
          <w:sz w:val="22"/>
          <w:szCs w:val="22"/>
          <w:bdr w:val="none" w:sz="0" w:space="0" w:color="auto" w:frame="1"/>
        </w:rPr>
        <w:t>Robot class is a separate class in Java which will allow us to perform multiple tasks based on our requirement. It generally will throw AWT exception so we need to deal with it accordingly.</w:t>
      </w:r>
    </w:p>
    <w:p w14:paraId="5FA475F8" w14:textId="77777777" w:rsidR="00576045" w:rsidRPr="005D4A8F" w:rsidRDefault="00576045" w:rsidP="00576045">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bdr w:val="none" w:sz="0" w:space="0" w:color="auto" w:frame="1"/>
        </w:rPr>
        <w:t>Using Robot class, we can simulate keyboard event in Selenium.</w:t>
      </w:r>
    </w:p>
    <w:p w14:paraId="434E9F75" w14:textId="77777777" w:rsidR="00576045" w:rsidRDefault="00576045" w:rsidP="00576045">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bdr w:val="none" w:sz="0" w:space="0" w:color="auto" w:frame="1"/>
        </w:rPr>
        <w:t>To use keyboard events you have to use to a</w:t>
      </w:r>
      <w:r w:rsidRPr="005D4A8F">
        <w:rPr>
          <w:rStyle w:val="apple-converted-space"/>
          <w:rFonts w:asciiTheme="minorHAnsi" w:hAnsiTheme="minorHAnsi" w:cstheme="minorHAnsi"/>
          <w:color w:val="000000"/>
          <w:sz w:val="22"/>
          <w:szCs w:val="22"/>
          <w:bdr w:val="none" w:sz="0" w:space="0" w:color="auto" w:frame="1"/>
        </w:rPr>
        <w:t> </w:t>
      </w:r>
      <w:r w:rsidRPr="005D4A8F">
        <w:rPr>
          <w:rFonts w:asciiTheme="minorHAnsi" w:hAnsiTheme="minorHAnsi" w:cstheme="minorHAnsi"/>
          <w:color w:val="000000"/>
          <w:sz w:val="22"/>
          <w:szCs w:val="22"/>
        </w:rPr>
        <w:t>method</w:t>
      </w:r>
      <w:r w:rsidRPr="005D4A8F">
        <w:rPr>
          <w:rStyle w:val="apple-converted-space"/>
          <w:rFonts w:asciiTheme="minorHAnsi" w:hAnsiTheme="minorHAnsi" w:cstheme="minorHAnsi"/>
          <w:color w:val="000000"/>
          <w:sz w:val="22"/>
          <w:szCs w:val="22"/>
          <w:bdr w:val="none" w:sz="0" w:space="0" w:color="auto" w:frame="1"/>
        </w:rPr>
        <w:t> </w:t>
      </w:r>
      <w:r w:rsidRPr="005D4A8F">
        <w:rPr>
          <w:rFonts w:asciiTheme="minorHAnsi" w:hAnsiTheme="minorHAnsi" w:cstheme="minorHAnsi"/>
          <w:color w:val="000000"/>
          <w:sz w:val="22"/>
          <w:szCs w:val="22"/>
          <w:bdr w:val="none" w:sz="0" w:space="0" w:color="auto" w:frame="1"/>
        </w:rPr>
        <w:t>of Robot class.</w:t>
      </w:r>
    </w:p>
    <w:p w14:paraId="3A4828B7" w14:textId="77777777" w:rsidR="00576045" w:rsidRPr="005D4A8F" w:rsidRDefault="00576045" w:rsidP="00576045">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p>
    <w:p w14:paraId="7D4ECCD1" w14:textId="77777777" w:rsidR="00576045" w:rsidRPr="005D4A8F" w:rsidRDefault="00576045" w:rsidP="00576045">
      <w:pPr>
        <w:pStyle w:val="Heading2"/>
        <w:shd w:val="clear" w:color="auto" w:fill="FFFFFF"/>
        <w:spacing w:before="0"/>
        <w:textAlignment w:val="baseline"/>
        <w:rPr>
          <w:rFonts w:asciiTheme="minorHAnsi" w:hAnsiTheme="minorHAnsi" w:cstheme="minorHAnsi"/>
          <w:color w:val="252525"/>
          <w:sz w:val="22"/>
          <w:szCs w:val="22"/>
        </w:rPr>
      </w:pPr>
      <w:r w:rsidRPr="005D4A8F">
        <w:rPr>
          <w:rStyle w:val="Emphasis"/>
          <w:rFonts w:asciiTheme="minorHAnsi" w:hAnsiTheme="minorHAnsi" w:cstheme="minorHAnsi"/>
          <w:color w:val="252525"/>
          <w:sz w:val="22"/>
          <w:szCs w:val="22"/>
          <w:bdr w:val="none" w:sz="0" w:space="0" w:color="auto" w:frame="1"/>
        </w:rPr>
        <w:t>Robot Class in Selenium Webdriver</w:t>
      </w:r>
    </w:p>
    <w:p w14:paraId="5314740C" w14:textId="77777777" w:rsidR="00576045" w:rsidRPr="005D4A8F" w:rsidRDefault="00576045" w:rsidP="00576045">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5D4A8F">
        <w:rPr>
          <w:rStyle w:val="Emphasis"/>
          <w:rFonts w:asciiTheme="minorHAnsi" w:hAnsiTheme="minorHAnsi" w:cstheme="minorHAnsi"/>
          <w:color w:val="000000"/>
          <w:sz w:val="22"/>
          <w:szCs w:val="22"/>
          <w:bdr w:val="none" w:sz="0" w:space="0" w:color="auto" w:frame="1"/>
        </w:rPr>
        <w:t>keyPress()</w:t>
      </w:r>
    </w:p>
    <w:p w14:paraId="52B4CF98" w14:textId="77777777" w:rsidR="00576045" w:rsidRPr="005D4A8F" w:rsidRDefault="00576045" w:rsidP="00576045">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5D4A8F">
        <w:rPr>
          <w:rStyle w:val="Emphasis"/>
          <w:rFonts w:asciiTheme="minorHAnsi" w:hAnsiTheme="minorHAnsi" w:cstheme="minorHAnsi"/>
          <w:color w:val="000000"/>
          <w:sz w:val="22"/>
          <w:szCs w:val="22"/>
          <w:bdr w:val="none" w:sz="0" w:space="0" w:color="auto" w:frame="1"/>
        </w:rPr>
        <w:t>keyRelease()</w:t>
      </w:r>
    </w:p>
    <w:p w14:paraId="7D8CCEE2" w14:textId="77777777" w:rsidR="00576045" w:rsidRPr="005D4A8F" w:rsidRDefault="00576045" w:rsidP="00576045">
      <w:pPr>
        <w:shd w:val="clear" w:color="auto" w:fill="FFFFFF"/>
        <w:textAlignment w:val="baseline"/>
        <w:rPr>
          <w:rFonts w:cstheme="minorHAnsi"/>
          <w:color w:val="000000"/>
          <w:shd w:val="clear" w:color="auto" w:fill="FFFFFF"/>
        </w:rPr>
      </w:pPr>
      <w:r w:rsidRPr="005D4A8F">
        <w:rPr>
          <w:rFonts w:cstheme="minorHAnsi"/>
          <w:color w:val="000000"/>
          <w:shd w:val="clear" w:color="auto" w:fill="FFFFFF"/>
        </w:rPr>
        <w:t>Each key has to be press and release respectively-</w:t>
      </w:r>
    </w:p>
    <w:p w14:paraId="1DE9BE0C"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 Create object of Robot class</w:t>
      </w:r>
    </w:p>
    <w:p w14:paraId="2B2C9546"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rPr>
        <w:t>  </w:t>
      </w:r>
      <w:r w:rsidRPr="005D4A8F">
        <w:rPr>
          <w:rFonts w:eastAsia="Times New Roman" w:cstheme="minorHAnsi"/>
          <w:color w:val="000000"/>
          <w:bdr w:val="none" w:sz="0" w:space="0" w:color="auto" w:frame="1"/>
        </w:rPr>
        <w:t>Robot r=new Robot();</w:t>
      </w:r>
    </w:p>
    <w:p w14:paraId="686759C5"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rPr>
        <w:t> </w:t>
      </w:r>
    </w:p>
    <w:p w14:paraId="5FEBD55F"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rPr>
        <w:t> </w:t>
      </w:r>
      <w:r w:rsidRPr="005D4A8F">
        <w:rPr>
          <w:rFonts w:eastAsia="Times New Roman" w:cstheme="minorHAnsi"/>
          <w:color w:val="000000"/>
          <w:bdr w:val="none" w:sz="0" w:space="0" w:color="auto" w:frame="1"/>
        </w:rPr>
        <w:t xml:space="preserve"> </w:t>
      </w:r>
      <w:r w:rsidRPr="005D4A8F">
        <w:rPr>
          <w:rFonts w:eastAsia="Times New Roman" w:cstheme="minorHAnsi"/>
          <w:color w:val="000000"/>
        </w:rPr>
        <w:t> </w:t>
      </w:r>
      <w:r w:rsidRPr="005D4A8F">
        <w:rPr>
          <w:rFonts w:eastAsia="Times New Roman" w:cstheme="minorHAnsi"/>
          <w:color w:val="000000"/>
          <w:bdr w:val="none" w:sz="0" w:space="0" w:color="auto" w:frame="1"/>
        </w:rPr>
        <w:t>// Press Enter</w:t>
      </w:r>
    </w:p>
    <w:p w14:paraId="7565928C"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 xml:space="preserve"> </w:t>
      </w:r>
      <w:r w:rsidRPr="005D4A8F">
        <w:rPr>
          <w:rFonts w:eastAsia="Times New Roman" w:cstheme="minorHAnsi"/>
          <w:color w:val="000000"/>
        </w:rPr>
        <w:t> </w:t>
      </w:r>
      <w:r w:rsidRPr="005D4A8F">
        <w:rPr>
          <w:rFonts w:eastAsia="Times New Roman" w:cstheme="minorHAnsi"/>
          <w:color w:val="000000"/>
          <w:bdr w:val="none" w:sz="0" w:space="0" w:color="auto" w:frame="1"/>
        </w:rPr>
        <w:t xml:space="preserve"> r.keyPress(KeyEvent.VK_ENTER);</w:t>
      </w:r>
    </w:p>
    <w:p w14:paraId="54B3FA6C"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rPr>
        <w:t> </w:t>
      </w:r>
    </w:p>
    <w:p w14:paraId="179ADAED"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rPr>
        <w:t> </w:t>
      </w:r>
      <w:r w:rsidRPr="005D4A8F">
        <w:rPr>
          <w:rFonts w:eastAsia="Times New Roman" w:cstheme="minorHAnsi"/>
          <w:color w:val="000000"/>
          <w:bdr w:val="none" w:sz="0" w:space="0" w:color="auto" w:frame="1"/>
        </w:rPr>
        <w:t xml:space="preserve"> </w:t>
      </w:r>
      <w:r w:rsidRPr="005D4A8F">
        <w:rPr>
          <w:rFonts w:eastAsia="Times New Roman" w:cstheme="minorHAnsi"/>
          <w:color w:val="000000"/>
        </w:rPr>
        <w:t> </w:t>
      </w:r>
      <w:r w:rsidRPr="005D4A8F">
        <w:rPr>
          <w:rFonts w:eastAsia="Times New Roman" w:cstheme="minorHAnsi"/>
          <w:color w:val="000000"/>
          <w:bdr w:val="none" w:sz="0" w:space="0" w:color="auto" w:frame="1"/>
        </w:rPr>
        <w:t>// Release Enter</w:t>
      </w:r>
    </w:p>
    <w:p w14:paraId="2ACD79D6" w14:textId="77777777" w:rsidR="00576045" w:rsidRPr="005D4A8F" w:rsidRDefault="00576045" w:rsidP="00576045">
      <w:pPr>
        <w:textAlignment w:val="baseline"/>
        <w:rPr>
          <w:rFonts w:eastAsia="Times New Roman" w:cstheme="minorHAnsi"/>
          <w:color w:val="000000"/>
          <w:bdr w:val="none" w:sz="0" w:space="0" w:color="auto" w:frame="1"/>
        </w:rPr>
      </w:pPr>
      <w:r w:rsidRPr="005D4A8F">
        <w:rPr>
          <w:rFonts w:eastAsia="Times New Roman" w:cstheme="minorHAnsi"/>
          <w:color w:val="000000"/>
          <w:bdr w:val="none" w:sz="0" w:space="0" w:color="auto" w:frame="1"/>
        </w:rPr>
        <w:t xml:space="preserve"> </w:t>
      </w:r>
      <w:r w:rsidRPr="005D4A8F">
        <w:rPr>
          <w:rFonts w:eastAsia="Times New Roman" w:cstheme="minorHAnsi"/>
          <w:color w:val="000000"/>
        </w:rPr>
        <w:t> </w:t>
      </w:r>
      <w:r w:rsidRPr="005D4A8F">
        <w:rPr>
          <w:rFonts w:eastAsia="Times New Roman" w:cstheme="minorHAnsi"/>
          <w:color w:val="000000"/>
          <w:bdr w:val="none" w:sz="0" w:space="0" w:color="auto" w:frame="1"/>
        </w:rPr>
        <w:t xml:space="preserve"> r</w:t>
      </w:r>
      <w:r>
        <w:rPr>
          <w:rFonts w:eastAsia="Times New Roman" w:cstheme="minorHAnsi"/>
          <w:color w:val="000000"/>
          <w:bdr w:val="none" w:sz="0" w:space="0" w:color="auto" w:frame="1"/>
        </w:rPr>
        <w:t>.keyRelease(KeyEvent.VK_ENTER);</w:t>
      </w:r>
    </w:p>
    <w:p w14:paraId="27C7C203" w14:textId="77777777" w:rsidR="00576045" w:rsidRPr="005D4A8F" w:rsidRDefault="00576045" w:rsidP="00576045">
      <w:pPr>
        <w:textAlignment w:val="baseline"/>
        <w:rPr>
          <w:rFonts w:eastAsia="Times New Roman" w:cstheme="minorHAnsi"/>
          <w:color w:val="000000"/>
          <w:bdr w:val="none" w:sz="0" w:space="0" w:color="auto" w:frame="1"/>
        </w:rPr>
      </w:pPr>
    </w:p>
    <w:p w14:paraId="356ABA91" w14:textId="77777777" w:rsidR="00576045" w:rsidRPr="005D4A8F" w:rsidRDefault="00576045" w:rsidP="00576045">
      <w:pPr>
        <w:textAlignment w:val="baseline"/>
        <w:rPr>
          <w:rFonts w:eastAsia="Times New Roman" w:cstheme="minorHAnsi"/>
          <w:b/>
          <w:color w:val="000000"/>
        </w:rPr>
      </w:pPr>
      <w:r w:rsidRPr="005D4A8F">
        <w:rPr>
          <w:rFonts w:eastAsia="Times New Roman" w:cstheme="minorHAnsi"/>
          <w:b/>
          <w:color w:val="000000"/>
          <w:bdr w:val="none" w:sz="0" w:space="0" w:color="auto" w:frame="1"/>
        </w:rPr>
        <w:t>Actions Class-</w:t>
      </w:r>
    </w:p>
    <w:p w14:paraId="5A841F78" w14:textId="77777777" w:rsidR="00576045" w:rsidRPr="005D4A8F" w:rsidRDefault="00576045" w:rsidP="00576045">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bdr w:val="none" w:sz="0" w:space="0" w:color="auto" w:frame="1"/>
        </w:rPr>
        <w:lastRenderedPageBreak/>
        <w:t>For all advance activity in Selenium Webdriver, we can perform easily using Actions class like Drag and Drop, mouse hover, right click, Click and Hold and so on.</w:t>
      </w:r>
      <w:r w:rsidRPr="005D4A8F">
        <w:rPr>
          <w:rFonts w:asciiTheme="minorHAnsi" w:hAnsiTheme="minorHAnsi" w:cstheme="minorHAnsi"/>
          <w:color w:val="000000"/>
          <w:sz w:val="22"/>
          <w:szCs w:val="22"/>
        </w:rPr>
        <w:br/>
      </w:r>
      <w:r w:rsidRPr="005D4A8F">
        <w:rPr>
          <w:rFonts w:asciiTheme="minorHAnsi" w:hAnsiTheme="minorHAnsi" w:cstheme="minorHAnsi"/>
          <w:color w:val="000000"/>
          <w:sz w:val="22"/>
          <w:szCs w:val="22"/>
          <w:bdr w:val="none" w:sz="0" w:space="0" w:color="auto" w:frame="1"/>
        </w:rPr>
        <w:t>We have predefined method called</w:t>
      </w:r>
      <w:r w:rsidRPr="005D4A8F">
        <w:rPr>
          <w:rStyle w:val="apple-converted-space"/>
          <w:rFonts w:asciiTheme="minorHAnsi" w:hAnsiTheme="minorHAnsi" w:cstheme="minorHAnsi"/>
          <w:color w:val="000000"/>
          <w:sz w:val="22"/>
          <w:szCs w:val="22"/>
          <w:bdr w:val="none" w:sz="0" w:space="0" w:color="auto" w:frame="1"/>
        </w:rPr>
        <w:t> </w:t>
      </w:r>
      <w:r w:rsidRPr="005D4A8F">
        <w:rPr>
          <w:rStyle w:val="Strong"/>
          <w:rFonts w:asciiTheme="minorHAnsi" w:hAnsiTheme="minorHAnsi" w:cstheme="minorHAnsi"/>
          <w:color w:val="000000"/>
          <w:sz w:val="22"/>
          <w:szCs w:val="22"/>
          <w:bdr w:val="none" w:sz="0" w:space="0" w:color="auto" w:frame="1"/>
        </w:rPr>
        <w:t>dragAndDrop(source, destination)</w:t>
      </w:r>
      <w:r w:rsidRPr="005D4A8F">
        <w:rPr>
          <w:rStyle w:val="apple-converted-space"/>
          <w:rFonts w:asciiTheme="minorHAnsi" w:hAnsiTheme="minorHAnsi" w:cstheme="minorHAnsi"/>
          <w:color w:val="000000"/>
          <w:sz w:val="22"/>
          <w:szCs w:val="22"/>
          <w:bdr w:val="none" w:sz="0" w:space="0" w:color="auto" w:frame="1"/>
        </w:rPr>
        <w:t> </w:t>
      </w:r>
      <w:r w:rsidRPr="005D4A8F">
        <w:rPr>
          <w:rFonts w:asciiTheme="minorHAnsi" w:hAnsiTheme="minorHAnsi" w:cstheme="minorHAnsi"/>
          <w:color w:val="000000"/>
          <w:sz w:val="22"/>
          <w:szCs w:val="22"/>
          <w:bdr w:val="none" w:sz="0" w:space="0" w:color="auto" w:frame="1"/>
        </w:rPr>
        <w:t>which is a method of Actions class.</w:t>
      </w:r>
    </w:p>
    <w:p w14:paraId="19B833C9" w14:textId="77777777" w:rsidR="00576045" w:rsidRPr="005D4A8F" w:rsidRDefault="00576045" w:rsidP="00576045">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bdr w:val="none" w:sz="0" w:space="0" w:color="auto" w:frame="1"/>
        </w:rPr>
        <w:t>Approach- Find the xpath of the Source  and find the xpath of destination.</w:t>
      </w:r>
    </w:p>
    <w:p w14:paraId="4AA75CCB" w14:textId="77777777" w:rsidR="00576045" w:rsidRPr="005D4A8F" w:rsidRDefault="00576045" w:rsidP="00576045">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bdr w:val="none" w:sz="0" w:space="0" w:color="auto" w:frame="1"/>
        </w:rPr>
        <w:t>Both source and destination in form of WebElement.</w:t>
      </w:r>
    </w:p>
    <w:p w14:paraId="119FA91F" w14:textId="77777777" w:rsidR="00576045" w:rsidRPr="005D4A8F" w:rsidRDefault="00576045" w:rsidP="00576045">
      <w:pPr>
        <w:pStyle w:val="NormalWeb"/>
        <w:shd w:val="clear" w:color="auto" w:fill="FFFFFF"/>
        <w:spacing w:before="0" w:beforeAutospacing="0" w:after="0" w:afterAutospacing="0"/>
        <w:textAlignment w:val="baseline"/>
        <w:rPr>
          <w:rStyle w:val="Emphasis"/>
          <w:rFonts w:asciiTheme="minorHAnsi" w:hAnsiTheme="minorHAnsi" w:cstheme="minorHAnsi"/>
          <w:color w:val="000000"/>
          <w:sz w:val="22"/>
          <w:szCs w:val="22"/>
          <w:bdr w:val="none" w:sz="0" w:space="0" w:color="auto" w:frame="1"/>
        </w:rPr>
      </w:pPr>
      <w:r w:rsidRPr="005D4A8F">
        <w:rPr>
          <w:rStyle w:val="Emphasis"/>
          <w:rFonts w:asciiTheme="minorHAnsi" w:hAnsiTheme="minorHAnsi" w:cstheme="minorHAnsi"/>
          <w:color w:val="000000"/>
          <w:sz w:val="22"/>
          <w:szCs w:val="22"/>
          <w:bdr w:val="none" w:sz="0" w:space="0" w:color="auto" w:frame="1"/>
        </w:rPr>
        <w:t>Note- Any method of Actions class we need to call perform () method otherwise we will get an</w:t>
      </w:r>
      <w:r w:rsidRPr="005D4A8F">
        <w:rPr>
          <w:rStyle w:val="apple-converted-space"/>
          <w:rFonts w:asciiTheme="minorHAnsi" w:hAnsiTheme="minorHAnsi" w:cstheme="minorHAnsi"/>
          <w:i/>
          <w:iCs/>
          <w:color w:val="000000"/>
          <w:sz w:val="22"/>
          <w:szCs w:val="22"/>
          <w:bdr w:val="none" w:sz="0" w:space="0" w:color="auto" w:frame="1"/>
        </w:rPr>
        <w:t> </w:t>
      </w:r>
      <w:r w:rsidRPr="005D4A8F">
        <w:rPr>
          <w:rStyle w:val="Emphasis"/>
          <w:rFonts w:asciiTheme="minorHAnsi" w:hAnsiTheme="minorHAnsi" w:cstheme="minorHAnsi"/>
          <w:color w:val="000000"/>
          <w:sz w:val="22"/>
          <w:szCs w:val="22"/>
          <w:bdr w:val="none" w:sz="0" w:space="0" w:color="auto" w:frame="1"/>
        </w:rPr>
        <w:t>exception. If we have series of action in our script using Actions class then we have to call build().perform() method.</w:t>
      </w:r>
    </w:p>
    <w:p w14:paraId="3527C7C7" w14:textId="77777777" w:rsidR="00576045" w:rsidRPr="005D4A8F" w:rsidRDefault="00576045" w:rsidP="00576045">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p>
    <w:p w14:paraId="5227FC00"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 Create object of actions class</w:t>
      </w:r>
    </w:p>
    <w:p w14:paraId="62FB7C9E"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Actions act=new Actions(driver);</w:t>
      </w:r>
    </w:p>
    <w:p w14:paraId="64E89376"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rPr>
        <w:t> </w:t>
      </w:r>
    </w:p>
    <w:p w14:paraId="496DFC72"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 find element which we need to drag</w:t>
      </w:r>
    </w:p>
    <w:p w14:paraId="1B7A6E71"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WebElement drag=driver.findElement(By.xpath(".//*[@id='draggable']"));</w:t>
      </w:r>
    </w:p>
    <w:p w14:paraId="42EBB466"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rPr>
        <w:t> </w:t>
      </w:r>
    </w:p>
    <w:p w14:paraId="6774949A"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 find element which we need to drop</w:t>
      </w:r>
    </w:p>
    <w:p w14:paraId="7E75D931"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WebElement drop=driver.findElement(By.xpath(".//*[@id='droppable']"));</w:t>
      </w:r>
    </w:p>
    <w:p w14:paraId="0A1A39AB"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rPr>
        <w:t> </w:t>
      </w:r>
    </w:p>
    <w:p w14:paraId="2B231B2E"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 this will drag element to destination</w:t>
      </w:r>
    </w:p>
    <w:p w14:paraId="7CD6872D"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act.dragAndDrop(drag, drop).build().perform();</w:t>
      </w:r>
    </w:p>
    <w:p w14:paraId="4D0CD6E3" w14:textId="77777777" w:rsidR="00576045" w:rsidRPr="005D4A8F" w:rsidRDefault="00576045" w:rsidP="00576045">
      <w:pPr>
        <w:shd w:val="clear" w:color="auto" w:fill="FFFFFF"/>
        <w:ind w:left="600"/>
        <w:textAlignment w:val="baseline"/>
        <w:rPr>
          <w:rFonts w:eastAsia="Times New Roman" w:cstheme="minorHAnsi"/>
          <w:color w:val="000000"/>
        </w:rPr>
      </w:pPr>
    </w:p>
    <w:p w14:paraId="009CA0F4" w14:textId="77777777" w:rsidR="00576045" w:rsidRPr="005D4A8F" w:rsidRDefault="00576045" w:rsidP="00576045">
      <w:pPr>
        <w:shd w:val="clear" w:color="auto" w:fill="FFFFFF"/>
        <w:textAlignment w:val="baseline"/>
        <w:rPr>
          <w:rFonts w:cstheme="minorHAnsi"/>
          <w:color w:val="000000"/>
          <w:shd w:val="clear" w:color="auto" w:fill="FFFFFF"/>
        </w:rPr>
      </w:pPr>
      <w:r w:rsidRPr="005D4A8F">
        <w:rPr>
          <w:rFonts w:cstheme="minorHAnsi"/>
          <w:color w:val="000000"/>
          <w:shd w:val="clear" w:color="auto" w:fill="FFFFFF"/>
        </w:rPr>
        <w:t>We can also perform drag and drop using x and y coordinate but this will be only applicable when destination is not given.</w:t>
      </w:r>
    </w:p>
    <w:p w14:paraId="13D765FE" w14:textId="77777777" w:rsidR="00576045" w:rsidRPr="005D4A8F" w:rsidRDefault="00576045" w:rsidP="00576045">
      <w:pPr>
        <w:shd w:val="clear" w:color="auto" w:fill="FFFFFF"/>
        <w:textAlignment w:val="baseline"/>
        <w:rPr>
          <w:rFonts w:cstheme="minorHAnsi"/>
          <w:color w:val="000000"/>
          <w:shd w:val="clear" w:color="auto" w:fill="FFFFFF"/>
        </w:rPr>
      </w:pPr>
    </w:p>
    <w:p w14:paraId="49708157"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moveToElement(WebElement)-- Mouse Hover</w:t>
      </w:r>
    </w:p>
    <w:p w14:paraId="7C1EB131"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rPr>
        <w:t> </w:t>
      </w:r>
    </w:p>
    <w:p w14:paraId="4080B15E"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contextClick()-- Right click on page</w:t>
      </w:r>
    </w:p>
    <w:p w14:paraId="242133B3"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rPr>
        <w:t> </w:t>
      </w:r>
    </w:p>
    <w:p w14:paraId="28C9179F"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contextClick(WebElement)-- Right click on specific Element</w:t>
      </w:r>
    </w:p>
    <w:p w14:paraId="459BEE13"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rPr>
        <w:t> </w:t>
      </w:r>
    </w:p>
    <w:p w14:paraId="0A093B67"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sendKeys(KEYS.TAB)--For keyboard events</w:t>
      </w:r>
    </w:p>
    <w:p w14:paraId="1F38927F"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rPr>
        <w:t> </w:t>
      </w:r>
    </w:p>
    <w:p w14:paraId="5858CED4"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clickAndHold(WebElement)--Click on element and hold until next operation</w:t>
      </w:r>
    </w:p>
    <w:p w14:paraId="620379CC"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rPr>
        <w:t> </w:t>
      </w:r>
    </w:p>
    <w:p w14:paraId="3A647EB2"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release() Release the current control</w:t>
      </w:r>
    </w:p>
    <w:p w14:paraId="3C5D489B" w14:textId="77777777" w:rsidR="00576045" w:rsidRDefault="00576045" w:rsidP="00576045">
      <w:pPr>
        <w:shd w:val="clear" w:color="auto" w:fill="FFFFFF"/>
        <w:textAlignment w:val="baseline"/>
        <w:rPr>
          <w:rFonts w:eastAsia="Times New Roman" w:cstheme="minorHAnsi"/>
          <w:color w:val="000000"/>
        </w:rPr>
      </w:pPr>
    </w:p>
    <w:p w14:paraId="61B74942" w14:textId="77777777" w:rsidR="00576045" w:rsidRPr="005D4A8F" w:rsidRDefault="00576045" w:rsidP="00576045">
      <w:pPr>
        <w:shd w:val="clear" w:color="auto" w:fill="FFFFFF"/>
        <w:textAlignment w:val="baseline"/>
        <w:rPr>
          <w:rFonts w:eastAsia="Times New Roman" w:cstheme="minorHAnsi"/>
          <w:color w:val="000000"/>
        </w:rPr>
      </w:pPr>
    </w:p>
    <w:p w14:paraId="4F8258D8"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Actions act=new Actions(driver);</w:t>
      </w:r>
    </w:p>
    <w:p w14:paraId="56973793"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act.contextClick(driver.findElement(By.linkText(</w:t>
      </w:r>
      <w:r w:rsidRPr="005D4A8F">
        <w:rPr>
          <w:rFonts w:eastAsia="Times New Roman" w:cstheme="minorHAnsi"/>
          <w:color w:val="000000"/>
        </w:rPr>
        <w:t>“</w:t>
      </w:r>
      <w:r w:rsidRPr="005D4A8F">
        <w:rPr>
          <w:rFonts w:eastAsia="Times New Roman" w:cstheme="minorHAnsi"/>
          <w:color w:val="000000"/>
          <w:bdr w:val="none" w:sz="0" w:space="0" w:color="auto" w:frame="1"/>
        </w:rPr>
        <w:t>Gujarati</w:t>
      </w:r>
      <w:r w:rsidRPr="005D4A8F">
        <w:rPr>
          <w:rFonts w:eastAsia="Times New Roman" w:cstheme="minorHAnsi"/>
          <w:color w:val="000000"/>
        </w:rPr>
        <w:t>”</w:t>
      </w:r>
      <w:r w:rsidRPr="005D4A8F">
        <w:rPr>
          <w:rFonts w:eastAsia="Times New Roman" w:cstheme="minorHAnsi"/>
          <w:color w:val="000000"/>
          <w:bdr w:val="none" w:sz="0" w:space="0" w:color="auto" w:frame="1"/>
        </w:rPr>
        <w:t>))).perform();</w:t>
      </w:r>
    </w:p>
    <w:p w14:paraId="023BEBD5" w14:textId="77777777" w:rsidR="00576045" w:rsidRPr="005D4A8F" w:rsidRDefault="00576045" w:rsidP="00576045">
      <w:pPr>
        <w:shd w:val="clear" w:color="auto" w:fill="FFFFFF"/>
        <w:textAlignment w:val="baseline"/>
        <w:rPr>
          <w:rFonts w:eastAsia="Times New Roman" w:cstheme="minorHAnsi"/>
          <w:color w:val="000000"/>
        </w:rPr>
      </w:pPr>
    </w:p>
    <w:p w14:paraId="4FD2ED4B" w14:textId="77777777" w:rsidR="00576045" w:rsidRPr="005D4A8F" w:rsidRDefault="00576045" w:rsidP="00576045">
      <w:pPr>
        <w:shd w:val="clear" w:color="auto" w:fill="FFFFFF"/>
        <w:textAlignment w:val="baseline"/>
        <w:rPr>
          <w:rFonts w:eastAsia="Times New Roman" w:cstheme="minorHAnsi"/>
          <w:color w:val="000000"/>
        </w:rPr>
      </w:pPr>
    </w:p>
    <w:p w14:paraId="69E648D0" w14:textId="77777777" w:rsidR="00576045" w:rsidRPr="005D4A8F" w:rsidRDefault="00576045" w:rsidP="00576045">
      <w:pPr>
        <w:textAlignment w:val="baseline"/>
        <w:rPr>
          <w:rFonts w:eastAsia="Times New Roman" w:cstheme="minorHAnsi"/>
          <w:color w:val="000000"/>
          <w:bdr w:val="none" w:sz="0" w:space="0" w:color="auto" w:frame="1"/>
        </w:rPr>
      </w:pPr>
    </w:p>
    <w:p w14:paraId="428439FD" w14:textId="77777777" w:rsidR="00576045" w:rsidRPr="005D4A8F" w:rsidRDefault="00576045" w:rsidP="00576045">
      <w:pPr>
        <w:textAlignment w:val="baseline"/>
        <w:rPr>
          <w:rFonts w:eastAsia="Times New Roman" w:cstheme="minorHAnsi"/>
          <w:color w:val="000000"/>
          <w:bdr w:val="none" w:sz="0" w:space="0" w:color="auto" w:frame="1"/>
        </w:rPr>
      </w:pPr>
    </w:p>
    <w:p w14:paraId="65B1845C"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Actions act=new Actions(driver);</w:t>
      </w:r>
    </w:p>
    <w:p w14:paraId="662FBB60" w14:textId="77777777" w:rsidR="00576045" w:rsidRPr="005D4A8F" w:rsidRDefault="00576045" w:rsidP="00576045">
      <w:pPr>
        <w:textAlignment w:val="baseline"/>
        <w:rPr>
          <w:rFonts w:eastAsia="Times New Roman" w:cstheme="minorHAnsi"/>
          <w:color w:val="000000"/>
          <w:bdr w:val="none" w:sz="0" w:space="0" w:color="auto" w:frame="1"/>
        </w:rPr>
      </w:pPr>
      <w:r w:rsidRPr="005D4A8F">
        <w:rPr>
          <w:rFonts w:eastAsia="Times New Roman" w:cstheme="minorHAnsi"/>
          <w:color w:val="000000"/>
        </w:rPr>
        <w:t> </w:t>
      </w:r>
      <w:r w:rsidRPr="005D4A8F">
        <w:rPr>
          <w:rFonts w:eastAsia="Times New Roman" w:cstheme="minorHAnsi"/>
          <w:color w:val="000000"/>
          <w:bdr w:val="none" w:sz="0" w:space="0" w:color="auto" w:frame="1"/>
        </w:rPr>
        <w:t>act.contextClick(driver.findElement(By.linkText("Gujarati"))).sendKeys(Keys.ARROW_DOWN).sendKeys(Keys.ARROW_DOWN).sendKeys(Keys.ENTER).build().perform();</w:t>
      </w:r>
    </w:p>
    <w:p w14:paraId="503438AD" w14:textId="77777777" w:rsidR="00576045" w:rsidRPr="005D4A8F" w:rsidRDefault="00576045" w:rsidP="00576045">
      <w:pPr>
        <w:textAlignment w:val="baseline"/>
        <w:rPr>
          <w:rFonts w:eastAsia="Times New Roman" w:cstheme="minorHAnsi"/>
          <w:color w:val="000000"/>
          <w:bdr w:val="none" w:sz="0" w:space="0" w:color="auto" w:frame="1"/>
        </w:rPr>
      </w:pPr>
    </w:p>
    <w:p w14:paraId="7E6F26C7" w14:textId="77777777" w:rsidR="00576045" w:rsidRPr="005D4A8F" w:rsidRDefault="00576045" w:rsidP="00576045">
      <w:pPr>
        <w:textAlignment w:val="baseline"/>
        <w:rPr>
          <w:rFonts w:eastAsia="Times New Roman" w:cstheme="minorHAnsi"/>
          <w:color w:val="000000"/>
          <w:bdr w:val="none" w:sz="0" w:space="0" w:color="auto" w:frame="1"/>
        </w:rPr>
      </w:pPr>
    </w:p>
    <w:p w14:paraId="092F89A5" w14:textId="77777777" w:rsidR="00576045" w:rsidRPr="00654278" w:rsidRDefault="00576045" w:rsidP="00576045">
      <w:pPr>
        <w:textAlignment w:val="baseline"/>
        <w:rPr>
          <w:rFonts w:eastAsia="Times New Roman" w:cstheme="minorHAnsi"/>
          <w:b/>
          <w:color w:val="000000"/>
        </w:rPr>
      </w:pPr>
      <w:r w:rsidRPr="00654278">
        <w:rPr>
          <w:rFonts w:eastAsia="Times New Roman" w:cstheme="minorHAnsi"/>
          <w:b/>
          <w:color w:val="000000"/>
          <w:bdr w:val="none" w:sz="0" w:space="0" w:color="auto" w:frame="1"/>
        </w:rPr>
        <w:t>// Verify error message</w:t>
      </w:r>
    </w:p>
    <w:p w14:paraId="7FC04166"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lastRenderedPageBreak/>
        <w:t>Assert.assertEquals(actual_msg, expect);</w:t>
      </w:r>
    </w:p>
    <w:p w14:paraId="0D99EAAE"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Note- If text does not match then TestNG will throw AssertionError and if we do not use Exception handling then it will simply terminate our application/ program.</w:t>
      </w:r>
    </w:p>
    <w:p w14:paraId="64CCDC2B" w14:textId="77777777" w:rsidR="00576045" w:rsidRPr="005D4A8F" w:rsidRDefault="00576045" w:rsidP="00576045">
      <w:pPr>
        <w:textAlignment w:val="baseline"/>
        <w:rPr>
          <w:rFonts w:cstheme="minorHAnsi"/>
          <w:color w:val="000000"/>
          <w:shd w:val="clear" w:color="auto" w:fill="FFFFFF"/>
        </w:rPr>
      </w:pPr>
    </w:p>
    <w:p w14:paraId="222737FD" w14:textId="77777777" w:rsidR="00576045" w:rsidRPr="005D4A8F" w:rsidRDefault="00576045" w:rsidP="00576045">
      <w:pPr>
        <w:pStyle w:val="Heading1"/>
        <w:shd w:val="clear" w:color="auto" w:fill="FFFFFF"/>
        <w:spacing w:before="0" w:after="150"/>
        <w:textAlignment w:val="baseline"/>
        <w:rPr>
          <w:rFonts w:asciiTheme="minorHAnsi" w:hAnsiTheme="minorHAnsi" w:cstheme="minorHAnsi"/>
          <w:color w:val="252525"/>
          <w:sz w:val="22"/>
          <w:szCs w:val="22"/>
        </w:rPr>
      </w:pPr>
      <w:r w:rsidRPr="005D4A8F">
        <w:rPr>
          <w:rFonts w:asciiTheme="minorHAnsi" w:hAnsiTheme="minorHAnsi" w:cstheme="minorHAnsi"/>
          <w:color w:val="252525"/>
          <w:sz w:val="22"/>
          <w:szCs w:val="22"/>
        </w:rPr>
        <w:t>Handle Multiple Windows in Selenium Webdriver</w:t>
      </w:r>
    </w:p>
    <w:p w14:paraId="559B9AA2"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If you have to switch between tabs then also you have to use the same approach.  </w:t>
      </w:r>
    </w:p>
    <w:p w14:paraId="4D881BC2"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In Selenium, we have the feature that we can get the window name of the current window.In Selenium, we have the getWindowName method that will return current window name in String form.</w:t>
      </w:r>
    </w:p>
    <w:p w14:paraId="799DB252" w14:textId="77777777" w:rsidR="00576045" w:rsidRPr="005D4A8F" w:rsidRDefault="00576045" w:rsidP="00576045">
      <w:pPr>
        <w:textAlignment w:val="baseline"/>
        <w:rPr>
          <w:rFonts w:cstheme="minorHAnsi"/>
          <w:color w:val="000000"/>
          <w:shd w:val="clear" w:color="auto" w:fill="FFFFFF"/>
        </w:rPr>
      </w:pPr>
    </w:p>
    <w:p w14:paraId="31CEF39E"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We also have getWindowNames, which will return Set&lt;String&gt; it means the set of window name then we can iterate using Iterator. The set is part of Java collection which allows us to handle multiple sets of data dynamically.</w:t>
      </w:r>
    </w:p>
    <w:p w14:paraId="6B64C9BD" w14:textId="77777777" w:rsidR="00576045" w:rsidRPr="005D4A8F" w:rsidRDefault="00576045" w:rsidP="00576045">
      <w:pPr>
        <w:textAlignment w:val="baseline"/>
        <w:rPr>
          <w:rFonts w:cstheme="minorHAnsi"/>
          <w:color w:val="000000"/>
          <w:shd w:val="clear" w:color="auto" w:fill="FFFFFF"/>
        </w:rPr>
      </w:pPr>
    </w:p>
    <w:p w14:paraId="149C5398" w14:textId="77777777" w:rsidR="00576045" w:rsidRPr="005D4A8F" w:rsidRDefault="00576045" w:rsidP="00576045">
      <w:pPr>
        <w:textAlignment w:val="baseline"/>
        <w:rPr>
          <w:rFonts w:cstheme="minorHAnsi"/>
          <w:b/>
          <w:color w:val="000000"/>
          <w:shd w:val="clear" w:color="auto" w:fill="FFFFFF"/>
        </w:rPr>
      </w:pPr>
      <w:r w:rsidRPr="005D4A8F">
        <w:rPr>
          <w:rFonts w:cstheme="minorHAnsi"/>
          <w:b/>
          <w:color w:val="000000"/>
          <w:shd w:val="clear" w:color="auto" w:fill="FFFFFF"/>
        </w:rPr>
        <w:t>How to handle alert in Selenium Webdriver</w:t>
      </w:r>
    </w:p>
    <w:p w14:paraId="4C3FB27A" w14:textId="77777777" w:rsidR="00576045" w:rsidRPr="005D4A8F" w:rsidRDefault="00576045" w:rsidP="00576045">
      <w:pPr>
        <w:textAlignment w:val="baseline"/>
        <w:rPr>
          <w:rFonts w:cstheme="minorHAnsi"/>
          <w:color w:val="000000"/>
          <w:shd w:val="clear" w:color="auto" w:fill="FFFFFF"/>
        </w:rPr>
      </w:pPr>
    </w:p>
    <w:p w14:paraId="42AEDE5E"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Web-Based alert and Java Script alerts are same so do not get confused.</w:t>
      </w:r>
    </w:p>
    <w:p w14:paraId="49959324" w14:textId="77777777" w:rsidR="00576045" w:rsidRPr="005D4A8F" w:rsidRDefault="00576045" w:rsidP="00576045">
      <w:pPr>
        <w:textAlignment w:val="baseline"/>
        <w:rPr>
          <w:rFonts w:cstheme="minorHAnsi"/>
          <w:color w:val="000000"/>
          <w:shd w:val="clear" w:color="auto" w:fill="FFFFFF"/>
        </w:rPr>
      </w:pPr>
    </w:p>
    <w:p w14:paraId="0A3AA180"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 xml:space="preserve"> How to Handle alert pop up in selenium Webdriver</w:t>
      </w:r>
    </w:p>
    <w:p w14:paraId="065261AD" w14:textId="77777777" w:rsidR="00576045" w:rsidRPr="005D4A8F" w:rsidRDefault="00576045" w:rsidP="00576045">
      <w:pPr>
        <w:textAlignment w:val="baseline"/>
        <w:rPr>
          <w:rFonts w:cstheme="minorHAnsi"/>
          <w:color w:val="000000"/>
          <w:shd w:val="clear" w:color="auto" w:fill="FFFFFF"/>
        </w:rPr>
      </w:pPr>
    </w:p>
    <w:p w14:paraId="2179E9D7"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To handle alert window in Selenium Webdriver we have predefined Interface known as Alert .</w:t>
      </w:r>
    </w:p>
    <w:p w14:paraId="5D0C953A"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1- accept()- Will click on the ok button when an alert comes.</w:t>
      </w:r>
    </w:p>
    <w:p w14:paraId="46C5ADC8" w14:textId="77777777" w:rsidR="00576045" w:rsidRPr="005D4A8F" w:rsidRDefault="00576045" w:rsidP="00576045">
      <w:pPr>
        <w:textAlignment w:val="baseline"/>
        <w:rPr>
          <w:rFonts w:cstheme="minorHAnsi"/>
          <w:color w:val="000000"/>
          <w:shd w:val="clear" w:color="auto" w:fill="FFFFFF"/>
        </w:rPr>
      </w:pPr>
    </w:p>
    <w:p w14:paraId="28A8B816"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2- dismiss()- Will click on cancel button when an alert comes.</w:t>
      </w:r>
    </w:p>
    <w:p w14:paraId="6BAAE314" w14:textId="77777777" w:rsidR="00576045" w:rsidRPr="005D4A8F" w:rsidRDefault="00576045" w:rsidP="00576045">
      <w:pPr>
        <w:textAlignment w:val="baseline"/>
        <w:rPr>
          <w:rFonts w:cstheme="minorHAnsi"/>
          <w:color w:val="000000"/>
          <w:shd w:val="clear" w:color="auto" w:fill="FFFFFF"/>
        </w:rPr>
      </w:pPr>
    </w:p>
    <w:p w14:paraId="15D67439"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Note– Since alert is separate window so before using these methods we have to switch to alert window using switchTo() method</w:t>
      </w:r>
    </w:p>
    <w:p w14:paraId="5F356F38" w14:textId="77777777" w:rsidR="00576045" w:rsidRPr="005D4A8F" w:rsidRDefault="00576045" w:rsidP="00576045">
      <w:pPr>
        <w:textAlignment w:val="baseline"/>
        <w:rPr>
          <w:rFonts w:cstheme="minorHAnsi"/>
          <w:color w:val="000000"/>
          <w:shd w:val="clear" w:color="auto" w:fill="FFFFFF"/>
        </w:rPr>
      </w:pPr>
    </w:p>
    <w:p w14:paraId="1FF8A03F"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Now consider a scenario where alert window comes when certain condition true for this we can create method which will check if alert window present then only it will execute otherwise it will skip this part</w:t>
      </w:r>
    </w:p>
    <w:p w14:paraId="20284FC1" w14:textId="77777777" w:rsidR="00576045" w:rsidRPr="005D4A8F" w:rsidRDefault="00576045" w:rsidP="00576045">
      <w:pPr>
        <w:textAlignment w:val="baseline"/>
        <w:rPr>
          <w:rFonts w:cstheme="minorHAnsi"/>
          <w:color w:val="000000"/>
          <w:shd w:val="clear" w:color="auto" w:fill="FFFFFF"/>
        </w:rPr>
      </w:pPr>
    </w:p>
    <w:p w14:paraId="458861CD"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 xml:space="preserve"> public static void handleAlert(WebDriver ldriver){</w:t>
      </w:r>
    </w:p>
    <w:p w14:paraId="1C1CC247"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 xml:space="preserve"> </w:t>
      </w:r>
    </w:p>
    <w:p w14:paraId="1655D83D"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 xml:space="preserve">           if(isAlertPresent(ldriver)){</w:t>
      </w:r>
    </w:p>
    <w:p w14:paraId="765569B5"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 xml:space="preserve"> </w:t>
      </w:r>
    </w:p>
    <w:p w14:paraId="45C544E2"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 xml:space="preserve">           Alert alert = ldriver.switchTo().alert();</w:t>
      </w:r>
    </w:p>
    <w:p w14:paraId="3BF05CF5"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 xml:space="preserve"> </w:t>
      </w:r>
    </w:p>
    <w:p w14:paraId="0F2AE817"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 xml:space="preserve">           System.out.println(alert.getText());</w:t>
      </w:r>
    </w:p>
    <w:p w14:paraId="7C167FF6"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 xml:space="preserve"> </w:t>
      </w:r>
    </w:p>
    <w:p w14:paraId="0637F6C2"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 xml:space="preserve">           alert.accept();</w:t>
      </w:r>
    </w:p>
    <w:p w14:paraId="2C0223A7"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 xml:space="preserve"> </w:t>
      </w:r>
    </w:p>
    <w:p w14:paraId="691E99D4"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 xml:space="preserve">           }</w:t>
      </w:r>
    </w:p>
    <w:p w14:paraId="560043E3"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 xml:space="preserve"> </w:t>
      </w:r>
    </w:p>
    <w:p w14:paraId="63394E8E"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 xml:space="preserve">           }</w:t>
      </w:r>
    </w:p>
    <w:p w14:paraId="2887776D"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 xml:space="preserve"> </w:t>
      </w:r>
    </w:p>
    <w:p w14:paraId="6FFD6244"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 xml:space="preserve"> </w:t>
      </w:r>
    </w:p>
    <w:p w14:paraId="66AFCA74"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 xml:space="preserve"> </w:t>
      </w:r>
    </w:p>
    <w:p w14:paraId="00F6B8CF"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lastRenderedPageBreak/>
        <w:t xml:space="preserve">          public static boolean isAlertPresent(WebDriver ldriver){</w:t>
      </w:r>
    </w:p>
    <w:p w14:paraId="141C898F"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 xml:space="preserve"> </w:t>
      </w:r>
    </w:p>
    <w:p w14:paraId="25D5FACF"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 xml:space="preserve">                   try{</w:t>
      </w:r>
    </w:p>
    <w:p w14:paraId="1D039D99"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 xml:space="preserve"> </w:t>
      </w:r>
    </w:p>
    <w:p w14:paraId="2EC1AFDE"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 xml:space="preserve">                   ldriver.switchTo().alert();</w:t>
      </w:r>
    </w:p>
    <w:p w14:paraId="57849919"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 xml:space="preserve"> </w:t>
      </w:r>
    </w:p>
    <w:p w14:paraId="14F2342E"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 xml:space="preserve">                   return true;</w:t>
      </w:r>
    </w:p>
    <w:p w14:paraId="2AC88DA6"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 xml:space="preserve"> </w:t>
      </w:r>
    </w:p>
    <w:p w14:paraId="6AEED0F9"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 xml:space="preserve">                   }catch(NoAlertPresentException ex){</w:t>
      </w:r>
    </w:p>
    <w:p w14:paraId="66D3DF15"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 xml:space="preserve"> </w:t>
      </w:r>
    </w:p>
    <w:p w14:paraId="692227EE"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 xml:space="preserve">                   return false;</w:t>
      </w:r>
    </w:p>
    <w:p w14:paraId="5E62C69A"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 xml:space="preserve"> </w:t>
      </w:r>
    </w:p>
    <w:p w14:paraId="0E69E66D"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 xml:space="preserve">                   }</w:t>
      </w:r>
    </w:p>
    <w:p w14:paraId="0FB9AD55"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 xml:space="preserve"> </w:t>
      </w:r>
    </w:p>
    <w:p w14:paraId="613B3F2A"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 xml:space="preserve">                   }</w:t>
      </w:r>
    </w:p>
    <w:p w14:paraId="38F30B52" w14:textId="77777777" w:rsidR="00576045" w:rsidRPr="005D4A8F" w:rsidRDefault="00576045" w:rsidP="00576045">
      <w:pPr>
        <w:textAlignment w:val="baseline"/>
        <w:rPr>
          <w:rFonts w:cstheme="minorHAnsi"/>
          <w:color w:val="000000"/>
          <w:shd w:val="clear" w:color="auto" w:fill="FFFFFF"/>
        </w:rPr>
      </w:pPr>
    </w:p>
    <w:p w14:paraId="5F061331"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Important point- If alert in not present in the window and still we try to switchTo alert window then Selenium will throw NoAlertPresentException which will terminate your program so better you should use exception handle also in your script.</w:t>
      </w:r>
    </w:p>
    <w:p w14:paraId="071B26CE" w14:textId="77777777" w:rsidR="00576045" w:rsidRPr="005D4A8F" w:rsidRDefault="00576045" w:rsidP="00576045">
      <w:pPr>
        <w:textAlignment w:val="baseline"/>
        <w:rPr>
          <w:rFonts w:cstheme="minorHAnsi"/>
          <w:color w:val="000000"/>
          <w:shd w:val="clear" w:color="auto" w:fill="FFFFFF"/>
        </w:rPr>
      </w:pPr>
    </w:p>
    <w:p w14:paraId="37AC64CF" w14:textId="77777777" w:rsidR="00576045" w:rsidRPr="005D4A8F" w:rsidRDefault="00576045" w:rsidP="00576045">
      <w:pPr>
        <w:textAlignment w:val="baseline"/>
        <w:rPr>
          <w:rFonts w:cstheme="minorHAnsi"/>
          <w:color w:val="000000"/>
          <w:shd w:val="clear" w:color="auto" w:fill="FFFFFF"/>
        </w:rPr>
      </w:pPr>
    </w:p>
    <w:p w14:paraId="6BA426F9" w14:textId="77777777" w:rsidR="00576045" w:rsidRPr="005D4A8F" w:rsidRDefault="00576045" w:rsidP="00576045">
      <w:pPr>
        <w:pStyle w:val="Heading2"/>
        <w:shd w:val="clear" w:color="auto" w:fill="FFFFFF"/>
        <w:spacing w:before="0" w:after="180"/>
        <w:textAlignment w:val="baseline"/>
        <w:rPr>
          <w:rFonts w:asciiTheme="minorHAnsi" w:hAnsiTheme="minorHAnsi" w:cstheme="minorHAnsi"/>
          <w:b w:val="0"/>
          <w:color w:val="252525"/>
          <w:sz w:val="22"/>
          <w:szCs w:val="22"/>
        </w:rPr>
      </w:pPr>
      <w:r w:rsidRPr="005D4A8F">
        <w:rPr>
          <w:rFonts w:asciiTheme="minorHAnsi" w:hAnsiTheme="minorHAnsi" w:cstheme="minorHAnsi"/>
          <w:color w:val="252525"/>
          <w:sz w:val="22"/>
          <w:szCs w:val="22"/>
        </w:rPr>
        <w:t>Programs to handle frames in selenium</w:t>
      </w:r>
    </w:p>
    <w:p w14:paraId="13780D21" w14:textId="77777777" w:rsidR="00576045" w:rsidRPr="005D4A8F" w:rsidRDefault="00576045" w:rsidP="00576045">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5D4A8F">
        <w:rPr>
          <w:rStyle w:val="Strong"/>
          <w:rFonts w:asciiTheme="minorHAnsi" w:hAnsiTheme="minorHAnsi" w:cstheme="minorHAnsi"/>
          <w:color w:val="000000"/>
          <w:sz w:val="22"/>
          <w:szCs w:val="22"/>
          <w:bdr w:val="none" w:sz="0" w:space="0" w:color="auto" w:frame="1"/>
        </w:rPr>
        <w:t>Syntax 1-</w:t>
      </w:r>
    </w:p>
    <w:p w14:paraId="7F9C6966" w14:textId="77777777" w:rsidR="00576045" w:rsidRPr="005D4A8F" w:rsidRDefault="00576045" w:rsidP="00576045">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In this scenario, if you know the total number of frames in the web page then using the index, you can easily switch.</w:t>
      </w:r>
    </w:p>
    <w:p w14:paraId="2E847A06" w14:textId="77777777" w:rsidR="00576045" w:rsidRPr="005D4A8F" w:rsidRDefault="00576045" w:rsidP="00576045">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The index generally starts with zero so if you have only one frame then the index will be zero. If you don’t know the total number of frames in the page then you can use findElementBytagname method.</w:t>
      </w:r>
    </w:p>
    <w:p w14:paraId="2B49F759"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try {</w:t>
      </w:r>
    </w:p>
    <w:p w14:paraId="4FA2C987"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rPr>
        <w:t> </w:t>
      </w:r>
    </w:p>
    <w:p w14:paraId="331A22BA"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 xml:space="preserve"> driver.switchTo().frame(indexnumber);</w:t>
      </w:r>
    </w:p>
    <w:p w14:paraId="0CB2F584"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rPr>
        <w:t> </w:t>
      </w:r>
    </w:p>
    <w:p w14:paraId="4881886B"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rPr>
        <w:t>    </w:t>
      </w:r>
      <w:r w:rsidRPr="005D4A8F">
        <w:rPr>
          <w:rFonts w:eastAsia="Times New Roman" w:cstheme="minorHAnsi"/>
          <w:color w:val="000000"/>
          <w:bdr w:val="none" w:sz="0" w:space="0" w:color="auto" w:frame="1"/>
        </w:rPr>
        <w:t xml:space="preserve"> </w:t>
      </w:r>
      <w:r w:rsidRPr="005D4A8F">
        <w:rPr>
          <w:rFonts w:eastAsia="Times New Roman" w:cstheme="minorHAnsi"/>
          <w:color w:val="000000"/>
        </w:rPr>
        <w:t> </w:t>
      </w:r>
      <w:r w:rsidRPr="005D4A8F">
        <w:rPr>
          <w:rFonts w:eastAsia="Times New Roman" w:cstheme="minorHAnsi"/>
          <w:color w:val="000000"/>
          <w:bdr w:val="none" w:sz="0" w:space="0" w:color="auto" w:frame="1"/>
        </w:rPr>
        <w:t>}</w:t>
      </w:r>
    </w:p>
    <w:p w14:paraId="2C5B44F1"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catch (NoSuchFrameException e)</w:t>
      </w:r>
    </w:p>
    <w:p w14:paraId="4470A3BF"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rPr>
        <w:t>    </w:t>
      </w:r>
      <w:r w:rsidRPr="005D4A8F">
        <w:rPr>
          <w:rFonts w:eastAsia="Times New Roman" w:cstheme="minorHAnsi"/>
          <w:color w:val="000000"/>
          <w:bdr w:val="none" w:sz="0" w:space="0" w:color="auto" w:frame="1"/>
        </w:rPr>
        <w:t xml:space="preserve"> {</w:t>
      </w:r>
      <w:r w:rsidRPr="005D4A8F">
        <w:rPr>
          <w:rFonts w:eastAsia="Times New Roman" w:cstheme="minorHAnsi"/>
          <w:color w:val="000000"/>
        </w:rPr>
        <w:t>            </w:t>
      </w:r>
    </w:p>
    <w:p w14:paraId="3046BA31"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rPr>
        <w:t> </w:t>
      </w:r>
    </w:p>
    <w:p w14:paraId="2461C18B"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 xml:space="preserve"> System.out.println(e.getMessage());</w:t>
      </w:r>
      <w:r w:rsidRPr="005D4A8F">
        <w:rPr>
          <w:rFonts w:eastAsia="Times New Roman" w:cstheme="minorHAnsi"/>
          <w:color w:val="000000"/>
        </w:rPr>
        <w:t>     </w:t>
      </w:r>
    </w:p>
    <w:p w14:paraId="554ABFDF"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rPr>
        <w:t> </w:t>
      </w:r>
    </w:p>
    <w:p w14:paraId="2FAFA7B4"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rPr>
        <w:t>     </w:t>
      </w:r>
      <w:r w:rsidRPr="005D4A8F">
        <w:rPr>
          <w:rFonts w:eastAsia="Times New Roman" w:cstheme="minorHAnsi"/>
          <w:color w:val="000000"/>
          <w:bdr w:val="none" w:sz="0" w:space="0" w:color="auto" w:frame="1"/>
        </w:rPr>
        <w:t xml:space="preserve"> }</w:t>
      </w:r>
    </w:p>
    <w:p w14:paraId="00C16821" w14:textId="77777777" w:rsidR="00576045" w:rsidRPr="005D4A8F" w:rsidRDefault="00576045" w:rsidP="00576045">
      <w:pPr>
        <w:textAlignment w:val="baseline"/>
        <w:rPr>
          <w:rFonts w:cstheme="minorHAnsi"/>
          <w:color w:val="000000"/>
          <w:shd w:val="clear" w:color="auto" w:fill="FFFFFF"/>
        </w:rPr>
      </w:pPr>
      <w:r w:rsidRPr="005D4A8F">
        <w:rPr>
          <w:rFonts w:cstheme="minorHAnsi"/>
          <w:color w:val="000000"/>
          <w:shd w:val="clear" w:color="auto" w:fill="FFFFFF"/>
        </w:rPr>
        <w:t>We have enclosed our code with try and catch if now frame will not available this throw exception NoSuchFrameException</w:t>
      </w:r>
    </w:p>
    <w:p w14:paraId="16C47542" w14:textId="77777777" w:rsidR="00576045" w:rsidRPr="005D4A8F" w:rsidRDefault="00576045" w:rsidP="00576045">
      <w:pPr>
        <w:textAlignment w:val="baseline"/>
        <w:rPr>
          <w:rFonts w:cstheme="minorHAnsi"/>
          <w:color w:val="000000"/>
          <w:shd w:val="clear" w:color="auto" w:fill="FFFFFF"/>
        </w:rPr>
      </w:pPr>
    </w:p>
    <w:p w14:paraId="09D33275" w14:textId="77777777" w:rsidR="00576045" w:rsidRPr="005D4A8F" w:rsidRDefault="00576045" w:rsidP="00576045">
      <w:pPr>
        <w:shd w:val="clear" w:color="auto" w:fill="FFFFFF"/>
        <w:textAlignment w:val="baseline"/>
        <w:rPr>
          <w:rFonts w:eastAsia="Times New Roman" w:cstheme="minorHAnsi"/>
          <w:color w:val="000000"/>
        </w:rPr>
      </w:pPr>
      <w:r w:rsidRPr="005D4A8F">
        <w:rPr>
          <w:rFonts w:eastAsia="Times New Roman" w:cstheme="minorHAnsi"/>
          <w:b/>
          <w:bCs/>
          <w:color w:val="000000"/>
          <w:bdr w:val="none" w:sz="0" w:space="0" w:color="auto" w:frame="1"/>
        </w:rPr>
        <w:t>Syntax 2-</w:t>
      </w:r>
    </w:p>
    <w:p w14:paraId="06436A71" w14:textId="77777777" w:rsidR="00576045" w:rsidRPr="005D4A8F" w:rsidRDefault="00576045" w:rsidP="00576045">
      <w:pPr>
        <w:shd w:val="clear" w:color="auto" w:fill="FFFFFF"/>
        <w:spacing w:after="300"/>
        <w:textAlignment w:val="baseline"/>
        <w:rPr>
          <w:rFonts w:eastAsia="Times New Roman" w:cstheme="minorHAnsi"/>
          <w:color w:val="000000"/>
        </w:rPr>
      </w:pPr>
      <w:r w:rsidRPr="005D4A8F">
        <w:rPr>
          <w:rFonts w:eastAsia="Times New Roman" w:cstheme="minorHAnsi"/>
          <w:color w:val="000000"/>
        </w:rPr>
        <w:t>In this scenario, if you know the name  of frames in web page then using name also, you can easily switch</w:t>
      </w:r>
    </w:p>
    <w:p w14:paraId="63572829"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rPr>
        <w:lastRenderedPageBreak/>
        <w:t> </w:t>
      </w:r>
      <w:r w:rsidRPr="005D4A8F">
        <w:rPr>
          <w:rFonts w:eastAsia="Times New Roman" w:cstheme="minorHAnsi"/>
          <w:color w:val="000000"/>
          <w:bdr w:val="none" w:sz="0" w:space="0" w:color="auto" w:frame="1"/>
        </w:rPr>
        <w:t>try {</w:t>
      </w:r>
    </w:p>
    <w:p w14:paraId="21AC8A72"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driver.switchTo().frame(</w:t>
      </w:r>
      <w:r w:rsidRPr="005D4A8F">
        <w:rPr>
          <w:rFonts w:eastAsia="Times New Roman" w:cstheme="minorHAnsi"/>
          <w:color w:val="000000"/>
        </w:rPr>
        <w:t>“</w:t>
      </w:r>
      <w:r w:rsidRPr="005D4A8F">
        <w:rPr>
          <w:rFonts w:eastAsia="Times New Roman" w:cstheme="minorHAnsi"/>
          <w:color w:val="000000"/>
          <w:bdr w:val="none" w:sz="0" w:space="0" w:color="auto" w:frame="1"/>
        </w:rPr>
        <w:t>framename</w:t>
      </w:r>
      <w:r w:rsidRPr="005D4A8F">
        <w:rPr>
          <w:rFonts w:eastAsia="Times New Roman" w:cstheme="minorHAnsi"/>
          <w:color w:val="000000"/>
        </w:rPr>
        <w:t>”</w:t>
      </w:r>
      <w:r w:rsidRPr="005D4A8F">
        <w:rPr>
          <w:rFonts w:eastAsia="Times New Roman" w:cstheme="minorHAnsi"/>
          <w:color w:val="000000"/>
          <w:bdr w:val="none" w:sz="0" w:space="0" w:color="auto" w:frame="1"/>
        </w:rPr>
        <w:t>);</w:t>
      </w:r>
    </w:p>
    <w:p w14:paraId="7347F59A"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rPr>
        <w:t>     </w:t>
      </w:r>
      <w:r w:rsidRPr="005D4A8F">
        <w:rPr>
          <w:rFonts w:eastAsia="Times New Roman" w:cstheme="minorHAnsi"/>
          <w:color w:val="000000"/>
          <w:bdr w:val="none" w:sz="0" w:space="0" w:color="auto" w:frame="1"/>
        </w:rPr>
        <w:t xml:space="preserve"> } </w:t>
      </w:r>
    </w:p>
    <w:p w14:paraId="2AA60C02"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 xml:space="preserve"> catch (NoSuchFrameException e)</w:t>
      </w:r>
    </w:p>
    <w:p w14:paraId="3F277454"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rPr>
        <w:t> </w:t>
      </w:r>
      <w:r w:rsidRPr="005D4A8F">
        <w:rPr>
          <w:rFonts w:eastAsia="Times New Roman" w:cstheme="minorHAnsi"/>
          <w:color w:val="000000"/>
          <w:bdr w:val="none" w:sz="0" w:space="0" w:color="auto" w:frame="1"/>
        </w:rPr>
        <w:t xml:space="preserve"> </w:t>
      </w:r>
      <w:r w:rsidRPr="005D4A8F">
        <w:rPr>
          <w:rFonts w:eastAsia="Times New Roman" w:cstheme="minorHAnsi"/>
          <w:color w:val="000000"/>
        </w:rPr>
        <w:t> </w:t>
      </w:r>
      <w:r w:rsidRPr="005D4A8F">
        <w:rPr>
          <w:rFonts w:eastAsia="Times New Roman" w:cstheme="minorHAnsi"/>
          <w:color w:val="000000"/>
          <w:bdr w:val="none" w:sz="0" w:space="0" w:color="auto" w:frame="1"/>
        </w:rPr>
        <w:t xml:space="preserve"> { </w:t>
      </w:r>
      <w:r w:rsidRPr="005D4A8F">
        <w:rPr>
          <w:rFonts w:eastAsia="Times New Roman" w:cstheme="minorHAnsi"/>
          <w:color w:val="000000"/>
        </w:rPr>
        <w:t> </w:t>
      </w:r>
      <w:r w:rsidRPr="005D4A8F">
        <w:rPr>
          <w:rFonts w:eastAsia="Times New Roman" w:cstheme="minorHAnsi"/>
          <w:color w:val="000000"/>
          <w:bdr w:val="none" w:sz="0" w:space="0" w:color="auto" w:frame="1"/>
        </w:rPr>
        <w:t xml:space="preserve"> </w:t>
      </w:r>
      <w:r w:rsidRPr="005D4A8F">
        <w:rPr>
          <w:rFonts w:eastAsia="Times New Roman" w:cstheme="minorHAnsi"/>
          <w:color w:val="000000"/>
        </w:rPr>
        <w:t> </w:t>
      </w:r>
      <w:r w:rsidRPr="005D4A8F">
        <w:rPr>
          <w:rFonts w:eastAsia="Times New Roman" w:cstheme="minorHAnsi"/>
          <w:color w:val="000000"/>
          <w:bdr w:val="none" w:sz="0" w:space="0" w:color="auto" w:frame="1"/>
        </w:rPr>
        <w:t xml:space="preserve"> </w:t>
      </w:r>
      <w:r w:rsidRPr="005D4A8F">
        <w:rPr>
          <w:rFonts w:eastAsia="Times New Roman" w:cstheme="minorHAnsi"/>
          <w:color w:val="000000"/>
        </w:rPr>
        <w:t> </w:t>
      </w:r>
      <w:r w:rsidRPr="005D4A8F">
        <w:rPr>
          <w:rFonts w:eastAsia="Times New Roman" w:cstheme="minorHAnsi"/>
          <w:color w:val="000000"/>
          <w:bdr w:val="none" w:sz="0" w:space="0" w:color="auto" w:frame="1"/>
        </w:rPr>
        <w:t xml:space="preserve"> </w:t>
      </w:r>
      <w:r w:rsidRPr="005D4A8F">
        <w:rPr>
          <w:rFonts w:eastAsia="Times New Roman" w:cstheme="minorHAnsi"/>
          <w:color w:val="000000"/>
        </w:rPr>
        <w:t> </w:t>
      </w:r>
      <w:r w:rsidRPr="005D4A8F">
        <w:rPr>
          <w:rFonts w:eastAsia="Times New Roman" w:cstheme="minorHAnsi"/>
          <w:color w:val="000000"/>
          <w:bdr w:val="none" w:sz="0" w:space="0" w:color="auto" w:frame="1"/>
        </w:rPr>
        <w:t xml:space="preserve"> </w:t>
      </w:r>
      <w:r w:rsidRPr="005D4A8F">
        <w:rPr>
          <w:rFonts w:eastAsia="Times New Roman" w:cstheme="minorHAnsi"/>
          <w:color w:val="000000"/>
        </w:rPr>
        <w:t> </w:t>
      </w:r>
      <w:r w:rsidRPr="005D4A8F">
        <w:rPr>
          <w:rFonts w:eastAsia="Times New Roman" w:cstheme="minorHAnsi"/>
          <w:color w:val="000000"/>
          <w:bdr w:val="none" w:sz="0" w:space="0" w:color="auto" w:frame="1"/>
        </w:rPr>
        <w:t xml:space="preserve"> </w:t>
      </w:r>
      <w:r w:rsidRPr="005D4A8F">
        <w:rPr>
          <w:rFonts w:eastAsia="Times New Roman" w:cstheme="minorHAnsi"/>
          <w:color w:val="000000"/>
        </w:rPr>
        <w:t> </w:t>
      </w:r>
    </w:p>
    <w:p w14:paraId="67A69EEB"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rPr>
        <w:t> </w:t>
      </w:r>
      <w:r w:rsidRPr="005D4A8F">
        <w:rPr>
          <w:rFonts w:eastAsia="Times New Roman" w:cstheme="minorHAnsi"/>
          <w:color w:val="000000"/>
          <w:bdr w:val="none" w:sz="0" w:space="0" w:color="auto" w:frame="1"/>
        </w:rPr>
        <w:t xml:space="preserve"> </w:t>
      </w:r>
      <w:r w:rsidRPr="005D4A8F">
        <w:rPr>
          <w:rFonts w:eastAsia="Times New Roman" w:cstheme="minorHAnsi"/>
          <w:color w:val="000000"/>
        </w:rPr>
        <w:t> </w:t>
      </w:r>
      <w:r w:rsidRPr="005D4A8F">
        <w:rPr>
          <w:rFonts w:eastAsia="Times New Roman" w:cstheme="minorHAnsi"/>
          <w:color w:val="000000"/>
          <w:bdr w:val="none" w:sz="0" w:space="0" w:color="auto" w:frame="1"/>
        </w:rPr>
        <w:t xml:space="preserve"> System.out.println(e.getMessage());</w:t>
      </w:r>
      <w:r w:rsidRPr="005D4A8F">
        <w:rPr>
          <w:rFonts w:eastAsia="Times New Roman" w:cstheme="minorHAnsi"/>
          <w:color w:val="000000"/>
        </w:rPr>
        <w:t>     </w:t>
      </w:r>
    </w:p>
    <w:p w14:paraId="7E2B867E"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rPr>
        <w:t> </w:t>
      </w:r>
      <w:r w:rsidRPr="005D4A8F">
        <w:rPr>
          <w:rFonts w:eastAsia="Times New Roman" w:cstheme="minorHAnsi"/>
          <w:color w:val="000000"/>
          <w:bdr w:val="none" w:sz="0" w:space="0" w:color="auto" w:frame="1"/>
        </w:rPr>
        <w:t xml:space="preserve"> </w:t>
      </w:r>
      <w:r w:rsidRPr="005D4A8F">
        <w:rPr>
          <w:rFonts w:eastAsia="Times New Roman" w:cstheme="minorHAnsi"/>
          <w:color w:val="000000"/>
        </w:rPr>
        <w:t> </w:t>
      </w:r>
      <w:r w:rsidRPr="005D4A8F">
        <w:rPr>
          <w:rFonts w:eastAsia="Times New Roman" w:cstheme="minorHAnsi"/>
          <w:color w:val="000000"/>
          <w:bdr w:val="none" w:sz="0" w:space="0" w:color="auto" w:frame="1"/>
        </w:rPr>
        <w:t xml:space="preserve"> }</w:t>
      </w:r>
    </w:p>
    <w:p w14:paraId="66D389E8" w14:textId="77777777" w:rsidR="00576045" w:rsidRPr="005D4A8F" w:rsidRDefault="00576045" w:rsidP="00576045">
      <w:pPr>
        <w:textAlignment w:val="baseline"/>
        <w:rPr>
          <w:rFonts w:eastAsia="Times New Roman" w:cstheme="minorHAnsi"/>
          <w:color w:val="000000"/>
        </w:rPr>
      </w:pPr>
    </w:p>
    <w:p w14:paraId="5C5E661E" w14:textId="77777777" w:rsidR="00576045" w:rsidRPr="005D4A8F" w:rsidRDefault="00576045" w:rsidP="00576045">
      <w:pPr>
        <w:textAlignment w:val="baseline"/>
        <w:rPr>
          <w:rFonts w:eastAsia="Times New Roman" w:cstheme="minorHAnsi"/>
          <w:color w:val="000000"/>
        </w:rPr>
      </w:pPr>
    </w:p>
    <w:p w14:paraId="2C8068C3" w14:textId="77777777" w:rsidR="00576045" w:rsidRPr="005D4A8F" w:rsidRDefault="00576045" w:rsidP="00576045">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5D4A8F">
        <w:rPr>
          <w:rStyle w:val="Strong"/>
          <w:rFonts w:asciiTheme="minorHAnsi" w:hAnsiTheme="minorHAnsi" w:cstheme="minorHAnsi"/>
          <w:color w:val="000000"/>
          <w:sz w:val="22"/>
          <w:szCs w:val="22"/>
          <w:bdr w:val="none" w:sz="0" w:space="0" w:color="auto" w:frame="1"/>
        </w:rPr>
        <w:t>Syntax 3-</w:t>
      </w:r>
    </w:p>
    <w:p w14:paraId="553FCED7" w14:textId="77777777" w:rsidR="00576045" w:rsidRPr="005D4A8F" w:rsidRDefault="00576045" w:rsidP="00576045">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In this scenario</w:t>
      </w:r>
    </w:p>
    <w:p w14:paraId="0BEEEB52"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try {</w:t>
      </w:r>
    </w:p>
    <w:p w14:paraId="67C65AC4"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rPr>
        <w:t> </w:t>
      </w:r>
    </w:p>
    <w:p w14:paraId="3F94F0F6"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WebElement button=driver.findElement(By.xpath(""));</w:t>
      </w:r>
      <w:r w:rsidRPr="005D4A8F">
        <w:rPr>
          <w:rFonts w:eastAsia="Times New Roman" w:cstheme="minorHAnsi"/>
          <w:color w:val="000000"/>
        </w:rPr>
        <w:t>  </w:t>
      </w:r>
    </w:p>
    <w:p w14:paraId="4FECEC73"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rPr>
        <w:t> </w:t>
      </w:r>
    </w:p>
    <w:p w14:paraId="4F37E4DF"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driver.switchTo().frame(button);</w:t>
      </w:r>
    </w:p>
    <w:p w14:paraId="2E542AD6"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rPr>
        <w:t> </w:t>
      </w:r>
    </w:p>
    <w:p w14:paraId="6DFC15D4"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w:t>
      </w:r>
    </w:p>
    <w:p w14:paraId="7ADE47CB"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catch (NoSuchFrameException e)</w:t>
      </w:r>
    </w:p>
    <w:p w14:paraId="3C753899"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rPr>
        <w:t>    </w:t>
      </w:r>
      <w:r w:rsidRPr="005D4A8F">
        <w:rPr>
          <w:rFonts w:eastAsia="Times New Roman" w:cstheme="minorHAnsi"/>
          <w:color w:val="000000"/>
          <w:bdr w:val="none" w:sz="0" w:space="0" w:color="auto" w:frame="1"/>
        </w:rPr>
        <w:t xml:space="preserve"> {</w:t>
      </w:r>
      <w:r w:rsidRPr="005D4A8F">
        <w:rPr>
          <w:rFonts w:eastAsia="Times New Roman" w:cstheme="minorHAnsi"/>
          <w:color w:val="000000"/>
        </w:rPr>
        <w:t>          </w:t>
      </w:r>
    </w:p>
    <w:p w14:paraId="7809172D"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System.out.println(e.getMessage());</w:t>
      </w:r>
      <w:r w:rsidRPr="005D4A8F">
        <w:rPr>
          <w:rFonts w:eastAsia="Times New Roman" w:cstheme="minorHAnsi"/>
          <w:color w:val="000000"/>
        </w:rPr>
        <w:t>     </w:t>
      </w:r>
    </w:p>
    <w:p w14:paraId="0FCB1223"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rPr>
        <w:t> </w:t>
      </w:r>
    </w:p>
    <w:p w14:paraId="7C8374B2" w14:textId="77777777" w:rsidR="00576045" w:rsidRPr="005D4A8F" w:rsidRDefault="00576045" w:rsidP="00576045">
      <w:pPr>
        <w:textAlignment w:val="baseline"/>
        <w:rPr>
          <w:rFonts w:eastAsia="Times New Roman" w:cstheme="minorHAnsi"/>
          <w:color w:val="000000"/>
          <w:bdr w:val="none" w:sz="0" w:space="0" w:color="auto" w:frame="1"/>
        </w:rPr>
      </w:pPr>
      <w:r w:rsidRPr="005D4A8F">
        <w:rPr>
          <w:rFonts w:eastAsia="Times New Roman" w:cstheme="minorHAnsi"/>
          <w:color w:val="000000"/>
        </w:rPr>
        <w:t>     </w:t>
      </w:r>
      <w:r w:rsidRPr="005D4A8F">
        <w:rPr>
          <w:rFonts w:eastAsia="Times New Roman" w:cstheme="minorHAnsi"/>
          <w:color w:val="000000"/>
          <w:bdr w:val="none" w:sz="0" w:space="0" w:color="auto" w:frame="1"/>
        </w:rPr>
        <w:t>}</w:t>
      </w:r>
    </w:p>
    <w:p w14:paraId="5A20C267" w14:textId="77777777" w:rsidR="00576045" w:rsidRPr="005D4A8F" w:rsidRDefault="00576045" w:rsidP="00576045">
      <w:pPr>
        <w:textAlignment w:val="baseline"/>
        <w:rPr>
          <w:rFonts w:eastAsia="Times New Roman" w:cstheme="minorHAnsi"/>
          <w:color w:val="000000"/>
          <w:bdr w:val="none" w:sz="0" w:space="0" w:color="auto" w:frame="1"/>
        </w:rPr>
      </w:pPr>
    </w:p>
    <w:p w14:paraId="35CEDF6E" w14:textId="77777777" w:rsidR="00576045" w:rsidRPr="005D4A8F" w:rsidRDefault="00576045" w:rsidP="00576045">
      <w:pPr>
        <w:textAlignment w:val="baseline"/>
        <w:rPr>
          <w:rStyle w:val="Strong"/>
          <w:rFonts w:cstheme="minorHAnsi"/>
          <w:color w:val="000000"/>
          <w:bdr w:val="none" w:sz="0" w:space="0" w:color="auto" w:frame="1"/>
          <w:shd w:val="clear" w:color="auto" w:fill="FFFFFF"/>
        </w:rPr>
      </w:pPr>
      <w:r w:rsidRPr="005D4A8F">
        <w:rPr>
          <w:rStyle w:val="Strong"/>
          <w:rFonts w:cstheme="minorHAnsi"/>
          <w:color w:val="000000"/>
          <w:bdr w:val="none" w:sz="0" w:space="0" w:color="auto" w:frame="1"/>
          <w:shd w:val="clear" w:color="auto" w:fill="FFFFFF"/>
        </w:rPr>
        <w:t>Until you are in frames you can not perform any operation so once we are don with frame then switchTo parent window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4"/>
        <w:gridCol w:w="5546"/>
      </w:tblGrid>
      <w:tr w:rsidR="00576045" w:rsidRPr="005D4A8F" w14:paraId="4B3E6821" w14:textId="77777777" w:rsidTr="00E16DE7">
        <w:trPr>
          <w:tblCellSpacing w:w="15" w:type="dxa"/>
        </w:trPr>
        <w:tc>
          <w:tcPr>
            <w:tcW w:w="0" w:type="auto"/>
            <w:tcBorders>
              <w:top w:val="nil"/>
              <w:left w:val="nil"/>
              <w:bottom w:val="nil"/>
              <w:right w:val="nil"/>
            </w:tcBorders>
            <w:vAlign w:val="center"/>
          </w:tcPr>
          <w:p w14:paraId="5C5E5C05" w14:textId="77777777" w:rsidR="00576045" w:rsidRPr="005D4A8F" w:rsidRDefault="00576045" w:rsidP="00E16DE7">
            <w:pPr>
              <w:textAlignment w:val="baseline"/>
              <w:rPr>
                <w:rFonts w:eastAsia="Times New Roman" w:cstheme="minorHAnsi"/>
                <w:color w:val="000000"/>
              </w:rPr>
            </w:pPr>
            <w:r w:rsidRPr="005D4A8F">
              <w:rPr>
                <w:rStyle w:val="crayon-v"/>
                <w:rFonts w:cstheme="minorHAnsi"/>
                <w:bdr w:val="none" w:sz="0" w:space="0" w:color="auto" w:frame="1"/>
                <w:shd w:val="clear" w:color="auto" w:fill="FDFDFD"/>
              </w:rPr>
              <w:t>driver</w:t>
            </w:r>
            <w:r w:rsidRPr="005D4A8F">
              <w:rPr>
                <w:rStyle w:val="crayon-sy"/>
                <w:rFonts w:cstheme="minorHAnsi"/>
                <w:bdr w:val="none" w:sz="0" w:space="0" w:color="auto" w:frame="1"/>
                <w:shd w:val="clear" w:color="auto" w:fill="FDFDFD"/>
              </w:rPr>
              <w:t>.</w:t>
            </w:r>
            <w:r w:rsidRPr="005D4A8F">
              <w:rPr>
                <w:rStyle w:val="crayon-e"/>
                <w:rFonts w:cstheme="minorHAnsi"/>
                <w:bdr w:val="none" w:sz="0" w:space="0" w:color="auto" w:frame="1"/>
                <w:shd w:val="clear" w:color="auto" w:fill="FDFDFD"/>
              </w:rPr>
              <w:t>switchTo</w:t>
            </w:r>
            <w:r w:rsidRPr="005D4A8F">
              <w:rPr>
                <w:rStyle w:val="crayon-sy"/>
                <w:rFonts w:cstheme="minorHAnsi"/>
                <w:bdr w:val="none" w:sz="0" w:space="0" w:color="auto" w:frame="1"/>
                <w:shd w:val="clear" w:color="auto" w:fill="FDFDFD"/>
              </w:rPr>
              <w:t>().</w:t>
            </w:r>
            <w:r w:rsidRPr="005D4A8F">
              <w:rPr>
                <w:rStyle w:val="crayon-e"/>
                <w:rFonts w:cstheme="minorHAnsi"/>
                <w:bdr w:val="none" w:sz="0" w:space="0" w:color="auto" w:frame="1"/>
                <w:shd w:val="clear" w:color="auto" w:fill="FDFDFD"/>
              </w:rPr>
              <w:t>defaultContent</w:t>
            </w:r>
            <w:r w:rsidRPr="005D4A8F">
              <w:rPr>
                <w:rStyle w:val="crayon-sy"/>
                <w:rFonts w:cstheme="minorHAnsi"/>
                <w:bdr w:val="none" w:sz="0" w:space="0" w:color="auto" w:frame="1"/>
                <w:shd w:val="clear" w:color="auto" w:fill="FDFDFD"/>
              </w:rPr>
              <w:t>();</w:t>
            </w:r>
          </w:p>
        </w:tc>
        <w:tc>
          <w:tcPr>
            <w:tcW w:w="10635" w:type="dxa"/>
            <w:tcBorders>
              <w:top w:val="nil"/>
              <w:left w:val="nil"/>
              <w:bottom w:val="nil"/>
              <w:right w:val="nil"/>
            </w:tcBorders>
            <w:vAlign w:val="center"/>
          </w:tcPr>
          <w:p w14:paraId="2AFD1C96" w14:textId="77777777" w:rsidR="00576045" w:rsidRPr="005D4A8F" w:rsidRDefault="00576045" w:rsidP="00E16DE7">
            <w:pPr>
              <w:textAlignment w:val="baseline"/>
              <w:rPr>
                <w:rFonts w:eastAsia="Times New Roman" w:cstheme="minorHAnsi"/>
                <w:color w:val="000000"/>
              </w:rPr>
            </w:pPr>
          </w:p>
        </w:tc>
      </w:tr>
    </w:tbl>
    <w:p w14:paraId="342D9853" w14:textId="77777777" w:rsidR="00576045" w:rsidRPr="005D4A8F" w:rsidRDefault="00576045" w:rsidP="00576045">
      <w:pPr>
        <w:textAlignment w:val="baseline"/>
        <w:rPr>
          <w:rFonts w:eastAsia="Times New Roman" w:cstheme="minorHAnsi"/>
          <w:color w:val="000000"/>
        </w:rPr>
      </w:pPr>
    </w:p>
    <w:p w14:paraId="543975ED" w14:textId="77777777" w:rsidR="00576045" w:rsidRPr="002412C8" w:rsidRDefault="00576045" w:rsidP="00576045">
      <w:pPr>
        <w:shd w:val="clear" w:color="auto" w:fill="FFFFFF"/>
        <w:textAlignment w:val="baseline"/>
        <w:outlineLvl w:val="1"/>
        <w:rPr>
          <w:rFonts w:eastAsia="Times New Roman" w:cstheme="minorHAnsi"/>
          <w:b/>
          <w:bCs/>
          <w:color w:val="252525"/>
        </w:rPr>
      </w:pPr>
      <w:r w:rsidRPr="005D4A8F">
        <w:rPr>
          <w:rFonts w:eastAsia="Times New Roman" w:cstheme="minorHAnsi"/>
          <w:color w:val="000000"/>
        </w:rPr>
        <w:t> </w:t>
      </w:r>
      <w:r w:rsidRPr="002412C8">
        <w:rPr>
          <w:rFonts w:eastAsia="Times New Roman" w:cstheme="minorHAnsi"/>
          <w:b/>
          <w:bCs/>
          <w:color w:val="252525"/>
          <w:bdr w:val="none" w:sz="0" w:space="0" w:color="auto" w:frame="1"/>
        </w:rPr>
        <w:t>How to capture Screenshot in Selenium</w:t>
      </w:r>
      <w:r w:rsidRPr="005D4A8F">
        <w:rPr>
          <w:rFonts w:eastAsia="Times New Roman" w:cstheme="minorHAnsi"/>
          <w:b/>
          <w:bCs/>
          <w:color w:val="252525"/>
          <w:bdr w:val="none" w:sz="0" w:space="0" w:color="auto" w:frame="1"/>
        </w:rPr>
        <w:t> </w:t>
      </w:r>
      <w:r w:rsidRPr="002412C8">
        <w:rPr>
          <w:rFonts w:eastAsia="Times New Roman" w:cstheme="minorHAnsi"/>
          <w:b/>
          <w:bCs/>
          <w:color w:val="252525"/>
        </w:rPr>
        <w:t>webdriver</w:t>
      </w:r>
    </w:p>
    <w:p w14:paraId="3B6DF3C4" w14:textId="77777777" w:rsidR="00576045" w:rsidRPr="005D4A8F" w:rsidRDefault="00576045" w:rsidP="00576045">
      <w:pPr>
        <w:shd w:val="clear" w:color="auto" w:fill="FFFFFF"/>
        <w:textAlignment w:val="baseline"/>
        <w:rPr>
          <w:rFonts w:eastAsia="Times New Roman" w:cstheme="minorHAnsi"/>
          <w:color w:val="000000"/>
          <w:bdr w:val="none" w:sz="0" w:space="0" w:color="auto" w:frame="1"/>
        </w:rPr>
      </w:pPr>
      <w:r w:rsidRPr="002412C8">
        <w:rPr>
          <w:rFonts w:eastAsia="Times New Roman" w:cstheme="minorHAnsi"/>
          <w:color w:val="000000"/>
          <w:bdr w:val="none" w:sz="0" w:space="0" w:color="auto" w:frame="1"/>
        </w:rPr>
        <w:t>For taking  screenshots Selenium has provided TakesScreenShot interface in this interface you can use getScreenshotAs method which will capture the entire screenshot in form of file then using FileUtils we can copy screenshots from one location to another location</w:t>
      </w:r>
    </w:p>
    <w:p w14:paraId="042D8AE9" w14:textId="77777777" w:rsidR="00576045" w:rsidRPr="002412C8" w:rsidRDefault="00576045" w:rsidP="00576045">
      <w:pPr>
        <w:shd w:val="clear" w:color="auto" w:fill="FFFFFF"/>
        <w:textAlignment w:val="baseline"/>
        <w:rPr>
          <w:rFonts w:eastAsia="Times New Roman" w:cstheme="minorHAnsi"/>
          <w:color w:val="000000"/>
        </w:rPr>
      </w:pPr>
    </w:p>
    <w:p w14:paraId="6236C4EA" w14:textId="77777777" w:rsidR="00576045" w:rsidRPr="002412C8"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 Take screenshot and store as a file format</w:t>
      </w:r>
    </w:p>
    <w:p w14:paraId="6A2D2EA8" w14:textId="77777777" w:rsidR="00576045" w:rsidRPr="002412C8"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File src= ((TakesScreenshot)driver).getScreenshotAs(OutputType.FILE);</w:t>
      </w:r>
    </w:p>
    <w:p w14:paraId="6263C137" w14:textId="77777777" w:rsidR="00576045" w:rsidRPr="002412C8"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try {</w:t>
      </w:r>
    </w:p>
    <w:p w14:paraId="27F8412F" w14:textId="77777777" w:rsidR="00576045" w:rsidRPr="002412C8" w:rsidRDefault="00576045" w:rsidP="00576045">
      <w:pPr>
        <w:textAlignment w:val="baseline"/>
        <w:rPr>
          <w:rFonts w:eastAsia="Times New Roman" w:cstheme="minorHAnsi"/>
          <w:color w:val="000000"/>
        </w:rPr>
      </w:pPr>
      <w:r w:rsidRPr="002412C8">
        <w:rPr>
          <w:rFonts w:eastAsia="Times New Roman" w:cstheme="minorHAnsi"/>
          <w:color w:val="000000"/>
        </w:rPr>
        <w:t> </w:t>
      </w:r>
      <w:r w:rsidRPr="005D4A8F">
        <w:rPr>
          <w:rFonts w:eastAsia="Times New Roman" w:cstheme="minorHAnsi"/>
          <w:color w:val="000000"/>
          <w:bdr w:val="none" w:sz="0" w:space="0" w:color="auto" w:frame="1"/>
        </w:rPr>
        <w:t>// now copy the  screenshot to desired location using copyFile //method</w:t>
      </w:r>
    </w:p>
    <w:p w14:paraId="79E9789E" w14:textId="77777777" w:rsidR="00576045" w:rsidRPr="002412C8"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FileUtils.copyFile(src, new File("C:/selenium/error.png"));</w:t>
      </w:r>
    </w:p>
    <w:p w14:paraId="0CC54FB8" w14:textId="77777777" w:rsidR="00576045" w:rsidRPr="002412C8"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w:t>
      </w:r>
    </w:p>
    <w:p w14:paraId="08900550" w14:textId="77777777" w:rsidR="00576045" w:rsidRPr="002412C8" w:rsidRDefault="00576045" w:rsidP="00576045">
      <w:pPr>
        <w:textAlignment w:val="baseline"/>
        <w:rPr>
          <w:rFonts w:eastAsia="Times New Roman" w:cstheme="minorHAnsi"/>
          <w:color w:val="000000"/>
        </w:rPr>
      </w:pPr>
      <w:r w:rsidRPr="002412C8">
        <w:rPr>
          <w:rFonts w:eastAsia="Times New Roman" w:cstheme="minorHAnsi"/>
          <w:color w:val="000000"/>
        </w:rPr>
        <w:t> </w:t>
      </w:r>
    </w:p>
    <w:p w14:paraId="18287BC6" w14:textId="77777777" w:rsidR="00576045" w:rsidRPr="002412C8"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catch (IOException e)</w:t>
      </w:r>
    </w:p>
    <w:p w14:paraId="642106C3" w14:textId="77777777" w:rsidR="00576045" w:rsidRPr="002412C8" w:rsidRDefault="00576045" w:rsidP="00576045">
      <w:pPr>
        <w:textAlignment w:val="baseline"/>
        <w:rPr>
          <w:rFonts w:eastAsia="Times New Roman" w:cstheme="minorHAnsi"/>
          <w:color w:val="000000"/>
        </w:rPr>
      </w:pPr>
      <w:r w:rsidRPr="002412C8">
        <w:rPr>
          <w:rFonts w:eastAsia="Times New Roman" w:cstheme="minorHAnsi"/>
          <w:color w:val="000000"/>
        </w:rPr>
        <w:t> </w:t>
      </w:r>
      <w:r w:rsidRPr="005D4A8F">
        <w:rPr>
          <w:rFonts w:eastAsia="Times New Roman" w:cstheme="minorHAnsi"/>
          <w:color w:val="000000"/>
          <w:bdr w:val="none" w:sz="0" w:space="0" w:color="auto" w:frame="1"/>
        </w:rPr>
        <w:t>{</w:t>
      </w:r>
    </w:p>
    <w:p w14:paraId="620D4AA4" w14:textId="77777777" w:rsidR="00576045" w:rsidRPr="002412C8" w:rsidRDefault="00576045" w:rsidP="00576045">
      <w:pPr>
        <w:textAlignment w:val="baseline"/>
        <w:rPr>
          <w:rFonts w:eastAsia="Times New Roman" w:cstheme="minorHAnsi"/>
          <w:color w:val="000000"/>
        </w:rPr>
      </w:pPr>
      <w:r w:rsidRPr="002412C8">
        <w:rPr>
          <w:rFonts w:eastAsia="Times New Roman" w:cstheme="minorHAnsi"/>
          <w:color w:val="000000"/>
        </w:rPr>
        <w:t> </w:t>
      </w:r>
      <w:r w:rsidRPr="005D4A8F">
        <w:rPr>
          <w:rFonts w:eastAsia="Times New Roman" w:cstheme="minorHAnsi"/>
          <w:color w:val="000000"/>
          <w:bdr w:val="none" w:sz="0" w:space="0" w:color="auto" w:frame="1"/>
        </w:rPr>
        <w:t xml:space="preserve"> System.out.println(e.getMessage());</w:t>
      </w:r>
    </w:p>
    <w:p w14:paraId="32F573AF" w14:textId="77777777" w:rsidR="00576045" w:rsidRPr="002412C8" w:rsidRDefault="00576045" w:rsidP="00576045">
      <w:pPr>
        <w:textAlignment w:val="baseline"/>
        <w:rPr>
          <w:rFonts w:eastAsia="Times New Roman" w:cstheme="minorHAnsi"/>
          <w:color w:val="000000"/>
        </w:rPr>
      </w:pPr>
      <w:r w:rsidRPr="002412C8">
        <w:rPr>
          <w:rFonts w:eastAsia="Times New Roman" w:cstheme="minorHAnsi"/>
          <w:color w:val="000000"/>
        </w:rPr>
        <w:t> </w:t>
      </w:r>
    </w:p>
    <w:p w14:paraId="0D63CEF4" w14:textId="77777777" w:rsidR="00576045" w:rsidRDefault="00576045" w:rsidP="00576045">
      <w:pPr>
        <w:textAlignment w:val="baseline"/>
        <w:rPr>
          <w:rFonts w:eastAsia="Times New Roman" w:cstheme="minorHAnsi"/>
          <w:color w:val="000000"/>
        </w:rPr>
      </w:pPr>
      <w:r w:rsidRPr="002412C8">
        <w:rPr>
          <w:rFonts w:eastAsia="Times New Roman" w:cstheme="minorHAnsi"/>
          <w:color w:val="000000"/>
        </w:rPr>
        <w:t> </w:t>
      </w:r>
      <w:r w:rsidRPr="005D4A8F">
        <w:rPr>
          <w:rFonts w:eastAsia="Times New Roman" w:cstheme="minorHAnsi"/>
          <w:color w:val="000000"/>
          <w:bdr w:val="none" w:sz="0" w:space="0" w:color="auto" w:frame="1"/>
        </w:rPr>
        <w:t>}</w:t>
      </w:r>
    </w:p>
    <w:p w14:paraId="490719F7" w14:textId="77777777" w:rsidR="00576045" w:rsidRPr="00654278" w:rsidRDefault="00576045" w:rsidP="00576045">
      <w:pPr>
        <w:textAlignment w:val="baseline"/>
        <w:rPr>
          <w:rFonts w:eastAsia="Times New Roman" w:cstheme="minorHAnsi"/>
          <w:color w:val="000000"/>
        </w:rPr>
      </w:pPr>
    </w:p>
    <w:p w14:paraId="307C02D5" w14:textId="77777777" w:rsidR="00576045" w:rsidRPr="005D4A8F" w:rsidRDefault="00576045" w:rsidP="00576045">
      <w:pPr>
        <w:rPr>
          <w:rFonts w:cstheme="minorHAnsi"/>
          <w:color w:val="000000"/>
          <w:bdr w:val="none" w:sz="0" w:space="0" w:color="auto" w:frame="1"/>
          <w:shd w:val="clear" w:color="auto" w:fill="FFFFFF"/>
        </w:rPr>
      </w:pPr>
      <w:r w:rsidRPr="005D4A8F">
        <w:rPr>
          <w:rFonts w:cstheme="minorHAnsi"/>
          <w:color w:val="000000"/>
          <w:bdr w:val="none" w:sz="0" w:space="0" w:color="auto" w:frame="1"/>
          <w:shd w:val="clear" w:color="auto" w:fill="FFFFFF"/>
        </w:rPr>
        <w:t>Now consider a scenario where you have to take</w:t>
      </w:r>
      <w:r w:rsidRPr="005D4A8F">
        <w:rPr>
          <w:rStyle w:val="apple-converted-space"/>
          <w:rFonts w:cstheme="minorHAnsi"/>
          <w:color w:val="000000"/>
          <w:bdr w:val="none" w:sz="0" w:space="0" w:color="auto" w:frame="1"/>
          <w:shd w:val="clear" w:color="auto" w:fill="FFFFFF"/>
        </w:rPr>
        <w:t> </w:t>
      </w:r>
      <w:r w:rsidRPr="005D4A8F">
        <w:rPr>
          <w:rFonts w:cstheme="minorHAnsi"/>
          <w:color w:val="000000"/>
          <w:shd w:val="clear" w:color="auto" w:fill="FFFFFF"/>
        </w:rPr>
        <w:t>multiple screenshots</w:t>
      </w:r>
      <w:r w:rsidRPr="005D4A8F">
        <w:rPr>
          <w:rStyle w:val="apple-converted-space"/>
          <w:rFonts w:cstheme="minorHAnsi"/>
          <w:color w:val="000000"/>
          <w:bdr w:val="none" w:sz="0" w:space="0" w:color="auto" w:frame="1"/>
          <w:shd w:val="clear" w:color="auto" w:fill="FFFFFF"/>
        </w:rPr>
        <w:t> </w:t>
      </w:r>
      <w:r w:rsidRPr="005D4A8F">
        <w:rPr>
          <w:rFonts w:cstheme="minorHAnsi"/>
          <w:color w:val="000000"/>
          <w:bdr w:val="none" w:sz="0" w:space="0" w:color="auto" w:frame="1"/>
          <w:shd w:val="clear" w:color="auto" w:fill="FFFFFF"/>
        </w:rPr>
        <w:t>then above code will be repetitive so for this we will create a small method which captures screenshots and will call this method from our script.</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81"/>
        <w:gridCol w:w="8939"/>
      </w:tblGrid>
      <w:tr w:rsidR="00576045" w:rsidRPr="002412C8" w14:paraId="30210474" w14:textId="77777777" w:rsidTr="00E16DE7">
        <w:trPr>
          <w:tblCellSpacing w:w="15" w:type="dxa"/>
        </w:trPr>
        <w:tc>
          <w:tcPr>
            <w:tcW w:w="0" w:type="auto"/>
            <w:tcBorders>
              <w:top w:val="nil"/>
              <w:left w:val="nil"/>
              <w:bottom w:val="nil"/>
              <w:right w:val="nil"/>
            </w:tcBorders>
            <w:shd w:val="clear" w:color="auto" w:fill="FDFDFD"/>
            <w:vAlign w:val="center"/>
          </w:tcPr>
          <w:p w14:paraId="208560A6" w14:textId="77777777" w:rsidR="00576045" w:rsidRPr="002412C8" w:rsidRDefault="00576045" w:rsidP="00E16DE7">
            <w:pPr>
              <w:jc w:val="center"/>
              <w:textAlignment w:val="baseline"/>
              <w:rPr>
                <w:rFonts w:eastAsia="Times New Roman" w:cstheme="minorHAnsi"/>
                <w:color w:val="000000"/>
              </w:rPr>
            </w:pPr>
          </w:p>
        </w:tc>
        <w:tc>
          <w:tcPr>
            <w:tcW w:w="9234" w:type="dxa"/>
            <w:tcBorders>
              <w:top w:val="nil"/>
              <w:left w:val="nil"/>
              <w:bottom w:val="nil"/>
              <w:right w:val="nil"/>
            </w:tcBorders>
            <w:shd w:val="clear" w:color="auto" w:fill="FDFDFD"/>
            <w:vAlign w:val="center"/>
          </w:tcPr>
          <w:p w14:paraId="37D98DC8" w14:textId="77777777" w:rsidR="00576045" w:rsidRPr="002412C8" w:rsidRDefault="00576045" w:rsidP="00E16DE7">
            <w:pPr>
              <w:textAlignment w:val="baseline"/>
              <w:rPr>
                <w:rFonts w:eastAsia="Times New Roman" w:cstheme="minorHAnsi"/>
                <w:color w:val="000000"/>
              </w:rPr>
            </w:pPr>
          </w:p>
        </w:tc>
      </w:tr>
    </w:tbl>
    <w:p w14:paraId="7DB4A4F6" w14:textId="77777777" w:rsidR="00576045" w:rsidRPr="005D4A8F" w:rsidRDefault="00576045" w:rsidP="00576045">
      <w:pPr>
        <w:autoSpaceDE w:val="0"/>
        <w:autoSpaceDN w:val="0"/>
        <w:adjustRightInd w:val="0"/>
        <w:rPr>
          <w:rFonts w:cstheme="minorHAnsi"/>
        </w:rPr>
      </w:pPr>
      <w:r w:rsidRPr="005D4A8F">
        <w:rPr>
          <w:rFonts w:cstheme="minorHAnsi"/>
          <w:b/>
          <w:bCs/>
          <w:color w:val="7F0055"/>
        </w:rPr>
        <w:t>public</w:t>
      </w:r>
      <w:r w:rsidRPr="005D4A8F">
        <w:rPr>
          <w:rFonts w:cstheme="minorHAnsi"/>
          <w:color w:val="000000"/>
        </w:rPr>
        <w:t xml:space="preserve"> </w:t>
      </w:r>
      <w:r w:rsidRPr="005D4A8F">
        <w:rPr>
          <w:rFonts w:cstheme="minorHAnsi"/>
          <w:b/>
          <w:bCs/>
          <w:color w:val="7F0055"/>
        </w:rPr>
        <w:t>static</w:t>
      </w:r>
      <w:r w:rsidRPr="005D4A8F">
        <w:rPr>
          <w:rFonts w:cstheme="minorHAnsi"/>
          <w:color w:val="000000"/>
        </w:rPr>
        <w:t xml:space="preserve"> </w:t>
      </w:r>
      <w:r w:rsidRPr="005D4A8F">
        <w:rPr>
          <w:rFonts w:cstheme="minorHAnsi"/>
          <w:b/>
          <w:bCs/>
          <w:color w:val="7F0055"/>
        </w:rPr>
        <w:t>void</w:t>
      </w:r>
      <w:r w:rsidRPr="005D4A8F">
        <w:rPr>
          <w:rFonts w:cstheme="minorHAnsi"/>
          <w:color w:val="000000"/>
        </w:rPr>
        <w:t xml:space="preserve"> captureScreenShot(WebDriver </w:t>
      </w:r>
      <w:r w:rsidRPr="005D4A8F">
        <w:rPr>
          <w:rFonts w:cstheme="minorHAnsi"/>
          <w:color w:val="6A3E3E"/>
        </w:rPr>
        <w:t>ldriver</w:t>
      </w:r>
      <w:r w:rsidRPr="005D4A8F">
        <w:rPr>
          <w:rFonts w:cstheme="minorHAnsi"/>
          <w:color w:val="000000"/>
        </w:rPr>
        <w:t>) {</w:t>
      </w:r>
    </w:p>
    <w:p w14:paraId="162974DF" w14:textId="77777777" w:rsidR="00576045" w:rsidRPr="005D4A8F" w:rsidRDefault="00576045" w:rsidP="00576045">
      <w:pPr>
        <w:autoSpaceDE w:val="0"/>
        <w:autoSpaceDN w:val="0"/>
        <w:adjustRightInd w:val="0"/>
        <w:rPr>
          <w:rFonts w:cstheme="minorHAnsi"/>
        </w:rPr>
      </w:pPr>
    </w:p>
    <w:p w14:paraId="4F753A18" w14:textId="77777777" w:rsidR="00576045" w:rsidRPr="005D4A8F" w:rsidRDefault="00576045" w:rsidP="00576045">
      <w:pPr>
        <w:autoSpaceDE w:val="0"/>
        <w:autoSpaceDN w:val="0"/>
        <w:adjustRightInd w:val="0"/>
        <w:rPr>
          <w:rFonts w:cstheme="minorHAnsi"/>
        </w:rPr>
      </w:pPr>
      <w:r w:rsidRPr="005D4A8F">
        <w:rPr>
          <w:rFonts w:cstheme="minorHAnsi"/>
          <w:color w:val="000000"/>
        </w:rPr>
        <w:tab/>
      </w:r>
      <w:r w:rsidRPr="005D4A8F">
        <w:rPr>
          <w:rFonts w:cstheme="minorHAnsi"/>
          <w:color w:val="000000"/>
        </w:rPr>
        <w:tab/>
      </w:r>
      <w:r w:rsidRPr="005D4A8F">
        <w:rPr>
          <w:rFonts w:cstheme="minorHAnsi"/>
          <w:color w:val="3F7F5F"/>
        </w:rPr>
        <w:t>// Take screenshot and store as a file format</w:t>
      </w:r>
    </w:p>
    <w:p w14:paraId="5F429591" w14:textId="77777777" w:rsidR="00576045" w:rsidRPr="005D4A8F" w:rsidRDefault="00576045" w:rsidP="00576045">
      <w:pPr>
        <w:autoSpaceDE w:val="0"/>
        <w:autoSpaceDN w:val="0"/>
        <w:adjustRightInd w:val="0"/>
        <w:rPr>
          <w:rFonts w:cstheme="minorHAnsi"/>
        </w:rPr>
      </w:pPr>
      <w:r w:rsidRPr="005D4A8F">
        <w:rPr>
          <w:rFonts w:cstheme="minorHAnsi"/>
          <w:color w:val="000000"/>
        </w:rPr>
        <w:tab/>
      </w:r>
      <w:r w:rsidRPr="005D4A8F">
        <w:rPr>
          <w:rFonts w:cstheme="minorHAnsi"/>
          <w:color w:val="000000"/>
        </w:rPr>
        <w:tab/>
      </w:r>
      <w:r w:rsidRPr="005D4A8F">
        <w:rPr>
          <w:rFonts w:cstheme="minorHAnsi"/>
          <w:color w:val="000000"/>
          <w:u w:val="single"/>
        </w:rPr>
        <w:t>File</w:t>
      </w:r>
      <w:r w:rsidRPr="005D4A8F">
        <w:rPr>
          <w:rFonts w:cstheme="minorHAnsi"/>
          <w:color w:val="000000"/>
        </w:rPr>
        <w:t xml:space="preserve"> </w:t>
      </w:r>
      <w:r w:rsidRPr="005D4A8F">
        <w:rPr>
          <w:rFonts w:cstheme="minorHAnsi"/>
          <w:color w:val="6A3E3E"/>
        </w:rPr>
        <w:t>src</w:t>
      </w:r>
      <w:r w:rsidRPr="005D4A8F">
        <w:rPr>
          <w:rFonts w:cstheme="minorHAnsi"/>
          <w:color w:val="000000"/>
        </w:rPr>
        <w:t xml:space="preserve"> = ((</w:t>
      </w:r>
      <w:r w:rsidRPr="005D4A8F">
        <w:rPr>
          <w:rFonts w:cstheme="minorHAnsi"/>
          <w:color w:val="000000"/>
          <w:u w:val="single"/>
        </w:rPr>
        <w:t>TakesScreenshot</w:t>
      </w:r>
      <w:r w:rsidRPr="005D4A8F">
        <w:rPr>
          <w:rFonts w:cstheme="minorHAnsi"/>
          <w:color w:val="000000"/>
        </w:rPr>
        <w:t xml:space="preserve">) </w:t>
      </w:r>
      <w:r w:rsidRPr="005D4A8F">
        <w:rPr>
          <w:rFonts w:cstheme="minorHAnsi"/>
          <w:color w:val="6A3E3E"/>
        </w:rPr>
        <w:t>ldriver</w:t>
      </w:r>
      <w:r w:rsidRPr="005D4A8F">
        <w:rPr>
          <w:rFonts w:cstheme="minorHAnsi"/>
          <w:color w:val="000000"/>
        </w:rPr>
        <w:t>).getScreenshotAs(</w:t>
      </w:r>
      <w:r w:rsidRPr="005D4A8F">
        <w:rPr>
          <w:rFonts w:cstheme="minorHAnsi"/>
          <w:color w:val="000000"/>
          <w:u w:val="single"/>
        </w:rPr>
        <w:t>OutputType</w:t>
      </w:r>
      <w:r w:rsidRPr="005D4A8F">
        <w:rPr>
          <w:rFonts w:cstheme="minorHAnsi"/>
          <w:color w:val="000000"/>
        </w:rPr>
        <w:t>.FILE);</w:t>
      </w:r>
    </w:p>
    <w:p w14:paraId="1870B644" w14:textId="77777777" w:rsidR="00576045" w:rsidRPr="005D4A8F" w:rsidRDefault="00576045" w:rsidP="00576045">
      <w:pPr>
        <w:autoSpaceDE w:val="0"/>
        <w:autoSpaceDN w:val="0"/>
        <w:adjustRightInd w:val="0"/>
        <w:rPr>
          <w:rFonts w:cstheme="minorHAnsi"/>
        </w:rPr>
      </w:pPr>
      <w:r w:rsidRPr="005D4A8F">
        <w:rPr>
          <w:rFonts w:cstheme="minorHAnsi"/>
          <w:color w:val="000000"/>
        </w:rPr>
        <w:tab/>
      </w:r>
      <w:r w:rsidRPr="005D4A8F">
        <w:rPr>
          <w:rFonts w:cstheme="minorHAnsi"/>
          <w:color w:val="000000"/>
        </w:rPr>
        <w:tab/>
      </w:r>
      <w:r w:rsidRPr="005D4A8F">
        <w:rPr>
          <w:rFonts w:cstheme="minorHAnsi"/>
          <w:b/>
          <w:bCs/>
          <w:color w:val="7F0055"/>
        </w:rPr>
        <w:t>try</w:t>
      </w:r>
      <w:r w:rsidRPr="005D4A8F">
        <w:rPr>
          <w:rFonts w:cstheme="minorHAnsi"/>
          <w:color w:val="000000"/>
        </w:rPr>
        <w:t xml:space="preserve"> {</w:t>
      </w:r>
    </w:p>
    <w:p w14:paraId="370D1955" w14:textId="77777777" w:rsidR="00576045" w:rsidRPr="005D4A8F" w:rsidRDefault="00576045" w:rsidP="00576045">
      <w:pPr>
        <w:autoSpaceDE w:val="0"/>
        <w:autoSpaceDN w:val="0"/>
        <w:adjustRightInd w:val="0"/>
        <w:rPr>
          <w:rFonts w:cstheme="minorHAnsi"/>
        </w:rPr>
      </w:pPr>
      <w:r w:rsidRPr="005D4A8F">
        <w:rPr>
          <w:rFonts w:cstheme="minorHAnsi"/>
          <w:color w:val="000000"/>
        </w:rPr>
        <w:tab/>
      </w:r>
      <w:r w:rsidRPr="005D4A8F">
        <w:rPr>
          <w:rFonts w:cstheme="minorHAnsi"/>
          <w:color w:val="000000"/>
        </w:rPr>
        <w:tab/>
      </w:r>
      <w:r w:rsidRPr="005D4A8F">
        <w:rPr>
          <w:rFonts w:cstheme="minorHAnsi"/>
          <w:color w:val="000000"/>
        </w:rPr>
        <w:tab/>
      </w:r>
      <w:r w:rsidRPr="005D4A8F">
        <w:rPr>
          <w:rFonts w:cstheme="minorHAnsi"/>
          <w:color w:val="3F7F5F"/>
        </w:rPr>
        <w:t>// now copy the screenshot to desired location using copyFile method</w:t>
      </w:r>
    </w:p>
    <w:p w14:paraId="0C91A86D" w14:textId="77777777" w:rsidR="00576045" w:rsidRPr="005D4A8F" w:rsidRDefault="00576045" w:rsidP="00576045">
      <w:pPr>
        <w:autoSpaceDE w:val="0"/>
        <w:autoSpaceDN w:val="0"/>
        <w:adjustRightInd w:val="0"/>
        <w:rPr>
          <w:rFonts w:cstheme="minorHAnsi"/>
        </w:rPr>
      </w:pPr>
      <w:r w:rsidRPr="005D4A8F">
        <w:rPr>
          <w:rFonts w:cstheme="minorHAnsi"/>
          <w:color w:val="000000"/>
        </w:rPr>
        <w:tab/>
      </w:r>
      <w:r w:rsidRPr="005D4A8F">
        <w:rPr>
          <w:rFonts w:cstheme="minorHAnsi"/>
          <w:color w:val="000000"/>
        </w:rPr>
        <w:tab/>
      </w:r>
      <w:r w:rsidRPr="005D4A8F">
        <w:rPr>
          <w:rFonts w:cstheme="minorHAnsi"/>
          <w:color w:val="000000"/>
        </w:rPr>
        <w:tab/>
      </w:r>
      <w:r w:rsidRPr="005D4A8F">
        <w:rPr>
          <w:rFonts w:cstheme="minorHAnsi"/>
          <w:color w:val="000000"/>
          <w:u w:val="single"/>
        </w:rPr>
        <w:t>FileUtils</w:t>
      </w:r>
      <w:r w:rsidRPr="005D4A8F">
        <w:rPr>
          <w:rFonts w:cstheme="minorHAnsi"/>
          <w:color w:val="000000"/>
        </w:rPr>
        <w:t>.copyFile(</w:t>
      </w:r>
      <w:r w:rsidRPr="005D4A8F">
        <w:rPr>
          <w:rFonts w:cstheme="minorHAnsi"/>
          <w:color w:val="6A3E3E"/>
        </w:rPr>
        <w:t>src</w:t>
      </w:r>
      <w:r w:rsidRPr="005D4A8F">
        <w:rPr>
          <w:rFonts w:cstheme="minorHAnsi"/>
          <w:color w:val="000000"/>
        </w:rPr>
        <w:t xml:space="preserve">, </w:t>
      </w:r>
      <w:r w:rsidRPr="005D4A8F">
        <w:rPr>
          <w:rFonts w:cstheme="minorHAnsi"/>
          <w:b/>
          <w:bCs/>
          <w:color w:val="7F0055"/>
        </w:rPr>
        <w:t>new</w:t>
      </w:r>
      <w:r w:rsidRPr="005D4A8F">
        <w:rPr>
          <w:rFonts w:cstheme="minorHAnsi"/>
          <w:color w:val="000000"/>
        </w:rPr>
        <w:t xml:space="preserve"> </w:t>
      </w:r>
      <w:r w:rsidRPr="005D4A8F">
        <w:rPr>
          <w:rFonts w:cstheme="minorHAnsi"/>
          <w:color w:val="000000"/>
          <w:u w:val="single"/>
        </w:rPr>
        <w:t>File</w:t>
      </w:r>
      <w:r w:rsidRPr="005D4A8F">
        <w:rPr>
          <w:rFonts w:cstheme="minorHAnsi"/>
          <w:color w:val="000000"/>
        </w:rPr>
        <w:t>(</w:t>
      </w:r>
      <w:r w:rsidRPr="005D4A8F">
        <w:rPr>
          <w:rFonts w:cstheme="minorHAnsi"/>
          <w:color w:val="2A00FF"/>
        </w:rPr>
        <w:t>"C:/selenium/"</w:t>
      </w:r>
      <w:r w:rsidRPr="005D4A8F">
        <w:rPr>
          <w:rFonts w:cstheme="minorHAnsi"/>
          <w:color w:val="000000"/>
        </w:rPr>
        <w:t xml:space="preserve"> + System.</w:t>
      </w:r>
      <w:r w:rsidRPr="005D4A8F">
        <w:rPr>
          <w:rFonts w:cstheme="minorHAnsi"/>
          <w:i/>
          <w:iCs/>
          <w:color w:val="000000"/>
        </w:rPr>
        <w:t>currentTimeMillis</w:t>
      </w:r>
      <w:r w:rsidRPr="005D4A8F">
        <w:rPr>
          <w:rFonts w:cstheme="minorHAnsi"/>
          <w:color w:val="000000"/>
        </w:rPr>
        <w:t xml:space="preserve">() + </w:t>
      </w:r>
      <w:r w:rsidRPr="005D4A8F">
        <w:rPr>
          <w:rFonts w:cstheme="minorHAnsi"/>
          <w:color w:val="2A00FF"/>
        </w:rPr>
        <w:t>".png"</w:t>
      </w:r>
      <w:r w:rsidRPr="005D4A8F">
        <w:rPr>
          <w:rFonts w:cstheme="minorHAnsi"/>
          <w:color w:val="000000"/>
        </w:rPr>
        <w:t>));</w:t>
      </w:r>
    </w:p>
    <w:p w14:paraId="4AF70935" w14:textId="77777777" w:rsidR="00576045" w:rsidRPr="005D4A8F" w:rsidRDefault="00576045" w:rsidP="00576045">
      <w:pPr>
        <w:autoSpaceDE w:val="0"/>
        <w:autoSpaceDN w:val="0"/>
        <w:adjustRightInd w:val="0"/>
        <w:rPr>
          <w:rFonts w:cstheme="minorHAnsi"/>
        </w:rPr>
      </w:pPr>
      <w:r w:rsidRPr="005D4A8F">
        <w:rPr>
          <w:rFonts w:cstheme="minorHAnsi"/>
          <w:color w:val="000000"/>
        </w:rPr>
        <w:tab/>
      </w:r>
      <w:r w:rsidRPr="005D4A8F">
        <w:rPr>
          <w:rFonts w:cstheme="minorHAnsi"/>
          <w:color w:val="000000"/>
        </w:rPr>
        <w:tab/>
        <w:t>}</w:t>
      </w:r>
    </w:p>
    <w:p w14:paraId="02290528" w14:textId="77777777" w:rsidR="00576045" w:rsidRPr="005D4A8F" w:rsidRDefault="00576045" w:rsidP="00576045">
      <w:pPr>
        <w:autoSpaceDE w:val="0"/>
        <w:autoSpaceDN w:val="0"/>
        <w:adjustRightInd w:val="0"/>
        <w:rPr>
          <w:rFonts w:cstheme="minorHAnsi"/>
        </w:rPr>
      </w:pPr>
    </w:p>
    <w:p w14:paraId="7AB78D45" w14:textId="77777777" w:rsidR="00576045" w:rsidRPr="005D4A8F" w:rsidRDefault="00576045" w:rsidP="00576045">
      <w:pPr>
        <w:autoSpaceDE w:val="0"/>
        <w:autoSpaceDN w:val="0"/>
        <w:adjustRightInd w:val="0"/>
        <w:rPr>
          <w:rFonts w:cstheme="minorHAnsi"/>
        </w:rPr>
      </w:pPr>
      <w:r w:rsidRPr="005D4A8F">
        <w:rPr>
          <w:rFonts w:cstheme="minorHAnsi"/>
          <w:color w:val="000000"/>
        </w:rPr>
        <w:tab/>
      </w:r>
      <w:r w:rsidRPr="005D4A8F">
        <w:rPr>
          <w:rFonts w:cstheme="minorHAnsi"/>
          <w:color w:val="000000"/>
        </w:rPr>
        <w:tab/>
      </w:r>
      <w:r w:rsidRPr="005D4A8F">
        <w:rPr>
          <w:rFonts w:cstheme="minorHAnsi"/>
          <w:b/>
          <w:bCs/>
          <w:color w:val="7F0055"/>
        </w:rPr>
        <w:t>catch</w:t>
      </w:r>
      <w:r w:rsidRPr="005D4A8F">
        <w:rPr>
          <w:rFonts w:cstheme="minorHAnsi"/>
          <w:color w:val="000000"/>
        </w:rPr>
        <w:t xml:space="preserve"> (</w:t>
      </w:r>
      <w:r w:rsidRPr="005D4A8F">
        <w:rPr>
          <w:rFonts w:cstheme="minorHAnsi"/>
          <w:color w:val="000000"/>
          <w:u w:val="single"/>
        </w:rPr>
        <w:t>IOException</w:t>
      </w:r>
      <w:r w:rsidRPr="005D4A8F">
        <w:rPr>
          <w:rFonts w:cstheme="minorHAnsi"/>
          <w:color w:val="000000"/>
        </w:rPr>
        <w:t xml:space="preserve"> </w:t>
      </w:r>
      <w:r w:rsidRPr="005D4A8F">
        <w:rPr>
          <w:rFonts w:cstheme="minorHAnsi"/>
          <w:color w:val="6A3E3E"/>
        </w:rPr>
        <w:t>e</w:t>
      </w:r>
      <w:r w:rsidRPr="005D4A8F">
        <w:rPr>
          <w:rFonts w:cstheme="minorHAnsi"/>
          <w:color w:val="000000"/>
        </w:rPr>
        <w:t>)</w:t>
      </w:r>
    </w:p>
    <w:p w14:paraId="6EB383AE" w14:textId="77777777" w:rsidR="00576045" w:rsidRPr="005D4A8F" w:rsidRDefault="00576045" w:rsidP="00576045">
      <w:pPr>
        <w:autoSpaceDE w:val="0"/>
        <w:autoSpaceDN w:val="0"/>
        <w:adjustRightInd w:val="0"/>
        <w:rPr>
          <w:rFonts w:cstheme="minorHAnsi"/>
        </w:rPr>
      </w:pPr>
    </w:p>
    <w:p w14:paraId="77CFA577" w14:textId="77777777" w:rsidR="00576045" w:rsidRPr="005D4A8F" w:rsidRDefault="00576045" w:rsidP="00576045">
      <w:pPr>
        <w:autoSpaceDE w:val="0"/>
        <w:autoSpaceDN w:val="0"/>
        <w:adjustRightInd w:val="0"/>
        <w:rPr>
          <w:rFonts w:cstheme="minorHAnsi"/>
        </w:rPr>
      </w:pPr>
      <w:r w:rsidRPr="005D4A8F">
        <w:rPr>
          <w:rFonts w:cstheme="minorHAnsi"/>
          <w:color w:val="000000"/>
        </w:rPr>
        <w:tab/>
      </w:r>
      <w:r w:rsidRPr="005D4A8F">
        <w:rPr>
          <w:rFonts w:cstheme="minorHAnsi"/>
          <w:color w:val="000000"/>
        </w:rPr>
        <w:tab/>
        <w:t>{</w:t>
      </w:r>
    </w:p>
    <w:p w14:paraId="740BBECA" w14:textId="77777777" w:rsidR="00576045" w:rsidRPr="005D4A8F" w:rsidRDefault="00576045" w:rsidP="00576045">
      <w:pPr>
        <w:autoSpaceDE w:val="0"/>
        <w:autoSpaceDN w:val="0"/>
        <w:adjustRightInd w:val="0"/>
        <w:rPr>
          <w:rFonts w:cstheme="minorHAnsi"/>
        </w:rPr>
      </w:pPr>
      <w:r w:rsidRPr="005D4A8F">
        <w:rPr>
          <w:rFonts w:cstheme="minorHAnsi"/>
          <w:color w:val="000000"/>
        </w:rPr>
        <w:tab/>
      </w:r>
      <w:r w:rsidRPr="005D4A8F">
        <w:rPr>
          <w:rFonts w:cstheme="minorHAnsi"/>
          <w:color w:val="000000"/>
        </w:rPr>
        <w:tab/>
      </w:r>
      <w:r w:rsidRPr="005D4A8F">
        <w:rPr>
          <w:rFonts w:cstheme="minorHAnsi"/>
          <w:color w:val="000000"/>
        </w:rPr>
        <w:tab/>
        <w:t>System.</w:t>
      </w:r>
      <w:r w:rsidRPr="005D4A8F">
        <w:rPr>
          <w:rFonts w:cstheme="minorHAnsi"/>
          <w:b/>
          <w:bCs/>
          <w:i/>
          <w:iCs/>
          <w:color w:val="0000C0"/>
        </w:rPr>
        <w:t>out</w:t>
      </w:r>
      <w:r w:rsidRPr="005D4A8F">
        <w:rPr>
          <w:rFonts w:cstheme="minorHAnsi"/>
          <w:color w:val="000000"/>
        </w:rPr>
        <w:t>.println(</w:t>
      </w:r>
      <w:r w:rsidRPr="005D4A8F">
        <w:rPr>
          <w:rFonts w:cstheme="minorHAnsi"/>
          <w:color w:val="6A3E3E"/>
        </w:rPr>
        <w:t>e</w:t>
      </w:r>
      <w:r w:rsidRPr="005D4A8F">
        <w:rPr>
          <w:rFonts w:cstheme="minorHAnsi"/>
          <w:color w:val="000000"/>
        </w:rPr>
        <w:t>.getMessage());</w:t>
      </w:r>
    </w:p>
    <w:p w14:paraId="01A32F44" w14:textId="77777777" w:rsidR="00576045" w:rsidRPr="005D4A8F" w:rsidRDefault="00576045" w:rsidP="00576045">
      <w:pPr>
        <w:autoSpaceDE w:val="0"/>
        <w:autoSpaceDN w:val="0"/>
        <w:adjustRightInd w:val="0"/>
        <w:rPr>
          <w:rFonts w:cstheme="minorHAnsi"/>
        </w:rPr>
      </w:pPr>
    </w:p>
    <w:p w14:paraId="6C58FC1F" w14:textId="77777777" w:rsidR="00576045" w:rsidRPr="005D4A8F" w:rsidRDefault="00576045" w:rsidP="00576045">
      <w:pPr>
        <w:autoSpaceDE w:val="0"/>
        <w:autoSpaceDN w:val="0"/>
        <w:adjustRightInd w:val="0"/>
        <w:rPr>
          <w:rFonts w:cstheme="minorHAnsi"/>
        </w:rPr>
      </w:pPr>
      <w:r w:rsidRPr="005D4A8F">
        <w:rPr>
          <w:rFonts w:cstheme="minorHAnsi"/>
          <w:color w:val="000000"/>
        </w:rPr>
        <w:tab/>
      </w:r>
      <w:r w:rsidRPr="005D4A8F">
        <w:rPr>
          <w:rFonts w:cstheme="minorHAnsi"/>
          <w:color w:val="000000"/>
        </w:rPr>
        <w:tab/>
        <w:t>}</w:t>
      </w:r>
    </w:p>
    <w:p w14:paraId="2CCD28DA" w14:textId="77777777" w:rsidR="00576045" w:rsidRPr="005D4A8F" w:rsidRDefault="00576045" w:rsidP="00576045">
      <w:pPr>
        <w:autoSpaceDE w:val="0"/>
        <w:autoSpaceDN w:val="0"/>
        <w:adjustRightInd w:val="0"/>
        <w:rPr>
          <w:rFonts w:cstheme="minorHAnsi"/>
        </w:rPr>
      </w:pPr>
    </w:p>
    <w:p w14:paraId="55A4EE50" w14:textId="77777777" w:rsidR="00576045" w:rsidRPr="005D4A8F" w:rsidRDefault="00576045" w:rsidP="00576045">
      <w:pPr>
        <w:rPr>
          <w:rFonts w:cstheme="minorHAnsi"/>
          <w:color w:val="000000"/>
        </w:rPr>
      </w:pPr>
      <w:r w:rsidRPr="005D4A8F">
        <w:rPr>
          <w:rFonts w:cstheme="minorHAnsi"/>
          <w:color w:val="000000"/>
        </w:rPr>
        <w:tab/>
        <w:t>}</w:t>
      </w:r>
    </w:p>
    <w:p w14:paraId="335758F7" w14:textId="77777777" w:rsidR="00576045" w:rsidRPr="005D4A8F" w:rsidRDefault="00576045" w:rsidP="00576045">
      <w:pPr>
        <w:pStyle w:val="Heading1"/>
        <w:shd w:val="clear" w:color="auto" w:fill="FFFFFF"/>
        <w:spacing w:before="0" w:after="150"/>
        <w:textAlignment w:val="baseline"/>
        <w:rPr>
          <w:rFonts w:asciiTheme="minorHAnsi" w:hAnsiTheme="minorHAnsi" w:cstheme="minorHAnsi"/>
          <w:color w:val="252525"/>
          <w:sz w:val="22"/>
          <w:szCs w:val="22"/>
        </w:rPr>
      </w:pPr>
      <w:r w:rsidRPr="005D4A8F">
        <w:rPr>
          <w:rFonts w:asciiTheme="minorHAnsi" w:hAnsiTheme="minorHAnsi" w:cstheme="minorHAnsi"/>
          <w:color w:val="252525"/>
          <w:sz w:val="22"/>
          <w:szCs w:val="22"/>
        </w:rPr>
        <w:t>How to capture screenshot for failed test cases in Selenium Webdriver</w:t>
      </w:r>
    </w:p>
    <w:p w14:paraId="38FCD6C5" w14:textId="77777777" w:rsidR="00576045" w:rsidRPr="005D4A8F" w:rsidRDefault="00576045" w:rsidP="00576045">
      <w:pPr>
        <w:pStyle w:val="Heading3"/>
        <w:shd w:val="clear" w:color="auto" w:fill="FFFFFF"/>
        <w:spacing w:before="0"/>
        <w:textAlignment w:val="baseline"/>
        <w:rPr>
          <w:rFonts w:asciiTheme="minorHAnsi" w:hAnsiTheme="minorHAnsi" w:cstheme="minorHAnsi"/>
          <w:color w:val="252525"/>
          <w:sz w:val="22"/>
          <w:szCs w:val="22"/>
        </w:rPr>
      </w:pPr>
      <w:r w:rsidRPr="005D4A8F">
        <w:rPr>
          <w:rStyle w:val="Strong"/>
          <w:rFonts w:asciiTheme="minorHAnsi" w:hAnsiTheme="minorHAnsi" w:cstheme="minorHAnsi"/>
          <w:color w:val="252525"/>
          <w:sz w:val="22"/>
          <w:szCs w:val="22"/>
          <w:bdr w:val="none" w:sz="0" w:space="0" w:color="auto" w:frame="1"/>
        </w:rPr>
        <w:t>Generally, scripts fail in 2 situations.</w:t>
      </w:r>
    </w:p>
    <w:p w14:paraId="56C811A4" w14:textId="77777777" w:rsidR="00576045" w:rsidRPr="005D4A8F" w:rsidRDefault="00576045" w:rsidP="00576045">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1-If script has some issue (some locator has been changed or application has some changes)- In this case, we need to maintain our Selenium script.</w:t>
      </w:r>
    </w:p>
    <w:p w14:paraId="5459A4C2" w14:textId="77777777" w:rsidR="00576045" w:rsidRPr="00654278" w:rsidRDefault="00576045" w:rsidP="00576045">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2-Due to application issue- In this case, we need to inform to respective point of contact (Manual Tester or Developer)</w:t>
      </w:r>
    </w:p>
    <w:p w14:paraId="0E127AB3" w14:textId="77777777" w:rsidR="00576045" w:rsidRPr="005D4A8F" w:rsidRDefault="00576045" w:rsidP="00576045">
      <w:pPr>
        <w:rPr>
          <w:rFonts w:cstheme="minorHAnsi"/>
          <w:color w:val="000000"/>
          <w:shd w:val="clear" w:color="auto" w:fill="FFFFFF"/>
        </w:rPr>
      </w:pPr>
      <w:r w:rsidRPr="005D4A8F">
        <w:rPr>
          <w:rFonts w:cstheme="minorHAnsi"/>
          <w:color w:val="000000"/>
          <w:shd w:val="clear" w:color="auto" w:fill="FFFFFF"/>
        </w:rPr>
        <w:t>1-We will use ITestResult Interface which will provide us the test case execution status and test case name.</w:t>
      </w:r>
    </w:p>
    <w:p w14:paraId="75F9DECB" w14:textId="77777777" w:rsidR="00576045" w:rsidRPr="005D4A8F" w:rsidRDefault="00576045" w:rsidP="00576045">
      <w:pPr>
        <w:rPr>
          <w:rFonts w:cstheme="minorHAnsi"/>
          <w:color w:val="000000"/>
          <w:shd w:val="clear" w:color="auto" w:fill="FFFFFF"/>
        </w:rPr>
      </w:pPr>
      <w:r w:rsidRPr="005D4A8F">
        <w:rPr>
          <w:rFonts w:cstheme="minorHAnsi"/>
          <w:color w:val="000000"/>
          <w:shd w:val="clear" w:color="auto" w:fill="FFFFFF"/>
        </w:rPr>
        <w:t>2- @AfterMethod is another annotation of TestNG which will execute after every test execution whether test case pass or fail @AfterMethod will always execute.</w:t>
      </w:r>
    </w:p>
    <w:p w14:paraId="0DE513AD" w14:textId="77777777" w:rsidR="00576045" w:rsidRPr="005D4A8F" w:rsidRDefault="00576045" w:rsidP="00576045">
      <w:pPr>
        <w:rPr>
          <w:rFonts w:cstheme="minorHAnsi"/>
          <w:color w:val="000000"/>
          <w:shd w:val="clear" w:color="auto" w:fill="FFFFFF"/>
        </w:rPr>
      </w:pPr>
    </w:p>
    <w:p w14:paraId="28308620" w14:textId="77777777" w:rsidR="00576045" w:rsidRPr="0029345E"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 xml:space="preserve">// It will execute after every test execution </w:t>
      </w:r>
    </w:p>
    <w:p w14:paraId="68964EE4" w14:textId="77777777" w:rsidR="00576045" w:rsidRPr="0029345E"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@AfterMethod</w:t>
      </w:r>
    </w:p>
    <w:p w14:paraId="695D75CA" w14:textId="77777777" w:rsidR="00576045" w:rsidRPr="0029345E"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public void tearDown(ITestResult result)</w:t>
      </w:r>
    </w:p>
    <w:p w14:paraId="417CB4FA" w14:textId="77777777" w:rsidR="00576045" w:rsidRPr="0029345E"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w:t>
      </w:r>
    </w:p>
    <w:p w14:paraId="6837B88E" w14:textId="77777777" w:rsidR="00576045" w:rsidRPr="0029345E" w:rsidRDefault="00576045" w:rsidP="00576045">
      <w:pPr>
        <w:textAlignment w:val="baseline"/>
        <w:rPr>
          <w:rFonts w:eastAsia="Times New Roman" w:cstheme="minorHAnsi"/>
          <w:color w:val="000000"/>
        </w:rPr>
      </w:pPr>
      <w:r w:rsidRPr="0029345E">
        <w:rPr>
          <w:rFonts w:eastAsia="Times New Roman" w:cstheme="minorHAnsi"/>
          <w:color w:val="000000"/>
        </w:rPr>
        <w:t> </w:t>
      </w:r>
    </w:p>
    <w:p w14:paraId="3CB00258" w14:textId="77777777" w:rsidR="00576045" w:rsidRPr="0029345E"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 Here will compare if test is failing then only it will enter into if condition</w:t>
      </w:r>
    </w:p>
    <w:p w14:paraId="4756ACE1" w14:textId="77777777" w:rsidR="00576045" w:rsidRPr="0029345E"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if(ITestResult.FAILURE==result.getStatus())</w:t>
      </w:r>
    </w:p>
    <w:p w14:paraId="63331571" w14:textId="77777777" w:rsidR="00576045" w:rsidRPr="0029345E"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w:t>
      </w:r>
    </w:p>
    <w:p w14:paraId="39CA8ADC" w14:textId="77777777" w:rsidR="00576045" w:rsidRPr="0029345E"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 xml:space="preserve">try </w:t>
      </w:r>
    </w:p>
    <w:p w14:paraId="2A3DE899" w14:textId="77777777" w:rsidR="00576045" w:rsidRPr="0029345E"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w:t>
      </w:r>
    </w:p>
    <w:p w14:paraId="241104C9" w14:textId="77777777" w:rsidR="00576045" w:rsidRPr="0029345E"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 Create refernce of TakesScreenshot</w:t>
      </w:r>
    </w:p>
    <w:p w14:paraId="3BF14645" w14:textId="77777777" w:rsidR="00576045" w:rsidRPr="0029345E"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TakesScreenshot ts=(TakesScreenshot)driver;</w:t>
      </w:r>
    </w:p>
    <w:p w14:paraId="3221A833" w14:textId="77777777" w:rsidR="00576045" w:rsidRPr="0029345E" w:rsidRDefault="00576045" w:rsidP="00576045">
      <w:pPr>
        <w:textAlignment w:val="baseline"/>
        <w:rPr>
          <w:rFonts w:eastAsia="Times New Roman" w:cstheme="minorHAnsi"/>
          <w:color w:val="000000"/>
        </w:rPr>
      </w:pPr>
      <w:r w:rsidRPr="0029345E">
        <w:rPr>
          <w:rFonts w:eastAsia="Times New Roman" w:cstheme="minorHAnsi"/>
          <w:color w:val="000000"/>
        </w:rPr>
        <w:t> </w:t>
      </w:r>
    </w:p>
    <w:p w14:paraId="503E6BEB" w14:textId="77777777" w:rsidR="00576045" w:rsidRPr="0029345E"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 Call method to capture screenshot</w:t>
      </w:r>
    </w:p>
    <w:p w14:paraId="05BEE37A" w14:textId="77777777" w:rsidR="00576045" w:rsidRPr="0029345E"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File source=ts.getScreenshotAs(OutputType.FILE);</w:t>
      </w:r>
    </w:p>
    <w:p w14:paraId="07296F47" w14:textId="77777777" w:rsidR="00576045" w:rsidRPr="0029345E" w:rsidRDefault="00576045" w:rsidP="00576045">
      <w:pPr>
        <w:textAlignment w:val="baseline"/>
        <w:rPr>
          <w:rFonts w:eastAsia="Times New Roman" w:cstheme="minorHAnsi"/>
          <w:color w:val="000000"/>
        </w:rPr>
      </w:pPr>
      <w:r w:rsidRPr="0029345E">
        <w:rPr>
          <w:rFonts w:eastAsia="Times New Roman" w:cstheme="minorHAnsi"/>
          <w:color w:val="000000"/>
        </w:rPr>
        <w:t> </w:t>
      </w:r>
    </w:p>
    <w:p w14:paraId="5B9EB3DC" w14:textId="77777777" w:rsidR="00576045" w:rsidRPr="0029345E"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lastRenderedPageBreak/>
        <w:t>// Copy files to specific location here it will save all screenshot in our project home directory and</w:t>
      </w:r>
    </w:p>
    <w:p w14:paraId="7266DA2F" w14:textId="77777777" w:rsidR="00576045" w:rsidRPr="0029345E"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 result.getName() will return name of test case so that screenshot name will be same</w:t>
      </w:r>
    </w:p>
    <w:p w14:paraId="6ECD200D" w14:textId="77777777" w:rsidR="00576045" w:rsidRPr="0029345E"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FileUtils.copyFile(source, new File("./Screenshots/"+result.getName()+".png"));</w:t>
      </w:r>
    </w:p>
    <w:p w14:paraId="4E5390FA" w14:textId="77777777" w:rsidR="00576045" w:rsidRPr="0029345E" w:rsidRDefault="00576045" w:rsidP="00576045">
      <w:pPr>
        <w:textAlignment w:val="baseline"/>
        <w:rPr>
          <w:rFonts w:eastAsia="Times New Roman" w:cstheme="minorHAnsi"/>
          <w:color w:val="000000"/>
        </w:rPr>
      </w:pPr>
      <w:r w:rsidRPr="0029345E">
        <w:rPr>
          <w:rFonts w:eastAsia="Times New Roman" w:cstheme="minorHAnsi"/>
          <w:color w:val="000000"/>
        </w:rPr>
        <w:t> </w:t>
      </w:r>
    </w:p>
    <w:p w14:paraId="76EDA334" w14:textId="77777777" w:rsidR="00576045" w:rsidRPr="0029345E"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System.out.println("Screenshot taken");</w:t>
      </w:r>
    </w:p>
    <w:p w14:paraId="159B00AC" w14:textId="77777777" w:rsidR="00576045" w:rsidRPr="0029345E"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 xml:space="preserve">} </w:t>
      </w:r>
    </w:p>
    <w:p w14:paraId="767586D8" w14:textId="77777777" w:rsidR="00576045" w:rsidRPr="0029345E"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catch (Exception e)</w:t>
      </w:r>
    </w:p>
    <w:p w14:paraId="15C30DCC" w14:textId="77777777" w:rsidR="00576045" w:rsidRPr="0029345E"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w:t>
      </w:r>
    </w:p>
    <w:p w14:paraId="76F5125D" w14:textId="77777777" w:rsidR="00576045" w:rsidRPr="0029345E" w:rsidRDefault="00576045" w:rsidP="00576045">
      <w:pPr>
        <w:textAlignment w:val="baseline"/>
        <w:rPr>
          <w:rFonts w:eastAsia="Times New Roman" w:cstheme="minorHAnsi"/>
          <w:color w:val="000000"/>
        </w:rPr>
      </w:pPr>
      <w:r w:rsidRPr="0029345E">
        <w:rPr>
          <w:rFonts w:eastAsia="Times New Roman" w:cstheme="minorHAnsi"/>
          <w:color w:val="000000"/>
        </w:rPr>
        <w:t> </w:t>
      </w:r>
    </w:p>
    <w:p w14:paraId="32CE7006" w14:textId="77777777" w:rsidR="00576045" w:rsidRPr="0029345E"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System.out.println("Exception while taking screenshot "+e.getMessage());</w:t>
      </w:r>
    </w:p>
    <w:p w14:paraId="34AC61EF" w14:textId="77777777" w:rsidR="00576045" w:rsidRPr="0029345E"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 xml:space="preserve">} </w:t>
      </w:r>
    </w:p>
    <w:p w14:paraId="5435D9CD" w14:textId="77777777" w:rsidR="00576045" w:rsidRPr="005D4A8F" w:rsidRDefault="00576045" w:rsidP="00576045">
      <w:pPr>
        <w:rPr>
          <w:rFonts w:cstheme="minorHAnsi"/>
        </w:rPr>
      </w:pPr>
    </w:p>
    <w:p w14:paraId="30F16E5B" w14:textId="77777777" w:rsidR="00576045" w:rsidRPr="005D4A8F" w:rsidRDefault="00576045" w:rsidP="00576045">
      <w:pPr>
        <w:pStyle w:val="Heading2"/>
        <w:shd w:val="clear" w:color="auto" w:fill="FFFFFF"/>
        <w:spacing w:before="0" w:after="180"/>
        <w:textAlignment w:val="baseline"/>
        <w:rPr>
          <w:rFonts w:asciiTheme="minorHAnsi" w:hAnsiTheme="minorHAnsi" w:cstheme="minorHAnsi"/>
          <w:color w:val="252525"/>
          <w:sz w:val="22"/>
          <w:szCs w:val="22"/>
        </w:rPr>
      </w:pPr>
      <w:r w:rsidRPr="00654278">
        <w:rPr>
          <w:rFonts w:asciiTheme="minorHAnsi" w:hAnsiTheme="minorHAnsi" w:cstheme="minorHAnsi"/>
          <w:color w:val="252525"/>
          <w:sz w:val="22"/>
          <w:szCs w:val="22"/>
        </w:rPr>
        <w:t>Limitation of screenshots by Selenium</w:t>
      </w:r>
      <w:r w:rsidRPr="005D4A8F">
        <w:rPr>
          <w:rFonts w:asciiTheme="minorHAnsi" w:hAnsiTheme="minorHAnsi" w:cstheme="minorHAnsi"/>
          <w:color w:val="252525"/>
          <w:sz w:val="22"/>
          <w:szCs w:val="22"/>
        </w:rPr>
        <w:t>.</w:t>
      </w:r>
    </w:p>
    <w:p w14:paraId="39236D94" w14:textId="77777777" w:rsidR="00576045" w:rsidRPr="005D4A8F" w:rsidRDefault="00576045" w:rsidP="00576045">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1- When any alert comes on screen and if you call screenshot method then it will fail because the alert is windows activity.</w:t>
      </w:r>
    </w:p>
    <w:p w14:paraId="1F2F9C69" w14:textId="77777777" w:rsidR="00576045" w:rsidRPr="005D4A8F" w:rsidRDefault="00576045" w:rsidP="00576045">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If you are not aware of Alert in Selenium and how to handle, then check out below article to get more info.</w:t>
      </w:r>
    </w:p>
    <w:p w14:paraId="0090333A" w14:textId="77777777" w:rsidR="00576045" w:rsidRPr="005D4A8F" w:rsidRDefault="00576045" w:rsidP="00576045">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2- When running cross browser testing if need to verify that test is running on which browser then you won’t be able to verify because it captures only web view par</w:t>
      </w:r>
    </w:p>
    <w:p w14:paraId="3709EBB2" w14:textId="77777777" w:rsidR="00576045" w:rsidRPr="005D4A8F" w:rsidRDefault="00576045" w:rsidP="00576045">
      <w:pPr>
        <w:rPr>
          <w:rFonts w:cstheme="minorHAnsi"/>
        </w:rPr>
      </w:pPr>
    </w:p>
    <w:p w14:paraId="12A3EB47" w14:textId="77777777" w:rsidR="00576045" w:rsidRPr="005D4A8F" w:rsidRDefault="00576045" w:rsidP="00576045">
      <w:pPr>
        <w:pStyle w:val="Heading3"/>
        <w:shd w:val="clear" w:color="auto" w:fill="FFFFFF"/>
        <w:spacing w:before="0" w:after="180"/>
        <w:textAlignment w:val="baseline"/>
        <w:rPr>
          <w:rFonts w:asciiTheme="minorHAnsi" w:hAnsiTheme="minorHAnsi" w:cstheme="minorHAnsi"/>
          <w:color w:val="252525"/>
          <w:sz w:val="22"/>
          <w:szCs w:val="22"/>
        </w:rPr>
      </w:pPr>
      <w:r w:rsidRPr="005D4A8F">
        <w:rPr>
          <w:rFonts w:asciiTheme="minorHAnsi" w:hAnsiTheme="minorHAnsi" w:cstheme="minorHAnsi"/>
          <w:color w:val="252525"/>
          <w:sz w:val="22"/>
          <w:szCs w:val="22"/>
        </w:rPr>
        <w:t>Create highlight element method for reuse</w:t>
      </w:r>
    </w:p>
    <w:p w14:paraId="3585B90B" w14:textId="77777777" w:rsidR="00576045" w:rsidRPr="00F406CA"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public static void highLightElement(WebDriver driver, WebElement element)</w:t>
      </w:r>
    </w:p>
    <w:p w14:paraId="6618A1F4" w14:textId="77777777" w:rsidR="00576045" w:rsidRPr="00F406CA"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w:t>
      </w:r>
    </w:p>
    <w:p w14:paraId="5A09E801" w14:textId="77777777" w:rsidR="00576045" w:rsidRPr="00F406CA"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 xml:space="preserve">JavascriptExecutor js=(JavascriptExecutor)driver; </w:t>
      </w:r>
    </w:p>
    <w:p w14:paraId="49164A73" w14:textId="77777777" w:rsidR="00576045" w:rsidRPr="00F406CA" w:rsidRDefault="00576045" w:rsidP="00576045">
      <w:pPr>
        <w:textAlignment w:val="baseline"/>
        <w:rPr>
          <w:rFonts w:eastAsia="Times New Roman" w:cstheme="minorHAnsi"/>
          <w:color w:val="000000"/>
        </w:rPr>
      </w:pPr>
      <w:r w:rsidRPr="00F406CA">
        <w:rPr>
          <w:rFonts w:eastAsia="Times New Roman" w:cstheme="minorHAnsi"/>
          <w:color w:val="000000"/>
        </w:rPr>
        <w:t> </w:t>
      </w:r>
    </w:p>
    <w:p w14:paraId="773300AE" w14:textId="77777777" w:rsidR="00576045" w:rsidRPr="00F406CA"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js.executeScript("arguments[0].setAttribute('style', 'background: yellow; border: 2px solid red;');", element);</w:t>
      </w:r>
    </w:p>
    <w:p w14:paraId="7AAE0A6B" w14:textId="77777777" w:rsidR="00576045" w:rsidRPr="00F406CA" w:rsidRDefault="00576045" w:rsidP="00576045">
      <w:pPr>
        <w:textAlignment w:val="baseline"/>
        <w:rPr>
          <w:rFonts w:eastAsia="Times New Roman" w:cstheme="minorHAnsi"/>
          <w:color w:val="000000"/>
        </w:rPr>
      </w:pPr>
      <w:r w:rsidRPr="00F406CA">
        <w:rPr>
          <w:rFonts w:eastAsia="Times New Roman" w:cstheme="minorHAnsi"/>
          <w:color w:val="000000"/>
        </w:rPr>
        <w:t> </w:t>
      </w:r>
    </w:p>
    <w:p w14:paraId="01D2AAC7" w14:textId="77777777" w:rsidR="00576045" w:rsidRPr="00F406CA"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 xml:space="preserve">try </w:t>
      </w:r>
    </w:p>
    <w:p w14:paraId="09EE4A2C" w14:textId="77777777" w:rsidR="00576045" w:rsidRPr="00F406CA"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w:t>
      </w:r>
    </w:p>
    <w:p w14:paraId="15A01E1B" w14:textId="77777777" w:rsidR="00576045" w:rsidRPr="00F406CA"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Thread.sleep(500);</w:t>
      </w:r>
    </w:p>
    <w:p w14:paraId="3AAFAB0C" w14:textId="77777777" w:rsidR="00576045" w:rsidRPr="00F406CA"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 xml:space="preserve">} </w:t>
      </w:r>
    </w:p>
    <w:p w14:paraId="0041AD43" w14:textId="77777777" w:rsidR="00576045" w:rsidRPr="00F406CA"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catch (InterruptedException e) {</w:t>
      </w:r>
    </w:p>
    <w:p w14:paraId="72A0A07B" w14:textId="77777777" w:rsidR="00576045" w:rsidRPr="00F406CA" w:rsidRDefault="00576045" w:rsidP="00576045">
      <w:pPr>
        <w:textAlignment w:val="baseline"/>
        <w:rPr>
          <w:rFonts w:eastAsia="Times New Roman" w:cstheme="minorHAnsi"/>
          <w:color w:val="000000"/>
        </w:rPr>
      </w:pPr>
      <w:r w:rsidRPr="00F406CA">
        <w:rPr>
          <w:rFonts w:eastAsia="Times New Roman" w:cstheme="minorHAnsi"/>
          <w:color w:val="000000"/>
        </w:rPr>
        <w:t> </w:t>
      </w:r>
    </w:p>
    <w:p w14:paraId="173970EB" w14:textId="77777777" w:rsidR="00576045" w:rsidRPr="00F406CA"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System.out.println(e.getMessage());</w:t>
      </w:r>
    </w:p>
    <w:p w14:paraId="11ADAE55" w14:textId="77777777" w:rsidR="00576045" w:rsidRPr="00F406CA"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 xml:space="preserve">} </w:t>
      </w:r>
    </w:p>
    <w:p w14:paraId="4F05A6E1" w14:textId="77777777" w:rsidR="00576045" w:rsidRPr="00F406CA" w:rsidRDefault="00576045" w:rsidP="00576045">
      <w:pPr>
        <w:textAlignment w:val="baseline"/>
        <w:rPr>
          <w:rFonts w:eastAsia="Times New Roman" w:cstheme="minorHAnsi"/>
          <w:color w:val="000000"/>
        </w:rPr>
      </w:pPr>
      <w:r w:rsidRPr="00F406CA">
        <w:rPr>
          <w:rFonts w:eastAsia="Times New Roman" w:cstheme="minorHAnsi"/>
          <w:color w:val="000000"/>
        </w:rPr>
        <w:t> </w:t>
      </w:r>
    </w:p>
    <w:p w14:paraId="26DFE1D4" w14:textId="77777777" w:rsidR="00576045" w:rsidRPr="00F406CA"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 xml:space="preserve">js.executeScript("arguments[0].setAttribute('style','border: solid 2px white');", element); </w:t>
      </w:r>
    </w:p>
    <w:p w14:paraId="75E73E8E" w14:textId="77777777" w:rsidR="00576045" w:rsidRPr="00F406CA" w:rsidRDefault="00576045" w:rsidP="00576045">
      <w:pPr>
        <w:textAlignment w:val="baseline"/>
        <w:rPr>
          <w:rFonts w:eastAsia="Times New Roman" w:cstheme="minorHAnsi"/>
          <w:color w:val="000000"/>
        </w:rPr>
      </w:pPr>
      <w:r w:rsidRPr="00F406CA">
        <w:rPr>
          <w:rFonts w:eastAsia="Times New Roman" w:cstheme="minorHAnsi"/>
          <w:color w:val="000000"/>
        </w:rPr>
        <w:t> </w:t>
      </w:r>
    </w:p>
    <w:p w14:paraId="4357C4CC" w14:textId="77777777" w:rsidR="00576045" w:rsidRPr="005D4A8F" w:rsidRDefault="00576045" w:rsidP="00576045">
      <w:pPr>
        <w:textAlignment w:val="baseline"/>
        <w:rPr>
          <w:rFonts w:eastAsia="Times New Roman" w:cstheme="minorHAnsi"/>
          <w:color w:val="000000"/>
        </w:rPr>
      </w:pPr>
      <w:r w:rsidRPr="005D4A8F">
        <w:rPr>
          <w:rFonts w:eastAsia="Times New Roman" w:cstheme="minorHAnsi"/>
          <w:color w:val="000000"/>
          <w:bdr w:val="none" w:sz="0" w:space="0" w:color="auto" w:frame="1"/>
        </w:rPr>
        <w:t>}</w:t>
      </w:r>
    </w:p>
    <w:p w14:paraId="19259FA7" w14:textId="77777777" w:rsidR="00576045" w:rsidRPr="005D4A8F" w:rsidRDefault="00576045" w:rsidP="00576045">
      <w:pPr>
        <w:rPr>
          <w:rFonts w:cstheme="minorHAnsi"/>
        </w:rPr>
      </w:pPr>
    </w:p>
    <w:p w14:paraId="536A7F77" w14:textId="77777777" w:rsidR="00576045" w:rsidRPr="005D4A8F" w:rsidRDefault="00576045" w:rsidP="00576045">
      <w:pPr>
        <w:pStyle w:val="Heading3"/>
        <w:shd w:val="clear" w:color="auto" w:fill="FFFFFF"/>
        <w:spacing w:before="0" w:after="180"/>
        <w:textAlignment w:val="baseline"/>
        <w:rPr>
          <w:rFonts w:asciiTheme="minorHAnsi" w:hAnsiTheme="minorHAnsi" w:cstheme="minorHAnsi"/>
          <w:b/>
          <w:color w:val="252525"/>
          <w:sz w:val="22"/>
          <w:szCs w:val="22"/>
        </w:rPr>
      </w:pPr>
      <w:r w:rsidRPr="005D4A8F">
        <w:rPr>
          <w:rFonts w:asciiTheme="minorHAnsi" w:hAnsiTheme="minorHAnsi" w:cstheme="minorHAnsi"/>
          <w:b/>
          <w:color w:val="252525"/>
          <w:sz w:val="22"/>
          <w:szCs w:val="22"/>
        </w:rPr>
        <w:lastRenderedPageBreak/>
        <w:t>What is Base Class in Selenium</w:t>
      </w:r>
    </w:p>
    <w:p w14:paraId="37A8E21B" w14:textId="77777777" w:rsidR="00576045" w:rsidRPr="005D4A8F" w:rsidRDefault="00576045" w:rsidP="00576045">
      <w:pPr>
        <w:numPr>
          <w:ilvl w:val="0"/>
          <w:numId w:val="49"/>
        </w:numPr>
        <w:shd w:val="clear" w:color="auto" w:fill="FFFFFF"/>
        <w:ind w:left="600"/>
        <w:textAlignment w:val="baseline"/>
        <w:rPr>
          <w:rFonts w:cstheme="minorHAnsi"/>
          <w:color w:val="000000"/>
        </w:rPr>
      </w:pPr>
      <w:r w:rsidRPr="005D4A8F">
        <w:rPr>
          <w:rFonts w:cstheme="minorHAnsi"/>
          <w:color w:val="000000"/>
        </w:rPr>
        <w:t>Base class in the main class which will take care of Browser setup, loading</w:t>
      </w:r>
      <w:r w:rsidRPr="005D4A8F">
        <w:rPr>
          <w:rStyle w:val="apple-converted-space"/>
          <w:rFonts w:cstheme="minorHAnsi"/>
          <w:color w:val="000000"/>
        </w:rPr>
        <w:t> </w:t>
      </w:r>
      <w:hyperlink r:id="rId12" w:history="1">
        <w:r w:rsidRPr="005D4A8F">
          <w:rPr>
            <w:rStyle w:val="Hyperlink"/>
            <w:rFonts w:cstheme="minorHAnsi"/>
            <w:b/>
            <w:bCs/>
            <w:bdr w:val="none" w:sz="0" w:space="0" w:color="auto" w:frame="1"/>
          </w:rPr>
          <w:t>configuration file</w:t>
        </w:r>
      </w:hyperlink>
      <w:r w:rsidRPr="005D4A8F">
        <w:rPr>
          <w:rFonts w:cstheme="minorHAnsi"/>
          <w:color w:val="000000"/>
        </w:rPr>
        <w:t>and other reusable methods like</w:t>
      </w:r>
      <w:r w:rsidRPr="005D4A8F">
        <w:rPr>
          <w:rStyle w:val="apple-converted-space"/>
          <w:rFonts w:cstheme="minorHAnsi"/>
          <w:color w:val="000000"/>
        </w:rPr>
        <w:t> </w:t>
      </w:r>
      <w:hyperlink r:id="rId13" w:history="1">
        <w:r w:rsidRPr="005D4A8F">
          <w:rPr>
            <w:rStyle w:val="Hyperlink"/>
            <w:rFonts w:cstheme="minorHAnsi"/>
            <w:b/>
            <w:bCs/>
            <w:bdr w:val="none" w:sz="0" w:space="0" w:color="auto" w:frame="1"/>
          </w:rPr>
          <w:t>screenshot</w:t>
        </w:r>
      </w:hyperlink>
      <w:r w:rsidRPr="005D4A8F">
        <w:rPr>
          <w:rFonts w:cstheme="minorHAnsi"/>
          <w:color w:val="000000"/>
        </w:rPr>
        <w:t>, handling</w:t>
      </w:r>
      <w:r w:rsidRPr="005D4A8F">
        <w:rPr>
          <w:rStyle w:val="apple-converted-space"/>
          <w:rFonts w:cstheme="minorHAnsi"/>
          <w:color w:val="000000"/>
        </w:rPr>
        <w:t> </w:t>
      </w:r>
      <w:hyperlink r:id="rId14" w:history="1">
        <w:r w:rsidRPr="005D4A8F">
          <w:rPr>
            <w:rStyle w:val="Hyperlink"/>
            <w:rFonts w:cstheme="minorHAnsi"/>
            <w:b/>
            <w:bCs/>
            <w:bdr w:val="none" w:sz="0" w:space="0" w:color="auto" w:frame="1"/>
          </w:rPr>
          <w:t>sync issues</w:t>
        </w:r>
      </w:hyperlink>
      <w:r w:rsidRPr="005D4A8F">
        <w:rPr>
          <w:rStyle w:val="apple-converted-space"/>
          <w:rFonts w:cstheme="minorHAnsi"/>
          <w:b/>
          <w:bCs/>
          <w:color w:val="000000"/>
          <w:bdr w:val="none" w:sz="0" w:space="0" w:color="auto" w:frame="1"/>
        </w:rPr>
        <w:t> </w:t>
      </w:r>
      <w:r w:rsidRPr="005D4A8F">
        <w:rPr>
          <w:rFonts w:cstheme="minorHAnsi"/>
          <w:color w:val="000000"/>
        </w:rPr>
        <w:t>and many more.</w:t>
      </w:r>
    </w:p>
    <w:p w14:paraId="64F6F289" w14:textId="77777777" w:rsidR="00576045" w:rsidRPr="005D4A8F" w:rsidRDefault="00576045" w:rsidP="00576045">
      <w:pPr>
        <w:numPr>
          <w:ilvl w:val="0"/>
          <w:numId w:val="49"/>
        </w:numPr>
        <w:shd w:val="clear" w:color="auto" w:fill="FFFFFF"/>
        <w:ind w:left="600"/>
        <w:textAlignment w:val="baseline"/>
        <w:rPr>
          <w:rFonts w:cstheme="minorHAnsi"/>
          <w:color w:val="000000"/>
        </w:rPr>
      </w:pPr>
      <w:r w:rsidRPr="005D4A8F">
        <w:rPr>
          <w:rFonts w:cstheme="minorHAnsi"/>
          <w:color w:val="000000"/>
        </w:rPr>
        <w:t>Using Base class we can avoid code duplication.</w:t>
      </w:r>
    </w:p>
    <w:p w14:paraId="70C34B9B" w14:textId="77777777" w:rsidR="00576045" w:rsidRPr="005D4A8F" w:rsidRDefault="00576045" w:rsidP="00576045">
      <w:pPr>
        <w:numPr>
          <w:ilvl w:val="0"/>
          <w:numId w:val="49"/>
        </w:numPr>
        <w:shd w:val="clear" w:color="auto" w:fill="FFFFFF"/>
        <w:ind w:left="600"/>
        <w:textAlignment w:val="baseline"/>
        <w:rPr>
          <w:rFonts w:cstheme="minorHAnsi"/>
          <w:color w:val="000000"/>
        </w:rPr>
      </w:pPr>
      <w:r w:rsidRPr="005D4A8F">
        <w:rPr>
          <w:rFonts w:cstheme="minorHAnsi"/>
          <w:color w:val="000000"/>
        </w:rPr>
        <w:t>Reuse code as much we can.</w:t>
      </w:r>
    </w:p>
    <w:p w14:paraId="0F387159" w14:textId="77777777" w:rsidR="00576045" w:rsidRPr="005D4A8F" w:rsidRDefault="00576045" w:rsidP="00576045">
      <w:pPr>
        <w:pStyle w:val="Heading3"/>
        <w:shd w:val="clear" w:color="auto" w:fill="FFFFFF"/>
        <w:spacing w:before="0" w:after="180"/>
        <w:textAlignment w:val="baseline"/>
        <w:rPr>
          <w:rFonts w:asciiTheme="minorHAnsi" w:hAnsiTheme="minorHAnsi" w:cstheme="minorHAnsi"/>
          <w:color w:val="252525"/>
          <w:sz w:val="22"/>
          <w:szCs w:val="22"/>
        </w:rPr>
      </w:pPr>
      <w:r w:rsidRPr="005D4A8F">
        <w:rPr>
          <w:rFonts w:asciiTheme="minorHAnsi" w:hAnsiTheme="minorHAnsi" w:cstheme="minorHAnsi"/>
          <w:color w:val="252525"/>
          <w:sz w:val="22"/>
          <w:szCs w:val="22"/>
        </w:rPr>
        <w:t>How Base class works in Selenium</w:t>
      </w:r>
    </w:p>
    <w:p w14:paraId="03611683" w14:textId="77777777" w:rsidR="00576045" w:rsidRPr="005D4A8F" w:rsidRDefault="00576045" w:rsidP="00576045">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1-When we create base class and if TestCases extends BaseClass then we can use all the methods of Baseclass.</w:t>
      </w:r>
    </w:p>
    <w:p w14:paraId="3EA95564" w14:textId="77777777" w:rsidR="00576045" w:rsidRPr="005D4A8F" w:rsidRDefault="00576045" w:rsidP="00576045">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2- Before calling actual @Test Base class methods will get executed and Depends on annotations it will call the respective methods.</w:t>
      </w:r>
    </w:p>
    <w:p w14:paraId="013DA0D8" w14:textId="77777777" w:rsidR="00576045" w:rsidRDefault="00576045" w:rsidP="00576045">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3- We can extend this class in all test cases and we can call custom methods as well directly.</w:t>
      </w:r>
    </w:p>
    <w:p w14:paraId="345024D5" w14:textId="77777777" w:rsidR="00576045" w:rsidRPr="005D4A8F" w:rsidRDefault="00576045" w:rsidP="00576045">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w:t>
      </w:r>
    </w:p>
    <w:p w14:paraId="01A1D939" w14:textId="77777777" w:rsidR="00576045" w:rsidRPr="005D4A8F"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Selenium always opens new profile/fresh instance of browser by default along with no addons/extensions. So there is no ne</w:t>
      </w:r>
      <w:r>
        <w:rPr>
          <w:rFonts w:asciiTheme="minorHAnsi" w:hAnsiTheme="minorHAnsi" w:cstheme="minorHAnsi"/>
          <w:color w:val="000000"/>
          <w:sz w:val="22"/>
          <w:szCs w:val="22"/>
        </w:rPr>
        <w:t>ed to clear history separately.</w:t>
      </w:r>
    </w:p>
    <w:p w14:paraId="39171685" w14:textId="77777777" w:rsidR="00576045" w:rsidRPr="00654278" w:rsidRDefault="00576045" w:rsidP="00576045">
      <w:pPr>
        <w:pStyle w:val="NormalWeb"/>
        <w:shd w:val="clear" w:color="auto" w:fill="FFFFFF"/>
        <w:spacing w:after="300"/>
        <w:textAlignment w:val="baseline"/>
        <w:rPr>
          <w:rFonts w:asciiTheme="minorHAnsi" w:hAnsiTheme="minorHAnsi" w:cstheme="minorHAnsi"/>
          <w:b/>
          <w:color w:val="000000"/>
          <w:sz w:val="22"/>
          <w:szCs w:val="22"/>
        </w:rPr>
      </w:pPr>
      <w:r w:rsidRPr="00654278">
        <w:rPr>
          <w:rFonts w:asciiTheme="minorHAnsi" w:hAnsiTheme="minorHAnsi" w:cstheme="minorHAnsi"/>
          <w:b/>
          <w:color w:val="000000"/>
          <w:sz w:val="22"/>
          <w:szCs w:val="22"/>
        </w:rPr>
        <w:t>is it not possible to set zooming level 100% and security settings in ie using selenium?</w:t>
      </w:r>
    </w:p>
    <w:p w14:paraId="45C7ADFE" w14:textId="77777777" w:rsidR="00576045" w:rsidRPr="005D4A8F"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DesiredCapabilities caps = DesiredCapabilities.internetExplorer();</w:t>
      </w:r>
    </w:p>
    <w:p w14:paraId="186AC36A" w14:textId="77777777" w:rsidR="00576045" w:rsidRPr="005D4A8F"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caps.setCapability(“EnableNativeEvents”, false);</w:t>
      </w:r>
    </w:p>
    <w:p w14:paraId="52D780B0" w14:textId="77777777" w:rsidR="00576045" w:rsidRPr="005D4A8F"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caps.setCapability(“ignoreZoomSetting”, true);</w:t>
      </w:r>
    </w:p>
    <w:p w14:paraId="3070CF35" w14:textId="77777777" w:rsidR="00576045"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WebDriver driver = ne</w:t>
      </w:r>
      <w:r>
        <w:rPr>
          <w:rFonts w:asciiTheme="minorHAnsi" w:hAnsiTheme="minorHAnsi" w:cstheme="minorHAnsi"/>
          <w:color w:val="000000"/>
          <w:sz w:val="22"/>
          <w:szCs w:val="22"/>
        </w:rPr>
        <w:t>w InternetExplorerDriver(caps);</w:t>
      </w:r>
    </w:p>
    <w:p w14:paraId="72C9F3FA" w14:textId="77777777" w:rsidR="00576045" w:rsidRPr="005D4A8F"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w:t>
      </w:r>
    </w:p>
    <w:p w14:paraId="48A1A1D9" w14:textId="77777777" w:rsidR="00576045" w:rsidRPr="005D4A8F"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DesiredCapabilities ca</w:t>
      </w:r>
      <w:r>
        <w:rPr>
          <w:rFonts w:asciiTheme="minorHAnsi" w:hAnsiTheme="minorHAnsi" w:cstheme="minorHAnsi"/>
          <w:color w:val="000000"/>
          <w:sz w:val="22"/>
          <w:szCs w:val="22"/>
        </w:rPr>
        <w:t>p=DesiredCapabilities.chrome();</w:t>
      </w:r>
    </w:p>
    <w:p w14:paraId="7BCAEE8D" w14:textId="77777777" w:rsidR="00576045" w:rsidRPr="005D4A8F"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 Set ACCEPT_SSL_CERTS  variable to true</w:t>
      </w:r>
    </w:p>
    <w:p w14:paraId="332E8691" w14:textId="77777777" w:rsidR="00576045" w:rsidRPr="005D4A8F"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cap.setCapability(Capabili</w:t>
      </w:r>
      <w:r>
        <w:rPr>
          <w:rFonts w:asciiTheme="minorHAnsi" w:hAnsiTheme="minorHAnsi" w:cstheme="minorHAnsi"/>
          <w:color w:val="000000"/>
          <w:sz w:val="22"/>
          <w:szCs w:val="22"/>
        </w:rPr>
        <w:t>tyType.ACCEPT_SSL_CERTS, true);</w:t>
      </w:r>
    </w:p>
    <w:p w14:paraId="1AED3F85" w14:textId="77777777" w:rsidR="00576045" w:rsidRPr="005D4A8F"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System.setProperty("webdriver.chrome</w:t>
      </w:r>
      <w:r>
        <w:rPr>
          <w:rFonts w:asciiTheme="minorHAnsi" w:hAnsiTheme="minorHAnsi" w:cstheme="minorHAnsi"/>
          <w:color w:val="000000"/>
          <w:sz w:val="22"/>
          <w:szCs w:val="22"/>
        </w:rPr>
        <w:t>.driver","Chrome driver path");</w:t>
      </w:r>
    </w:p>
    <w:p w14:paraId="1AAA98CD" w14:textId="77777777" w:rsidR="00576045"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WebDrive</w:t>
      </w:r>
      <w:r>
        <w:rPr>
          <w:rFonts w:asciiTheme="minorHAnsi" w:hAnsiTheme="minorHAnsi" w:cstheme="minorHAnsi"/>
          <w:color w:val="000000"/>
          <w:sz w:val="22"/>
          <w:szCs w:val="22"/>
        </w:rPr>
        <w:t>r driver=new ChromeDriver(cap);</w:t>
      </w:r>
    </w:p>
    <w:p w14:paraId="1DB4AEE4" w14:textId="77777777" w:rsidR="00576045" w:rsidRPr="005D4A8F"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w:t>
      </w:r>
    </w:p>
    <w:p w14:paraId="37A62012" w14:textId="77777777" w:rsidR="00576045" w:rsidRPr="005D4A8F"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 Create object</w:t>
      </w:r>
      <w:r>
        <w:rPr>
          <w:rFonts w:asciiTheme="minorHAnsi" w:hAnsiTheme="minorHAnsi" w:cstheme="minorHAnsi"/>
          <w:color w:val="000000"/>
          <w:sz w:val="22"/>
          <w:szCs w:val="22"/>
        </w:rPr>
        <w:t xml:space="preserve"> of DesiredCapabilities class</w:t>
      </w:r>
    </w:p>
    <w:p w14:paraId="7B2911B3" w14:textId="77777777" w:rsidR="00576045" w:rsidRPr="005D4A8F"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DesiredCapabilities cap=DesiredC</w:t>
      </w:r>
      <w:r>
        <w:rPr>
          <w:rFonts w:asciiTheme="minorHAnsi" w:hAnsiTheme="minorHAnsi" w:cstheme="minorHAnsi"/>
          <w:color w:val="000000"/>
          <w:sz w:val="22"/>
          <w:szCs w:val="22"/>
        </w:rPr>
        <w:t>apabilities.internetExplorer();</w:t>
      </w:r>
    </w:p>
    <w:p w14:paraId="719904F3" w14:textId="77777777" w:rsidR="00576045" w:rsidRPr="005D4A8F"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 Set ACCEPT_SSL_CERTS  variable to true</w:t>
      </w:r>
    </w:p>
    <w:p w14:paraId="165FC11C" w14:textId="77777777" w:rsidR="00576045" w:rsidRPr="005D4A8F"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lastRenderedPageBreak/>
        <w:t>cap.setCapability(Capabili</w:t>
      </w:r>
      <w:r>
        <w:rPr>
          <w:rFonts w:asciiTheme="minorHAnsi" w:hAnsiTheme="minorHAnsi" w:cstheme="minorHAnsi"/>
          <w:color w:val="000000"/>
          <w:sz w:val="22"/>
          <w:szCs w:val="22"/>
        </w:rPr>
        <w:t>tyType.ACCEPT_SSL_CERTS, true);</w:t>
      </w:r>
    </w:p>
    <w:p w14:paraId="72801920" w14:textId="77777777" w:rsidR="00576045" w:rsidRPr="005D4A8F"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System.setProperty("webdriver.ie.driver","IE driver path");</w:t>
      </w:r>
    </w:p>
    <w:p w14:paraId="3750C52E" w14:textId="77777777" w:rsidR="00576045" w:rsidRPr="005D4A8F"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WebDriver driver=newInternetExplorerDriver(cap);</w:t>
      </w:r>
    </w:p>
    <w:p w14:paraId="30A9468F" w14:textId="77777777" w:rsidR="00576045" w:rsidRPr="005D4A8F"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w:t>
      </w:r>
    </w:p>
    <w:p w14:paraId="6904B569" w14:textId="77777777" w:rsidR="00576045" w:rsidRPr="005D4A8F"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w:t>
      </w:r>
      <w:r w:rsidRPr="005D4A8F">
        <w:rPr>
          <w:rFonts w:asciiTheme="minorHAnsi" w:hAnsiTheme="minorHAnsi" w:cstheme="minorHAnsi"/>
          <w:color w:val="000000"/>
          <w:sz w:val="22"/>
          <w:szCs w:val="22"/>
        </w:rPr>
        <w:t>/It create firefox profile</w:t>
      </w:r>
    </w:p>
    <w:p w14:paraId="74B078B3" w14:textId="77777777" w:rsidR="00576045" w:rsidRPr="005D4A8F"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FirefoxProfil</w:t>
      </w:r>
      <w:r>
        <w:rPr>
          <w:rFonts w:asciiTheme="minorHAnsi" w:hAnsiTheme="minorHAnsi" w:cstheme="minorHAnsi"/>
          <w:color w:val="000000"/>
          <w:sz w:val="22"/>
          <w:szCs w:val="22"/>
        </w:rPr>
        <w:t>e profile=new FirefoxProfile()</w:t>
      </w:r>
    </w:p>
    <w:p w14:paraId="31135906" w14:textId="77777777" w:rsidR="00576045" w:rsidRPr="005D4A8F"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 This will set the true value</w:t>
      </w:r>
    </w:p>
    <w:p w14:paraId="4E4B0788" w14:textId="77777777" w:rsidR="00576045" w:rsidRPr="005D4A8F"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profile.</w:t>
      </w:r>
      <w:r w:rsidRPr="00654278">
        <w:rPr>
          <w:rFonts w:asciiTheme="minorHAnsi" w:hAnsiTheme="minorHAnsi" w:cstheme="minorHAnsi"/>
          <w:color w:val="000000"/>
          <w:sz w:val="22"/>
          <w:szCs w:val="22"/>
        </w:rPr>
        <w:t>setAcceptUntrustedCertificates</w:t>
      </w:r>
      <w:r>
        <w:rPr>
          <w:rFonts w:asciiTheme="minorHAnsi" w:hAnsiTheme="minorHAnsi" w:cstheme="minorHAnsi"/>
          <w:color w:val="000000"/>
          <w:sz w:val="22"/>
          <w:szCs w:val="22"/>
        </w:rPr>
        <w:t>(true);</w:t>
      </w:r>
    </w:p>
    <w:p w14:paraId="2F6CC9C5" w14:textId="77777777" w:rsidR="00576045" w:rsidRPr="005D4A8F"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 This will open  firefox browser using above created profile</w:t>
      </w:r>
    </w:p>
    <w:p w14:paraId="7B854A7A" w14:textId="77777777" w:rsidR="00576045" w:rsidRPr="005D4A8F"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WebDriver dri</w:t>
      </w:r>
      <w:r>
        <w:rPr>
          <w:rFonts w:asciiTheme="minorHAnsi" w:hAnsiTheme="minorHAnsi" w:cstheme="minorHAnsi"/>
          <w:color w:val="000000"/>
          <w:sz w:val="22"/>
          <w:szCs w:val="22"/>
        </w:rPr>
        <w:t>ver=new FirefoxDriver(profile);</w:t>
      </w:r>
    </w:p>
    <w:p w14:paraId="43872833" w14:textId="77777777" w:rsidR="00576045" w:rsidRDefault="00576045" w:rsidP="00576045">
      <w:pPr>
        <w:pStyle w:val="NormalWeb"/>
        <w:pBdr>
          <w:bottom w:val="single" w:sz="6" w:space="1" w:color="auto"/>
        </w:pBdr>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driver.get("pass the url as per your requirement");</w:t>
      </w:r>
    </w:p>
    <w:p w14:paraId="331E0C5D" w14:textId="77777777" w:rsidR="00576045" w:rsidRPr="005D4A8F" w:rsidRDefault="00576045" w:rsidP="00576045">
      <w:pPr>
        <w:pStyle w:val="NormalWeb"/>
        <w:pBdr>
          <w:bottom w:val="single" w:sz="6" w:space="1" w:color="auto"/>
        </w:pBdr>
        <w:shd w:val="clear" w:color="auto" w:fill="FFFFFF"/>
        <w:spacing w:after="300"/>
        <w:textAlignment w:val="baseline"/>
        <w:rPr>
          <w:rFonts w:asciiTheme="minorHAnsi" w:hAnsiTheme="minorHAnsi" w:cstheme="minorHAnsi"/>
          <w:color w:val="000000"/>
          <w:sz w:val="22"/>
          <w:szCs w:val="22"/>
        </w:rPr>
      </w:pPr>
    </w:p>
    <w:p w14:paraId="22CD0B7A" w14:textId="77777777" w:rsidR="00576045"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text() function always looks for exact matching of text while contains(text(),”) doesn’t look for exact matching text.</w:t>
      </w:r>
    </w:p>
    <w:p w14:paraId="2F3E09EF" w14:textId="77777777" w:rsidR="00576045" w:rsidRPr="00654278" w:rsidRDefault="00576045" w:rsidP="00576045">
      <w:pPr>
        <w:pStyle w:val="NormalWeb"/>
        <w:shd w:val="clear" w:color="auto" w:fill="FFFFFF"/>
        <w:spacing w:after="300"/>
        <w:textAlignment w:val="baseline"/>
        <w:rPr>
          <w:rFonts w:asciiTheme="minorHAnsi" w:hAnsiTheme="minorHAnsi" w:cstheme="minorHAnsi"/>
          <w:b/>
          <w:color w:val="000000"/>
          <w:sz w:val="22"/>
          <w:szCs w:val="22"/>
        </w:rPr>
      </w:pPr>
      <w:r w:rsidRPr="00654278">
        <w:rPr>
          <w:rFonts w:asciiTheme="minorHAnsi" w:hAnsiTheme="minorHAnsi" w:cstheme="minorHAnsi"/>
          <w:b/>
          <w:color w:val="000000"/>
          <w:sz w:val="22"/>
          <w:szCs w:val="22"/>
        </w:rPr>
        <w:t>I have following scenario :</w:t>
      </w:r>
    </w:p>
    <w:p w14:paraId="7A0FDBA7" w14:textId="77777777" w:rsidR="00576045" w:rsidRPr="00654278" w:rsidRDefault="00576045" w:rsidP="00576045">
      <w:pPr>
        <w:pStyle w:val="NormalWeb"/>
        <w:shd w:val="clear" w:color="auto" w:fill="FFFFFF"/>
        <w:spacing w:after="300"/>
        <w:textAlignment w:val="baseline"/>
        <w:rPr>
          <w:rFonts w:asciiTheme="minorHAnsi" w:hAnsiTheme="minorHAnsi" w:cstheme="minorHAnsi"/>
          <w:b/>
          <w:color w:val="000000"/>
          <w:sz w:val="22"/>
          <w:szCs w:val="22"/>
        </w:rPr>
      </w:pPr>
      <w:r w:rsidRPr="00654278">
        <w:rPr>
          <w:rFonts w:asciiTheme="minorHAnsi" w:hAnsiTheme="minorHAnsi" w:cstheme="minorHAnsi"/>
          <w:b/>
          <w:color w:val="000000"/>
          <w:sz w:val="22"/>
          <w:szCs w:val="22"/>
        </w:rPr>
        <w:t>Click on + Add button then it will add new row in the table.Now here whatever new row added in the table then its hard to find xpath. Second thing i want to add multiple dynamic xpath and want to enter text.</w:t>
      </w:r>
    </w:p>
    <w:p w14:paraId="4D6AA0F6" w14:textId="77777777" w:rsidR="00576045"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 xml:space="preserve">If you are able to locate + button using xpath then after click on button, try dynamic xpath like //button[text()=’+’]/following::tr[1] to get first row. In similar fashion, you can proceed with other rows. This is just an example to navigate. Actual xpath on </w:t>
      </w:r>
      <w:r>
        <w:rPr>
          <w:rFonts w:asciiTheme="minorHAnsi" w:hAnsiTheme="minorHAnsi" w:cstheme="minorHAnsi"/>
          <w:color w:val="000000"/>
          <w:sz w:val="22"/>
          <w:szCs w:val="22"/>
        </w:rPr>
        <w:t>your application might differs.</w:t>
      </w:r>
    </w:p>
    <w:p w14:paraId="0EADCA9F" w14:textId="77777777" w:rsidR="00576045" w:rsidRPr="005D4A8F"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w:t>
      </w:r>
    </w:p>
    <w:p w14:paraId="3C42F3A7" w14:textId="77777777" w:rsidR="00576045"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Google verification and Capcha code cant be automated</w:t>
      </w:r>
      <w:r>
        <w:rPr>
          <w:rFonts w:asciiTheme="minorHAnsi" w:hAnsiTheme="minorHAnsi" w:cstheme="minorHAnsi"/>
          <w:color w:val="000000"/>
          <w:sz w:val="22"/>
          <w:szCs w:val="22"/>
        </w:rPr>
        <w:t xml:space="preserve"> using Selenium.</w:t>
      </w:r>
    </w:p>
    <w:p w14:paraId="6F8A28DA" w14:textId="77777777" w:rsidR="00576045" w:rsidRPr="005D4A8F"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w:t>
      </w:r>
    </w:p>
    <w:p w14:paraId="224E3593" w14:textId="77777777" w:rsidR="00576045" w:rsidRPr="00654278" w:rsidRDefault="00576045" w:rsidP="00576045">
      <w:pPr>
        <w:pStyle w:val="NormalWeb"/>
        <w:shd w:val="clear" w:color="auto" w:fill="FFFFFF"/>
        <w:spacing w:after="300"/>
        <w:textAlignment w:val="baseline"/>
        <w:rPr>
          <w:rFonts w:asciiTheme="minorHAnsi" w:hAnsiTheme="minorHAnsi" w:cstheme="minorHAnsi"/>
          <w:b/>
          <w:color w:val="000000"/>
          <w:sz w:val="22"/>
          <w:szCs w:val="22"/>
        </w:rPr>
      </w:pPr>
      <w:r w:rsidRPr="00654278">
        <w:rPr>
          <w:rFonts w:asciiTheme="minorHAnsi" w:hAnsiTheme="minorHAnsi" w:cstheme="minorHAnsi"/>
          <w:b/>
          <w:color w:val="000000"/>
          <w:sz w:val="22"/>
          <w:szCs w:val="22"/>
        </w:rPr>
        <w:t>Can we use combination of xpath and css?</w:t>
      </w:r>
    </w:p>
    <w:p w14:paraId="2D69FDFA" w14:textId="77777777" w:rsidR="00576045"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NO</w:t>
      </w:r>
    </w:p>
    <w:p w14:paraId="564134CA" w14:textId="77777777" w:rsidR="00576045" w:rsidRPr="005D4A8F"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w:t>
      </w:r>
    </w:p>
    <w:p w14:paraId="1E93027A" w14:textId="77777777" w:rsidR="00576045" w:rsidRDefault="00576045" w:rsidP="00576045">
      <w:pPr>
        <w:pStyle w:val="NormalWeb"/>
        <w:pBdr>
          <w:bottom w:val="single" w:sz="6" w:space="1" w:color="auto"/>
        </w:pBdr>
        <w:shd w:val="clear" w:color="auto" w:fill="FFFFFF"/>
        <w:spacing w:after="300"/>
        <w:textAlignment w:val="baseline"/>
        <w:rPr>
          <w:rFonts w:asciiTheme="minorHAnsi" w:hAnsiTheme="minorHAnsi" w:cstheme="minorHAnsi"/>
          <w:b/>
          <w:color w:val="000000"/>
          <w:sz w:val="22"/>
          <w:szCs w:val="22"/>
        </w:rPr>
      </w:pPr>
      <w:r w:rsidRPr="00654278">
        <w:rPr>
          <w:rFonts w:asciiTheme="minorHAnsi" w:hAnsiTheme="minorHAnsi" w:cstheme="minorHAnsi"/>
          <w:b/>
          <w:color w:val="000000"/>
          <w:sz w:val="22"/>
          <w:szCs w:val="22"/>
        </w:rPr>
        <w:lastRenderedPageBreak/>
        <w:t>Please check whether the locators are correct. Moreover in some applications, sendKeys for input box doesn’t work in one shot, so first do click inside input box and</w:t>
      </w:r>
      <w:r>
        <w:rPr>
          <w:rFonts w:asciiTheme="minorHAnsi" w:hAnsiTheme="minorHAnsi" w:cstheme="minorHAnsi"/>
          <w:b/>
          <w:color w:val="000000"/>
          <w:sz w:val="22"/>
          <w:szCs w:val="22"/>
        </w:rPr>
        <w:t xml:space="preserve"> then try with sendKeys action.</w:t>
      </w:r>
    </w:p>
    <w:p w14:paraId="08D2B4AD" w14:textId="77777777" w:rsidR="00576045" w:rsidRPr="00F074DA"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sidRPr="00654278">
        <w:rPr>
          <w:rFonts w:asciiTheme="minorHAnsi" w:hAnsiTheme="minorHAnsi" w:cstheme="minorHAnsi"/>
          <w:b/>
          <w:color w:val="000000"/>
          <w:sz w:val="22"/>
          <w:szCs w:val="22"/>
        </w:rPr>
        <w:t>When the dropdown tag element is not a ‘select’ but a ‘button’</w:t>
      </w:r>
    </w:p>
    <w:p w14:paraId="166A06B9" w14:textId="77777777" w:rsidR="00576045" w:rsidRPr="005D4A8F"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 xml:space="preserve">Selenium by default supports only select tag. If you are seeing other than select then you </w:t>
      </w:r>
      <w:r>
        <w:rPr>
          <w:rFonts w:asciiTheme="minorHAnsi" w:hAnsiTheme="minorHAnsi" w:cstheme="minorHAnsi"/>
          <w:color w:val="000000"/>
          <w:sz w:val="22"/>
          <w:szCs w:val="22"/>
        </w:rPr>
        <w:t>need to go for some workaround.</w:t>
      </w:r>
    </w:p>
    <w:p w14:paraId="7C90B1AF" w14:textId="77777777" w:rsidR="00576045"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If we are using drop down but having div class instead of sel</w:t>
      </w:r>
      <w:r>
        <w:rPr>
          <w:rFonts w:asciiTheme="minorHAnsi" w:hAnsiTheme="minorHAnsi" w:cstheme="minorHAnsi"/>
          <w:color w:val="000000"/>
          <w:sz w:val="22"/>
          <w:szCs w:val="22"/>
        </w:rPr>
        <w:t>ect class what needs to be done</w:t>
      </w:r>
    </w:p>
    <w:p w14:paraId="55FD758B" w14:textId="77777777" w:rsidR="00576045"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In this case you can use findElements() method which will return list of elemen</w:t>
      </w:r>
      <w:r>
        <w:rPr>
          <w:rFonts w:asciiTheme="minorHAnsi" w:hAnsiTheme="minorHAnsi" w:cstheme="minorHAnsi"/>
          <w:color w:val="000000"/>
          <w:sz w:val="22"/>
          <w:szCs w:val="22"/>
        </w:rPr>
        <w:t>ts then you can select the item.</w:t>
      </w:r>
    </w:p>
    <w:p w14:paraId="77932FC8" w14:textId="77777777" w:rsidR="00576045" w:rsidRPr="005D4A8F"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w:t>
      </w:r>
    </w:p>
    <w:p w14:paraId="649D0723" w14:textId="77777777" w:rsidR="00576045" w:rsidRPr="00F074DA" w:rsidRDefault="00576045" w:rsidP="00576045">
      <w:pPr>
        <w:pStyle w:val="NormalWeb"/>
        <w:shd w:val="clear" w:color="auto" w:fill="FFFFFF"/>
        <w:spacing w:after="300"/>
        <w:textAlignment w:val="baseline"/>
        <w:rPr>
          <w:rFonts w:asciiTheme="minorHAnsi" w:hAnsiTheme="minorHAnsi" w:cstheme="minorHAnsi"/>
          <w:b/>
          <w:color w:val="000000"/>
          <w:sz w:val="22"/>
          <w:szCs w:val="22"/>
        </w:rPr>
      </w:pPr>
      <w:r w:rsidRPr="00F074DA">
        <w:rPr>
          <w:rFonts w:asciiTheme="minorHAnsi" w:hAnsiTheme="minorHAnsi" w:cstheme="minorHAnsi"/>
          <w:b/>
          <w:color w:val="000000"/>
          <w:sz w:val="22"/>
          <w:szCs w:val="22"/>
        </w:rPr>
        <w:t>If we have multiple dropdown and all dropdown is depend on previous one selection dropdown. How we will execute second one or how to write the script in webdriver.</w:t>
      </w:r>
    </w:p>
    <w:p w14:paraId="7727B0BD" w14:textId="77777777" w:rsidR="00576045" w:rsidRPr="005D4A8F"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 xml:space="preserve">Ex:- one </w:t>
      </w:r>
      <w:r>
        <w:rPr>
          <w:rFonts w:asciiTheme="minorHAnsi" w:hAnsiTheme="minorHAnsi" w:cstheme="minorHAnsi"/>
          <w:color w:val="000000"/>
          <w:sz w:val="22"/>
          <w:szCs w:val="22"/>
        </w:rPr>
        <w:t>dropdrown for Mobile Brand name.</w:t>
      </w:r>
      <w:r w:rsidRPr="005D4A8F">
        <w:rPr>
          <w:rFonts w:asciiTheme="minorHAnsi" w:hAnsiTheme="minorHAnsi" w:cstheme="minorHAnsi"/>
          <w:color w:val="000000"/>
          <w:sz w:val="22"/>
          <w:szCs w:val="22"/>
        </w:rPr>
        <w:t>Second dropdown for Mobile Model so mobile m</w:t>
      </w:r>
      <w:r>
        <w:rPr>
          <w:rFonts w:asciiTheme="minorHAnsi" w:hAnsiTheme="minorHAnsi" w:cstheme="minorHAnsi"/>
          <w:color w:val="000000"/>
          <w:sz w:val="22"/>
          <w:szCs w:val="22"/>
        </w:rPr>
        <w:t>odel name depend on Brand name. ?</w:t>
      </w:r>
    </w:p>
    <w:p w14:paraId="48B4397F" w14:textId="77777777" w:rsidR="00576045"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generally use explicit wait to handle this scenario</w:t>
      </w:r>
    </w:p>
    <w:p w14:paraId="450E9A46" w14:textId="77777777" w:rsidR="00576045" w:rsidRPr="005D4A8F"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w:t>
      </w:r>
    </w:p>
    <w:p w14:paraId="5C4140CD" w14:textId="77777777" w:rsidR="00576045" w:rsidRDefault="00576045" w:rsidP="00576045">
      <w:pPr>
        <w:pStyle w:val="NormalWeb"/>
        <w:shd w:val="clear" w:color="auto" w:fill="FFFFFF"/>
        <w:spacing w:after="300"/>
        <w:textAlignment w:val="baseline"/>
        <w:rPr>
          <w:rFonts w:asciiTheme="minorHAnsi" w:hAnsiTheme="minorHAnsi" w:cstheme="minorHAnsi"/>
          <w:b/>
          <w:color w:val="000000"/>
          <w:sz w:val="22"/>
          <w:szCs w:val="22"/>
        </w:rPr>
      </w:pPr>
      <w:r w:rsidRPr="00F074DA">
        <w:rPr>
          <w:rFonts w:asciiTheme="minorHAnsi" w:hAnsiTheme="minorHAnsi" w:cstheme="minorHAnsi"/>
          <w:b/>
          <w:color w:val="000000"/>
          <w:sz w:val="22"/>
          <w:szCs w:val="22"/>
        </w:rPr>
        <w:t>I actually finding different scenario like drag from local machine and drop in website. such as go to and drag a object from machine and drop on specified area. is there any method available in action or other class?? wit</w:t>
      </w:r>
      <w:r>
        <w:rPr>
          <w:rFonts w:asciiTheme="minorHAnsi" w:hAnsiTheme="minorHAnsi" w:cstheme="minorHAnsi"/>
          <w:b/>
          <w:color w:val="000000"/>
          <w:sz w:val="22"/>
          <w:szCs w:val="22"/>
        </w:rPr>
        <w:t>hout using any third party tool.</w:t>
      </w:r>
    </w:p>
    <w:p w14:paraId="4E5FDC5A" w14:textId="77777777" w:rsidR="00576045" w:rsidRPr="00F074DA" w:rsidRDefault="00576045" w:rsidP="00576045">
      <w:pPr>
        <w:pStyle w:val="NormalWeb"/>
        <w:shd w:val="clear" w:color="auto" w:fill="FFFFFF"/>
        <w:spacing w:after="300"/>
        <w:textAlignment w:val="baseline"/>
        <w:rPr>
          <w:rFonts w:asciiTheme="minorHAnsi" w:hAnsiTheme="minorHAnsi" w:cstheme="minorHAnsi"/>
          <w:b/>
          <w:color w:val="000000"/>
          <w:sz w:val="22"/>
          <w:szCs w:val="22"/>
        </w:rPr>
      </w:pPr>
      <w:r w:rsidRPr="005D4A8F">
        <w:rPr>
          <w:rFonts w:asciiTheme="minorHAnsi" w:hAnsiTheme="minorHAnsi" w:cstheme="minorHAnsi"/>
          <w:color w:val="000000"/>
          <w:sz w:val="22"/>
          <w:szCs w:val="22"/>
        </w:rPr>
        <w:t>Actions class comes from Selenium APIs’ and selenium is built for performing actions on webpage only. Therefore, usage of third party tool is must if you want to drag and drop an item from your machine to webpage.</w:t>
      </w:r>
    </w:p>
    <w:p w14:paraId="4E954767" w14:textId="77777777" w:rsidR="00576045" w:rsidRPr="005D4A8F"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Selenium works with browsers only so if you want to work with local drive then you have to check othe</w:t>
      </w:r>
      <w:r>
        <w:rPr>
          <w:rFonts w:asciiTheme="minorHAnsi" w:hAnsiTheme="minorHAnsi" w:cstheme="minorHAnsi"/>
          <w:color w:val="000000"/>
          <w:sz w:val="22"/>
          <w:szCs w:val="22"/>
        </w:rPr>
        <w:t>r tools like Sikuli and AutoIT.</w:t>
      </w:r>
    </w:p>
    <w:p w14:paraId="4FE12B09" w14:textId="77777777" w:rsidR="00576045" w:rsidRPr="00F074DA" w:rsidRDefault="00576045" w:rsidP="00576045">
      <w:pPr>
        <w:pStyle w:val="NormalWeb"/>
        <w:shd w:val="clear" w:color="auto" w:fill="FFFFFF"/>
        <w:spacing w:after="300"/>
        <w:textAlignment w:val="baseline"/>
        <w:rPr>
          <w:rFonts w:asciiTheme="minorHAnsi" w:hAnsiTheme="minorHAnsi" w:cstheme="minorHAnsi"/>
          <w:b/>
          <w:color w:val="000000"/>
          <w:sz w:val="22"/>
          <w:szCs w:val="22"/>
        </w:rPr>
      </w:pPr>
      <w:r w:rsidRPr="00F074DA">
        <w:rPr>
          <w:rFonts w:asciiTheme="minorHAnsi" w:hAnsiTheme="minorHAnsi" w:cstheme="minorHAnsi"/>
          <w:b/>
          <w:color w:val="000000"/>
          <w:sz w:val="22"/>
          <w:szCs w:val="22"/>
        </w:rPr>
        <w:t>What is difference between build() and perform() method?</w:t>
      </w:r>
    </w:p>
    <w:p w14:paraId="0C3CD256" w14:textId="77777777" w:rsidR="00576045" w:rsidRPr="005D4A8F"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build() is called when you have to compile more than one action in a single step or in simple words it like adding sequence of actions to buffer and later we use perform() to execute it.</w:t>
      </w:r>
    </w:p>
    <w:p w14:paraId="145DED75" w14:textId="77777777" w:rsidR="00576045"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 xml:space="preserve">If you have single operation then its ok but when you have multiple operation </w:t>
      </w:r>
      <w:r>
        <w:rPr>
          <w:rFonts w:asciiTheme="minorHAnsi" w:hAnsiTheme="minorHAnsi" w:cstheme="minorHAnsi"/>
          <w:color w:val="000000"/>
          <w:sz w:val="22"/>
          <w:szCs w:val="22"/>
        </w:rPr>
        <w:t>then build().perform() is must.</w:t>
      </w:r>
    </w:p>
    <w:p w14:paraId="726B6E87" w14:textId="77777777" w:rsidR="00576045" w:rsidRPr="005D4A8F"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w:t>
      </w:r>
    </w:p>
    <w:p w14:paraId="1E7C26C2" w14:textId="77777777" w:rsidR="00576045" w:rsidRDefault="00576045" w:rsidP="00576045">
      <w:pPr>
        <w:pStyle w:val="NormalWeb"/>
        <w:shd w:val="clear" w:color="auto" w:fill="FFFFFF"/>
        <w:spacing w:after="300"/>
        <w:textAlignment w:val="baseline"/>
        <w:rPr>
          <w:rFonts w:asciiTheme="minorHAnsi" w:hAnsiTheme="minorHAnsi" w:cstheme="minorHAnsi"/>
          <w:b/>
          <w:color w:val="000000"/>
          <w:sz w:val="22"/>
          <w:szCs w:val="22"/>
        </w:rPr>
      </w:pPr>
      <w:r w:rsidRPr="00F074DA">
        <w:rPr>
          <w:rFonts w:asciiTheme="minorHAnsi" w:hAnsiTheme="minorHAnsi" w:cstheme="minorHAnsi"/>
          <w:b/>
          <w:color w:val="000000"/>
          <w:sz w:val="22"/>
          <w:szCs w:val="22"/>
        </w:rPr>
        <w:t>Default timeout is ZERO. Default polling time is 250 mill</w:t>
      </w:r>
      <w:r>
        <w:rPr>
          <w:rFonts w:asciiTheme="minorHAnsi" w:hAnsiTheme="minorHAnsi" w:cstheme="minorHAnsi"/>
          <w:b/>
          <w:color w:val="000000"/>
          <w:sz w:val="22"/>
          <w:szCs w:val="22"/>
        </w:rPr>
        <w:t>isecond if implicit wait given.</w:t>
      </w:r>
    </w:p>
    <w:p w14:paraId="1BE7A1BE" w14:textId="77777777" w:rsidR="00576045" w:rsidRPr="005D4A8F"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w:t>
      </w:r>
    </w:p>
    <w:p w14:paraId="2034B185" w14:textId="77777777" w:rsidR="00576045" w:rsidRPr="005D4A8F"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lastRenderedPageBreak/>
        <w:t xml:space="preserve">My code works fine with implicit wait on firefox. When I run the same code in chrome, I get No such element exception. I increased the implicit wait time to 100 seconds but still it throws no such element exception as soon as it logs in before waiting for 100secs (implicit wait time). The only way I could get my code work in chrome is by adding explicit wait on each element. Can you please let me know why is implicit wait not working in chrome in my case? Is there any other solution than adding explicit wait to </w:t>
      </w:r>
      <w:r>
        <w:rPr>
          <w:rFonts w:asciiTheme="minorHAnsi" w:hAnsiTheme="minorHAnsi" w:cstheme="minorHAnsi"/>
          <w:color w:val="000000"/>
          <w:sz w:val="22"/>
          <w:szCs w:val="22"/>
        </w:rPr>
        <w:t>each element to all my scripts?</w:t>
      </w:r>
    </w:p>
    <w:p w14:paraId="208AF756" w14:textId="77777777" w:rsidR="00576045" w:rsidRPr="005D4A8F"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If you are working with cross browsers, then sometime xpath will change. Try to use CSS which will remain same for all browsers.</w:t>
      </w:r>
    </w:p>
    <w:p w14:paraId="0E3F64AE" w14:textId="77777777" w:rsidR="00576045" w:rsidRPr="005D4A8F"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w:t>
      </w:r>
    </w:p>
    <w:p w14:paraId="310610CC" w14:textId="77777777" w:rsidR="00576045" w:rsidRPr="005D4A8F"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I am just wandering how your code is working without using System.SetProperty(“webdriver.chrome.driv</w:t>
      </w:r>
      <w:r>
        <w:rPr>
          <w:rFonts w:asciiTheme="minorHAnsi" w:hAnsiTheme="minorHAnsi" w:cstheme="minorHAnsi"/>
          <w:color w:val="000000"/>
          <w:sz w:val="22"/>
          <w:szCs w:val="22"/>
        </w:rPr>
        <w:t xml:space="preserve">er”, “chromedriver.exe path”). </w:t>
      </w:r>
    </w:p>
    <w:p w14:paraId="50BF34AE" w14:textId="77777777" w:rsidR="00576045"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Yes, we can do if you set the path in Env variable then You don’t have to define the path in every script.</w:t>
      </w:r>
    </w:p>
    <w:p w14:paraId="5254D77E" w14:textId="77777777" w:rsidR="00576045" w:rsidRPr="005D4A8F"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w:t>
      </w:r>
    </w:p>
    <w:p w14:paraId="1BDBE646" w14:textId="77777777" w:rsidR="00576045" w:rsidRPr="005D4A8F" w:rsidRDefault="00576045" w:rsidP="00576045">
      <w:pPr>
        <w:pStyle w:val="NormalWeb"/>
        <w:shd w:val="clear" w:color="auto" w:fill="FFFFFF"/>
        <w:spacing w:after="300"/>
        <w:textAlignment w:val="baseline"/>
        <w:rPr>
          <w:rFonts w:asciiTheme="minorHAnsi" w:hAnsiTheme="minorHAnsi" w:cstheme="minorHAnsi"/>
          <w:color w:val="000000"/>
          <w:sz w:val="22"/>
          <w:szCs w:val="22"/>
        </w:rPr>
      </w:pPr>
    </w:p>
    <w:p w14:paraId="5E1DDBAD" w14:textId="77777777" w:rsidR="00576045" w:rsidRDefault="00576045" w:rsidP="00576045">
      <w:pPr>
        <w:pStyle w:val="NormalWeb"/>
        <w:shd w:val="clear" w:color="auto" w:fill="FFFFFF"/>
        <w:spacing w:after="300"/>
        <w:textAlignment w:val="baseline"/>
        <w:rPr>
          <w:rFonts w:asciiTheme="minorHAnsi" w:hAnsiTheme="minorHAnsi" w:cstheme="minorHAnsi"/>
          <w:color w:val="000000"/>
          <w:sz w:val="22"/>
          <w:szCs w:val="22"/>
        </w:rPr>
      </w:pPr>
    </w:p>
    <w:p w14:paraId="3A816A4B" w14:textId="77777777" w:rsidR="00576045" w:rsidRPr="00F074DA" w:rsidRDefault="00576045" w:rsidP="00576045">
      <w:pPr>
        <w:pStyle w:val="NormalWeb"/>
        <w:shd w:val="clear" w:color="auto" w:fill="FFFFFF"/>
        <w:spacing w:after="300"/>
        <w:textAlignment w:val="baseline"/>
        <w:rPr>
          <w:rFonts w:asciiTheme="minorHAnsi" w:hAnsiTheme="minorHAnsi" w:cstheme="minorHAnsi"/>
          <w:b/>
          <w:color w:val="000000"/>
          <w:sz w:val="22"/>
          <w:szCs w:val="22"/>
        </w:rPr>
      </w:pPr>
      <w:r w:rsidRPr="00F074DA">
        <w:rPr>
          <w:rFonts w:asciiTheme="minorHAnsi" w:hAnsiTheme="minorHAnsi" w:cstheme="minorHAnsi"/>
          <w:b/>
          <w:color w:val="000000"/>
          <w:sz w:val="22"/>
          <w:szCs w:val="22"/>
        </w:rPr>
        <w:t>I have below doubts:</w:t>
      </w:r>
    </w:p>
    <w:p w14:paraId="11D78F0C" w14:textId="77777777" w:rsidR="00576045" w:rsidRPr="00F074DA" w:rsidRDefault="00576045" w:rsidP="00576045">
      <w:pPr>
        <w:pStyle w:val="NormalWeb"/>
        <w:shd w:val="clear" w:color="auto" w:fill="FFFFFF"/>
        <w:spacing w:after="300"/>
        <w:textAlignment w:val="baseline"/>
        <w:rPr>
          <w:rFonts w:asciiTheme="minorHAnsi" w:hAnsiTheme="minorHAnsi" w:cstheme="minorHAnsi"/>
          <w:b/>
          <w:color w:val="000000"/>
          <w:sz w:val="22"/>
          <w:szCs w:val="22"/>
        </w:rPr>
      </w:pPr>
      <w:r w:rsidRPr="00F074DA">
        <w:rPr>
          <w:rFonts w:asciiTheme="minorHAnsi" w:hAnsiTheme="minorHAnsi" w:cstheme="minorHAnsi"/>
          <w:b/>
          <w:color w:val="000000"/>
          <w:sz w:val="22"/>
          <w:szCs w:val="22"/>
        </w:rPr>
        <w:t>1. If we do not use any types of wait statements in program, what is default time for which webdriver will search for an element?</w:t>
      </w:r>
    </w:p>
    <w:p w14:paraId="159783FF" w14:textId="77777777" w:rsidR="00576045" w:rsidRPr="00F074DA" w:rsidRDefault="00576045" w:rsidP="00576045">
      <w:pPr>
        <w:pStyle w:val="NormalWeb"/>
        <w:shd w:val="clear" w:color="auto" w:fill="FFFFFF"/>
        <w:spacing w:after="300"/>
        <w:textAlignment w:val="baseline"/>
        <w:rPr>
          <w:rFonts w:asciiTheme="minorHAnsi" w:hAnsiTheme="minorHAnsi" w:cstheme="minorHAnsi"/>
          <w:b/>
          <w:color w:val="000000"/>
          <w:sz w:val="22"/>
          <w:szCs w:val="22"/>
        </w:rPr>
      </w:pPr>
      <w:r w:rsidRPr="00F074DA">
        <w:rPr>
          <w:rFonts w:asciiTheme="minorHAnsi" w:hAnsiTheme="minorHAnsi" w:cstheme="minorHAnsi"/>
          <w:b/>
          <w:color w:val="000000"/>
          <w:sz w:val="22"/>
          <w:szCs w:val="22"/>
        </w:rPr>
        <w:t>2. Is there any timeout for web page loading in selenium?</w:t>
      </w:r>
    </w:p>
    <w:p w14:paraId="70AF8FCC" w14:textId="77777777" w:rsidR="00576045" w:rsidRPr="00F074DA" w:rsidRDefault="00576045" w:rsidP="00576045">
      <w:pPr>
        <w:pStyle w:val="NormalWeb"/>
        <w:shd w:val="clear" w:color="auto" w:fill="FFFFFF"/>
        <w:spacing w:after="300"/>
        <w:textAlignment w:val="baseline"/>
        <w:rPr>
          <w:rFonts w:asciiTheme="minorHAnsi" w:hAnsiTheme="minorHAnsi" w:cstheme="minorHAnsi"/>
          <w:b/>
          <w:color w:val="000000"/>
          <w:sz w:val="22"/>
          <w:szCs w:val="22"/>
        </w:rPr>
      </w:pPr>
      <w:r w:rsidRPr="00F074DA">
        <w:rPr>
          <w:rFonts w:asciiTheme="minorHAnsi" w:hAnsiTheme="minorHAnsi" w:cstheme="minorHAnsi"/>
          <w:b/>
          <w:color w:val="000000"/>
          <w:sz w:val="22"/>
          <w:szCs w:val="22"/>
        </w:rPr>
        <w:t>3. Can we increase wait time at run time means can we make webdriver to wait for some extra time to find out en element?</w:t>
      </w:r>
    </w:p>
    <w:p w14:paraId="1A2C6DDD" w14:textId="77777777" w:rsidR="00576045" w:rsidRPr="005D4A8F"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1- by default wait is zero and if some wait are given then by default polling is 250 mili second.</w:t>
      </w:r>
    </w:p>
    <w:p w14:paraId="357F685D" w14:textId="77777777" w:rsidR="00576045" w:rsidRPr="005D4A8F" w:rsidRDefault="00576045" w:rsidP="00576045">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2- Yes page load timeout is present if you want to set page load timeout. If no timeout given then page will wait until full page loaded.</w:t>
      </w:r>
    </w:p>
    <w:p w14:paraId="73D390A6" w14:textId="77777777" w:rsidR="00576045" w:rsidRPr="005D4A8F" w:rsidRDefault="00576045" w:rsidP="00576045">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3- At run time we can’t change the time out.</w:t>
      </w:r>
    </w:p>
    <w:p w14:paraId="16611A7B" w14:textId="77777777" w:rsidR="00576045" w:rsidRPr="005D4A8F" w:rsidRDefault="00576045" w:rsidP="00576045">
      <w:pPr>
        <w:rPr>
          <w:rFonts w:cstheme="minorHAnsi"/>
        </w:rPr>
      </w:pPr>
    </w:p>
    <w:p w14:paraId="56CAB333" w14:textId="77777777" w:rsidR="00FB043D" w:rsidRPr="00FB043D" w:rsidRDefault="00FB043D" w:rsidP="00FB043D">
      <w:pPr>
        <w:textAlignment w:val="baseline"/>
        <w:rPr>
          <w:rFonts w:eastAsia="Times New Roman" w:cstheme="minorHAnsi"/>
          <w:color w:val="000000"/>
        </w:rPr>
      </w:pPr>
    </w:p>
    <w:p w14:paraId="39499268"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7. How to maximixe &amp; minimize the browser</w:t>
      </w:r>
    </w:p>
    <w:p w14:paraId="56826251"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ab/>
      </w:r>
      <w:r w:rsidRPr="00FB043D">
        <w:rPr>
          <w:rFonts w:eastAsia="Times New Roman" w:cstheme="minorHAnsi"/>
          <w:color w:val="000000"/>
        </w:rPr>
        <w:tab/>
        <w:t>driver.manage().window().maximize(); - maximize</w:t>
      </w:r>
    </w:p>
    <w:p w14:paraId="6302A2A7"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ab/>
      </w:r>
      <w:r w:rsidRPr="00FB043D">
        <w:rPr>
          <w:rFonts w:eastAsia="Times New Roman" w:cstheme="minorHAnsi"/>
          <w:color w:val="000000"/>
        </w:rPr>
        <w:tab/>
        <w:t>driver.manage().window().setPosition(new Point(0, 200)); - minimize</w:t>
      </w:r>
    </w:p>
    <w:p w14:paraId="7726C9B7"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ab/>
      </w:r>
      <w:r w:rsidRPr="00FB043D">
        <w:rPr>
          <w:rFonts w:eastAsia="Times New Roman" w:cstheme="minorHAnsi"/>
          <w:color w:val="000000"/>
        </w:rPr>
        <w:tab/>
      </w:r>
    </w:p>
    <w:p w14:paraId="261564A6"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21. How to get the webelemnt height &amp; width</w:t>
      </w:r>
    </w:p>
    <w:p w14:paraId="1DC2EED3" w14:textId="77777777" w:rsidR="00FB043D" w:rsidRPr="00FB043D" w:rsidRDefault="00FB043D" w:rsidP="00FB043D">
      <w:pPr>
        <w:textAlignment w:val="baseline"/>
        <w:rPr>
          <w:rFonts w:eastAsia="Times New Roman" w:cstheme="minorHAnsi"/>
          <w:color w:val="000000"/>
        </w:rPr>
      </w:pPr>
    </w:p>
    <w:p w14:paraId="5A50E92C"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ab/>
      </w:r>
      <w:r w:rsidRPr="00FB043D">
        <w:rPr>
          <w:rFonts w:eastAsia="Times New Roman" w:cstheme="minorHAnsi"/>
          <w:color w:val="000000"/>
        </w:rPr>
        <w:tab/>
        <w:t>WebElement element=driver.findElement(By.xpath(""));</w:t>
      </w:r>
    </w:p>
    <w:p w14:paraId="6D0E12A0"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lastRenderedPageBreak/>
        <w:tab/>
        <w:t>element.getRect().getHeight();</w:t>
      </w:r>
    </w:p>
    <w:p w14:paraId="4FED7591"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ab/>
        <w:t>element.getRect().getWidth();</w:t>
      </w:r>
    </w:p>
    <w:p w14:paraId="63C415D0"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ab/>
        <w:t>element.getSize().getHeight();</w:t>
      </w:r>
    </w:p>
    <w:p w14:paraId="7485BA1B"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ab/>
        <w:t>element.getSize().getWidth();</w:t>
      </w:r>
    </w:p>
    <w:p w14:paraId="49418D14"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ab/>
      </w:r>
    </w:p>
    <w:p w14:paraId="72CE0810"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 xml:space="preserve">Question on WebDriver wait statement  </w:t>
      </w:r>
    </w:p>
    <w:p w14:paraId="651838CF"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22. What is Synchronization</w:t>
      </w:r>
    </w:p>
    <w:p w14:paraId="6D4845B9"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It is a mechanism which involves more than one components to work parallel with Each other.</w:t>
      </w:r>
    </w:p>
    <w:p w14:paraId="08A7B2F6" w14:textId="77777777" w:rsidR="00FB043D" w:rsidRPr="00FB043D" w:rsidRDefault="00FB043D" w:rsidP="00FB043D">
      <w:pPr>
        <w:textAlignment w:val="baseline"/>
        <w:rPr>
          <w:rFonts w:eastAsia="Times New Roman" w:cstheme="minorHAnsi"/>
          <w:color w:val="000000"/>
        </w:rPr>
      </w:pPr>
    </w:p>
    <w:p w14:paraId="24893872"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Generally in Test Automation, we have two components</w:t>
      </w:r>
    </w:p>
    <w:p w14:paraId="3F474648"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1. Application Under Test</w:t>
      </w:r>
    </w:p>
    <w:p w14:paraId="2C5FFBF8"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2. Test Automation Tool.</w:t>
      </w:r>
    </w:p>
    <w:p w14:paraId="79521B54" w14:textId="77777777" w:rsidR="00FB043D" w:rsidRPr="00FB043D" w:rsidRDefault="00FB043D" w:rsidP="00FB043D">
      <w:pPr>
        <w:textAlignment w:val="baseline"/>
        <w:rPr>
          <w:rFonts w:eastAsia="Times New Roman" w:cstheme="minorHAnsi"/>
          <w:color w:val="000000"/>
        </w:rPr>
      </w:pPr>
    </w:p>
    <w:p w14:paraId="5DEF553B"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Both these components will have their own speed. We should write our scripts in such a way that both the components should move with same and desired speed, so that we will not encounter "Element Not Found" errors which will consume time again in debugging.</w:t>
      </w:r>
    </w:p>
    <w:p w14:paraId="41A5B20B" w14:textId="77777777" w:rsidR="00FB043D" w:rsidRPr="00FB043D" w:rsidRDefault="00FB043D" w:rsidP="00FB043D">
      <w:pPr>
        <w:textAlignment w:val="baseline"/>
        <w:rPr>
          <w:rFonts w:eastAsia="Times New Roman" w:cstheme="minorHAnsi"/>
          <w:color w:val="000000"/>
        </w:rPr>
      </w:pPr>
    </w:p>
    <w:p w14:paraId="0CAC2245"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Synchronization can be classified into two categories:</w:t>
      </w:r>
    </w:p>
    <w:p w14:paraId="42AB757A" w14:textId="77777777" w:rsidR="00FB043D" w:rsidRPr="00FB043D" w:rsidRDefault="00FB043D" w:rsidP="00FB043D">
      <w:pPr>
        <w:textAlignment w:val="baseline"/>
        <w:rPr>
          <w:rFonts w:eastAsia="Times New Roman" w:cstheme="minorHAnsi"/>
          <w:color w:val="000000"/>
        </w:rPr>
      </w:pPr>
    </w:p>
    <w:p w14:paraId="46C69CF1"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 xml:space="preserve">1. Unconditional </w:t>
      </w:r>
    </w:p>
    <w:p w14:paraId="4C7F984D"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2. Conditional Synchronization</w:t>
      </w:r>
    </w:p>
    <w:p w14:paraId="56029824" w14:textId="77777777" w:rsidR="00FB043D" w:rsidRPr="00FB043D" w:rsidRDefault="00FB043D" w:rsidP="00FB043D">
      <w:pPr>
        <w:textAlignment w:val="baseline"/>
        <w:rPr>
          <w:rFonts w:eastAsia="Times New Roman" w:cstheme="minorHAnsi"/>
          <w:color w:val="000000"/>
        </w:rPr>
      </w:pPr>
    </w:p>
    <w:p w14:paraId="3C937292"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Unconditional :</w:t>
      </w:r>
    </w:p>
    <w:p w14:paraId="7F9F2E8A"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In this we just specify timeout value only. We will make the tool to wait until certain amount of time and then proceed further.</w:t>
      </w:r>
    </w:p>
    <w:p w14:paraId="18C96CBB" w14:textId="77777777" w:rsidR="00FB043D" w:rsidRPr="00FB043D" w:rsidRDefault="00FB043D" w:rsidP="00FB043D">
      <w:pPr>
        <w:textAlignment w:val="baseline"/>
        <w:rPr>
          <w:rFonts w:eastAsia="Times New Roman" w:cstheme="minorHAnsi"/>
          <w:color w:val="000000"/>
        </w:rPr>
      </w:pPr>
    </w:p>
    <w:p w14:paraId="025CFA82"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Examples: Wait() and Thread.Sleep();</w:t>
      </w:r>
    </w:p>
    <w:p w14:paraId="44030606" w14:textId="77777777" w:rsidR="00FB043D" w:rsidRPr="00FB043D" w:rsidRDefault="00FB043D" w:rsidP="00FB043D">
      <w:pPr>
        <w:textAlignment w:val="baseline"/>
        <w:rPr>
          <w:rFonts w:eastAsia="Times New Roman" w:cstheme="minorHAnsi"/>
          <w:color w:val="000000"/>
        </w:rPr>
      </w:pPr>
    </w:p>
    <w:p w14:paraId="430AE1E2"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The main disadvantage for the above statements are, there is a chance of unnecessary waiting time even though the application is ready.</w:t>
      </w:r>
    </w:p>
    <w:p w14:paraId="13887372" w14:textId="77777777" w:rsidR="00FB043D" w:rsidRPr="00FB043D" w:rsidRDefault="00FB043D" w:rsidP="00FB043D">
      <w:pPr>
        <w:textAlignment w:val="baseline"/>
        <w:rPr>
          <w:rFonts w:eastAsia="Times New Roman" w:cstheme="minorHAnsi"/>
          <w:color w:val="000000"/>
        </w:rPr>
      </w:pPr>
    </w:p>
    <w:p w14:paraId="74C195CE"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The advantages are like in a situation where we interact for third party systems like interfaces, it is not possible to write a condition or check for a condition. Here in this situations, we have to make the application to wait for certain amount of time by specifying the timeout value.</w:t>
      </w:r>
    </w:p>
    <w:p w14:paraId="419D0549" w14:textId="77777777" w:rsidR="00FB043D" w:rsidRPr="00FB043D" w:rsidRDefault="00FB043D" w:rsidP="00FB043D">
      <w:pPr>
        <w:textAlignment w:val="baseline"/>
        <w:rPr>
          <w:rFonts w:eastAsia="Times New Roman" w:cstheme="minorHAnsi"/>
          <w:color w:val="000000"/>
        </w:rPr>
      </w:pPr>
    </w:p>
    <w:p w14:paraId="3FE08854"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Conditional Synchronization:</w:t>
      </w:r>
    </w:p>
    <w:p w14:paraId="23DACAF2" w14:textId="77777777" w:rsidR="00FB043D" w:rsidRPr="00FB043D" w:rsidRDefault="00FB043D" w:rsidP="00FB043D">
      <w:pPr>
        <w:textAlignment w:val="baseline"/>
        <w:rPr>
          <w:rFonts w:eastAsia="Times New Roman" w:cstheme="minorHAnsi"/>
          <w:color w:val="000000"/>
        </w:rPr>
      </w:pPr>
    </w:p>
    <w:p w14:paraId="1BA863E2"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We specify a condition along with timeout value, so that tool waits to check for the condition and then come out if nothing happens.</w:t>
      </w:r>
    </w:p>
    <w:p w14:paraId="260C90E5" w14:textId="77777777" w:rsidR="00FB043D" w:rsidRPr="00FB043D" w:rsidRDefault="00FB043D" w:rsidP="00FB043D">
      <w:pPr>
        <w:textAlignment w:val="baseline"/>
        <w:rPr>
          <w:rFonts w:eastAsia="Times New Roman" w:cstheme="minorHAnsi"/>
          <w:color w:val="000000"/>
        </w:rPr>
      </w:pPr>
    </w:p>
    <w:p w14:paraId="4B1F7915"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It is very important to set the timeout value in conditional synchronization, because the tool should proceed further instead of making the tool to wait for a particular condition to satisfy.</w:t>
      </w:r>
    </w:p>
    <w:p w14:paraId="1174F6F2" w14:textId="77777777" w:rsidR="00FB043D" w:rsidRPr="00FB043D" w:rsidRDefault="00FB043D" w:rsidP="00FB043D">
      <w:pPr>
        <w:textAlignment w:val="baseline"/>
        <w:rPr>
          <w:rFonts w:eastAsia="Times New Roman" w:cstheme="minorHAnsi"/>
          <w:color w:val="000000"/>
        </w:rPr>
      </w:pPr>
    </w:p>
    <w:p w14:paraId="4F324CFF" w14:textId="77777777" w:rsidR="00FB043D" w:rsidRPr="00FB043D" w:rsidRDefault="00FB043D" w:rsidP="00FB043D">
      <w:pPr>
        <w:textAlignment w:val="baseline"/>
        <w:rPr>
          <w:rFonts w:eastAsia="Times New Roman" w:cstheme="minorHAnsi"/>
          <w:color w:val="000000"/>
        </w:rPr>
      </w:pPr>
    </w:p>
    <w:p w14:paraId="57C0BD7C"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24. Which wait statement will be used to wait till page load</w:t>
      </w:r>
    </w:p>
    <w:p w14:paraId="183218A3"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driver.manage().timeouts().pageLoadTimeout(20, TimeUnit.SECONDS);</w:t>
      </w:r>
    </w:p>
    <w:p w14:paraId="54E7EFD8" w14:textId="77777777" w:rsidR="00FB043D" w:rsidRPr="00FB043D" w:rsidRDefault="00FB043D" w:rsidP="00FB043D">
      <w:pPr>
        <w:textAlignment w:val="baseline"/>
        <w:rPr>
          <w:rFonts w:eastAsia="Times New Roman" w:cstheme="minorHAnsi"/>
          <w:color w:val="000000"/>
        </w:rPr>
      </w:pPr>
    </w:p>
    <w:p w14:paraId="60E90802"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25. How to handle dynamic object</w:t>
      </w:r>
    </w:p>
    <w:p w14:paraId="66E52D0F"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lastRenderedPageBreak/>
        <w:t>using dynamic xpath</w:t>
      </w:r>
    </w:p>
    <w:p w14:paraId="00FE8DB7" w14:textId="77777777" w:rsidR="00FB043D" w:rsidRPr="00FB043D" w:rsidRDefault="00FB043D" w:rsidP="00FB043D">
      <w:pPr>
        <w:textAlignment w:val="baseline"/>
        <w:rPr>
          <w:rFonts w:eastAsia="Times New Roman" w:cstheme="minorHAnsi"/>
          <w:color w:val="000000"/>
        </w:rPr>
      </w:pPr>
    </w:p>
    <w:p w14:paraId="408F6339" w14:textId="77777777" w:rsidR="00FB043D" w:rsidRPr="00FB043D" w:rsidRDefault="00FB043D" w:rsidP="00FB043D">
      <w:pPr>
        <w:textAlignment w:val="baseline"/>
        <w:rPr>
          <w:rFonts w:eastAsia="Times New Roman" w:cstheme="minorHAnsi"/>
          <w:color w:val="000000"/>
        </w:rPr>
      </w:pPr>
    </w:p>
    <w:p w14:paraId="57DE4EF5" w14:textId="77777777" w:rsidR="00FB043D" w:rsidRPr="00FB043D" w:rsidRDefault="00FB043D" w:rsidP="00FB043D">
      <w:pPr>
        <w:textAlignment w:val="baseline"/>
        <w:rPr>
          <w:rFonts w:eastAsia="Times New Roman" w:cstheme="minorHAnsi"/>
          <w:color w:val="000000"/>
        </w:rPr>
      </w:pPr>
    </w:p>
    <w:p w14:paraId="0687FCBA"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Question on Multiple Browser</w:t>
      </w:r>
    </w:p>
    <w:p w14:paraId="29F71861"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58. What is IllegalState Exception</w:t>
      </w:r>
    </w:p>
    <w:p w14:paraId="076F0C8C"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when we are worming with 3rd party browser than we need to define exact location of exe file of those browser otherwise will get IllegalState Exception.</w:t>
      </w:r>
    </w:p>
    <w:p w14:paraId="4A40F907" w14:textId="77777777" w:rsidR="00FB043D" w:rsidRPr="00FB043D" w:rsidRDefault="00FB043D" w:rsidP="00FB043D">
      <w:pPr>
        <w:textAlignment w:val="baseline"/>
        <w:rPr>
          <w:rFonts w:eastAsia="Times New Roman" w:cstheme="minorHAnsi"/>
          <w:color w:val="000000"/>
        </w:rPr>
      </w:pPr>
    </w:p>
    <w:p w14:paraId="399E54CA"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59. How to work with IE , Chrome browser</w:t>
      </w:r>
    </w:p>
    <w:p w14:paraId="0A279BA8"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System.setProperty("webdriver.chrome.driver", "c://chromedriver.exe");</w:t>
      </w:r>
    </w:p>
    <w:p w14:paraId="2C8B4071"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System.setProperty("webdriver.ie.driver", "c://iedriver.exe");</w:t>
      </w:r>
    </w:p>
    <w:p w14:paraId="753402AB" w14:textId="77777777" w:rsidR="00FB043D" w:rsidRPr="00FB043D" w:rsidRDefault="00FB043D" w:rsidP="00FB043D">
      <w:pPr>
        <w:textAlignment w:val="baseline"/>
        <w:rPr>
          <w:rFonts w:eastAsia="Times New Roman" w:cstheme="minorHAnsi"/>
          <w:color w:val="000000"/>
        </w:rPr>
      </w:pPr>
    </w:p>
    <w:p w14:paraId="67574F3B"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60. How to write xpath in IE &amp; chrome browser</w:t>
      </w:r>
    </w:p>
    <w:p w14:paraId="1B87870B"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using developer option</w:t>
      </w:r>
    </w:p>
    <w:p w14:paraId="39546718" w14:textId="77777777" w:rsidR="00FB043D" w:rsidRPr="00FB043D" w:rsidRDefault="00FB043D" w:rsidP="00FB043D">
      <w:pPr>
        <w:textAlignment w:val="baseline"/>
        <w:rPr>
          <w:rFonts w:eastAsia="Times New Roman" w:cstheme="minorHAnsi"/>
          <w:color w:val="000000"/>
        </w:rPr>
      </w:pPr>
    </w:p>
    <w:p w14:paraId="7603E319" w14:textId="77777777" w:rsidR="00FB043D" w:rsidRPr="00FB043D" w:rsidRDefault="00FB043D" w:rsidP="00FB043D">
      <w:pPr>
        <w:textAlignment w:val="baseline"/>
        <w:rPr>
          <w:rFonts w:eastAsia="Times New Roman" w:cstheme="minorHAnsi"/>
          <w:color w:val="000000"/>
        </w:rPr>
      </w:pPr>
    </w:p>
    <w:p w14:paraId="0E2C3F0E" w14:textId="77777777" w:rsidR="00FB043D" w:rsidRPr="00FB043D" w:rsidRDefault="00FB043D" w:rsidP="00FB043D">
      <w:pPr>
        <w:textAlignment w:val="baseline"/>
        <w:rPr>
          <w:rFonts w:eastAsia="Times New Roman" w:cstheme="minorHAnsi"/>
          <w:color w:val="000000"/>
        </w:rPr>
      </w:pPr>
    </w:p>
    <w:p w14:paraId="527BB10F"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TestNG interview Questions</w:t>
      </w:r>
    </w:p>
    <w:p w14:paraId="6E447665"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 xml:space="preserve">64. What is TestNG , why it is required </w:t>
      </w:r>
    </w:p>
    <w:p w14:paraId="537EFAC0"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 xml:space="preserve">        Ans :  Unit testing framework Tool , used for parallel , grouping , parallel execution , Assertion , HTML    mREport</w:t>
      </w:r>
    </w:p>
    <w:p w14:paraId="49666D8B" w14:textId="77777777" w:rsidR="00FB043D" w:rsidRPr="00FB043D" w:rsidRDefault="00FB043D" w:rsidP="00FB043D">
      <w:pPr>
        <w:textAlignment w:val="baseline"/>
        <w:rPr>
          <w:rFonts w:eastAsia="Times New Roman" w:cstheme="minorHAnsi"/>
          <w:color w:val="000000"/>
        </w:rPr>
      </w:pPr>
    </w:p>
    <w:p w14:paraId="79854682"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 xml:space="preserve">65. With OUT TESTNG , what all the challenges you faced </w:t>
      </w:r>
    </w:p>
    <w:p w14:paraId="08EEE157"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 xml:space="preserve"> </w:t>
      </w:r>
    </w:p>
    <w:p w14:paraId="4F4780AD" w14:textId="77777777" w:rsidR="00FB043D" w:rsidRPr="00FB043D" w:rsidRDefault="00FB043D" w:rsidP="00FB043D">
      <w:pPr>
        <w:textAlignment w:val="baseline"/>
        <w:rPr>
          <w:rFonts w:eastAsia="Times New Roman" w:cstheme="minorHAnsi"/>
          <w:color w:val="000000"/>
        </w:rPr>
      </w:pPr>
    </w:p>
    <w:p w14:paraId="05203DED"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66. Why TestNG , Why not JUNIT</w:t>
      </w:r>
    </w:p>
    <w:p w14:paraId="40F44EBE"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 xml:space="preserve">1. Additional annotation </w:t>
      </w:r>
    </w:p>
    <w:p w14:paraId="777D97DA"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2. HTMl reporting</w:t>
      </w:r>
    </w:p>
    <w:p w14:paraId="28377551"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3. Grouping</w:t>
      </w:r>
    </w:p>
    <w:p w14:paraId="729C6649"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4. Parameterziation</w:t>
      </w:r>
    </w:p>
    <w:p w14:paraId="750CF1C2"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5. Support both java , .net</w:t>
      </w:r>
    </w:p>
    <w:p w14:paraId="0CA38768"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6. Parallel execution</w:t>
      </w:r>
    </w:p>
    <w:p w14:paraId="788E51DB"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67. What is Annotation, explain all the annotation with real time EG:</w:t>
      </w:r>
    </w:p>
    <w:p w14:paraId="06E73DCA"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 xml:space="preserve">      @beforeClass           // global config like Launch browser</w:t>
      </w:r>
    </w:p>
    <w:p w14:paraId="703A3257"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 xml:space="preserve">      @AfterClass             // close browser</w:t>
      </w:r>
    </w:p>
    <w:p w14:paraId="03AA2A25"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 xml:space="preserve">     @beforeMethod      //login</w:t>
      </w:r>
    </w:p>
    <w:p w14:paraId="321F8EB5"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 xml:space="preserve">    @AfterMEthod          //logout </w:t>
      </w:r>
    </w:p>
    <w:p w14:paraId="7FB2713E"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 xml:space="preserve">     @test</w:t>
      </w:r>
    </w:p>
    <w:p w14:paraId="7BAF6044" w14:textId="77777777" w:rsidR="00FB043D" w:rsidRPr="00FB043D" w:rsidRDefault="00FB043D" w:rsidP="00FB043D">
      <w:pPr>
        <w:textAlignment w:val="baseline"/>
        <w:rPr>
          <w:rFonts w:eastAsia="Times New Roman" w:cstheme="minorHAnsi"/>
          <w:color w:val="000000"/>
        </w:rPr>
      </w:pPr>
    </w:p>
    <w:p w14:paraId="120CFD94"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//actual test script</w:t>
      </w:r>
    </w:p>
    <w:p w14:paraId="1768C766" w14:textId="77777777" w:rsidR="00FB043D" w:rsidRPr="00FB043D" w:rsidRDefault="00FB043D" w:rsidP="00FB043D">
      <w:pPr>
        <w:textAlignment w:val="baseline"/>
        <w:rPr>
          <w:rFonts w:eastAsia="Times New Roman" w:cstheme="minorHAnsi"/>
          <w:color w:val="000000"/>
        </w:rPr>
      </w:pPr>
    </w:p>
    <w:p w14:paraId="29B6431D"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68. What is the use @beforeTest , @afterTest in testing</w:t>
      </w:r>
    </w:p>
    <w:p w14:paraId="503965B5"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 xml:space="preserve">                              @BeforTest will be executed , Before executing all the &lt;Classes&gt; available with Test-Runner </w:t>
      </w:r>
    </w:p>
    <w:p w14:paraId="44FFB71B"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 xml:space="preserve">                      RealTime useage : in case of cross browser parallel execution , we do use before test annotation to set the browser</w:t>
      </w:r>
    </w:p>
    <w:p w14:paraId="2120654C"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 xml:space="preserve">  </w:t>
      </w:r>
    </w:p>
    <w:p w14:paraId="72DAC9F5" w14:textId="77777777" w:rsidR="00FB043D" w:rsidRPr="00FB043D" w:rsidRDefault="00FB043D" w:rsidP="00FB043D">
      <w:pPr>
        <w:textAlignment w:val="baseline"/>
        <w:rPr>
          <w:rFonts w:eastAsia="Times New Roman" w:cstheme="minorHAnsi"/>
          <w:color w:val="000000"/>
        </w:rPr>
      </w:pPr>
    </w:p>
    <w:p w14:paraId="4E82A26E"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69. What is the use @beforeSuite , @afterSuite in testing</w:t>
      </w:r>
    </w:p>
    <w:p w14:paraId="049E3B7E"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lastRenderedPageBreak/>
        <w:t xml:space="preserve">70. Explain the hierarchy of testNG annotation </w:t>
      </w:r>
    </w:p>
    <w:p w14:paraId="455D08F8"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@beforeSuite</w:t>
      </w:r>
    </w:p>
    <w:p w14:paraId="1D2DF4C7"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@beforeTest</w:t>
      </w:r>
    </w:p>
    <w:p w14:paraId="0714323D"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@beforeClass</w:t>
      </w:r>
    </w:p>
    <w:p w14:paraId="2CD80DA0"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@beforeMethod</w:t>
      </w:r>
    </w:p>
    <w:p w14:paraId="778F8731"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@test</w:t>
      </w:r>
    </w:p>
    <w:p w14:paraId="58425B5C"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71. What is batch execution,&amp; how to achieve batch execution</w:t>
      </w:r>
    </w:p>
    <w:p w14:paraId="04B7BC4E"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Collection multiple test is called batch , execute multiple through testing.xml</w:t>
      </w:r>
    </w:p>
    <w:p w14:paraId="17BFB4AF"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72. Write Syntax of Xml</w:t>
      </w:r>
    </w:p>
    <w:p w14:paraId="308367D4"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 xml:space="preserve">         &lt;suite&gt;</w:t>
      </w:r>
    </w:p>
    <w:p w14:paraId="3C330A14"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 xml:space="preserve">                  &lt;test&gt;</w:t>
      </w:r>
    </w:p>
    <w:p w14:paraId="0D1687D9"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 xml:space="preserve">                        &lt;classes&gt;</w:t>
      </w:r>
    </w:p>
    <w:p w14:paraId="3466367F"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 xml:space="preserve">                            &lt;class&gt;</w:t>
      </w:r>
    </w:p>
    <w:p w14:paraId="5045757C" w14:textId="77777777" w:rsidR="00FB043D" w:rsidRPr="00FB043D" w:rsidRDefault="00FB043D" w:rsidP="00FB043D">
      <w:pPr>
        <w:textAlignment w:val="baseline"/>
        <w:rPr>
          <w:rFonts w:eastAsia="Times New Roman" w:cstheme="minorHAnsi"/>
          <w:color w:val="000000"/>
        </w:rPr>
      </w:pPr>
    </w:p>
    <w:p w14:paraId="13B8FD9A"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73. What is grouping execution,&amp; how to achieve group execution</w:t>
      </w:r>
    </w:p>
    <w:p w14:paraId="3AE5B178" w14:textId="77777777" w:rsidR="00FB043D" w:rsidRPr="00FB043D" w:rsidRDefault="00FB043D" w:rsidP="00FB043D">
      <w:pPr>
        <w:textAlignment w:val="baseline"/>
        <w:rPr>
          <w:rFonts w:eastAsia="Times New Roman" w:cstheme="minorHAnsi"/>
          <w:color w:val="000000"/>
        </w:rPr>
      </w:pPr>
    </w:p>
    <w:p w14:paraId="18D62F19"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74. What is parallel execution, &amp; how to achieve parallel execution</w:t>
      </w:r>
    </w:p>
    <w:p w14:paraId="6BD99823" w14:textId="77777777" w:rsidR="00FB043D" w:rsidRPr="00FB043D" w:rsidRDefault="00FB043D" w:rsidP="00FB043D">
      <w:pPr>
        <w:textAlignment w:val="baseline"/>
        <w:rPr>
          <w:rFonts w:eastAsia="Times New Roman" w:cstheme="minorHAnsi"/>
          <w:color w:val="000000"/>
        </w:rPr>
      </w:pPr>
    </w:p>
    <w:p w14:paraId="15AE708D"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75. How to achieve CROSS browser testing using Selenium</w:t>
      </w:r>
    </w:p>
    <w:p w14:paraId="6020922F"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 xml:space="preserve">     @parameter</w:t>
      </w:r>
    </w:p>
    <w:p w14:paraId="5C95016B" w14:textId="77777777" w:rsidR="00FB043D" w:rsidRPr="00FB043D" w:rsidRDefault="00FB043D" w:rsidP="00FB043D">
      <w:pPr>
        <w:textAlignment w:val="baseline"/>
        <w:rPr>
          <w:rFonts w:eastAsia="Times New Roman" w:cstheme="minorHAnsi"/>
          <w:color w:val="000000"/>
        </w:rPr>
      </w:pPr>
    </w:p>
    <w:p w14:paraId="5B6458BC"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76. How to disable the testing test scripts</w:t>
      </w:r>
    </w:p>
    <w:p w14:paraId="33AD0F98"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 xml:space="preserve">           @test(enabled=false)</w:t>
      </w:r>
    </w:p>
    <w:p w14:paraId="113C1842"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77. How to execute same test with multiple times</w:t>
      </w:r>
    </w:p>
    <w:p w14:paraId="497B4DE1"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 xml:space="preserve">          @test(invocation count= 10)</w:t>
      </w:r>
    </w:p>
    <w:p w14:paraId="1A678988"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78. What is ASSERTION, &amp; how many assertion you used in real-time selenium testscripts , explain with real time EG</w:t>
      </w:r>
    </w:p>
    <w:p w14:paraId="1113E340"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 xml:space="preserve">     Assert.assertEquals(“actcomNAme”, “expComNAme”)</w:t>
      </w:r>
    </w:p>
    <w:p w14:paraId="4301D49C"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 xml:space="preserve">     Assert.assertTrute(logoStatus)</w:t>
      </w:r>
    </w:p>
    <w:p w14:paraId="38462DA7" w14:textId="77777777" w:rsidR="00FB043D" w:rsidRPr="00FB043D" w:rsidRDefault="00FB043D" w:rsidP="00FB043D">
      <w:pPr>
        <w:textAlignment w:val="baseline"/>
        <w:rPr>
          <w:rFonts w:eastAsia="Times New Roman" w:cstheme="minorHAnsi"/>
          <w:color w:val="000000"/>
        </w:rPr>
      </w:pPr>
    </w:p>
    <w:p w14:paraId="7752365B"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79. What is @parameter annotation in testNG , how to send parameter to testNG test</w:t>
      </w:r>
    </w:p>
    <w:p w14:paraId="27FC4755" w14:textId="77777777" w:rsidR="00FB043D" w:rsidRPr="00FB043D" w:rsidRDefault="00FB043D" w:rsidP="00FB043D">
      <w:pPr>
        <w:textAlignment w:val="baseline"/>
        <w:rPr>
          <w:rFonts w:eastAsia="Times New Roman" w:cstheme="minorHAnsi"/>
          <w:color w:val="000000"/>
        </w:rPr>
      </w:pPr>
    </w:p>
    <w:p w14:paraId="14494E8A"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80. How to execute same test with multiple data</w:t>
      </w:r>
    </w:p>
    <w:p w14:paraId="5B56C29F"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@dataprrovider</w:t>
      </w:r>
    </w:p>
    <w:p w14:paraId="2A753A56" w14:textId="77777777" w:rsidR="00FB043D" w:rsidRPr="00FB043D" w:rsidRDefault="00FB043D" w:rsidP="00FB043D">
      <w:pPr>
        <w:textAlignment w:val="baseline"/>
        <w:rPr>
          <w:rFonts w:eastAsia="Times New Roman" w:cstheme="minorHAnsi"/>
          <w:color w:val="000000"/>
        </w:rPr>
      </w:pPr>
    </w:p>
    <w:p w14:paraId="6E4BB048"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81. What is the @Listner annotation in TestNG</w:t>
      </w:r>
    </w:p>
    <w:p w14:paraId="68B6BF74" w14:textId="77777777" w:rsidR="00FB043D" w:rsidRPr="00FB043D" w:rsidRDefault="00FB043D" w:rsidP="00FB043D">
      <w:pPr>
        <w:textAlignment w:val="baseline"/>
        <w:rPr>
          <w:rFonts w:eastAsia="Times New Roman" w:cstheme="minorHAnsi"/>
          <w:color w:val="000000"/>
        </w:rPr>
      </w:pPr>
    </w:p>
    <w:p w14:paraId="45DBA460"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82. Difference between testNG-Listner &amp; webdriver Listner</w:t>
      </w:r>
    </w:p>
    <w:p w14:paraId="163DCB8C" w14:textId="77777777" w:rsidR="00FB043D" w:rsidRPr="00FB043D" w:rsidRDefault="00FB043D" w:rsidP="00FB043D">
      <w:pPr>
        <w:textAlignment w:val="baseline"/>
        <w:rPr>
          <w:rFonts w:eastAsia="Times New Roman" w:cstheme="minorHAnsi"/>
          <w:color w:val="000000"/>
        </w:rPr>
      </w:pPr>
    </w:p>
    <w:p w14:paraId="5BB67713"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 xml:space="preserve">    testNG Lis : ITestListner</w:t>
      </w:r>
    </w:p>
    <w:p w14:paraId="0202FD1B"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WebDriver List : EventFiringWebDriver</w:t>
      </w:r>
    </w:p>
    <w:p w14:paraId="47B4A92F"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52  How to execute only failed test only , when batch execution is Done</w:t>
      </w:r>
    </w:p>
    <w:p w14:paraId="78CB48A3"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 xml:space="preserve">          After the batch execution “refresh the folder”</w:t>
      </w:r>
      <w:r w:rsidRPr="00FB043D">
        <w:rPr>
          <w:rFonts w:eastAsia="Times New Roman" w:cstheme="minorHAnsi"/>
          <w:color w:val="000000"/>
        </w:rPr>
        <w:t> than automatically we get testing-falied.xml (inside test-output), just the that xml file</w:t>
      </w:r>
    </w:p>
    <w:p w14:paraId="29AEA0E2"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83. How to execute dependent test-Scripts</w:t>
      </w:r>
    </w:p>
    <w:p w14:paraId="2B5EC7C2"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2 ways</w:t>
      </w:r>
    </w:p>
    <w:p w14:paraId="6E222628"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 xml:space="preserve"> Priority</w:t>
      </w:r>
    </w:p>
    <w:p w14:paraId="2F1EADB7"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dependencies</w:t>
      </w:r>
    </w:p>
    <w:p w14:paraId="46FB0F96"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84. How to execute failed  test multiple times</w:t>
      </w:r>
    </w:p>
    <w:p w14:paraId="2891B99F"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 xml:space="preserve">  ITestREtry</w:t>
      </w:r>
    </w:p>
    <w:p w14:paraId="798AD137"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lastRenderedPageBreak/>
        <w:t>85. When ever we get build which test-scripts , you will execute first</w:t>
      </w:r>
    </w:p>
    <w:p w14:paraId="5D891D9F" w14:textId="77777777" w:rsidR="00FB043D" w:rsidRPr="00FB043D" w:rsidRDefault="00FB043D" w:rsidP="00FB043D">
      <w:pPr>
        <w:textAlignment w:val="baseline"/>
        <w:rPr>
          <w:rFonts w:eastAsia="Times New Roman" w:cstheme="minorHAnsi"/>
          <w:color w:val="000000"/>
        </w:rPr>
      </w:pPr>
      <w:r w:rsidRPr="00FB043D">
        <w:rPr>
          <w:rFonts w:eastAsia="Times New Roman" w:cstheme="minorHAnsi"/>
          <w:color w:val="000000"/>
        </w:rPr>
        <w:t>Using grouping concept , we will execute smokeTest first</w:t>
      </w:r>
    </w:p>
    <w:p w14:paraId="7042334D" w14:textId="77777777" w:rsidR="00FB043D" w:rsidRPr="00FB043D" w:rsidRDefault="00FB043D" w:rsidP="00FB043D">
      <w:pPr>
        <w:textAlignment w:val="baseline"/>
        <w:rPr>
          <w:rFonts w:eastAsia="Times New Roman" w:cstheme="minorHAnsi"/>
          <w:color w:val="000000"/>
        </w:rPr>
      </w:pPr>
    </w:p>
    <w:p w14:paraId="36B7094F" w14:textId="77777777" w:rsidR="00FB043D" w:rsidRPr="00FB043D" w:rsidRDefault="00FB043D" w:rsidP="00FB043D">
      <w:pPr>
        <w:textAlignment w:val="baseline"/>
        <w:rPr>
          <w:rFonts w:eastAsia="Times New Roman" w:cstheme="minorHAnsi"/>
          <w:color w:val="000000"/>
        </w:rPr>
      </w:pPr>
    </w:p>
    <w:p w14:paraId="26ECEAC0" w14:textId="77777777" w:rsidR="00FB043D" w:rsidRPr="00FB043D" w:rsidRDefault="00FB043D" w:rsidP="00FB043D">
      <w:pPr>
        <w:textAlignment w:val="baseline"/>
        <w:rPr>
          <w:rFonts w:eastAsia="Times New Roman" w:cstheme="minorHAnsi"/>
          <w:color w:val="000000"/>
        </w:rPr>
      </w:pPr>
    </w:p>
    <w:p w14:paraId="2641A2FF" w14:textId="0478F8A9" w:rsidR="00576045" w:rsidRDefault="00FB043D" w:rsidP="00FB043D">
      <w:pPr>
        <w:textAlignment w:val="baseline"/>
        <w:rPr>
          <w:rFonts w:eastAsia="Times New Roman" w:cstheme="minorHAnsi"/>
          <w:color w:val="000000"/>
        </w:rPr>
      </w:pPr>
      <w:r w:rsidRPr="00FB043D">
        <w:rPr>
          <w:rFonts w:eastAsia="Times New Roman" w:cstheme="minorHAnsi"/>
          <w:color w:val="000000"/>
        </w:rPr>
        <w:t>95. How to Execute TEstNG.xml in Maven POM.xml</w:t>
      </w:r>
    </w:p>
    <w:p w14:paraId="31C0FAE7" w14:textId="77777777" w:rsidR="00A27279" w:rsidRPr="00CC13C4" w:rsidRDefault="00A27279" w:rsidP="00A27279">
      <w:pPr>
        <w:rPr>
          <w:rFonts w:asciiTheme="minorHAnsi" w:hAnsiTheme="minorHAnsi" w:cstheme="minorHAnsi"/>
          <w:sz w:val="22"/>
          <w:szCs w:val="22"/>
          <w:lang w:val="en-IN"/>
        </w:rPr>
      </w:pPr>
      <w:bookmarkStart w:id="1" w:name="_GoBack"/>
      <w:bookmarkEnd w:id="1"/>
    </w:p>
    <w:sectPr w:rsidR="00A27279" w:rsidRPr="00CC13C4" w:rsidSect="00D3645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62BDB9" w14:textId="77777777" w:rsidR="0019491F" w:rsidRDefault="0019491F" w:rsidP="002B3828">
      <w:r>
        <w:separator/>
      </w:r>
    </w:p>
  </w:endnote>
  <w:endnote w:type="continuationSeparator" w:id="0">
    <w:p w14:paraId="1A5199AF" w14:textId="77777777" w:rsidR="0019491F" w:rsidRDefault="0019491F" w:rsidP="002B3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16904B" w14:textId="77777777" w:rsidR="0019491F" w:rsidRDefault="0019491F" w:rsidP="002B3828">
      <w:r>
        <w:separator/>
      </w:r>
    </w:p>
  </w:footnote>
  <w:footnote w:type="continuationSeparator" w:id="0">
    <w:p w14:paraId="4B7FEC45" w14:textId="77777777" w:rsidR="0019491F" w:rsidRDefault="0019491F" w:rsidP="002B38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4"/>
    <w:multiLevelType w:val="hybridMultilevel"/>
    <w:tmpl w:val="00000004"/>
    <w:lvl w:ilvl="0" w:tplc="0000012D">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E"/>
    <w:multiLevelType w:val="hybridMultilevel"/>
    <w:tmpl w:val="0000000E"/>
    <w:lvl w:ilvl="0" w:tplc="000005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F"/>
    <w:multiLevelType w:val="hybridMultilevel"/>
    <w:tmpl w:val="0000000F"/>
    <w:lvl w:ilvl="0" w:tplc="0000057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10"/>
    <w:multiLevelType w:val="hybridMultilevel"/>
    <w:tmpl w:val="00000010"/>
    <w:lvl w:ilvl="0" w:tplc="000005D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64E09F3"/>
    <w:multiLevelType w:val="multilevel"/>
    <w:tmpl w:val="27B4A5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F63C58"/>
    <w:multiLevelType w:val="hybridMultilevel"/>
    <w:tmpl w:val="26D05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8211A1E"/>
    <w:multiLevelType w:val="hybridMultilevel"/>
    <w:tmpl w:val="18024CF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8B243E5"/>
    <w:multiLevelType w:val="multilevel"/>
    <w:tmpl w:val="E59C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107D42"/>
    <w:multiLevelType w:val="multilevel"/>
    <w:tmpl w:val="42A6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D67640"/>
    <w:multiLevelType w:val="multilevel"/>
    <w:tmpl w:val="8A94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3F396D"/>
    <w:multiLevelType w:val="multilevel"/>
    <w:tmpl w:val="9DFEAD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EE5C50"/>
    <w:multiLevelType w:val="hybridMultilevel"/>
    <w:tmpl w:val="8102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6B3CCC"/>
    <w:multiLevelType w:val="hybridMultilevel"/>
    <w:tmpl w:val="C288822E"/>
    <w:lvl w:ilvl="0" w:tplc="1A30F976">
      <w:start w:val="1"/>
      <w:numFmt w:val="decimal"/>
      <w:lvlText w:val="%1-"/>
      <w:lvlJc w:val="left"/>
      <w:pPr>
        <w:ind w:left="1830" w:hanging="360"/>
      </w:pPr>
      <w:rPr>
        <w:rFonts w:hint="default"/>
      </w:r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23" w15:restartNumberingAfterBreak="0">
    <w:nsid w:val="22E730FB"/>
    <w:multiLevelType w:val="hybridMultilevel"/>
    <w:tmpl w:val="0AA0E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7A36465"/>
    <w:multiLevelType w:val="hybridMultilevel"/>
    <w:tmpl w:val="99889EC0"/>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283D5AF3"/>
    <w:multiLevelType w:val="hybridMultilevel"/>
    <w:tmpl w:val="E6084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160AF1"/>
    <w:multiLevelType w:val="multilevel"/>
    <w:tmpl w:val="CFDEFF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C52A34"/>
    <w:multiLevelType w:val="multilevel"/>
    <w:tmpl w:val="83DA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DE0819"/>
    <w:multiLevelType w:val="multilevel"/>
    <w:tmpl w:val="D3DC3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E14C63"/>
    <w:multiLevelType w:val="multilevel"/>
    <w:tmpl w:val="6BCAB9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CF7AC0"/>
    <w:multiLevelType w:val="multilevel"/>
    <w:tmpl w:val="B04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1D398C"/>
    <w:multiLevelType w:val="multilevel"/>
    <w:tmpl w:val="C88A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5D2448"/>
    <w:multiLevelType w:val="multilevel"/>
    <w:tmpl w:val="1B062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CB116D"/>
    <w:multiLevelType w:val="multilevel"/>
    <w:tmpl w:val="65BE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E8765A"/>
    <w:multiLevelType w:val="hybridMultilevel"/>
    <w:tmpl w:val="2BA49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98745A"/>
    <w:multiLevelType w:val="multilevel"/>
    <w:tmpl w:val="C1DA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2274BD"/>
    <w:multiLevelType w:val="hybridMultilevel"/>
    <w:tmpl w:val="3C145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863E60"/>
    <w:multiLevelType w:val="multilevel"/>
    <w:tmpl w:val="61B28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F47DD4"/>
    <w:multiLevelType w:val="multilevel"/>
    <w:tmpl w:val="FFF2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494E16"/>
    <w:multiLevelType w:val="multilevel"/>
    <w:tmpl w:val="E212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377F3F"/>
    <w:multiLevelType w:val="hybridMultilevel"/>
    <w:tmpl w:val="DE421F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5D2311"/>
    <w:multiLevelType w:val="hybridMultilevel"/>
    <w:tmpl w:val="F5462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E34DA4"/>
    <w:multiLevelType w:val="multilevel"/>
    <w:tmpl w:val="C3B2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795E54"/>
    <w:multiLevelType w:val="multilevel"/>
    <w:tmpl w:val="27B4A5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19550F"/>
    <w:multiLevelType w:val="multilevel"/>
    <w:tmpl w:val="E3E2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0B64F8"/>
    <w:multiLevelType w:val="hybridMultilevel"/>
    <w:tmpl w:val="E50EF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565DE6"/>
    <w:multiLevelType w:val="multilevel"/>
    <w:tmpl w:val="FDE8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E3022E"/>
    <w:multiLevelType w:val="multilevel"/>
    <w:tmpl w:val="BE66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266BF3"/>
    <w:multiLevelType w:val="multilevel"/>
    <w:tmpl w:val="846CC4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151A65"/>
    <w:multiLevelType w:val="hybridMultilevel"/>
    <w:tmpl w:val="B0729D5C"/>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49"/>
  </w:num>
  <w:num w:numId="16">
    <w:abstractNumId w:val="24"/>
  </w:num>
  <w:num w:numId="17">
    <w:abstractNumId w:val="44"/>
  </w:num>
  <w:num w:numId="18">
    <w:abstractNumId w:val="46"/>
  </w:num>
  <w:num w:numId="19">
    <w:abstractNumId w:val="27"/>
  </w:num>
  <w:num w:numId="20">
    <w:abstractNumId w:val="31"/>
  </w:num>
  <w:num w:numId="21">
    <w:abstractNumId w:val="47"/>
  </w:num>
  <w:num w:numId="22">
    <w:abstractNumId w:val="33"/>
  </w:num>
  <w:num w:numId="23">
    <w:abstractNumId w:val="32"/>
  </w:num>
  <w:num w:numId="24">
    <w:abstractNumId w:val="28"/>
  </w:num>
  <w:num w:numId="25">
    <w:abstractNumId w:val="38"/>
  </w:num>
  <w:num w:numId="26">
    <w:abstractNumId w:val="15"/>
  </w:num>
  <w:num w:numId="27">
    <w:abstractNumId w:val="23"/>
  </w:num>
  <w:num w:numId="28">
    <w:abstractNumId w:val="42"/>
  </w:num>
  <w:num w:numId="29">
    <w:abstractNumId w:val="18"/>
  </w:num>
  <w:num w:numId="30">
    <w:abstractNumId w:val="30"/>
  </w:num>
  <w:num w:numId="31">
    <w:abstractNumId w:val="48"/>
  </w:num>
  <w:num w:numId="32">
    <w:abstractNumId w:val="19"/>
  </w:num>
  <w:num w:numId="33">
    <w:abstractNumId w:val="16"/>
  </w:num>
  <w:num w:numId="34">
    <w:abstractNumId w:val="34"/>
  </w:num>
  <w:num w:numId="35">
    <w:abstractNumId w:val="17"/>
  </w:num>
  <w:num w:numId="36">
    <w:abstractNumId w:val="39"/>
  </w:num>
  <w:num w:numId="37">
    <w:abstractNumId w:val="35"/>
  </w:num>
  <w:num w:numId="38">
    <w:abstractNumId w:val="36"/>
  </w:num>
  <w:num w:numId="39">
    <w:abstractNumId w:val="25"/>
  </w:num>
  <w:num w:numId="40">
    <w:abstractNumId w:val="21"/>
  </w:num>
  <w:num w:numId="41">
    <w:abstractNumId w:val="41"/>
  </w:num>
  <w:num w:numId="42">
    <w:abstractNumId w:val="40"/>
  </w:num>
  <w:num w:numId="43">
    <w:abstractNumId w:val="45"/>
  </w:num>
  <w:num w:numId="44">
    <w:abstractNumId w:val="20"/>
  </w:num>
  <w:num w:numId="45">
    <w:abstractNumId w:val="43"/>
  </w:num>
  <w:num w:numId="46">
    <w:abstractNumId w:val="26"/>
  </w:num>
  <w:num w:numId="47">
    <w:abstractNumId w:val="29"/>
  </w:num>
  <w:num w:numId="48">
    <w:abstractNumId w:val="37"/>
  </w:num>
  <w:num w:numId="49">
    <w:abstractNumId w:val="14"/>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828"/>
    <w:rsid w:val="00000337"/>
    <w:rsid w:val="00012FB5"/>
    <w:rsid w:val="00034488"/>
    <w:rsid w:val="000626DA"/>
    <w:rsid w:val="000E54BC"/>
    <w:rsid w:val="000F4D71"/>
    <w:rsid w:val="00136DE2"/>
    <w:rsid w:val="00156C8E"/>
    <w:rsid w:val="00170875"/>
    <w:rsid w:val="00174EB9"/>
    <w:rsid w:val="0019491F"/>
    <w:rsid w:val="001D0067"/>
    <w:rsid w:val="001E346E"/>
    <w:rsid w:val="002357AE"/>
    <w:rsid w:val="00240643"/>
    <w:rsid w:val="00256D79"/>
    <w:rsid w:val="00274C92"/>
    <w:rsid w:val="00297CEE"/>
    <w:rsid w:val="002B3828"/>
    <w:rsid w:val="002B38AF"/>
    <w:rsid w:val="00352404"/>
    <w:rsid w:val="00363EB2"/>
    <w:rsid w:val="003C4275"/>
    <w:rsid w:val="004210F4"/>
    <w:rsid w:val="00453973"/>
    <w:rsid w:val="00481062"/>
    <w:rsid w:val="004A1991"/>
    <w:rsid w:val="00540050"/>
    <w:rsid w:val="005439A4"/>
    <w:rsid w:val="00560381"/>
    <w:rsid w:val="00576045"/>
    <w:rsid w:val="005F710E"/>
    <w:rsid w:val="00614AE3"/>
    <w:rsid w:val="00631B5C"/>
    <w:rsid w:val="00666110"/>
    <w:rsid w:val="0075714F"/>
    <w:rsid w:val="007627CB"/>
    <w:rsid w:val="0077379D"/>
    <w:rsid w:val="007917DB"/>
    <w:rsid w:val="007A0A54"/>
    <w:rsid w:val="007B6F6A"/>
    <w:rsid w:val="008763C9"/>
    <w:rsid w:val="008A0597"/>
    <w:rsid w:val="008F70B2"/>
    <w:rsid w:val="00901150"/>
    <w:rsid w:val="00905170"/>
    <w:rsid w:val="009C2B35"/>
    <w:rsid w:val="00A02572"/>
    <w:rsid w:val="00A27279"/>
    <w:rsid w:val="00A3187F"/>
    <w:rsid w:val="00A40939"/>
    <w:rsid w:val="00A51584"/>
    <w:rsid w:val="00A614F2"/>
    <w:rsid w:val="00AC64AF"/>
    <w:rsid w:val="00B070FB"/>
    <w:rsid w:val="00B110B5"/>
    <w:rsid w:val="00B652A4"/>
    <w:rsid w:val="00BE69DA"/>
    <w:rsid w:val="00C55C03"/>
    <w:rsid w:val="00C61D92"/>
    <w:rsid w:val="00C80280"/>
    <w:rsid w:val="00CC13C4"/>
    <w:rsid w:val="00D00C17"/>
    <w:rsid w:val="00D25430"/>
    <w:rsid w:val="00D3645D"/>
    <w:rsid w:val="00D814FC"/>
    <w:rsid w:val="00D92DFB"/>
    <w:rsid w:val="00E16DE7"/>
    <w:rsid w:val="00E253C3"/>
    <w:rsid w:val="00F0585F"/>
    <w:rsid w:val="00F10845"/>
    <w:rsid w:val="00F525E0"/>
    <w:rsid w:val="00F558CF"/>
    <w:rsid w:val="00F711C1"/>
    <w:rsid w:val="00F92D2D"/>
    <w:rsid w:val="00FB04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92F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828"/>
    <w:rPr>
      <w:rFonts w:ascii="Times New Roman" w:hAnsi="Times New Roman" w:cs="Times New Roman"/>
      <w:lang w:eastAsia="en-GB"/>
    </w:rPr>
  </w:style>
  <w:style w:type="paragraph" w:styleId="Heading1">
    <w:name w:val="heading 1"/>
    <w:basedOn w:val="Normal"/>
    <w:next w:val="Normal"/>
    <w:link w:val="Heading1Char"/>
    <w:uiPriority w:val="9"/>
    <w:qFormat/>
    <w:rsid w:val="00256D79"/>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link w:val="Heading2Char"/>
    <w:uiPriority w:val="9"/>
    <w:qFormat/>
    <w:rsid w:val="00256D79"/>
    <w:pPr>
      <w:spacing w:before="100" w:beforeAutospacing="1" w:after="100" w:afterAutospacing="1"/>
      <w:outlineLvl w:val="1"/>
    </w:pPr>
    <w:rPr>
      <w:rFonts w:eastAsia="Times New Roman"/>
      <w:b/>
      <w:bCs/>
      <w:sz w:val="36"/>
      <w:szCs w:val="36"/>
      <w:lang w:val="en-US" w:eastAsia="en-US"/>
    </w:rPr>
  </w:style>
  <w:style w:type="paragraph" w:styleId="Heading3">
    <w:name w:val="heading 3"/>
    <w:basedOn w:val="Normal"/>
    <w:next w:val="Normal"/>
    <w:link w:val="Heading3Char"/>
    <w:uiPriority w:val="9"/>
    <w:semiHidden/>
    <w:unhideWhenUsed/>
    <w:qFormat/>
    <w:rsid w:val="00256D79"/>
    <w:pPr>
      <w:keepNext/>
      <w:keepLines/>
      <w:spacing w:before="40" w:line="259" w:lineRule="auto"/>
      <w:outlineLvl w:val="2"/>
    </w:pPr>
    <w:rPr>
      <w:rFonts w:asciiTheme="majorHAnsi" w:eastAsiaTheme="majorEastAsia" w:hAnsiTheme="majorHAnsi" w:cstheme="majorBidi"/>
      <w:color w:val="1F3763" w:themeColor="accent1" w:themeShade="7F"/>
      <w:lang w:val="en-US" w:eastAsia="en-US"/>
    </w:rPr>
  </w:style>
  <w:style w:type="paragraph" w:styleId="Heading4">
    <w:name w:val="heading 4"/>
    <w:basedOn w:val="Normal"/>
    <w:next w:val="Normal"/>
    <w:link w:val="Heading4Char"/>
    <w:uiPriority w:val="9"/>
    <w:semiHidden/>
    <w:unhideWhenUsed/>
    <w:qFormat/>
    <w:rsid w:val="00256D79"/>
    <w:pPr>
      <w:keepNext/>
      <w:keepLines/>
      <w:spacing w:before="40" w:line="259" w:lineRule="auto"/>
      <w:outlineLvl w:val="3"/>
    </w:pPr>
    <w:rPr>
      <w:rFonts w:asciiTheme="majorHAnsi" w:eastAsiaTheme="majorEastAsia" w:hAnsiTheme="majorHAnsi" w:cstheme="majorBidi"/>
      <w:i/>
      <w:iCs/>
      <w:color w:val="2F5496" w:themeColor="accent1" w:themeShade="BF"/>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3828"/>
    <w:rPr>
      <w:color w:val="0563C1" w:themeColor="hyperlink"/>
      <w:u w:val="single"/>
    </w:rPr>
  </w:style>
  <w:style w:type="character" w:customStyle="1" w:styleId="crayon-c">
    <w:name w:val="crayon-c"/>
    <w:basedOn w:val="DefaultParagraphFont"/>
    <w:rsid w:val="002B3828"/>
  </w:style>
  <w:style w:type="character" w:customStyle="1" w:styleId="crayon-h">
    <w:name w:val="crayon-h"/>
    <w:basedOn w:val="DefaultParagraphFont"/>
    <w:rsid w:val="002B3828"/>
  </w:style>
  <w:style w:type="character" w:customStyle="1" w:styleId="crayon-i">
    <w:name w:val="crayon-i"/>
    <w:basedOn w:val="DefaultParagraphFont"/>
    <w:rsid w:val="002B3828"/>
  </w:style>
  <w:style w:type="character" w:customStyle="1" w:styleId="crayon-v">
    <w:name w:val="crayon-v"/>
    <w:basedOn w:val="DefaultParagraphFont"/>
    <w:rsid w:val="002B3828"/>
  </w:style>
  <w:style w:type="character" w:customStyle="1" w:styleId="crayon-o">
    <w:name w:val="crayon-o"/>
    <w:basedOn w:val="DefaultParagraphFont"/>
    <w:rsid w:val="002B3828"/>
  </w:style>
  <w:style w:type="character" w:customStyle="1" w:styleId="crayon-r">
    <w:name w:val="crayon-r"/>
    <w:basedOn w:val="DefaultParagraphFont"/>
    <w:rsid w:val="002B3828"/>
  </w:style>
  <w:style w:type="character" w:customStyle="1" w:styleId="crayon-e">
    <w:name w:val="crayon-e"/>
    <w:basedOn w:val="DefaultParagraphFont"/>
    <w:rsid w:val="002B3828"/>
  </w:style>
  <w:style w:type="character" w:customStyle="1" w:styleId="crayon-sy">
    <w:name w:val="crayon-sy"/>
    <w:basedOn w:val="DefaultParagraphFont"/>
    <w:rsid w:val="002B3828"/>
  </w:style>
  <w:style w:type="character" w:customStyle="1" w:styleId="crayon-cn">
    <w:name w:val="crayon-cn"/>
    <w:basedOn w:val="DefaultParagraphFont"/>
    <w:rsid w:val="002B3828"/>
  </w:style>
  <w:style w:type="paragraph" w:styleId="Header">
    <w:name w:val="header"/>
    <w:basedOn w:val="Normal"/>
    <w:link w:val="HeaderChar"/>
    <w:uiPriority w:val="99"/>
    <w:unhideWhenUsed/>
    <w:rsid w:val="002B3828"/>
    <w:pPr>
      <w:tabs>
        <w:tab w:val="center" w:pos="4513"/>
        <w:tab w:val="right" w:pos="9026"/>
      </w:tabs>
    </w:pPr>
  </w:style>
  <w:style w:type="character" w:customStyle="1" w:styleId="HeaderChar">
    <w:name w:val="Header Char"/>
    <w:basedOn w:val="DefaultParagraphFont"/>
    <w:link w:val="Header"/>
    <w:uiPriority w:val="99"/>
    <w:rsid w:val="002B3828"/>
    <w:rPr>
      <w:rFonts w:ascii="Times New Roman" w:hAnsi="Times New Roman" w:cs="Times New Roman"/>
      <w:lang w:eastAsia="en-GB"/>
    </w:rPr>
  </w:style>
  <w:style w:type="paragraph" w:styleId="Footer">
    <w:name w:val="footer"/>
    <w:basedOn w:val="Normal"/>
    <w:link w:val="FooterChar"/>
    <w:uiPriority w:val="99"/>
    <w:unhideWhenUsed/>
    <w:rsid w:val="002B3828"/>
    <w:pPr>
      <w:tabs>
        <w:tab w:val="center" w:pos="4513"/>
        <w:tab w:val="right" w:pos="9026"/>
      </w:tabs>
    </w:pPr>
  </w:style>
  <w:style w:type="character" w:customStyle="1" w:styleId="FooterChar">
    <w:name w:val="Footer Char"/>
    <w:basedOn w:val="DefaultParagraphFont"/>
    <w:link w:val="Footer"/>
    <w:uiPriority w:val="99"/>
    <w:rsid w:val="002B3828"/>
    <w:rPr>
      <w:rFonts w:ascii="Times New Roman" w:hAnsi="Times New Roman" w:cs="Times New Roman"/>
      <w:lang w:eastAsia="en-GB"/>
    </w:rPr>
  </w:style>
  <w:style w:type="character" w:styleId="FollowedHyperlink">
    <w:name w:val="FollowedHyperlink"/>
    <w:basedOn w:val="DefaultParagraphFont"/>
    <w:uiPriority w:val="99"/>
    <w:semiHidden/>
    <w:unhideWhenUsed/>
    <w:rsid w:val="002B3828"/>
    <w:rPr>
      <w:color w:val="954F72" w:themeColor="followedHyperlink"/>
      <w:u w:val="single"/>
    </w:rPr>
  </w:style>
  <w:style w:type="character" w:customStyle="1" w:styleId="Heading1Char">
    <w:name w:val="Heading 1 Char"/>
    <w:basedOn w:val="DefaultParagraphFont"/>
    <w:link w:val="Heading1"/>
    <w:uiPriority w:val="9"/>
    <w:rsid w:val="00256D7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256D79"/>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semiHidden/>
    <w:rsid w:val="00256D79"/>
    <w:rPr>
      <w:rFonts w:asciiTheme="majorHAnsi" w:eastAsiaTheme="majorEastAsia" w:hAnsiTheme="majorHAnsi" w:cstheme="majorBidi"/>
      <w:color w:val="1F3763" w:themeColor="accent1" w:themeShade="7F"/>
      <w:lang w:val="en-US"/>
    </w:rPr>
  </w:style>
  <w:style w:type="character" w:customStyle="1" w:styleId="Heading4Char">
    <w:name w:val="Heading 4 Char"/>
    <w:basedOn w:val="DefaultParagraphFont"/>
    <w:link w:val="Heading4"/>
    <w:uiPriority w:val="9"/>
    <w:semiHidden/>
    <w:rsid w:val="00256D79"/>
    <w:rPr>
      <w:rFonts w:asciiTheme="majorHAnsi" w:eastAsiaTheme="majorEastAsia" w:hAnsiTheme="majorHAnsi" w:cstheme="majorBidi"/>
      <w:i/>
      <w:iCs/>
      <w:color w:val="2F5496" w:themeColor="accent1" w:themeShade="BF"/>
      <w:sz w:val="22"/>
      <w:szCs w:val="22"/>
      <w:lang w:val="en-US"/>
    </w:rPr>
  </w:style>
  <w:style w:type="character" w:styleId="Strong">
    <w:name w:val="Strong"/>
    <w:basedOn w:val="DefaultParagraphFont"/>
    <w:uiPriority w:val="22"/>
    <w:qFormat/>
    <w:rsid w:val="00256D79"/>
    <w:rPr>
      <w:b/>
      <w:bCs/>
    </w:rPr>
  </w:style>
  <w:style w:type="paragraph" w:styleId="NormalWeb">
    <w:name w:val="Normal (Web)"/>
    <w:basedOn w:val="Normal"/>
    <w:uiPriority w:val="99"/>
    <w:unhideWhenUsed/>
    <w:rsid w:val="00256D79"/>
    <w:pPr>
      <w:spacing w:before="100" w:beforeAutospacing="1" w:after="100" w:afterAutospacing="1"/>
    </w:pPr>
    <w:rPr>
      <w:rFonts w:eastAsia="Times New Roman"/>
      <w:lang w:val="en-US" w:eastAsia="en-US"/>
    </w:rPr>
  </w:style>
  <w:style w:type="character" w:customStyle="1" w:styleId="apple-converted-space">
    <w:name w:val="apple-converted-space"/>
    <w:basedOn w:val="DefaultParagraphFont"/>
    <w:rsid w:val="00256D79"/>
  </w:style>
  <w:style w:type="character" w:styleId="HTMLCode">
    <w:name w:val="HTML Code"/>
    <w:basedOn w:val="DefaultParagraphFont"/>
    <w:uiPriority w:val="99"/>
    <w:semiHidden/>
    <w:unhideWhenUsed/>
    <w:rsid w:val="00256D79"/>
    <w:rPr>
      <w:rFonts w:ascii="Courier New" w:eastAsia="Times New Roman" w:hAnsi="Courier New" w:cs="Courier New"/>
      <w:sz w:val="20"/>
      <w:szCs w:val="20"/>
    </w:rPr>
  </w:style>
  <w:style w:type="character" w:customStyle="1" w:styleId="crayon-m">
    <w:name w:val="crayon-m"/>
    <w:basedOn w:val="DefaultParagraphFont"/>
    <w:rsid w:val="00256D79"/>
  </w:style>
  <w:style w:type="character" w:customStyle="1" w:styleId="crayon-t">
    <w:name w:val="crayon-t"/>
    <w:basedOn w:val="DefaultParagraphFont"/>
    <w:rsid w:val="00256D79"/>
  </w:style>
  <w:style w:type="character" w:customStyle="1" w:styleId="crayon-s">
    <w:name w:val="crayon-s"/>
    <w:basedOn w:val="DefaultParagraphFont"/>
    <w:rsid w:val="00256D79"/>
  </w:style>
  <w:style w:type="character" w:customStyle="1" w:styleId="crayon-st">
    <w:name w:val="crayon-st"/>
    <w:basedOn w:val="DefaultParagraphFont"/>
    <w:rsid w:val="00256D79"/>
  </w:style>
  <w:style w:type="paragraph" w:styleId="ListParagraph">
    <w:name w:val="List Paragraph"/>
    <w:basedOn w:val="Normal"/>
    <w:uiPriority w:val="34"/>
    <w:qFormat/>
    <w:rsid w:val="00256D79"/>
    <w:pPr>
      <w:spacing w:after="160" w:line="259" w:lineRule="auto"/>
      <w:ind w:left="720"/>
      <w:contextualSpacing/>
    </w:pPr>
    <w:rPr>
      <w:rFonts w:asciiTheme="minorHAnsi" w:hAnsiTheme="minorHAnsi" w:cstheme="minorBidi"/>
      <w:sz w:val="22"/>
      <w:szCs w:val="22"/>
      <w:lang w:val="en-US" w:eastAsia="en-US"/>
    </w:rPr>
  </w:style>
  <w:style w:type="character" w:styleId="Emphasis">
    <w:name w:val="Emphasis"/>
    <w:basedOn w:val="DefaultParagraphFont"/>
    <w:uiPriority w:val="20"/>
    <w:qFormat/>
    <w:rsid w:val="008F70B2"/>
    <w:rPr>
      <w:i/>
      <w:iCs/>
    </w:rPr>
  </w:style>
  <w:style w:type="paragraph" w:customStyle="1" w:styleId="Default">
    <w:name w:val="Default"/>
    <w:uiPriority w:val="99"/>
    <w:rsid w:val="008F70B2"/>
    <w:pPr>
      <w:autoSpaceDE w:val="0"/>
      <w:autoSpaceDN w:val="0"/>
      <w:adjustRightInd w:val="0"/>
    </w:pPr>
    <w:rPr>
      <w:rFonts w:ascii="Times New Roman" w:eastAsia="Times New Roman" w:hAnsi="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7637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earn-automation.com/how-to-capture-screenshot-for-failed-test-cases-in-selenium-webdriver/" TargetMode="External"/><Relationship Id="rId3" Type="http://schemas.openxmlformats.org/officeDocument/2006/relationships/settings" Target="settings.xml"/><Relationship Id="rId7" Type="http://schemas.openxmlformats.org/officeDocument/2006/relationships/hyperlink" Target="http://testng.org/testng-1.0.dtd" TargetMode="External"/><Relationship Id="rId12" Type="http://schemas.openxmlformats.org/officeDocument/2006/relationships/hyperlink" Target="http://learn-automation.com/object-repository-in-selenium-webdriv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earn-automation.com/write-dynamic-css-selector-in-seleniu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earn-automation.com/write-dynamic-css-selector-in-selenium/" TargetMode="External"/><Relationship Id="rId4" Type="http://schemas.openxmlformats.org/officeDocument/2006/relationships/webSettings" Target="webSettings.xml"/><Relationship Id="rId9" Type="http://schemas.openxmlformats.org/officeDocument/2006/relationships/hyperlink" Target="http://learn-automation.com/capture-error-message-in-selenium/" TargetMode="External"/><Relationship Id="rId14" Type="http://schemas.openxmlformats.org/officeDocument/2006/relationships/hyperlink" Target="http://learn-automation.com/best-way-to-handle-synchronization-in-selenium-webdr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3285</TotalTime>
  <Pages>80</Pages>
  <Words>21448</Words>
  <Characters>122256</Characters>
  <Application>Microsoft Office Word</Application>
  <DocSecurity>0</DocSecurity>
  <Lines>1018</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Khunteta</dc:creator>
  <cp:keywords/>
  <dc:description/>
  <cp:lastModifiedBy>Rahul</cp:lastModifiedBy>
  <cp:revision>141</cp:revision>
  <dcterms:created xsi:type="dcterms:W3CDTF">2017-11-06T17:41:00Z</dcterms:created>
  <dcterms:modified xsi:type="dcterms:W3CDTF">2019-06-21T09:46:00Z</dcterms:modified>
</cp:coreProperties>
</file>